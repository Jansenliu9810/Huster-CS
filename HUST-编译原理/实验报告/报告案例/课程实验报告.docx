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322A34" w:rsidRDefault="000C2A9B" w:rsidP="00F7794D">
      <w:pPr>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322A34" w:rsidP="00322A34">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sidR="00AB5AF9">
        <w:rPr>
          <w:rFonts w:ascii="仿宋" w:eastAsia="仿宋" w:hAnsi="仿宋" w:hint="eastAsia"/>
          <w:b/>
          <w:sz w:val="84"/>
          <w:szCs w:val="84"/>
        </w:rPr>
        <w:t>实验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322A34" w:rsidRDefault="00322A34" w:rsidP="00322A34"/>
    <w:p w:rsidR="00322A34" w:rsidRDefault="00322A34" w:rsidP="00322A34"/>
    <w:p w:rsidR="00322A34" w:rsidRDefault="00322A34"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sidR="005276E4">
        <w:rPr>
          <w:rFonts w:ascii="黑体" w:eastAsia="黑体" w:hAnsi="黑体"/>
          <w:b/>
          <w:sz w:val="36"/>
          <w:szCs w:val="36"/>
          <w:u w:val="single"/>
        </w:rPr>
        <w:t xml:space="preserve">   </w:t>
      </w:r>
      <w:r w:rsidR="005D2388">
        <w:rPr>
          <w:rFonts w:ascii="黑体" w:eastAsia="黑体" w:hAnsi="黑体" w:hint="eastAsia"/>
          <w:b/>
          <w:sz w:val="36"/>
          <w:szCs w:val="36"/>
          <w:u w:val="single"/>
        </w:rPr>
        <w:t xml:space="preserve"> </w:t>
      </w:r>
      <w:r w:rsidR="0097451F">
        <w:rPr>
          <w:rFonts w:ascii="黑体" w:eastAsia="黑体" w:hAnsi="黑体" w:hint="eastAsia"/>
          <w:b/>
          <w:sz w:val="36"/>
          <w:szCs w:val="36"/>
          <w:u w:val="single"/>
        </w:rPr>
        <w:t>Vector</w:t>
      </w:r>
      <w:r w:rsidR="00F34BC2">
        <w:rPr>
          <w:rFonts w:ascii="黑体" w:eastAsia="黑体" w:hAnsi="黑体" w:hint="eastAsia"/>
          <w:b/>
          <w:sz w:val="36"/>
          <w:szCs w:val="36"/>
          <w:u w:val="single"/>
        </w:rPr>
        <w:t>语言</w:t>
      </w:r>
      <w:r w:rsidR="005276E4">
        <w:rPr>
          <w:rFonts w:ascii="黑体" w:eastAsia="黑体" w:hAnsi="黑体"/>
          <w:b/>
          <w:sz w:val="36"/>
          <w:szCs w:val="36"/>
          <w:u w:val="single"/>
        </w:rPr>
        <w:t xml:space="preserve"> </w:t>
      </w:r>
      <w:r w:rsidR="00F34BC2">
        <w:rPr>
          <w:rFonts w:ascii="黑体" w:eastAsia="黑体" w:hAnsi="黑体" w:hint="eastAsia"/>
          <w:b/>
          <w:sz w:val="36"/>
          <w:szCs w:val="36"/>
          <w:u w:val="single"/>
        </w:rPr>
        <w:t xml:space="preserve">编译器 </w:t>
      </w:r>
      <w:r w:rsidR="00F34BC2">
        <w:rPr>
          <w:rFonts w:ascii="黑体" w:eastAsia="黑体" w:hAnsi="黑体"/>
          <w:b/>
          <w:sz w:val="36"/>
          <w:szCs w:val="36"/>
          <w:u w:val="single"/>
        </w:rPr>
        <w:t xml:space="preserve"> </w:t>
      </w:r>
      <w:r w:rsidR="005276E4">
        <w:rPr>
          <w:rFonts w:ascii="黑体" w:eastAsia="黑体" w:hAnsi="黑体"/>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322A34">
      <w:pPr>
        <w:ind w:firstLineChars="193" w:firstLine="698"/>
        <w:rPr>
          <w:b/>
          <w:sz w:val="36"/>
          <w:szCs w:val="36"/>
          <w:u w:val="single"/>
        </w:rPr>
      </w:pPr>
    </w:p>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Pr="008554A2">
        <w:rPr>
          <w:rFonts w:hint="eastAsia"/>
          <w:b/>
          <w:sz w:val="28"/>
          <w:szCs w:val="28"/>
          <w:u w:val="single"/>
        </w:rPr>
        <w:t xml:space="preserve">      </w:t>
      </w:r>
      <w:r w:rsidRPr="008554A2">
        <w:rPr>
          <w:rFonts w:hint="eastAsia"/>
          <w:b/>
          <w:sz w:val="28"/>
          <w:szCs w:val="28"/>
          <w:u w:val="single"/>
        </w:rPr>
        <w:t>编译原理</w:t>
      </w:r>
      <w:r w:rsidR="005F154C">
        <w:rPr>
          <w:rFonts w:hint="eastAsia"/>
          <w:b/>
          <w:sz w:val="28"/>
          <w:szCs w:val="28"/>
          <w:u w:val="single"/>
        </w:rPr>
        <w:t>实验</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5846D1">
        <w:rPr>
          <w:rFonts w:hint="eastAsia"/>
          <w:b/>
          <w:sz w:val="28"/>
          <w:szCs w:val="28"/>
          <w:u w:val="single"/>
        </w:rPr>
        <w:t xml:space="preserve">      </w:t>
      </w:r>
      <w:r w:rsidR="00D3336F">
        <w:rPr>
          <w:b/>
          <w:sz w:val="28"/>
          <w:szCs w:val="28"/>
          <w:u w:val="single"/>
        </w:rPr>
        <w:t>CS170</w:t>
      </w:r>
      <w:r w:rsidR="00415E9B">
        <w:rPr>
          <w:b/>
          <w:sz w:val="28"/>
          <w:szCs w:val="28"/>
          <w:u w:val="single"/>
        </w:rPr>
        <w:t>3</w:t>
      </w:r>
      <w:r w:rsidR="00D3336F">
        <w:rPr>
          <w:b/>
          <w:sz w:val="28"/>
          <w:szCs w:val="28"/>
          <w:u w:val="single"/>
        </w:rPr>
        <w:t xml:space="preserve">    </w:t>
      </w:r>
      <w:r w:rsidR="000E7624">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D3336F">
        <w:rPr>
          <w:b/>
          <w:sz w:val="28"/>
          <w:szCs w:val="28"/>
          <w:u w:val="single"/>
        </w:rPr>
        <w:t>U20171467</w:t>
      </w:r>
      <w:r w:rsidR="00415E9B">
        <w:rPr>
          <w:b/>
          <w:sz w:val="28"/>
          <w:szCs w:val="28"/>
          <w:u w:val="single"/>
        </w:rPr>
        <w:t>0</w:t>
      </w:r>
      <w:r w:rsidR="002E1BEC">
        <w:rPr>
          <w:rFonts w:hint="eastAsia"/>
          <w:b/>
          <w:sz w:val="28"/>
          <w:szCs w:val="28"/>
          <w:u w:val="single"/>
        </w:rPr>
        <w:t xml:space="preserve">   </w:t>
      </w:r>
      <w:r w:rsidR="000E7624">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415E9B">
        <w:rPr>
          <w:rFonts w:hint="eastAsia"/>
          <w:b/>
          <w:sz w:val="28"/>
          <w:szCs w:val="28"/>
          <w:u w:val="single"/>
        </w:rPr>
        <w:t>范</w:t>
      </w:r>
      <w:r w:rsidR="00415E9B">
        <w:rPr>
          <w:rFonts w:hint="eastAsia"/>
          <w:b/>
          <w:sz w:val="28"/>
          <w:szCs w:val="28"/>
          <w:u w:val="single"/>
        </w:rPr>
        <w:t xml:space="preserve"> </w:t>
      </w:r>
      <w:r w:rsidR="00415E9B">
        <w:rPr>
          <w:rFonts w:hint="eastAsia"/>
          <w:b/>
          <w:sz w:val="28"/>
          <w:szCs w:val="28"/>
          <w:u w:val="single"/>
        </w:rPr>
        <w:t>唯</w:t>
      </w:r>
      <w:r w:rsidR="000E7624">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446369">
        <w:rPr>
          <w:rFonts w:hint="eastAsia"/>
          <w:b/>
          <w:sz w:val="28"/>
          <w:szCs w:val="28"/>
          <w:u w:val="single"/>
        </w:rPr>
        <w:t>徐丽萍</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D3336F">
        <w:rPr>
          <w:rFonts w:hint="eastAsia"/>
          <w:b/>
          <w:sz w:val="28"/>
          <w:szCs w:val="28"/>
          <w:u w:val="single"/>
        </w:rPr>
        <w:t>2020</w:t>
      </w:r>
      <w:r w:rsidR="00D3336F">
        <w:rPr>
          <w:rFonts w:hint="eastAsia"/>
          <w:b/>
          <w:sz w:val="28"/>
          <w:szCs w:val="28"/>
          <w:u w:val="single"/>
        </w:rPr>
        <w:t>年</w:t>
      </w:r>
      <w:r w:rsidR="006516AF">
        <w:rPr>
          <w:rFonts w:hint="eastAsia"/>
          <w:b/>
          <w:sz w:val="28"/>
          <w:szCs w:val="28"/>
          <w:u w:val="single"/>
        </w:rPr>
        <w:t>7</w:t>
      </w:r>
      <w:r w:rsidR="00D3336F">
        <w:rPr>
          <w:rFonts w:hint="eastAsia"/>
          <w:b/>
          <w:sz w:val="28"/>
          <w:szCs w:val="28"/>
          <w:u w:val="single"/>
        </w:rPr>
        <w:t>月</w:t>
      </w:r>
      <w:r w:rsidR="00225845">
        <w:rPr>
          <w:rFonts w:hint="eastAsia"/>
          <w:b/>
          <w:sz w:val="28"/>
          <w:szCs w:val="28"/>
          <w:u w:val="single"/>
        </w:rPr>
        <w:t>2</w:t>
      </w:r>
      <w:r w:rsidR="003F4739">
        <w:rPr>
          <w:rFonts w:hint="eastAsia"/>
          <w:b/>
          <w:sz w:val="28"/>
          <w:szCs w:val="28"/>
          <w:u w:val="single"/>
        </w:rPr>
        <w:t>5</w:t>
      </w:r>
      <w:r w:rsidR="00D3336F">
        <w:rPr>
          <w:rFonts w:hint="eastAsia"/>
          <w:b/>
          <w:sz w:val="28"/>
          <w:szCs w:val="28"/>
          <w:u w:val="single"/>
        </w:rPr>
        <w:t>日</w:t>
      </w:r>
      <w:r w:rsidR="000E7624">
        <w:rPr>
          <w:rFonts w:hint="eastAsia"/>
          <w:b/>
          <w:sz w:val="28"/>
          <w:szCs w:val="28"/>
          <w:u w:val="single"/>
        </w:rPr>
        <w:t xml:space="preserve">    </w:t>
      </w:r>
    </w:p>
    <w:p w:rsidR="00322A34" w:rsidRDefault="00322A34" w:rsidP="00322A34"/>
    <w:p w:rsidR="00322A34" w:rsidRDefault="00322A34" w:rsidP="00322A34"/>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847F79"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p>
    <w:sdt>
      <w:sdtPr>
        <w:rPr>
          <w:rFonts w:ascii="Times New Roman" w:hAnsi="Times New Roman"/>
          <w:color w:val="auto"/>
          <w:kern w:val="2"/>
          <w:sz w:val="21"/>
          <w:szCs w:val="20"/>
          <w:lang w:val="zh-CN"/>
        </w:rPr>
        <w:id w:val="2046936890"/>
        <w:docPartObj>
          <w:docPartGallery w:val="Table of Contents"/>
          <w:docPartUnique/>
        </w:docPartObj>
      </w:sdtPr>
      <w:sdtEndPr>
        <w:rPr>
          <w:bCs/>
        </w:rPr>
      </w:sdtEndPr>
      <w:sdtContent>
        <w:p w:rsidR="00847F79" w:rsidRPr="00B951FA" w:rsidRDefault="00847F79" w:rsidP="00696D0E">
          <w:pPr>
            <w:pStyle w:val="TOC"/>
            <w:jc w:val="center"/>
            <w:rPr>
              <w:b/>
              <w:color w:val="000000" w:themeColor="text1"/>
            </w:rPr>
          </w:pPr>
          <w:r w:rsidRPr="00B951FA">
            <w:rPr>
              <w:b/>
              <w:color w:val="000000" w:themeColor="text1"/>
              <w:lang w:val="zh-CN"/>
            </w:rPr>
            <w:t>目录</w:t>
          </w:r>
        </w:p>
        <w:p w:rsidR="00E41542" w:rsidRPr="00E41542" w:rsidRDefault="00847F79">
          <w:pPr>
            <w:pStyle w:val="TOC1"/>
            <w:tabs>
              <w:tab w:val="right" w:leader="dot" w:pos="8296"/>
            </w:tabs>
            <w:rPr>
              <w:rFonts w:asciiTheme="minorHAnsi" w:eastAsiaTheme="minorEastAsia" w:hAnsiTheme="minorHAnsi" w:cstheme="minorBidi"/>
              <w:noProof/>
              <w:szCs w:val="22"/>
            </w:rPr>
          </w:pPr>
          <w:r w:rsidRPr="00E41542">
            <w:rPr>
              <w:sz w:val="24"/>
              <w:szCs w:val="24"/>
            </w:rPr>
            <w:fldChar w:fldCharType="begin"/>
          </w:r>
          <w:r w:rsidRPr="00E41542">
            <w:rPr>
              <w:sz w:val="24"/>
              <w:szCs w:val="24"/>
            </w:rPr>
            <w:instrText xml:space="preserve"> TOC \o "1-3" \h \z \u </w:instrText>
          </w:r>
          <w:r w:rsidRPr="00E41542">
            <w:rPr>
              <w:sz w:val="24"/>
              <w:szCs w:val="24"/>
            </w:rPr>
            <w:fldChar w:fldCharType="separate"/>
          </w:r>
          <w:hyperlink w:anchor="_Toc44163604" w:history="1">
            <w:r w:rsidR="00E41542" w:rsidRPr="00E41542">
              <w:rPr>
                <w:rStyle w:val="a3"/>
                <w:noProof/>
              </w:rPr>
              <w:t>1</w:t>
            </w:r>
            <w:r w:rsidR="00E41542" w:rsidRPr="00E41542">
              <w:rPr>
                <w:rStyle w:val="a3"/>
                <w:noProof/>
              </w:rPr>
              <w:t>概述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_Toc44163604 \h </w:instrText>
            </w:r>
            <w:r w:rsidR="00E41542" w:rsidRPr="00E41542">
              <w:rPr>
                <w:noProof/>
                <w:webHidden/>
              </w:rPr>
            </w:r>
            <w:r w:rsidR="00E41542" w:rsidRPr="00E41542">
              <w:rPr>
                <w:noProof/>
                <w:webHidden/>
              </w:rPr>
              <w:fldChar w:fldCharType="separate"/>
            </w:r>
            <w:r w:rsidR="00F10E2D">
              <w:rPr>
                <w:noProof/>
                <w:webHidden/>
              </w:rPr>
              <w:t>1</w:t>
            </w:r>
            <w:r w:rsidR="00E41542" w:rsidRPr="00E41542">
              <w:rPr>
                <w:noProof/>
                <w:webHidden/>
              </w:rPr>
              <w:fldChar w:fldCharType="end"/>
            </w:r>
          </w:hyperlink>
        </w:p>
        <w:p w:rsidR="00E41542" w:rsidRPr="00E41542" w:rsidRDefault="000E5D8D">
          <w:pPr>
            <w:pStyle w:val="TOC1"/>
            <w:tabs>
              <w:tab w:val="right" w:leader="dot" w:pos="8296"/>
            </w:tabs>
            <w:rPr>
              <w:rFonts w:asciiTheme="minorHAnsi" w:eastAsiaTheme="minorEastAsia" w:hAnsiTheme="minorHAnsi" w:cstheme="minorBidi"/>
              <w:noProof/>
              <w:szCs w:val="22"/>
            </w:rPr>
          </w:pPr>
          <w:hyperlink w:anchor="_Toc44163605" w:history="1">
            <w:r w:rsidR="00E41542" w:rsidRPr="00E41542">
              <w:rPr>
                <w:rStyle w:val="a3"/>
                <w:noProof/>
              </w:rPr>
              <w:t>2</w:t>
            </w:r>
            <w:r w:rsidR="00E41542" w:rsidRPr="00E41542">
              <w:rPr>
                <w:rStyle w:val="a3"/>
                <w:noProof/>
              </w:rPr>
              <w:t>系统描述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_Toc44163605 \h </w:instrText>
            </w:r>
            <w:r w:rsidR="00E41542" w:rsidRPr="00E41542">
              <w:rPr>
                <w:noProof/>
                <w:webHidden/>
              </w:rPr>
            </w:r>
            <w:r w:rsidR="00E41542" w:rsidRPr="00E41542">
              <w:rPr>
                <w:noProof/>
                <w:webHidden/>
              </w:rPr>
              <w:fldChar w:fldCharType="separate"/>
            </w:r>
            <w:r w:rsidR="00F10E2D">
              <w:rPr>
                <w:noProof/>
                <w:webHidden/>
              </w:rPr>
              <w:t>3</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06" w:history="1">
            <w:r w:rsidR="00E41542" w:rsidRPr="00E41542">
              <w:rPr>
                <w:rStyle w:val="a3"/>
                <w:noProof/>
              </w:rPr>
              <w:t>2.1</w:t>
            </w:r>
            <w:r w:rsidR="00E41542" w:rsidRPr="00E41542">
              <w:rPr>
                <w:rStyle w:val="a3"/>
                <w:noProof/>
              </w:rPr>
              <w:t>自定义语言概述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_Toc44163606 \h </w:instrText>
            </w:r>
            <w:r w:rsidR="00E41542" w:rsidRPr="00E41542">
              <w:rPr>
                <w:noProof/>
                <w:webHidden/>
              </w:rPr>
            </w:r>
            <w:r w:rsidR="00E41542" w:rsidRPr="00E41542">
              <w:rPr>
                <w:noProof/>
                <w:webHidden/>
              </w:rPr>
              <w:fldChar w:fldCharType="separate"/>
            </w:r>
            <w:r w:rsidR="00F10E2D">
              <w:rPr>
                <w:noProof/>
                <w:webHidden/>
              </w:rPr>
              <w:t>3</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07" w:history="1">
            <w:r w:rsidR="00E41542" w:rsidRPr="00E41542">
              <w:rPr>
                <w:rStyle w:val="a3"/>
                <w:noProof/>
              </w:rPr>
              <w:t>2.2</w:t>
            </w:r>
            <w:r w:rsidR="00E41542" w:rsidRPr="00E41542">
              <w:rPr>
                <w:rStyle w:val="a3"/>
                <w:noProof/>
              </w:rPr>
              <w:t>单词文法与语言文法</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_Toc44163607 \h </w:instrText>
            </w:r>
            <w:r w:rsidR="00E41542" w:rsidRPr="00E41542">
              <w:rPr>
                <w:noProof/>
                <w:webHidden/>
              </w:rPr>
            </w:r>
            <w:r w:rsidR="00E41542" w:rsidRPr="00E41542">
              <w:rPr>
                <w:noProof/>
                <w:webHidden/>
              </w:rPr>
              <w:fldChar w:fldCharType="separate"/>
            </w:r>
            <w:r w:rsidR="00F10E2D">
              <w:rPr>
                <w:noProof/>
                <w:webHidden/>
              </w:rPr>
              <w:t>3</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300" w:firstLine="630"/>
            <w:rPr>
              <w:rFonts w:asciiTheme="minorHAnsi" w:eastAsiaTheme="minorEastAsia" w:hAnsiTheme="minorHAnsi" w:cstheme="minorBidi"/>
              <w:noProof/>
              <w:szCs w:val="22"/>
            </w:rPr>
          </w:pPr>
          <w:hyperlink w:anchor="_Toc44163608" w:history="1">
            <w:r w:rsidR="00E41542" w:rsidRPr="00E41542">
              <w:rPr>
                <w:rStyle w:val="a3"/>
                <w:noProof/>
              </w:rPr>
              <w:t xml:space="preserve">2.2.1 </w:t>
            </w:r>
            <w:r w:rsidR="00E41542" w:rsidRPr="00E41542">
              <w:rPr>
                <w:rStyle w:val="a3"/>
                <w:noProof/>
              </w:rPr>
              <w:t>单词文法描述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_Toc44163608 \h </w:instrText>
            </w:r>
            <w:r w:rsidR="00E41542" w:rsidRPr="00E41542">
              <w:rPr>
                <w:noProof/>
                <w:webHidden/>
              </w:rPr>
            </w:r>
            <w:r w:rsidR="00E41542" w:rsidRPr="00E41542">
              <w:rPr>
                <w:noProof/>
                <w:webHidden/>
              </w:rPr>
              <w:fldChar w:fldCharType="separate"/>
            </w:r>
            <w:r w:rsidR="00F10E2D">
              <w:rPr>
                <w:noProof/>
                <w:webHidden/>
              </w:rPr>
              <w:t>3</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300" w:firstLine="630"/>
            <w:rPr>
              <w:rFonts w:asciiTheme="minorHAnsi" w:eastAsiaTheme="minorEastAsia" w:hAnsiTheme="minorHAnsi" w:cstheme="minorBidi"/>
              <w:noProof/>
              <w:szCs w:val="22"/>
            </w:rPr>
          </w:pPr>
          <w:hyperlink w:anchor="_Toc44163609" w:history="1">
            <w:r w:rsidR="00E41542" w:rsidRPr="00E41542">
              <w:rPr>
                <w:rStyle w:val="a3"/>
                <w:noProof/>
              </w:rPr>
              <w:t xml:space="preserve">2.2.2 </w:t>
            </w:r>
            <w:r w:rsidR="00E41542" w:rsidRPr="00E41542">
              <w:rPr>
                <w:rStyle w:val="a3"/>
                <w:noProof/>
              </w:rPr>
              <w:t>语言文法描述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_Toc44163609 \h </w:instrText>
            </w:r>
            <w:r w:rsidR="00E41542" w:rsidRPr="00E41542">
              <w:rPr>
                <w:noProof/>
                <w:webHidden/>
              </w:rPr>
            </w:r>
            <w:r w:rsidR="00E41542" w:rsidRPr="00E41542">
              <w:rPr>
                <w:noProof/>
                <w:webHidden/>
              </w:rPr>
              <w:fldChar w:fldCharType="separate"/>
            </w:r>
            <w:r w:rsidR="00F10E2D">
              <w:rPr>
                <w:noProof/>
                <w:webHidden/>
              </w:rPr>
              <w:t>5</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0" w:history="1">
            <w:r w:rsidR="00E41542" w:rsidRPr="00E41542">
              <w:rPr>
                <w:rStyle w:val="a3"/>
                <w:noProof/>
              </w:rPr>
              <w:t xml:space="preserve">2.3 </w:t>
            </w:r>
            <w:r w:rsidR="00E41542" w:rsidRPr="00E41542">
              <w:rPr>
                <w:rStyle w:val="a3"/>
                <w:noProof/>
              </w:rPr>
              <w:t>符号表结构定义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_Toc44163610 \h </w:instrText>
            </w:r>
            <w:r w:rsidR="00E41542" w:rsidRPr="00E41542">
              <w:rPr>
                <w:noProof/>
                <w:webHidden/>
              </w:rPr>
            </w:r>
            <w:r w:rsidR="00E41542" w:rsidRPr="00E41542">
              <w:rPr>
                <w:noProof/>
                <w:webHidden/>
              </w:rPr>
              <w:fldChar w:fldCharType="separate"/>
            </w:r>
            <w:r w:rsidR="00F10E2D">
              <w:rPr>
                <w:noProof/>
                <w:webHidden/>
              </w:rPr>
              <w:t>10</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1" w:history="1">
            <w:r w:rsidR="00E41542" w:rsidRPr="00E41542">
              <w:rPr>
                <w:rStyle w:val="a3"/>
                <w:noProof/>
              </w:rPr>
              <w:t xml:space="preserve">2.4 </w:t>
            </w:r>
            <w:r w:rsidR="00E41542" w:rsidRPr="00E41542">
              <w:rPr>
                <w:rStyle w:val="a3"/>
                <w:noProof/>
              </w:rPr>
              <w:t>错误类型码定义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_Toc44163611 \h </w:instrText>
            </w:r>
            <w:r w:rsidR="00E41542" w:rsidRPr="00E41542">
              <w:rPr>
                <w:noProof/>
                <w:webHidden/>
              </w:rPr>
            </w:r>
            <w:r w:rsidR="00E41542" w:rsidRPr="00E41542">
              <w:rPr>
                <w:noProof/>
                <w:webHidden/>
              </w:rPr>
              <w:fldChar w:fldCharType="separate"/>
            </w:r>
            <w:r w:rsidR="00F10E2D">
              <w:rPr>
                <w:noProof/>
                <w:webHidden/>
              </w:rPr>
              <w:t>11</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2" w:history="1">
            <w:r w:rsidR="00E41542" w:rsidRPr="00E41542">
              <w:rPr>
                <w:rStyle w:val="a3"/>
                <w:noProof/>
              </w:rPr>
              <w:t>2.5</w:t>
            </w:r>
            <w:r w:rsidR="00E41542" w:rsidRPr="00E41542">
              <w:rPr>
                <w:rStyle w:val="a3"/>
                <w:noProof/>
              </w:rPr>
              <w:t>中间代码结构定义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_Toc44163612 \h </w:instrText>
            </w:r>
            <w:r w:rsidR="00E41542" w:rsidRPr="00E41542">
              <w:rPr>
                <w:noProof/>
                <w:webHidden/>
              </w:rPr>
            </w:r>
            <w:r w:rsidR="00E41542" w:rsidRPr="00E41542">
              <w:rPr>
                <w:noProof/>
                <w:webHidden/>
              </w:rPr>
              <w:fldChar w:fldCharType="separate"/>
            </w:r>
            <w:r w:rsidR="00F10E2D">
              <w:rPr>
                <w:noProof/>
                <w:webHidden/>
              </w:rPr>
              <w:t>12</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200" w:firstLine="420"/>
            <w:rPr>
              <w:rFonts w:asciiTheme="minorHAnsi" w:eastAsiaTheme="minorEastAsia" w:hAnsiTheme="minorHAnsi" w:cstheme="minorBidi"/>
              <w:noProof/>
              <w:szCs w:val="22"/>
            </w:rPr>
          </w:pPr>
          <w:hyperlink w:anchor="_Toc44163613" w:history="1">
            <w:r w:rsidR="00E41542" w:rsidRPr="00E41542">
              <w:rPr>
                <w:rStyle w:val="a3"/>
                <w:noProof/>
              </w:rPr>
              <w:t>2.6</w:t>
            </w:r>
            <w:r w:rsidR="00E41542" w:rsidRPr="00E41542">
              <w:rPr>
                <w:rStyle w:val="a3"/>
                <w:noProof/>
              </w:rPr>
              <w:t>目标代码指令集选择</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_Toc44163613 \h </w:instrText>
            </w:r>
            <w:r w:rsidR="00E41542" w:rsidRPr="00E41542">
              <w:rPr>
                <w:noProof/>
                <w:webHidden/>
              </w:rPr>
            </w:r>
            <w:r w:rsidR="00E41542" w:rsidRPr="00E41542">
              <w:rPr>
                <w:noProof/>
                <w:webHidden/>
              </w:rPr>
              <w:fldChar w:fldCharType="separate"/>
            </w:r>
            <w:r w:rsidR="00F10E2D">
              <w:rPr>
                <w:noProof/>
                <w:webHidden/>
              </w:rPr>
              <w:t>13</w:t>
            </w:r>
            <w:r w:rsidR="00E41542" w:rsidRPr="00E41542">
              <w:rPr>
                <w:noProof/>
                <w:webHidden/>
              </w:rPr>
              <w:fldChar w:fldCharType="end"/>
            </w:r>
          </w:hyperlink>
        </w:p>
        <w:p w:rsidR="00E41542" w:rsidRPr="00E41542" w:rsidRDefault="000E5D8D">
          <w:pPr>
            <w:pStyle w:val="TOC1"/>
            <w:tabs>
              <w:tab w:val="right" w:leader="dot" w:pos="8296"/>
            </w:tabs>
            <w:rPr>
              <w:rFonts w:asciiTheme="minorHAnsi" w:eastAsiaTheme="minorEastAsia" w:hAnsiTheme="minorHAnsi" w:cstheme="minorBidi"/>
              <w:noProof/>
              <w:szCs w:val="22"/>
            </w:rPr>
          </w:pPr>
          <w:hyperlink w:anchor="_Toc44163614" w:history="1">
            <w:r w:rsidR="00E41542" w:rsidRPr="00E41542">
              <w:rPr>
                <w:rStyle w:val="a3"/>
                <w:noProof/>
              </w:rPr>
              <w:t>3</w:t>
            </w:r>
            <w:r w:rsidR="00E41542" w:rsidRPr="00E41542">
              <w:rPr>
                <w:rStyle w:val="a3"/>
                <w:noProof/>
              </w:rPr>
              <w:t>系统设计与实现</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_Toc44163614 \h </w:instrText>
            </w:r>
            <w:r w:rsidR="00E41542" w:rsidRPr="00E41542">
              <w:rPr>
                <w:noProof/>
                <w:webHidden/>
              </w:rPr>
            </w:r>
            <w:r w:rsidR="00E41542" w:rsidRPr="00E41542">
              <w:rPr>
                <w:noProof/>
                <w:webHidden/>
              </w:rPr>
              <w:fldChar w:fldCharType="separate"/>
            </w:r>
            <w:r w:rsidR="00F10E2D">
              <w:rPr>
                <w:noProof/>
                <w:webHidden/>
              </w:rPr>
              <w:t>15</w:t>
            </w:r>
            <w:r w:rsidR="00E41542" w:rsidRPr="00E41542">
              <w:rPr>
                <w:noProof/>
                <w:webHidden/>
              </w:rPr>
              <w:fldChar w:fldCharType="end"/>
            </w:r>
          </w:hyperlink>
        </w:p>
        <w:p w:rsidR="00E41542" w:rsidRPr="00E41542" w:rsidRDefault="000E5D8D" w:rsidP="00E41542">
          <w:pPr>
            <w:pStyle w:val="TOC2"/>
            <w:tabs>
              <w:tab w:val="right" w:leader="dot" w:pos="8296"/>
            </w:tabs>
            <w:ind w:leftChars="0" w:left="0" w:firstLineChars="200" w:firstLine="420"/>
            <w:rPr>
              <w:rFonts w:asciiTheme="minorHAnsi" w:eastAsiaTheme="minorEastAsia" w:hAnsiTheme="minorHAnsi" w:cstheme="minorBidi"/>
              <w:noProof/>
              <w:szCs w:val="22"/>
            </w:rPr>
          </w:pPr>
          <w:hyperlink w:anchor="_Toc44163615" w:history="1">
            <w:r w:rsidR="00E41542" w:rsidRPr="00E41542">
              <w:rPr>
                <w:rStyle w:val="a3"/>
                <w:bCs/>
                <w:noProof/>
              </w:rPr>
              <w:t>3.1</w:t>
            </w:r>
            <w:r w:rsidR="00E41542" w:rsidRPr="00E41542">
              <w:rPr>
                <w:rStyle w:val="a3"/>
                <w:bCs/>
                <w:noProof/>
              </w:rPr>
              <w:t>词法分析器</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_Toc44163615 \h </w:instrText>
            </w:r>
            <w:r w:rsidR="00E41542" w:rsidRPr="00E41542">
              <w:rPr>
                <w:noProof/>
                <w:webHidden/>
              </w:rPr>
            </w:r>
            <w:r w:rsidR="00E41542" w:rsidRPr="00E41542">
              <w:rPr>
                <w:noProof/>
                <w:webHidden/>
              </w:rPr>
              <w:fldChar w:fldCharType="separate"/>
            </w:r>
            <w:r w:rsidR="00F10E2D">
              <w:rPr>
                <w:noProof/>
                <w:webHidden/>
              </w:rPr>
              <w:t>15</w:t>
            </w:r>
            <w:r w:rsidR="00E41542" w:rsidRPr="00E41542">
              <w:rPr>
                <w:noProof/>
                <w:webHidden/>
              </w:rPr>
              <w:fldChar w:fldCharType="end"/>
            </w:r>
          </w:hyperlink>
        </w:p>
        <w:p w:rsidR="00E41542" w:rsidRPr="00E41542" w:rsidRDefault="000E5D8D" w:rsidP="00E41542">
          <w:pPr>
            <w:pStyle w:val="TOC3"/>
            <w:tabs>
              <w:tab w:val="right" w:leader="dot" w:pos="8296"/>
            </w:tabs>
            <w:ind w:leftChars="0" w:left="0" w:firstLineChars="400" w:firstLine="840"/>
            <w:rPr>
              <w:rFonts w:asciiTheme="minorHAnsi" w:eastAsiaTheme="minorEastAsia" w:hAnsiTheme="minorHAnsi" w:cstheme="minorBidi"/>
              <w:noProof/>
              <w:szCs w:val="22"/>
            </w:rPr>
          </w:pPr>
          <w:hyperlink w:anchor="_Toc44163616" w:history="1">
            <w:r w:rsidR="00E41542" w:rsidRPr="00E41542">
              <w:rPr>
                <w:rStyle w:val="a3"/>
                <w:noProof/>
              </w:rPr>
              <w:t xml:space="preserve">3.1.1 </w:t>
            </w:r>
            <w:r w:rsidR="00E41542" w:rsidRPr="00E41542">
              <w:rPr>
                <w:rStyle w:val="a3"/>
                <w:noProof/>
              </w:rPr>
              <w:t>定义部分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_Toc44163616 \h </w:instrText>
            </w:r>
            <w:r w:rsidR="00E41542" w:rsidRPr="00E41542">
              <w:rPr>
                <w:noProof/>
                <w:webHidden/>
              </w:rPr>
            </w:r>
            <w:r w:rsidR="00E41542" w:rsidRPr="00E41542">
              <w:rPr>
                <w:noProof/>
                <w:webHidden/>
              </w:rPr>
              <w:fldChar w:fldCharType="separate"/>
            </w:r>
            <w:r w:rsidR="00F10E2D">
              <w:rPr>
                <w:noProof/>
                <w:webHidden/>
              </w:rPr>
              <w:t>15</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17" w:history="1">
            <w:r w:rsidR="00E41542" w:rsidRPr="00E41542">
              <w:rPr>
                <w:rStyle w:val="a3"/>
                <w:noProof/>
              </w:rPr>
              <w:t xml:space="preserve">3.1.2 </w:t>
            </w:r>
            <w:r w:rsidR="00E41542" w:rsidRPr="00E41542">
              <w:rPr>
                <w:rStyle w:val="a3"/>
                <w:noProof/>
              </w:rPr>
              <w:t>规则部分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_Toc44163617 \h </w:instrText>
            </w:r>
            <w:r w:rsidR="00E41542" w:rsidRPr="00E41542">
              <w:rPr>
                <w:noProof/>
                <w:webHidden/>
              </w:rPr>
            </w:r>
            <w:r w:rsidR="00E41542" w:rsidRPr="00E41542">
              <w:rPr>
                <w:noProof/>
                <w:webHidden/>
              </w:rPr>
              <w:fldChar w:fldCharType="separate"/>
            </w:r>
            <w:r w:rsidR="00F10E2D">
              <w:rPr>
                <w:noProof/>
                <w:webHidden/>
              </w:rPr>
              <w:t>16</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18" w:history="1">
            <w:r w:rsidR="00E41542" w:rsidRPr="00E41542">
              <w:rPr>
                <w:rStyle w:val="a3"/>
                <w:noProof/>
              </w:rPr>
              <w:t xml:space="preserve">3.1.3 </w:t>
            </w:r>
            <w:r w:rsidR="00E41542" w:rsidRPr="00E41542">
              <w:rPr>
                <w:rStyle w:val="a3"/>
                <w:noProof/>
              </w:rPr>
              <w:t>用户子程序部分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_Toc44163618 \h </w:instrText>
            </w:r>
            <w:r w:rsidR="00E41542" w:rsidRPr="00E41542">
              <w:rPr>
                <w:noProof/>
                <w:webHidden/>
              </w:rPr>
            </w:r>
            <w:r w:rsidR="00E41542" w:rsidRPr="00E41542">
              <w:rPr>
                <w:noProof/>
                <w:webHidden/>
              </w:rPr>
              <w:fldChar w:fldCharType="separate"/>
            </w:r>
            <w:r w:rsidR="00F10E2D">
              <w:rPr>
                <w:noProof/>
                <w:webHidden/>
              </w:rPr>
              <w:t>18</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19" w:history="1">
            <w:r w:rsidR="00E41542" w:rsidRPr="00E41542">
              <w:rPr>
                <w:rStyle w:val="a3"/>
                <w:bCs/>
                <w:noProof/>
              </w:rPr>
              <w:t>3.2</w:t>
            </w:r>
            <w:r w:rsidR="00E41542">
              <w:rPr>
                <w:rStyle w:val="a3"/>
                <w:bCs/>
                <w:noProof/>
              </w:rPr>
              <w:t xml:space="preserve"> </w:t>
            </w:r>
            <w:r w:rsidR="00E41542" w:rsidRPr="00E41542">
              <w:rPr>
                <w:rStyle w:val="a3"/>
                <w:bCs/>
                <w:noProof/>
              </w:rPr>
              <w:t>语法分析器</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_Toc44163619 \h </w:instrText>
            </w:r>
            <w:r w:rsidR="00E41542" w:rsidRPr="00E41542">
              <w:rPr>
                <w:noProof/>
                <w:webHidden/>
              </w:rPr>
            </w:r>
            <w:r w:rsidR="00E41542" w:rsidRPr="00E41542">
              <w:rPr>
                <w:noProof/>
                <w:webHidden/>
              </w:rPr>
              <w:fldChar w:fldCharType="separate"/>
            </w:r>
            <w:r w:rsidR="00F10E2D">
              <w:rPr>
                <w:noProof/>
                <w:webHidden/>
              </w:rPr>
              <w:t>18</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20" w:history="1">
            <w:r w:rsidR="00E41542" w:rsidRPr="00E41542">
              <w:rPr>
                <w:rStyle w:val="a3"/>
                <w:noProof/>
              </w:rPr>
              <w:t xml:space="preserve">3.2.1 </w:t>
            </w:r>
            <w:r w:rsidR="00E41542" w:rsidRPr="00E41542">
              <w:rPr>
                <w:rStyle w:val="a3"/>
                <w:noProof/>
              </w:rPr>
              <w:t>声明部分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_Toc44163620 \h </w:instrText>
            </w:r>
            <w:r w:rsidR="00E41542" w:rsidRPr="00E41542">
              <w:rPr>
                <w:noProof/>
                <w:webHidden/>
              </w:rPr>
            </w:r>
            <w:r w:rsidR="00E41542" w:rsidRPr="00E41542">
              <w:rPr>
                <w:noProof/>
                <w:webHidden/>
              </w:rPr>
              <w:fldChar w:fldCharType="separate"/>
            </w:r>
            <w:r w:rsidR="00F10E2D">
              <w:rPr>
                <w:noProof/>
                <w:webHidden/>
              </w:rPr>
              <w:t>18</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21" w:history="1">
            <w:r w:rsidR="00E41542" w:rsidRPr="00E41542">
              <w:rPr>
                <w:rStyle w:val="a3"/>
                <w:noProof/>
              </w:rPr>
              <w:t xml:space="preserve">3.2.2 </w:t>
            </w:r>
            <w:r w:rsidR="00E41542" w:rsidRPr="00E41542">
              <w:rPr>
                <w:rStyle w:val="a3"/>
                <w:noProof/>
              </w:rPr>
              <w:t>辅助声明部分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_Toc44163621 \h </w:instrText>
            </w:r>
            <w:r w:rsidR="00E41542" w:rsidRPr="00E41542">
              <w:rPr>
                <w:noProof/>
                <w:webHidden/>
              </w:rPr>
            </w:r>
            <w:r w:rsidR="00E41542" w:rsidRPr="00E41542">
              <w:rPr>
                <w:noProof/>
                <w:webHidden/>
              </w:rPr>
              <w:fldChar w:fldCharType="separate"/>
            </w:r>
            <w:r w:rsidR="00F10E2D">
              <w:rPr>
                <w:noProof/>
                <w:webHidden/>
              </w:rPr>
              <w:t>19</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22" w:history="1">
            <w:r w:rsidR="00E41542" w:rsidRPr="00E41542">
              <w:rPr>
                <w:rStyle w:val="a3"/>
                <w:noProof/>
              </w:rPr>
              <w:t xml:space="preserve">3.2.3 </w:t>
            </w:r>
            <w:r w:rsidR="00E41542" w:rsidRPr="00E41542">
              <w:rPr>
                <w:rStyle w:val="a3"/>
                <w:noProof/>
              </w:rPr>
              <w:t>规则部分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_Toc44163622 \h </w:instrText>
            </w:r>
            <w:r w:rsidR="00E41542" w:rsidRPr="00E41542">
              <w:rPr>
                <w:noProof/>
                <w:webHidden/>
              </w:rPr>
            </w:r>
            <w:r w:rsidR="00E41542" w:rsidRPr="00E41542">
              <w:rPr>
                <w:noProof/>
                <w:webHidden/>
              </w:rPr>
              <w:fldChar w:fldCharType="separate"/>
            </w:r>
            <w:r w:rsidR="00F10E2D">
              <w:rPr>
                <w:noProof/>
                <w:webHidden/>
              </w:rPr>
              <w:t>20</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23" w:history="1">
            <w:r w:rsidR="00E41542" w:rsidRPr="00E41542">
              <w:rPr>
                <w:rStyle w:val="a3"/>
                <w:noProof/>
              </w:rPr>
              <w:t xml:space="preserve">3.2.4 </w:t>
            </w:r>
            <w:r w:rsidR="00E41542" w:rsidRPr="00E41542">
              <w:rPr>
                <w:rStyle w:val="a3"/>
                <w:noProof/>
              </w:rPr>
              <w:t>用户函数部分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_Toc44163623 \h </w:instrText>
            </w:r>
            <w:r w:rsidR="00E41542" w:rsidRPr="00E41542">
              <w:rPr>
                <w:noProof/>
                <w:webHidden/>
              </w:rPr>
            </w:r>
            <w:r w:rsidR="00E41542" w:rsidRPr="00E41542">
              <w:rPr>
                <w:noProof/>
                <w:webHidden/>
              </w:rPr>
              <w:fldChar w:fldCharType="separate"/>
            </w:r>
            <w:r w:rsidR="00F10E2D">
              <w:rPr>
                <w:noProof/>
                <w:webHidden/>
              </w:rPr>
              <w:t>25</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24" w:history="1">
            <w:r w:rsidR="00E41542" w:rsidRPr="00E41542">
              <w:rPr>
                <w:rStyle w:val="a3"/>
                <w:noProof/>
              </w:rPr>
              <w:t xml:space="preserve">3.2.5 </w:t>
            </w:r>
            <w:r w:rsidR="00E41542" w:rsidRPr="00E41542">
              <w:rPr>
                <w:rStyle w:val="a3"/>
                <w:noProof/>
              </w:rPr>
              <w:t>建立抽象语法树</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_Toc44163624 \h </w:instrText>
            </w:r>
            <w:r w:rsidR="00E41542" w:rsidRPr="00E41542">
              <w:rPr>
                <w:noProof/>
                <w:webHidden/>
              </w:rPr>
            </w:r>
            <w:r w:rsidR="00E41542" w:rsidRPr="00E41542">
              <w:rPr>
                <w:noProof/>
                <w:webHidden/>
              </w:rPr>
              <w:fldChar w:fldCharType="separate"/>
            </w:r>
            <w:r w:rsidR="00F10E2D">
              <w:rPr>
                <w:noProof/>
                <w:webHidden/>
              </w:rPr>
              <w:t>25</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25" w:history="1">
            <w:r w:rsidR="00E41542" w:rsidRPr="00E41542">
              <w:rPr>
                <w:rStyle w:val="a3"/>
                <w:bCs/>
                <w:noProof/>
              </w:rPr>
              <w:t>3.3</w:t>
            </w:r>
            <w:r w:rsidR="00E41542">
              <w:rPr>
                <w:rStyle w:val="a3"/>
                <w:bCs/>
                <w:noProof/>
              </w:rPr>
              <w:t xml:space="preserve"> </w:t>
            </w:r>
            <w:r w:rsidR="00E41542" w:rsidRPr="00E41542">
              <w:rPr>
                <w:rStyle w:val="a3"/>
                <w:bCs/>
                <w:noProof/>
              </w:rPr>
              <w:t>符号表管理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_Toc44163625 \h </w:instrText>
            </w:r>
            <w:r w:rsidR="00E41542" w:rsidRPr="00E41542">
              <w:rPr>
                <w:noProof/>
                <w:webHidden/>
              </w:rPr>
            </w:r>
            <w:r w:rsidR="00E41542" w:rsidRPr="00E41542">
              <w:rPr>
                <w:noProof/>
                <w:webHidden/>
              </w:rPr>
              <w:fldChar w:fldCharType="separate"/>
            </w:r>
            <w:r w:rsidR="00F10E2D">
              <w:rPr>
                <w:noProof/>
                <w:webHidden/>
              </w:rPr>
              <w:t>32</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26" w:history="1">
            <w:r w:rsidR="00E41542" w:rsidRPr="00E41542">
              <w:rPr>
                <w:rStyle w:val="a3"/>
                <w:bCs/>
                <w:noProof/>
              </w:rPr>
              <w:t>3.4</w:t>
            </w:r>
            <w:r w:rsidR="00E41542">
              <w:rPr>
                <w:rStyle w:val="a3"/>
                <w:bCs/>
                <w:noProof/>
              </w:rPr>
              <w:t xml:space="preserve"> </w:t>
            </w:r>
            <w:r w:rsidR="00E41542" w:rsidRPr="00E41542">
              <w:rPr>
                <w:rStyle w:val="a3"/>
                <w:bCs/>
                <w:noProof/>
              </w:rPr>
              <w:t>语义检查</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_Toc44163626 \h </w:instrText>
            </w:r>
            <w:r w:rsidR="00E41542" w:rsidRPr="00E41542">
              <w:rPr>
                <w:noProof/>
                <w:webHidden/>
              </w:rPr>
            </w:r>
            <w:r w:rsidR="00E41542" w:rsidRPr="00E41542">
              <w:rPr>
                <w:noProof/>
                <w:webHidden/>
              </w:rPr>
              <w:fldChar w:fldCharType="separate"/>
            </w:r>
            <w:r w:rsidR="00F10E2D">
              <w:rPr>
                <w:noProof/>
                <w:webHidden/>
              </w:rPr>
              <w:t>33</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27" w:history="1">
            <w:r w:rsidR="00E41542" w:rsidRPr="00E41542">
              <w:rPr>
                <w:rStyle w:val="a3"/>
                <w:bCs/>
                <w:noProof/>
              </w:rPr>
              <w:t>3.5</w:t>
            </w:r>
            <w:r w:rsidR="00E41542">
              <w:rPr>
                <w:rFonts w:asciiTheme="minorHAnsi" w:eastAsiaTheme="minorEastAsia" w:hAnsiTheme="minorHAnsi" w:cstheme="minorBidi"/>
                <w:noProof/>
                <w:szCs w:val="22"/>
              </w:rPr>
              <w:t xml:space="preserve"> </w:t>
            </w:r>
            <w:r w:rsidR="00E41542" w:rsidRPr="00E41542">
              <w:rPr>
                <w:rStyle w:val="a3"/>
                <w:bCs/>
                <w:noProof/>
              </w:rPr>
              <w:t>中间代码生成</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_Toc44163627 \h </w:instrText>
            </w:r>
            <w:r w:rsidR="00E41542" w:rsidRPr="00E41542">
              <w:rPr>
                <w:noProof/>
                <w:webHidden/>
              </w:rPr>
            </w:r>
            <w:r w:rsidR="00E41542" w:rsidRPr="00E41542">
              <w:rPr>
                <w:noProof/>
                <w:webHidden/>
              </w:rPr>
              <w:fldChar w:fldCharType="separate"/>
            </w:r>
            <w:r w:rsidR="00F10E2D">
              <w:rPr>
                <w:noProof/>
                <w:webHidden/>
              </w:rPr>
              <w:t>34</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28" w:history="1">
            <w:r w:rsidR="00E41542" w:rsidRPr="00E41542">
              <w:rPr>
                <w:rStyle w:val="a3"/>
                <w:noProof/>
              </w:rPr>
              <w:t>3.5.1 AST</w:t>
            </w:r>
            <w:r w:rsidR="00E41542" w:rsidRPr="00E41542">
              <w:rPr>
                <w:rStyle w:val="a3"/>
                <w:noProof/>
              </w:rPr>
              <w:t>节点属性定义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_Toc44163628 \h </w:instrText>
            </w:r>
            <w:r w:rsidR="00E41542" w:rsidRPr="00E41542">
              <w:rPr>
                <w:noProof/>
                <w:webHidden/>
              </w:rPr>
            </w:r>
            <w:r w:rsidR="00E41542" w:rsidRPr="00E41542">
              <w:rPr>
                <w:noProof/>
                <w:webHidden/>
              </w:rPr>
              <w:fldChar w:fldCharType="separate"/>
            </w:r>
            <w:r w:rsidR="00F10E2D">
              <w:rPr>
                <w:noProof/>
                <w:webHidden/>
              </w:rPr>
              <w:t>34</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29" w:history="1">
            <w:r w:rsidR="00E41542" w:rsidRPr="00E41542">
              <w:rPr>
                <w:rStyle w:val="a3"/>
                <w:noProof/>
              </w:rPr>
              <w:t xml:space="preserve">3.5.2 </w:t>
            </w:r>
            <w:r w:rsidR="00E41542" w:rsidRPr="00E41542">
              <w:rPr>
                <w:rStyle w:val="a3"/>
                <w:noProof/>
              </w:rPr>
              <w:t>中间代码物理结构定义</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_Toc44163629 \h </w:instrText>
            </w:r>
            <w:r w:rsidR="00E41542" w:rsidRPr="00E41542">
              <w:rPr>
                <w:noProof/>
                <w:webHidden/>
              </w:rPr>
            </w:r>
            <w:r w:rsidR="00E41542" w:rsidRPr="00E41542">
              <w:rPr>
                <w:noProof/>
                <w:webHidden/>
              </w:rPr>
              <w:fldChar w:fldCharType="separate"/>
            </w:r>
            <w:r w:rsidR="00F10E2D">
              <w:rPr>
                <w:noProof/>
                <w:webHidden/>
              </w:rPr>
              <w:t>35</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30" w:history="1">
            <w:r w:rsidR="00E41542" w:rsidRPr="00E41542">
              <w:rPr>
                <w:rStyle w:val="a3"/>
                <w:noProof/>
              </w:rPr>
              <w:t xml:space="preserve">3.5.3 </w:t>
            </w:r>
            <w:r w:rsidR="00E41542" w:rsidRPr="00E41542">
              <w:rPr>
                <w:rStyle w:val="a3"/>
                <w:noProof/>
              </w:rPr>
              <w:t>翻译模式</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_Toc44163630 \h </w:instrText>
            </w:r>
            <w:r w:rsidR="00E41542" w:rsidRPr="00E41542">
              <w:rPr>
                <w:noProof/>
                <w:webHidden/>
              </w:rPr>
            </w:r>
            <w:r w:rsidR="00E41542" w:rsidRPr="00E41542">
              <w:rPr>
                <w:noProof/>
                <w:webHidden/>
              </w:rPr>
              <w:fldChar w:fldCharType="separate"/>
            </w:r>
            <w:r w:rsidR="00F10E2D">
              <w:rPr>
                <w:noProof/>
                <w:webHidden/>
              </w:rPr>
              <w:t>35</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31" w:history="1">
            <w:r w:rsidR="00E41542" w:rsidRPr="00E41542">
              <w:rPr>
                <w:rStyle w:val="a3"/>
                <w:bCs/>
                <w:noProof/>
              </w:rPr>
              <w:t>3.6</w:t>
            </w:r>
            <w:r w:rsidR="00E41542">
              <w:rPr>
                <w:rFonts w:asciiTheme="minorHAnsi" w:eastAsiaTheme="minorEastAsia" w:hAnsiTheme="minorHAnsi" w:cstheme="minorBidi"/>
                <w:noProof/>
                <w:szCs w:val="22"/>
              </w:rPr>
              <w:t xml:space="preserve"> </w:t>
            </w:r>
            <w:r w:rsidR="00E41542" w:rsidRPr="00E41542">
              <w:rPr>
                <w:rStyle w:val="a3"/>
                <w:bCs/>
                <w:noProof/>
              </w:rPr>
              <w:t>基本块划分</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_Toc44163631 \h </w:instrText>
            </w:r>
            <w:r w:rsidR="00E41542" w:rsidRPr="00E41542">
              <w:rPr>
                <w:noProof/>
                <w:webHidden/>
              </w:rPr>
            </w:r>
            <w:r w:rsidR="00E41542" w:rsidRPr="00E41542">
              <w:rPr>
                <w:noProof/>
                <w:webHidden/>
              </w:rPr>
              <w:fldChar w:fldCharType="separate"/>
            </w:r>
            <w:r w:rsidR="00F10E2D">
              <w:rPr>
                <w:noProof/>
                <w:webHidden/>
              </w:rPr>
              <w:t>39</w:t>
            </w:r>
            <w:r w:rsidR="00E41542" w:rsidRPr="00E41542">
              <w:rPr>
                <w:noProof/>
                <w:webHidden/>
              </w:rPr>
              <w:fldChar w:fldCharType="end"/>
            </w:r>
          </w:hyperlink>
        </w:p>
        <w:p w:rsidR="00E41542" w:rsidRPr="00E41542" w:rsidRDefault="000E5D8D" w:rsidP="00E41542">
          <w:pPr>
            <w:pStyle w:val="TOC2"/>
            <w:tabs>
              <w:tab w:val="left" w:pos="846"/>
              <w:tab w:val="right" w:leader="dot" w:pos="8296"/>
            </w:tabs>
            <w:rPr>
              <w:rFonts w:asciiTheme="minorHAnsi" w:eastAsiaTheme="minorEastAsia" w:hAnsiTheme="minorHAnsi" w:cstheme="minorBidi"/>
              <w:noProof/>
              <w:szCs w:val="22"/>
            </w:rPr>
          </w:pPr>
          <w:hyperlink w:anchor="_Toc44163632" w:history="1">
            <w:r w:rsidR="00E41542" w:rsidRPr="00E41542">
              <w:rPr>
                <w:rStyle w:val="a3"/>
                <w:bCs/>
                <w:noProof/>
              </w:rPr>
              <w:t>3.7</w:t>
            </w:r>
            <w:r w:rsidR="00E41542" w:rsidRPr="00E41542">
              <w:rPr>
                <w:rFonts w:asciiTheme="minorHAnsi" w:eastAsiaTheme="minorEastAsia" w:hAnsiTheme="minorHAnsi" w:cstheme="minorBidi"/>
                <w:noProof/>
                <w:szCs w:val="22"/>
              </w:rPr>
              <w:tab/>
            </w:r>
            <w:r w:rsidR="00E41542" w:rsidRPr="00E41542">
              <w:rPr>
                <w:rStyle w:val="a3"/>
                <w:bCs/>
                <w:noProof/>
              </w:rPr>
              <w:t>代码优化</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_Toc44163632 \h </w:instrText>
            </w:r>
            <w:r w:rsidR="00E41542" w:rsidRPr="00E41542">
              <w:rPr>
                <w:noProof/>
                <w:webHidden/>
              </w:rPr>
            </w:r>
            <w:r w:rsidR="00E41542" w:rsidRPr="00E41542">
              <w:rPr>
                <w:noProof/>
                <w:webHidden/>
              </w:rPr>
              <w:fldChar w:fldCharType="separate"/>
            </w:r>
            <w:r w:rsidR="00F10E2D">
              <w:rPr>
                <w:noProof/>
                <w:webHidden/>
              </w:rPr>
              <w:t>40</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33" w:history="1">
            <w:r w:rsidR="00E41542" w:rsidRPr="00E41542">
              <w:rPr>
                <w:rStyle w:val="a3"/>
                <w:noProof/>
              </w:rPr>
              <w:t xml:space="preserve">3.7.1 </w:t>
            </w:r>
            <w:r w:rsidR="00E41542" w:rsidRPr="00E41542">
              <w:rPr>
                <w:rStyle w:val="a3"/>
                <w:noProof/>
              </w:rPr>
              <w:t>删除死代码</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_Toc44163633 \h </w:instrText>
            </w:r>
            <w:r w:rsidR="00E41542" w:rsidRPr="00E41542">
              <w:rPr>
                <w:noProof/>
                <w:webHidden/>
              </w:rPr>
            </w:r>
            <w:r w:rsidR="00E41542" w:rsidRPr="00E41542">
              <w:rPr>
                <w:noProof/>
                <w:webHidden/>
              </w:rPr>
              <w:fldChar w:fldCharType="separate"/>
            </w:r>
            <w:r w:rsidR="00F10E2D">
              <w:rPr>
                <w:noProof/>
                <w:webHidden/>
              </w:rPr>
              <w:t>40</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34" w:history="1">
            <w:r w:rsidR="00E41542" w:rsidRPr="00E41542">
              <w:rPr>
                <w:rStyle w:val="a3"/>
                <w:noProof/>
              </w:rPr>
              <w:t xml:space="preserve">3.7.2 </w:t>
            </w:r>
            <w:r w:rsidR="00E41542" w:rsidRPr="00E41542">
              <w:rPr>
                <w:rStyle w:val="a3"/>
                <w:noProof/>
              </w:rPr>
              <w:t>变量替换</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_Toc44163634 \h </w:instrText>
            </w:r>
            <w:r w:rsidR="00E41542" w:rsidRPr="00E41542">
              <w:rPr>
                <w:noProof/>
                <w:webHidden/>
              </w:rPr>
            </w:r>
            <w:r w:rsidR="00E41542" w:rsidRPr="00E41542">
              <w:rPr>
                <w:noProof/>
                <w:webHidden/>
              </w:rPr>
              <w:fldChar w:fldCharType="separate"/>
            </w:r>
            <w:r w:rsidR="00F10E2D">
              <w:rPr>
                <w:noProof/>
                <w:webHidden/>
              </w:rPr>
              <w:t>44</w:t>
            </w:r>
            <w:r w:rsidR="00E41542" w:rsidRPr="00E41542">
              <w:rPr>
                <w:noProof/>
                <w:webHidden/>
              </w:rPr>
              <w:fldChar w:fldCharType="end"/>
            </w:r>
          </w:hyperlink>
        </w:p>
        <w:p w:rsidR="00E41542" w:rsidRPr="00E41542" w:rsidRDefault="000E5D8D">
          <w:pPr>
            <w:pStyle w:val="TOC3"/>
            <w:tabs>
              <w:tab w:val="right" w:leader="dot" w:pos="8296"/>
            </w:tabs>
            <w:rPr>
              <w:rFonts w:asciiTheme="minorHAnsi" w:eastAsiaTheme="minorEastAsia" w:hAnsiTheme="minorHAnsi" w:cstheme="minorBidi"/>
              <w:noProof/>
              <w:szCs w:val="22"/>
            </w:rPr>
          </w:pPr>
          <w:hyperlink w:anchor="_Toc44163635" w:history="1">
            <w:r w:rsidR="00E41542" w:rsidRPr="00E41542">
              <w:rPr>
                <w:rStyle w:val="a3"/>
                <w:noProof/>
              </w:rPr>
              <w:t xml:space="preserve">3.7.3 </w:t>
            </w:r>
            <w:r w:rsidR="00E41542" w:rsidRPr="00E41542">
              <w:rPr>
                <w:rStyle w:val="a3"/>
                <w:noProof/>
              </w:rPr>
              <w:t>算数优化</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_Toc44163635 \h </w:instrText>
            </w:r>
            <w:r w:rsidR="00E41542" w:rsidRPr="00E41542">
              <w:rPr>
                <w:noProof/>
                <w:webHidden/>
              </w:rPr>
            </w:r>
            <w:r w:rsidR="00E41542" w:rsidRPr="00E41542">
              <w:rPr>
                <w:noProof/>
                <w:webHidden/>
              </w:rPr>
              <w:fldChar w:fldCharType="separate"/>
            </w:r>
            <w:r w:rsidR="00F10E2D">
              <w:rPr>
                <w:noProof/>
                <w:webHidden/>
              </w:rPr>
              <w:t>45</w:t>
            </w:r>
            <w:r w:rsidR="00E41542" w:rsidRPr="00E41542">
              <w:rPr>
                <w:noProof/>
                <w:webHidden/>
              </w:rPr>
              <w:fldChar w:fldCharType="end"/>
            </w:r>
          </w:hyperlink>
        </w:p>
        <w:p w:rsidR="00E41542" w:rsidRPr="00E41542" w:rsidRDefault="000E5D8D" w:rsidP="00E41542">
          <w:pPr>
            <w:pStyle w:val="TOC2"/>
            <w:tabs>
              <w:tab w:val="left" w:pos="846"/>
              <w:tab w:val="right" w:leader="dot" w:pos="8296"/>
            </w:tabs>
            <w:rPr>
              <w:rFonts w:asciiTheme="minorHAnsi" w:eastAsiaTheme="minorEastAsia" w:hAnsiTheme="minorHAnsi" w:cstheme="minorBidi"/>
              <w:noProof/>
              <w:szCs w:val="22"/>
            </w:rPr>
          </w:pPr>
          <w:hyperlink w:anchor="_Toc44163636" w:history="1">
            <w:r w:rsidR="00E41542" w:rsidRPr="00E41542">
              <w:rPr>
                <w:rStyle w:val="a3"/>
                <w:bCs/>
                <w:noProof/>
              </w:rPr>
              <w:t>3.8</w:t>
            </w:r>
            <w:r w:rsidR="00E41542" w:rsidRPr="00E41542">
              <w:rPr>
                <w:rFonts w:asciiTheme="minorHAnsi" w:eastAsiaTheme="minorEastAsia" w:hAnsiTheme="minorHAnsi" w:cstheme="minorBidi"/>
                <w:noProof/>
                <w:szCs w:val="22"/>
              </w:rPr>
              <w:tab/>
            </w:r>
            <w:r w:rsidR="00E41542" w:rsidRPr="00E41542">
              <w:rPr>
                <w:rStyle w:val="a3"/>
                <w:bCs/>
                <w:noProof/>
              </w:rPr>
              <w:t>汇编代码生成</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_Toc44163636 \h </w:instrText>
            </w:r>
            <w:r w:rsidR="00E41542" w:rsidRPr="00E41542">
              <w:rPr>
                <w:noProof/>
                <w:webHidden/>
              </w:rPr>
            </w:r>
            <w:r w:rsidR="00E41542" w:rsidRPr="00E41542">
              <w:rPr>
                <w:noProof/>
                <w:webHidden/>
              </w:rPr>
              <w:fldChar w:fldCharType="separate"/>
            </w:r>
            <w:r w:rsidR="00F10E2D">
              <w:rPr>
                <w:noProof/>
                <w:webHidden/>
              </w:rPr>
              <w:t>47</w:t>
            </w:r>
            <w:r w:rsidR="00E41542" w:rsidRPr="00E41542">
              <w:rPr>
                <w:noProof/>
                <w:webHidden/>
              </w:rPr>
              <w:fldChar w:fldCharType="end"/>
            </w:r>
          </w:hyperlink>
        </w:p>
        <w:p w:rsidR="00E41542" w:rsidRPr="00E41542" w:rsidRDefault="000E5D8D">
          <w:pPr>
            <w:pStyle w:val="TOC1"/>
            <w:tabs>
              <w:tab w:val="right" w:leader="dot" w:pos="8296"/>
            </w:tabs>
            <w:rPr>
              <w:rFonts w:asciiTheme="minorHAnsi" w:eastAsiaTheme="minorEastAsia" w:hAnsiTheme="minorHAnsi" w:cstheme="minorBidi"/>
              <w:noProof/>
              <w:szCs w:val="22"/>
            </w:rPr>
          </w:pPr>
          <w:hyperlink w:anchor="_Toc44163637" w:history="1">
            <w:r w:rsidR="00E41542" w:rsidRPr="00E41542">
              <w:rPr>
                <w:rStyle w:val="a3"/>
                <w:noProof/>
              </w:rPr>
              <w:t>4</w:t>
            </w:r>
            <w:r w:rsidR="00E41542" w:rsidRPr="00E41542">
              <w:rPr>
                <w:rStyle w:val="a3"/>
                <w:noProof/>
              </w:rPr>
              <w:t>系统测试与评价</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_Toc44163637 \h </w:instrText>
            </w:r>
            <w:r w:rsidR="00E41542" w:rsidRPr="00E41542">
              <w:rPr>
                <w:noProof/>
                <w:webHidden/>
              </w:rPr>
            </w:r>
            <w:r w:rsidR="00E41542" w:rsidRPr="00E41542">
              <w:rPr>
                <w:noProof/>
                <w:webHidden/>
              </w:rPr>
              <w:fldChar w:fldCharType="separate"/>
            </w:r>
            <w:r w:rsidR="00F10E2D">
              <w:rPr>
                <w:noProof/>
                <w:webHidden/>
              </w:rPr>
              <w:t>48</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38" w:history="1">
            <w:r w:rsidR="00E41542" w:rsidRPr="00E41542">
              <w:rPr>
                <w:rStyle w:val="a3"/>
                <w:noProof/>
              </w:rPr>
              <w:t>5.1</w:t>
            </w:r>
            <w:r w:rsidR="00E41542">
              <w:rPr>
                <w:rFonts w:asciiTheme="minorHAnsi" w:eastAsiaTheme="minorEastAsia" w:hAnsiTheme="minorHAnsi" w:cstheme="minorBidi"/>
                <w:noProof/>
                <w:szCs w:val="22"/>
              </w:rPr>
              <w:t xml:space="preserve"> </w:t>
            </w:r>
            <w:r w:rsidR="00E41542" w:rsidRPr="00E41542">
              <w:rPr>
                <w:rStyle w:val="a3"/>
                <w:noProof/>
              </w:rPr>
              <w:t>测试用例</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_Toc44163638 \h </w:instrText>
            </w:r>
            <w:r w:rsidR="00E41542" w:rsidRPr="00E41542">
              <w:rPr>
                <w:noProof/>
                <w:webHidden/>
              </w:rPr>
            </w:r>
            <w:r w:rsidR="00E41542" w:rsidRPr="00E41542">
              <w:rPr>
                <w:noProof/>
                <w:webHidden/>
              </w:rPr>
              <w:fldChar w:fldCharType="separate"/>
            </w:r>
            <w:r w:rsidR="00F10E2D">
              <w:rPr>
                <w:noProof/>
                <w:webHidden/>
              </w:rPr>
              <w:t>48</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39" w:history="1">
            <w:r w:rsidR="00E41542" w:rsidRPr="00E41542">
              <w:rPr>
                <w:rStyle w:val="a3"/>
                <w:noProof/>
              </w:rPr>
              <w:t>5.2</w:t>
            </w:r>
            <w:r w:rsidR="00E41542">
              <w:rPr>
                <w:rFonts w:asciiTheme="minorHAnsi" w:eastAsiaTheme="minorEastAsia" w:hAnsiTheme="minorHAnsi" w:cstheme="minorBidi"/>
                <w:noProof/>
                <w:szCs w:val="22"/>
              </w:rPr>
              <w:t xml:space="preserve"> </w:t>
            </w:r>
            <w:r w:rsidR="00E41542" w:rsidRPr="00E41542">
              <w:rPr>
                <w:rStyle w:val="a3"/>
                <w:noProof/>
              </w:rPr>
              <w:t>正确性测试</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_Toc44163639 \h </w:instrText>
            </w:r>
            <w:r w:rsidR="00E41542" w:rsidRPr="00E41542">
              <w:rPr>
                <w:noProof/>
                <w:webHidden/>
              </w:rPr>
            </w:r>
            <w:r w:rsidR="00E41542" w:rsidRPr="00E41542">
              <w:rPr>
                <w:noProof/>
                <w:webHidden/>
              </w:rPr>
              <w:fldChar w:fldCharType="separate"/>
            </w:r>
            <w:r w:rsidR="00F10E2D">
              <w:rPr>
                <w:noProof/>
                <w:webHidden/>
              </w:rPr>
              <w:t>51</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40" w:history="1">
            <w:r w:rsidR="00E41542" w:rsidRPr="00E41542">
              <w:rPr>
                <w:rStyle w:val="a3"/>
                <w:noProof/>
              </w:rPr>
              <w:t>5.3</w:t>
            </w:r>
            <w:r w:rsidR="00E41542">
              <w:rPr>
                <w:rFonts w:asciiTheme="minorHAnsi" w:eastAsiaTheme="minorEastAsia" w:hAnsiTheme="minorHAnsi" w:cstheme="minorBidi"/>
                <w:noProof/>
                <w:szCs w:val="22"/>
              </w:rPr>
              <w:t xml:space="preserve"> </w:t>
            </w:r>
            <w:r w:rsidR="00E41542" w:rsidRPr="00E41542">
              <w:rPr>
                <w:rStyle w:val="a3"/>
                <w:noProof/>
              </w:rPr>
              <w:t>报错功能测试</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_Toc44163640 \h </w:instrText>
            </w:r>
            <w:r w:rsidR="00E41542" w:rsidRPr="00E41542">
              <w:rPr>
                <w:noProof/>
                <w:webHidden/>
              </w:rPr>
            </w:r>
            <w:r w:rsidR="00E41542" w:rsidRPr="00E41542">
              <w:rPr>
                <w:noProof/>
                <w:webHidden/>
              </w:rPr>
              <w:fldChar w:fldCharType="separate"/>
            </w:r>
            <w:r w:rsidR="00F10E2D">
              <w:rPr>
                <w:noProof/>
                <w:webHidden/>
              </w:rPr>
              <w:t>55</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41" w:history="1">
            <w:r w:rsidR="00E41542" w:rsidRPr="00E41542">
              <w:rPr>
                <w:rStyle w:val="a3"/>
                <w:noProof/>
              </w:rPr>
              <w:t>5.4</w:t>
            </w:r>
            <w:r w:rsidR="00E41542">
              <w:rPr>
                <w:rFonts w:asciiTheme="minorHAnsi" w:eastAsiaTheme="minorEastAsia" w:hAnsiTheme="minorHAnsi" w:cstheme="minorBidi"/>
                <w:noProof/>
                <w:szCs w:val="22"/>
              </w:rPr>
              <w:t xml:space="preserve"> </w:t>
            </w:r>
            <w:r w:rsidR="00E41542" w:rsidRPr="00E41542">
              <w:rPr>
                <w:rStyle w:val="a3"/>
                <w:noProof/>
              </w:rPr>
              <w:t>系统的优点</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_Toc44163641 \h </w:instrText>
            </w:r>
            <w:r w:rsidR="00E41542" w:rsidRPr="00E41542">
              <w:rPr>
                <w:noProof/>
                <w:webHidden/>
              </w:rPr>
            </w:r>
            <w:r w:rsidR="00E41542" w:rsidRPr="00E41542">
              <w:rPr>
                <w:noProof/>
                <w:webHidden/>
              </w:rPr>
              <w:fldChar w:fldCharType="separate"/>
            </w:r>
            <w:r w:rsidR="00F10E2D">
              <w:rPr>
                <w:noProof/>
                <w:webHidden/>
              </w:rPr>
              <w:t>56</w:t>
            </w:r>
            <w:r w:rsidR="00E41542" w:rsidRPr="00E41542">
              <w:rPr>
                <w:noProof/>
                <w:webHidden/>
              </w:rPr>
              <w:fldChar w:fldCharType="end"/>
            </w:r>
          </w:hyperlink>
        </w:p>
        <w:p w:rsidR="00E41542" w:rsidRPr="00E41542" w:rsidRDefault="000E5D8D" w:rsidP="00E41542">
          <w:pPr>
            <w:pStyle w:val="TOC2"/>
            <w:tabs>
              <w:tab w:val="right" w:leader="dot" w:pos="8296"/>
            </w:tabs>
            <w:rPr>
              <w:rFonts w:asciiTheme="minorHAnsi" w:eastAsiaTheme="minorEastAsia" w:hAnsiTheme="minorHAnsi" w:cstheme="minorBidi"/>
              <w:noProof/>
              <w:szCs w:val="22"/>
            </w:rPr>
          </w:pPr>
          <w:hyperlink w:anchor="_Toc44163642" w:history="1">
            <w:r w:rsidR="00E41542" w:rsidRPr="00E41542">
              <w:rPr>
                <w:rStyle w:val="a3"/>
                <w:noProof/>
              </w:rPr>
              <w:t>5.5</w:t>
            </w:r>
            <w:r w:rsidR="00E41542">
              <w:rPr>
                <w:rFonts w:asciiTheme="minorHAnsi" w:eastAsiaTheme="minorEastAsia" w:hAnsiTheme="minorHAnsi" w:cstheme="minorBidi"/>
                <w:noProof/>
                <w:szCs w:val="22"/>
              </w:rPr>
              <w:t xml:space="preserve"> </w:t>
            </w:r>
            <w:r w:rsidR="00E41542" w:rsidRPr="00E41542">
              <w:rPr>
                <w:rStyle w:val="a3"/>
                <w:noProof/>
                <w:kern w:val="0"/>
              </w:rPr>
              <w:t>系统的缺点</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_Toc44163642 \h </w:instrText>
            </w:r>
            <w:r w:rsidR="00E41542" w:rsidRPr="00E41542">
              <w:rPr>
                <w:noProof/>
                <w:webHidden/>
              </w:rPr>
            </w:r>
            <w:r w:rsidR="00E41542" w:rsidRPr="00E41542">
              <w:rPr>
                <w:noProof/>
                <w:webHidden/>
              </w:rPr>
              <w:fldChar w:fldCharType="separate"/>
            </w:r>
            <w:r w:rsidR="00F10E2D">
              <w:rPr>
                <w:noProof/>
                <w:webHidden/>
              </w:rPr>
              <w:t>56</w:t>
            </w:r>
            <w:r w:rsidR="00E41542" w:rsidRPr="00E41542">
              <w:rPr>
                <w:noProof/>
                <w:webHidden/>
              </w:rPr>
              <w:fldChar w:fldCharType="end"/>
            </w:r>
          </w:hyperlink>
        </w:p>
        <w:p w:rsidR="00E41542" w:rsidRPr="00E41542" w:rsidRDefault="000E5D8D" w:rsidP="003F4739">
          <w:pPr>
            <w:pStyle w:val="TOC1"/>
            <w:tabs>
              <w:tab w:val="right" w:leader="dot" w:pos="8296"/>
            </w:tabs>
            <w:rPr>
              <w:rFonts w:asciiTheme="minorHAnsi" w:eastAsiaTheme="minorEastAsia" w:hAnsiTheme="minorHAnsi" w:cstheme="minorBidi"/>
              <w:noProof/>
              <w:szCs w:val="22"/>
            </w:rPr>
          </w:pPr>
          <w:hyperlink w:anchor="_Toc44163643" w:history="1">
            <w:r w:rsidR="00E41542" w:rsidRPr="00E41542">
              <w:rPr>
                <w:rStyle w:val="a3"/>
                <w:noProof/>
              </w:rPr>
              <w:t xml:space="preserve">6 </w:t>
            </w:r>
            <w:r w:rsidR="00E41542" w:rsidRPr="00E41542">
              <w:rPr>
                <w:rStyle w:val="a3"/>
                <w:noProof/>
              </w:rPr>
              <w:t>实验小结或体会</w:t>
            </w:r>
            <w:r w:rsidR="00E41542" w:rsidRPr="00E41542">
              <w:rPr>
                <w:noProof/>
                <w:webHidden/>
              </w:rPr>
              <w:tab/>
            </w:r>
            <w:r w:rsidR="00E41542" w:rsidRPr="00E41542">
              <w:rPr>
                <w:noProof/>
                <w:webHidden/>
              </w:rPr>
              <w:fldChar w:fldCharType="begin"/>
            </w:r>
            <w:r w:rsidR="00E41542" w:rsidRPr="00E41542">
              <w:rPr>
                <w:noProof/>
                <w:webHidden/>
              </w:rPr>
              <w:instrText xml:space="preserve"> PAGEREF _Toc44163643 \h </w:instrText>
            </w:r>
            <w:r w:rsidR="00E41542" w:rsidRPr="00E41542">
              <w:rPr>
                <w:noProof/>
                <w:webHidden/>
              </w:rPr>
            </w:r>
            <w:r w:rsidR="00E41542" w:rsidRPr="00E41542">
              <w:rPr>
                <w:noProof/>
                <w:webHidden/>
              </w:rPr>
              <w:fldChar w:fldCharType="separate"/>
            </w:r>
            <w:r w:rsidR="00F10E2D">
              <w:rPr>
                <w:noProof/>
                <w:webHidden/>
              </w:rPr>
              <w:t>57</w:t>
            </w:r>
            <w:r w:rsidR="00E41542" w:rsidRPr="00E41542">
              <w:rPr>
                <w:noProof/>
                <w:webHidden/>
              </w:rPr>
              <w:fldChar w:fldCharType="end"/>
            </w:r>
          </w:hyperlink>
        </w:p>
        <w:p w:rsidR="00074358" w:rsidRPr="00E41542" w:rsidRDefault="00847F79" w:rsidP="00D4524D">
          <w:pPr>
            <w:spacing w:line="300" w:lineRule="auto"/>
            <w:sectPr w:rsidR="00074358" w:rsidRPr="00E41542" w:rsidSect="00074358">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992" w:gutter="0"/>
              <w:pgNumType w:start="1"/>
              <w:cols w:space="720"/>
              <w:docGrid w:type="lines" w:linePitch="312"/>
            </w:sectPr>
          </w:pPr>
          <w:r w:rsidRPr="00E41542">
            <w:rPr>
              <w:bCs/>
              <w:sz w:val="24"/>
              <w:szCs w:val="24"/>
              <w:lang w:val="zh-CN"/>
            </w:rPr>
            <w:fldChar w:fldCharType="end"/>
          </w:r>
        </w:p>
      </w:sdtContent>
    </w:sdt>
    <w:p w:rsidR="00365323" w:rsidRDefault="006505D2" w:rsidP="006505D2">
      <w:pPr>
        <w:pStyle w:val="1"/>
        <w:jc w:val="center"/>
      </w:pPr>
      <w:bookmarkStart w:id="1" w:name="_Toc376773652"/>
      <w:bookmarkStart w:id="2" w:name="_Toc44163604"/>
      <w:r>
        <w:rPr>
          <w:rFonts w:hint="eastAsia"/>
        </w:rPr>
        <w:lastRenderedPageBreak/>
        <w:t>1</w:t>
      </w:r>
      <w:bookmarkEnd w:id="1"/>
      <w:r w:rsidR="00102D61">
        <w:rPr>
          <w:rFonts w:hint="eastAsia"/>
        </w:rPr>
        <w:t>概述</w:t>
      </w:r>
      <w:bookmarkEnd w:id="2"/>
    </w:p>
    <w:p w:rsidR="000E7624" w:rsidRDefault="00365323" w:rsidP="00DF43A3">
      <w:pPr>
        <w:spacing w:line="300" w:lineRule="auto"/>
        <w:ind w:firstLineChars="200" w:firstLine="480"/>
        <w:rPr>
          <w:sz w:val="24"/>
          <w:szCs w:val="24"/>
        </w:rPr>
      </w:pPr>
      <w:r w:rsidRPr="008C5D9E">
        <w:rPr>
          <w:rFonts w:hint="eastAsia"/>
          <w:sz w:val="24"/>
          <w:szCs w:val="24"/>
        </w:rPr>
        <w:t>本次</w:t>
      </w:r>
      <w:r w:rsidR="00102D61" w:rsidRPr="008C5D9E">
        <w:rPr>
          <w:rFonts w:hint="eastAsia"/>
          <w:sz w:val="24"/>
          <w:szCs w:val="24"/>
        </w:rPr>
        <w:t>实验</w:t>
      </w:r>
      <w:r w:rsidRPr="008C5D9E">
        <w:rPr>
          <w:rFonts w:hint="eastAsia"/>
          <w:sz w:val="24"/>
          <w:szCs w:val="24"/>
        </w:rPr>
        <w:t>是构造一个高级语言的子集的编译器，目标代码是汇编语言。按照任务书，实现的方案</w:t>
      </w:r>
      <w:r w:rsidR="000E7624" w:rsidRPr="008C5D9E">
        <w:rPr>
          <w:rFonts w:hint="eastAsia"/>
          <w:sz w:val="24"/>
          <w:szCs w:val="24"/>
        </w:rPr>
        <w:t>可以</w:t>
      </w:r>
      <w:r w:rsidRPr="008C5D9E">
        <w:rPr>
          <w:rFonts w:hint="eastAsia"/>
          <w:sz w:val="24"/>
          <w:szCs w:val="24"/>
        </w:rPr>
        <w:t>有很多种选择。</w:t>
      </w:r>
    </w:p>
    <w:p w:rsidR="00E963FA" w:rsidRDefault="00BE2216" w:rsidP="008C5D9E">
      <w:pPr>
        <w:spacing w:line="300" w:lineRule="auto"/>
        <w:ind w:firstLineChars="200" w:firstLine="480"/>
        <w:rPr>
          <w:sz w:val="24"/>
          <w:szCs w:val="24"/>
        </w:rPr>
      </w:pPr>
      <w:r>
        <w:rPr>
          <w:rFonts w:hint="eastAsia"/>
          <w:sz w:val="24"/>
          <w:szCs w:val="24"/>
        </w:rPr>
        <w:t>本次将</w:t>
      </w:r>
      <w:r w:rsidR="00DF43A3">
        <w:rPr>
          <w:rFonts w:hint="eastAsia"/>
          <w:sz w:val="24"/>
          <w:szCs w:val="24"/>
        </w:rPr>
        <w:t>选择</w:t>
      </w:r>
      <w:r>
        <w:rPr>
          <w:rFonts w:hint="eastAsia"/>
          <w:sz w:val="24"/>
          <w:szCs w:val="24"/>
        </w:rPr>
        <w:t>基于</w:t>
      </w:r>
      <w:proofErr w:type="spellStart"/>
      <w:r w:rsidR="00DF43A3">
        <w:rPr>
          <w:rFonts w:hint="eastAsia"/>
          <w:sz w:val="24"/>
          <w:szCs w:val="24"/>
        </w:rPr>
        <w:t>mini</w:t>
      </w:r>
      <w:r w:rsidR="00DF43A3">
        <w:rPr>
          <w:sz w:val="24"/>
          <w:szCs w:val="24"/>
        </w:rPr>
        <w:t>C</w:t>
      </w:r>
      <w:proofErr w:type="spellEnd"/>
      <w:r>
        <w:rPr>
          <w:rFonts w:hint="eastAsia"/>
          <w:sz w:val="24"/>
          <w:szCs w:val="24"/>
        </w:rPr>
        <w:t>与</w:t>
      </w:r>
      <w:r>
        <w:rPr>
          <w:rFonts w:hint="eastAsia"/>
          <w:sz w:val="24"/>
          <w:szCs w:val="24"/>
        </w:rPr>
        <w:t>python</w:t>
      </w:r>
      <w:r>
        <w:rPr>
          <w:rFonts w:hint="eastAsia"/>
          <w:sz w:val="24"/>
          <w:szCs w:val="24"/>
        </w:rPr>
        <w:t>的语言，将其命名为</w:t>
      </w:r>
      <w:r>
        <w:rPr>
          <w:rFonts w:hint="eastAsia"/>
          <w:sz w:val="24"/>
          <w:szCs w:val="24"/>
        </w:rPr>
        <w:t>Vector</w:t>
      </w:r>
      <w:r>
        <w:rPr>
          <w:rFonts w:hint="eastAsia"/>
          <w:sz w:val="24"/>
          <w:szCs w:val="24"/>
        </w:rPr>
        <w:t>，</w:t>
      </w:r>
      <w:r w:rsidR="00102D61" w:rsidRPr="008C5D9E">
        <w:rPr>
          <w:rFonts w:hint="eastAsia"/>
          <w:sz w:val="24"/>
          <w:szCs w:val="24"/>
        </w:rPr>
        <w:t>实验</w:t>
      </w:r>
      <w:r w:rsidR="00E963FA" w:rsidRPr="008C5D9E">
        <w:rPr>
          <w:rFonts w:hint="eastAsia"/>
          <w:sz w:val="24"/>
          <w:szCs w:val="24"/>
        </w:rPr>
        <w:t>的任务主要是通过对</w:t>
      </w:r>
      <w:r w:rsidR="000E7624" w:rsidRPr="008C5D9E">
        <w:rPr>
          <w:rFonts w:hint="eastAsia"/>
          <w:sz w:val="24"/>
          <w:szCs w:val="24"/>
        </w:rPr>
        <w:t>简单</w:t>
      </w:r>
      <w:r w:rsidR="00E963FA" w:rsidRPr="008C5D9E">
        <w:rPr>
          <w:rFonts w:hint="eastAsia"/>
          <w:sz w:val="24"/>
          <w:szCs w:val="24"/>
        </w:rPr>
        <w:t>编译器</w:t>
      </w:r>
      <w:r w:rsidR="000E7624" w:rsidRPr="008C5D9E">
        <w:rPr>
          <w:rFonts w:hint="eastAsia"/>
          <w:sz w:val="24"/>
          <w:szCs w:val="24"/>
        </w:rPr>
        <w:t>的完整实现</w:t>
      </w:r>
      <w:r w:rsidR="00E963FA" w:rsidRPr="008C5D9E">
        <w:rPr>
          <w:rFonts w:hint="eastAsia"/>
          <w:sz w:val="24"/>
          <w:szCs w:val="24"/>
        </w:rPr>
        <w:t>，</w:t>
      </w:r>
      <w:r w:rsidR="000E7624" w:rsidRPr="008C5D9E">
        <w:rPr>
          <w:rFonts w:hint="eastAsia"/>
          <w:sz w:val="24"/>
          <w:szCs w:val="24"/>
        </w:rPr>
        <w:t>加深课程中关键算法的理解，提高学生系统软件</w:t>
      </w:r>
      <w:r w:rsidR="00102D61" w:rsidRPr="008C5D9E">
        <w:rPr>
          <w:rFonts w:hint="eastAsia"/>
          <w:sz w:val="24"/>
          <w:szCs w:val="24"/>
        </w:rPr>
        <w:t>研发技术</w:t>
      </w:r>
      <w:r w:rsidR="00E963FA" w:rsidRPr="008C5D9E">
        <w:rPr>
          <w:rFonts w:hint="eastAsia"/>
          <w:sz w:val="24"/>
          <w:szCs w:val="24"/>
        </w:rPr>
        <w:t>。</w:t>
      </w:r>
      <w:r>
        <w:rPr>
          <w:rFonts w:hint="eastAsia"/>
          <w:sz w:val="24"/>
          <w:szCs w:val="24"/>
        </w:rPr>
        <w:t>以下是已实现的功能。</w:t>
      </w:r>
    </w:p>
    <w:p w:rsidR="00BE2216" w:rsidRPr="00BE2216" w:rsidRDefault="00BE2216" w:rsidP="00BE2216">
      <w:pPr>
        <w:rPr>
          <w:rFonts w:hint="eastAsia"/>
          <w:kern w:val="0"/>
          <w:sz w:val="27"/>
        </w:rPr>
      </w:pPr>
      <w:r>
        <w:rPr>
          <w:rStyle w:val="md-plain"/>
          <w:b/>
          <w:bCs/>
          <w:i/>
          <w:iCs/>
        </w:rPr>
        <w:t>实验一</w:t>
      </w:r>
      <w:r>
        <w:rPr>
          <w:rStyle w:val="md-plain"/>
          <w:b/>
          <w:bCs/>
          <w:i/>
          <w:iCs/>
        </w:rPr>
        <w:t xml:space="preserve"> </w:t>
      </w:r>
      <w:r>
        <w:rPr>
          <w:rStyle w:val="md-plain"/>
          <w:b/>
          <w:bCs/>
          <w:i/>
          <w:iCs/>
        </w:rPr>
        <w:t>：词法语法分析器的设计与实现</w:t>
      </w:r>
    </w:p>
    <w:p w:rsidR="00BE2216" w:rsidRDefault="00BE2216" w:rsidP="00BE2216">
      <w:pPr>
        <w:pStyle w:val="md-list-item"/>
        <w:numPr>
          <w:ilvl w:val="0"/>
          <w:numId w:val="35"/>
        </w:numPr>
        <w:spacing w:before="0" w:beforeAutospacing="0" w:after="0" w:afterAutospacing="0"/>
      </w:pPr>
      <w:r>
        <w:rPr>
          <w:rStyle w:val="md-plain"/>
        </w:rPr>
        <w:t>数据类型包括char类型、int类型和float类型，字符串作为可选项；</w:t>
      </w:r>
    </w:p>
    <w:p w:rsidR="00BE2216" w:rsidRDefault="00BE2216" w:rsidP="00BE2216">
      <w:pPr>
        <w:pStyle w:val="md-list-item"/>
        <w:numPr>
          <w:ilvl w:val="0"/>
          <w:numId w:val="35"/>
        </w:numPr>
        <w:spacing w:before="0" w:beforeAutospacing="0" w:after="0" w:afterAutospacing="0"/>
      </w:pPr>
      <w:r>
        <w:rPr>
          <w:rStyle w:val="md-plain"/>
        </w:rPr>
        <w:t>基本运算包括算术运算、比较运算、自增自减运算和复合赋值运算；</w:t>
      </w:r>
    </w:p>
    <w:p w:rsidR="00BE2216" w:rsidRDefault="00BE2216" w:rsidP="00BE2216">
      <w:pPr>
        <w:pStyle w:val="md-list-item"/>
        <w:numPr>
          <w:ilvl w:val="0"/>
          <w:numId w:val="35"/>
        </w:numPr>
        <w:spacing w:before="0" w:beforeAutospacing="0" w:after="0" w:afterAutospacing="0"/>
      </w:pPr>
      <w:r>
        <w:rPr>
          <w:rStyle w:val="md-plain"/>
        </w:rPr>
        <w:t>控制语句包括</w:t>
      </w:r>
      <w:r>
        <w:rPr>
          <w:rStyle w:val="md-plain"/>
          <w:b/>
          <w:bCs/>
        </w:rPr>
        <w:t>if语句、while语句和break、continue语句</w:t>
      </w:r>
      <w:r>
        <w:rPr>
          <w:rStyle w:val="md-plain"/>
        </w:rPr>
        <w:t>（不要求</w:t>
      </w:r>
      <w:proofErr w:type="spellStart"/>
      <w:r>
        <w:rPr>
          <w:rStyle w:val="md-plain"/>
        </w:rPr>
        <w:t>goto</w:t>
      </w:r>
      <w:proofErr w:type="spellEnd"/>
      <w:r>
        <w:rPr>
          <w:rStyle w:val="md-plain"/>
        </w:rPr>
        <w:t>语句），另外for、switch语句作为可选项；</w:t>
      </w:r>
    </w:p>
    <w:p w:rsidR="00BE2216" w:rsidRDefault="00BE2216" w:rsidP="00BE2216">
      <w:pPr>
        <w:pStyle w:val="md-list-item"/>
        <w:numPr>
          <w:ilvl w:val="0"/>
          <w:numId w:val="35"/>
        </w:numPr>
        <w:spacing w:before="0" w:beforeAutospacing="0" w:after="0" w:afterAutospacing="0"/>
      </w:pPr>
      <w:r>
        <w:rPr>
          <w:rStyle w:val="md-plain"/>
          <w:b/>
          <w:bCs/>
        </w:rPr>
        <w:t>多维数组</w:t>
      </w:r>
      <w:r>
        <w:rPr>
          <w:rStyle w:val="md-plain"/>
        </w:rPr>
        <w:t>。</w:t>
      </w:r>
    </w:p>
    <w:p w:rsidR="00BE2216" w:rsidRDefault="00BE2216" w:rsidP="00BE2216">
      <w:pPr>
        <w:pStyle w:val="md-list-item"/>
        <w:numPr>
          <w:ilvl w:val="0"/>
          <w:numId w:val="35"/>
        </w:numPr>
        <w:spacing w:before="0" w:beforeAutospacing="0" w:after="0" w:afterAutospacing="0"/>
      </w:pPr>
      <w:r>
        <w:rPr>
          <w:rStyle w:val="md-plain"/>
        </w:rPr>
        <w:t xml:space="preserve">语言支持行注释与块注释，不要求支持编译预处理命令和多文件程序. </w:t>
      </w:r>
    </w:p>
    <w:p w:rsidR="00BE2216" w:rsidRDefault="00BE2216" w:rsidP="00BE2216">
      <w:r>
        <w:rPr>
          <w:rStyle w:val="md-plain"/>
          <w:b/>
          <w:bCs/>
          <w:i/>
          <w:iCs/>
        </w:rPr>
        <w:t>实验二</w:t>
      </w:r>
      <w:r>
        <w:rPr>
          <w:rStyle w:val="md-plain"/>
          <w:b/>
          <w:bCs/>
          <w:i/>
          <w:iCs/>
        </w:rPr>
        <w:t xml:space="preserve"> </w:t>
      </w:r>
      <w:r>
        <w:rPr>
          <w:rStyle w:val="md-plain"/>
          <w:b/>
          <w:bCs/>
          <w:i/>
          <w:iCs/>
        </w:rPr>
        <w:t>：符号表管理与语义检查</w:t>
      </w:r>
    </w:p>
    <w:p w:rsidR="00BE2216" w:rsidRDefault="00BE2216" w:rsidP="00BE2216">
      <w:pPr>
        <w:pStyle w:val="md-list-item"/>
        <w:numPr>
          <w:ilvl w:val="0"/>
          <w:numId w:val="36"/>
        </w:numPr>
        <w:spacing w:before="0" w:beforeAutospacing="0" w:after="0" w:afterAutospacing="0"/>
      </w:pPr>
      <w:r>
        <w:rPr>
          <w:rStyle w:val="md-plain"/>
        </w:rPr>
        <w:t>(1)使用未定义的变量;</w:t>
      </w:r>
    </w:p>
    <w:p w:rsidR="00BE2216" w:rsidRDefault="00BE2216" w:rsidP="00BE2216">
      <w:pPr>
        <w:pStyle w:val="md-list-item"/>
        <w:numPr>
          <w:ilvl w:val="0"/>
          <w:numId w:val="36"/>
        </w:numPr>
        <w:spacing w:before="0" w:beforeAutospacing="0" w:after="0" w:afterAutospacing="0"/>
      </w:pPr>
      <w:r>
        <w:rPr>
          <w:rStyle w:val="md-plain"/>
        </w:rPr>
        <w:t xml:space="preserve">(2)调用未定义或未声明的函数; </w:t>
      </w:r>
    </w:p>
    <w:p w:rsidR="00BE2216" w:rsidRDefault="00BE2216" w:rsidP="00BE2216">
      <w:pPr>
        <w:pStyle w:val="md-list-item"/>
        <w:numPr>
          <w:ilvl w:val="0"/>
          <w:numId w:val="36"/>
        </w:numPr>
        <w:spacing w:before="0" w:beforeAutospacing="0" w:after="0" w:afterAutospacing="0"/>
      </w:pPr>
      <w:r>
        <w:rPr>
          <w:rStyle w:val="md-plain"/>
        </w:rPr>
        <w:t xml:space="preserve">(3)在同一作用域，名称的重复定义(如变量名、函数名、结构类型名以及结构体成员名等)。为更清楚说明语义错误，这里也可以拆分成几种类型的错误，如变量重复定义、函数重复定义、结构体成员名重复等; </w:t>
      </w:r>
    </w:p>
    <w:p w:rsidR="00BE2216" w:rsidRDefault="00BE2216" w:rsidP="00BE2216">
      <w:pPr>
        <w:pStyle w:val="md-list-item"/>
        <w:numPr>
          <w:ilvl w:val="0"/>
          <w:numId w:val="36"/>
        </w:numPr>
        <w:spacing w:before="0" w:beforeAutospacing="0" w:after="0" w:afterAutospacing="0"/>
      </w:pPr>
      <w:r>
        <w:rPr>
          <w:rStyle w:val="md-plain"/>
        </w:rPr>
        <w:t xml:space="preserve">(4)对非函数名采用函数调用形式; </w:t>
      </w:r>
    </w:p>
    <w:p w:rsidR="00BE2216" w:rsidRDefault="00BE2216" w:rsidP="00BE2216">
      <w:pPr>
        <w:pStyle w:val="md-list-item"/>
        <w:numPr>
          <w:ilvl w:val="0"/>
          <w:numId w:val="36"/>
        </w:numPr>
        <w:spacing w:before="0" w:beforeAutospacing="0" w:after="0" w:afterAutospacing="0"/>
      </w:pPr>
      <w:r>
        <w:rPr>
          <w:rStyle w:val="md-plain"/>
        </w:rPr>
        <w:t>(5)对函数名采用非函数调用形式访问;</w:t>
      </w:r>
    </w:p>
    <w:p w:rsidR="00BE2216" w:rsidRDefault="00BE2216" w:rsidP="00BE2216">
      <w:pPr>
        <w:pStyle w:val="md-list-item"/>
        <w:numPr>
          <w:ilvl w:val="0"/>
          <w:numId w:val="36"/>
        </w:numPr>
        <w:spacing w:before="0" w:beforeAutospacing="0" w:after="0" w:afterAutospacing="0"/>
      </w:pPr>
      <w:r>
        <w:rPr>
          <w:rStyle w:val="md-plain"/>
        </w:rPr>
        <w:t>(6)函数调用时参数个数不匹配，如实参表达式个数太多、或实参表达式个数太少;</w:t>
      </w:r>
    </w:p>
    <w:p w:rsidR="00BE2216" w:rsidRDefault="00BE2216" w:rsidP="00BE2216">
      <w:pPr>
        <w:pStyle w:val="md-list-item"/>
        <w:numPr>
          <w:ilvl w:val="0"/>
          <w:numId w:val="36"/>
        </w:numPr>
        <w:spacing w:before="0" w:beforeAutospacing="0" w:after="0" w:afterAutospacing="0"/>
      </w:pPr>
      <w:r>
        <w:rPr>
          <w:rStyle w:val="md-plain"/>
        </w:rPr>
        <w:t xml:space="preserve">(7)函数调用时实参和形参类型不匹配; </w:t>
      </w:r>
    </w:p>
    <w:p w:rsidR="00BE2216" w:rsidRDefault="00BE2216" w:rsidP="00BE2216">
      <w:pPr>
        <w:pStyle w:val="md-list-item"/>
        <w:numPr>
          <w:ilvl w:val="0"/>
          <w:numId w:val="36"/>
        </w:numPr>
        <w:spacing w:before="0" w:beforeAutospacing="0" w:after="0" w:afterAutospacing="0"/>
      </w:pPr>
      <w:r>
        <w:rPr>
          <w:rStyle w:val="md-plain"/>
        </w:rPr>
        <w:t xml:space="preserve">(8)对非数组变量采用下标变量的形式访问; </w:t>
      </w:r>
    </w:p>
    <w:p w:rsidR="00BE2216" w:rsidRDefault="00BE2216" w:rsidP="00BE2216">
      <w:pPr>
        <w:pStyle w:val="md-list-item"/>
        <w:numPr>
          <w:ilvl w:val="0"/>
          <w:numId w:val="36"/>
        </w:numPr>
        <w:spacing w:before="0" w:beforeAutospacing="0" w:after="0" w:afterAutospacing="0"/>
      </w:pPr>
      <w:r>
        <w:rPr>
          <w:rStyle w:val="md-plain"/>
        </w:rPr>
        <w:t>(9)数组变量的下标不是整型表达式;</w:t>
      </w:r>
    </w:p>
    <w:p w:rsidR="00BE2216" w:rsidRDefault="00BE2216" w:rsidP="00BE2216">
      <w:pPr>
        <w:pStyle w:val="md-list-item"/>
        <w:numPr>
          <w:ilvl w:val="0"/>
          <w:numId w:val="36"/>
        </w:numPr>
        <w:spacing w:before="0" w:beforeAutospacing="0" w:after="0" w:afterAutospacing="0"/>
      </w:pPr>
      <w:r>
        <w:rPr>
          <w:rStyle w:val="md-plain"/>
        </w:rPr>
        <w:t>(10)对非结构变量采用成员选择运算符“.”;</w:t>
      </w:r>
    </w:p>
    <w:p w:rsidR="00BE2216" w:rsidRDefault="00BE2216" w:rsidP="00BE2216">
      <w:pPr>
        <w:pStyle w:val="md-list-item"/>
        <w:numPr>
          <w:ilvl w:val="0"/>
          <w:numId w:val="36"/>
        </w:numPr>
        <w:spacing w:before="0" w:beforeAutospacing="0" w:after="0" w:afterAutospacing="0"/>
      </w:pPr>
      <w:r>
        <w:rPr>
          <w:rStyle w:val="md-plain"/>
        </w:rPr>
        <w:t>(11)结构成员不存在;</w:t>
      </w:r>
    </w:p>
    <w:p w:rsidR="00BE2216" w:rsidRDefault="00BE2216" w:rsidP="00BE2216">
      <w:pPr>
        <w:pStyle w:val="md-list-item"/>
        <w:numPr>
          <w:ilvl w:val="0"/>
          <w:numId w:val="36"/>
        </w:numPr>
        <w:spacing w:before="0" w:beforeAutospacing="0" w:after="0" w:afterAutospacing="0"/>
      </w:pPr>
      <w:r>
        <w:rPr>
          <w:rStyle w:val="md-plain"/>
        </w:rPr>
        <w:t xml:space="preserve">(12)赋值号左边不是左值表达式; </w:t>
      </w:r>
    </w:p>
    <w:p w:rsidR="00BE2216" w:rsidRDefault="00BE2216" w:rsidP="00BE2216">
      <w:pPr>
        <w:pStyle w:val="md-list-item"/>
        <w:numPr>
          <w:ilvl w:val="0"/>
          <w:numId w:val="36"/>
        </w:numPr>
        <w:spacing w:before="0" w:beforeAutospacing="0" w:after="0" w:afterAutospacing="0"/>
      </w:pPr>
      <w:r>
        <w:rPr>
          <w:rStyle w:val="md-plain"/>
        </w:rPr>
        <w:t xml:space="preserve">(13)对非左值表达式进行自增、自减运算; </w:t>
      </w:r>
    </w:p>
    <w:p w:rsidR="00BE2216" w:rsidRDefault="00BE2216" w:rsidP="00BE2216">
      <w:pPr>
        <w:pStyle w:val="md-list-item"/>
        <w:numPr>
          <w:ilvl w:val="0"/>
          <w:numId w:val="36"/>
        </w:numPr>
        <w:spacing w:before="0" w:beforeAutospacing="0" w:after="0" w:afterAutospacing="0"/>
      </w:pPr>
      <w:r>
        <w:rPr>
          <w:rStyle w:val="md-plain"/>
        </w:rPr>
        <w:t xml:space="preserve">(14)对结构体变量进行自增、自减运算; </w:t>
      </w:r>
    </w:p>
    <w:p w:rsidR="00BE2216" w:rsidRDefault="00BE2216" w:rsidP="00BE2216">
      <w:pPr>
        <w:pStyle w:val="md-list-item"/>
        <w:numPr>
          <w:ilvl w:val="0"/>
          <w:numId w:val="36"/>
        </w:numPr>
        <w:spacing w:before="0" w:beforeAutospacing="0" w:after="0" w:afterAutospacing="0"/>
      </w:pPr>
      <w:r>
        <w:rPr>
          <w:rStyle w:val="md-plain"/>
        </w:rPr>
        <w:t>(15)类型不匹配。如数组名与结构变量名间的运算，需要指出类型不匹配错误;</w:t>
      </w:r>
    </w:p>
    <w:p w:rsidR="00BE2216" w:rsidRDefault="00BE2216" w:rsidP="00BE2216">
      <w:pPr>
        <w:pStyle w:val="md-list-item"/>
        <w:numPr>
          <w:ilvl w:val="0"/>
          <w:numId w:val="37"/>
        </w:numPr>
        <w:spacing w:before="0" w:beforeAutospacing="0" w:after="0" w:afterAutospacing="0"/>
      </w:pPr>
      <w:r>
        <w:rPr>
          <w:rStyle w:val="md-plain"/>
        </w:rPr>
        <w:t>(16)函数返回值类型与函数定义的返回值类型不匹配;</w:t>
      </w:r>
    </w:p>
    <w:p w:rsidR="00BE2216" w:rsidRDefault="00BE2216" w:rsidP="00BE2216">
      <w:pPr>
        <w:pStyle w:val="md-list-item"/>
        <w:numPr>
          <w:ilvl w:val="0"/>
          <w:numId w:val="37"/>
        </w:numPr>
        <w:spacing w:before="0" w:beforeAutospacing="0" w:after="0" w:afterAutospacing="0"/>
      </w:pPr>
      <w:r>
        <w:rPr>
          <w:rStyle w:val="md-plain"/>
        </w:rPr>
        <w:t>(17)函数没有返回语句(当函数返回值类型不是 void 时);</w:t>
      </w:r>
    </w:p>
    <w:p w:rsidR="00BE2216" w:rsidRDefault="00BE2216" w:rsidP="00BE2216">
      <w:pPr>
        <w:pStyle w:val="md-list-item"/>
        <w:numPr>
          <w:ilvl w:val="0"/>
          <w:numId w:val="37"/>
        </w:numPr>
        <w:spacing w:before="0" w:beforeAutospacing="0" w:after="0" w:afterAutospacing="0"/>
      </w:pPr>
      <w:r>
        <w:rPr>
          <w:rStyle w:val="md-plain"/>
        </w:rPr>
        <w:t>(18)break 语句不在循环语句或 switch 语句中;</w:t>
      </w:r>
    </w:p>
    <w:p w:rsidR="00BE2216" w:rsidRDefault="00BE2216" w:rsidP="00BE2216">
      <w:pPr>
        <w:pStyle w:val="md-list-item"/>
        <w:numPr>
          <w:ilvl w:val="0"/>
          <w:numId w:val="37"/>
        </w:numPr>
        <w:spacing w:before="0" w:beforeAutospacing="0" w:after="0" w:afterAutospacing="0"/>
      </w:pPr>
      <w:r>
        <w:rPr>
          <w:rStyle w:val="md-plain"/>
        </w:rPr>
        <w:t>(19)continue 语句不在循环语句中;</w:t>
      </w:r>
    </w:p>
    <w:p w:rsidR="00BE2216" w:rsidRDefault="00BE2216" w:rsidP="00BE2216">
      <w:pPr>
        <w:pStyle w:val="3"/>
        <w:spacing w:before="720"/>
        <w:jc w:val="center"/>
        <w:rPr>
          <w:b w:val="0"/>
          <w:bCs w:val="0"/>
          <w:i/>
          <w:iCs/>
        </w:rPr>
      </w:pPr>
      <w:r>
        <w:rPr>
          <w:rStyle w:val="md-plain"/>
          <w:b w:val="0"/>
          <w:bCs w:val="0"/>
          <w:i/>
          <w:iCs/>
        </w:rPr>
        <w:lastRenderedPageBreak/>
        <w:t>实验三</w:t>
      </w:r>
      <w:r>
        <w:rPr>
          <w:rStyle w:val="md-plain"/>
          <w:b w:val="0"/>
          <w:bCs w:val="0"/>
          <w:i/>
          <w:iCs/>
        </w:rPr>
        <w:t xml:space="preserve"> </w:t>
      </w:r>
      <w:r>
        <w:rPr>
          <w:rStyle w:val="md-plain"/>
          <w:b w:val="0"/>
          <w:bCs w:val="0"/>
          <w:i/>
          <w:iCs/>
        </w:rPr>
        <w:t>：中间代码生成与优化</w:t>
      </w:r>
    </w:p>
    <w:p w:rsidR="00BE2216" w:rsidRDefault="00BE2216" w:rsidP="00BE2216">
      <w:pPr>
        <w:pStyle w:val="md-list-item"/>
        <w:numPr>
          <w:ilvl w:val="0"/>
          <w:numId w:val="38"/>
        </w:numPr>
        <w:spacing w:before="0" w:beforeAutospacing="0" w:after="0" w:afterAutospacing="0"/>
      </w:pPr>
      <w:r>
        <w:rPr>
          <w:rStyle w:val="md-plain"/>
        </w:rPr>
        <w:t>(1)中间代码结构；</w:t>
      </w:r>
    </w:p>
    <w:p w:rsidR="00BE2216" w:rsidRDefault="00BE2216" w:rsidP="00BE2216">
      <w:pPr>
        <w:pStyle w:val="md-list-item"/>
        <w:numPr>
          <w:ilvl w:val="0"/>
          <w:numId w:val="38"/>
        </w:numPr>
        <w:spacing w:before="0" w:beforeAutospacing="0" w:after="0" w:afterAutospacing="0"/>
      </w:pPr>
      <w:r>
        <w:rPr>
          <w:rStyle w:val="md-plain"/>
        </w:rPr>
        <w:t>(2)基本快划分；</w:t>
      </w:r>
    </w:p>
    <w:p w:rsidR="00BE2216" w:rsidRDefault="00BE2216" w:rsidP="00BE2216">
      <w:pPr>
        <w:pStyle w:val="md-list-item"/>
        <w:numPr>
          <w:ilvl w:val="0"/>
          <w:numId w:val="38"/>
        </w:numPr>
        <w:spacing w:before="0" w:beforeAutospacing="0" w:after="0" w:afterAutospacing="0"/>
      </w:pPr>
      <w:r>
        <w:rPr>
          <w:rStyle w:val="md-plain"/>
        </w:rPr>
        <w:t>(3)DAG构造；</w:t>
      </w:r>
    </w:p>
    <w:p w:rsidR="00BE2216" w:rsidRDefault="00BE2216" w:rsidP="00BE2216">
      <w:pPr>
        <w:pStyle w:val="md-list-item"/>
        <w:numPr>
          <w:ilvl w:val="0"/>
          <w:numId w:val="38"/>
        </w:numPr>
        <w:spacing w:before="0" w:beforeAutospacing="0" w:after="0" w:afterAutospacing="0"/>
      </w:pPr>
      <w:r>
        <w:rPr>
          <w:rStyle w:val="md-plain"/>
        </w:rPr>
        <w:t>(4)代码优化算法；</w:t>
      </w:r>
    </w:p>
    <w:p w:rsidR="00BE2216" w:rsidRDefault="00BE2216" w:rsidP="00BE2216">
      <w:pPr>
        <w:pStyle w:val="3"/>
        <w:spacing w:before="720"/>
        <w:jc w:val="center"/>
        <w:rPr>
          <w:b w:val="0"/>
          <w:bCs w:val="0"/>
          <w:i/>
          <w:iCs/>
        </w:rPr>
      </w:pPr>
      <w:r>
        <w:rPr>
          <w:rStyle w:val="md-plain"/>
          <w:b w:val="0"/>
          <w:bCs w:val="0"/>
          <w:i/>
          <w:iCs/>
        </w:rPr>
        <w:t>实验四</w:t>
      </w:r>
      <w:r>
        <w:rPr>
          <w:rStyle w:val="md-plain"/>
          <w:b w:val="0"/>
          <w:bCs w:val="0"/>
          <w:i/>
          <w:iCs/>
        </w:rPr>
        <w:t xml:space="preserve"> </w:t>
      </w:r>
      <w:r>
        <w:rPr>
          <w:rStyle w:val="md-plain"/>
          <w:b w:val="0"/>
          <w:bCs w:val="0"/>
          <w:i/>
          <w:iCs/>
        </w:rPr>
        <w:t>：目标代码生成</w:t>
      </w:r>
    </w:p>
    <w:p w:rsidR="00BE2216" w:rsidRDefault="00BE2216" w:rsidP="00BE2216">
      <w:pPr>
        <w:pStyle w:val="md-list-item"/>
        <w:numPr>
          <w:ilvl w:val="0"/>
          <w:numId w:val="39"/>
        </w:numPr>
        <w:spacing w:before="0" w:beforeAutospacing="0" w:after="0" w:afterAutospacing="0"/>
      </w:pPr>
      <w:r>
        <w:rPr>
          <w:rStyle w:val="md-plain"/>
        </w:rPr>
        <w:t>(1)指令系统选择；</w:t>
      </w:r>
    </w:p>
    <w:p w:rsidR="00BE2216" w:rsidRDefault="00BE2216" w:rsidP="00BE2216">
      <w:pPr>
        <w:pStyle w:val="md-list-item"/>
        <w:numPr>
          <w:ilvl w:val="0"/>
          <w:numId w:val="39"/>
        </w:numPr>
        <w:spacing w:before="0" w:beforeAutospacing="0" w:after="0" w:afterAutospacing="0"/>
      </w:pPr>
      <w:r>
        <w:rPr>
          <w:rStyle w:val="md-plain"/>
        </w:rPr>
        <w:t>(2)寄存器分配算法；</w:t>
      </w:r>
    </w:p>
    <w:p w:rsidR="00BE2216" w:rsidRDefault="00BE2216" w:rsidP="00BE2216">
      <w:pPr>
        <w:pStyle w:val="md-list-item"/>
        <w:numPr>
          <w:ilvl w:val="0"/>
          <w:numId w:val="39"/>
        </w:numPr>
        <w:spacing w:before="0" w:beforeAutospacing="0" w:after="0" w:afterAutospacing="0"/>
      </w:pPr>
      <w:r>
        <w:rPr>
          <w:rStyle w:val="md-plain"/>
        </w:rPr>
        <w:t>(3) AR结构；</w:t>
      </w:r>
    </w:p>
    <w:p w:rsidR="00BE2216" w:rsidRDefault="00BE2216" w:rsidP="00BE2216">
      <w:pPr>
        <w:pStyle w:val="md-list-item"/>
        <w:numPr>
          <w:ilvl w:val="0"/>
          <w:numId w:val="39"/>
        </w:numPr>
        <w:spacing w:before="0" w:beforeAutospacing="0" w:after="0" w:afterAutospacing="0"/>
      </w:pPr>
      <w:r>
        <w:rPr>
          <w:rStyle w:val="md-plain"/>
        </w:rPr>
        <w:t>(4)目标代码生成；</w:t>
      </w:r>
    </w:p>
    <w:p w:rsidR="00BE2216" w:rsidRDefault="00BE2216" w:rsidP="00BE2216">
      <w:pPr>
        <w:pStyle w:val="md-list-item"/>
        <w:numPr>
          <w:ilvl w:val="0"/>
          <w:numId w:val="39"/>
        </w:numPr>
        <w:spacing w:before="0" w:beforeAutospacing="0" w:after="0" w:afterAutospacing="0"/>
      </w:pPr>
      <w:r>
        <w:rPr>
          <w:rStyle w:val="md-plain"/>
        </w:rPr>
        <w:t>(5)自己的CPU上运行增加项</w:t>
      </w:r>
    </w:p>
    <w:p w:rsidR="00BE2216" w:rsidRPr="008C5D9E" w:rsidRDefault="00BE2216" w:rsidP="008C5D9E">
      <w:pPr>
        <w:spacing w:line="300" w:lineRule="auto"/>
        <w:ind w:firstLineChars="200" w:firstLine="480"/>
        <w:rPr>
          <w:rFonts w:hint="eastAsia"/>
          <w:sz w:val="24"/>
          <w:szCs w:val="24"/>
        </w:rPr>
      </w:pPr>
    </w:p>
    <w:p w:rsidR="00365323" w:rsidRDefault="00863398" w:rsidP="00863398">
      <w:pPr>
        <w:widowControl/>
        <w:jc w:val="left"/>
      </w:pPr>
      <w:r>
        <w:br w:type="page"/>
      </w:r>
    </w:p>
    <w:p w:rsidR="00326FDF" w:rsidRPr="00863398" w:rsidRDefault="006505D2" w:rsidP="00863398">
      <w:pPr>
        <w:pStyle w:val="1"/>
        <w:jc w:val="center"/>
      </w:pPr>
      <w:bookmarkStart w:id="3" w:name="_Toc376773653"/>
      <w:bookmarkStart w:id="4" w:name="_Toc44163605"/>
      <w:r w:rsidRPr="006505D2">
        <w:rPr>
          <w:rFonts w:hint="eastAsia"/>
        </w:rPr>
        <w:lastRenderedPageBreak/>
        <w:t>2</w:t>
      </w:r>
      <w:r w:rsidR="00365323" w:rsidRPr="006505D2">
        <w:rPr>
          <w:rFonts w:hint="eastAsia"/>
        </w:rPr>
        <w:t>系统描述</w:t>
      </w:r>
      <w:bookmarkEnd w:id="3"/>
      <w:bookmarkEnd w:id="4"/>
    </w:p>
    <w:p w:rsidR="008C5D9E" w:rsidRDefault="00553AC1" w:rsidP="00AF2AEF">
      <w:pPr>
        <w:pStyle w:val="3"/>
      </w:pPr>
      <w:bookmarkStart w:id="5" w:name="_Toc44163606"/>
      <w:r w:rsidRPr="00553AC1">
        <w:rPr>
          <w:rFonts w:hint="eastAsia"/>
        </w:rPr>
        <w:t>2.1</w:t>
      </w:r>
      <w:r w:rsidR="003F6F9A">
        <w:rPr>
          <w:rFonts w:hint="eastAsia"/>
        </w:rPr>
        <w:t>自定义语言概述</w:t>
      </w:r>
      <w:bookmarkEnd w:id="5"/>
    </w:p>
    <w:p w:rsidR="00AF2AEF" w:rsidRDefault="00AF2AEF" w:rsidP="00AF2AEF">
      <w:pPr>
        <w:ind w:firstLine="420"/>
        <w:rPr>
          <w:sz w:val="24"/>
          <w:szCs w:val="24"/>
        </w:rPr>
      </w:pPr>
      <w:r w:rsidRPr="00AF2AEF">
        <w:rPr>
          <w:rFonts w:hint="eastAsia"/>
          <w:sz w:val="24"/>
          <w:szCs w:val="24"/>
        </w:rPr>
        <w:t>采用简化的</w:t>
      </w:r>
      <w:r w:rsidRPr="00AF2AEF">
        <w:rPr>
          <w:rFonts w:hint="eastAsia"/>
          <w:sz w:val="24"/>
          <w:szCs w:val="24"/>
        </w:rPr>
        <w:t>C</w:t>
      </w:r>
      <w:r w:rsidRPr="00AF2AEF">
        <w:rPr>
          <w:rFonts w:hint="eastAsia"/>
          <w:sz w:val="24"/>
          <w:szCs w:val="24"/>
        </w:rPr>
        <w:t>语言的文法，不妨将其称为</w:t>
      </w:r>
      <w:r w:rsidRPr="00AF2AEF">
        <w:rPr>
          <w:rFonts w:hint="eastAsia"/>
          <w:sz w:val="24"/>
          <w:szCs w:val="24"/>
        </w:rPr>
        <w:t>mini-c</w:t>
      </w:r>
      <w:r w:rsidRPr="00AF2AEF">
        <w:rPr>
          <w:rFonts w:hint="eastAsia"/>
          <w:sz w:val="24"/>
          <w:szCs w:val="24"/>
        </w:rPr>
        <w:t>。</w:t>
      </w:r>
      <w:r>
        <w:rPr>
          <w:rFonts w:hint="eastAsia"/>
          <w:sz w:val="24"/>
          <w:szCs w:val="24"/>
        </w:rPr>
        <w:t>其文法规则如下：</w:t>
      </w:r>
    </w:p>
    <w:p w:rsidR="00AF2AEF" w:rsidRPr="00861BC0" w:rsidRDefault="00AF2AEF" w:rsidP="00AF2AEF">
      <w:pPr>
        <w:jc w:val="left"/>
        <w:rPr>
          <w:sz w:val="24"/>
          <w:szCs w:val="24"/>
        </w:rPr>
      </w:pPr>
      <w:r w:rsidRPr="00861BC0">
        <w:rPr>
          <w:sz w:val="24"/>
          <w:szCs w:val="24"/>
        </w:rPr>
        <w:t>G[program]:</w:t>
      </w:r>
    </w:p>
    <w:p w:rsidR="00AF2AEF" w:rsidRPr="00861BC0" w:rsidRDefault="00AF2AEF" w:rsidP="00AF2AEF">
      <w:pPr>
        <w:jc w:val="left"/>
        <w:rPr>
          <w:sz w:val="24"/>
          <w:szCs w:val="24"/>
        </w:rPr>
      </w:pPr>
      <w:r>
        <w:rPr>
          <w:rFonts w:hint="eastAsia"/>
          <w:sz w:val="24"/>
          <w:szCs w:val="24"/>
        </w:rPr>
        <w:t xml:space="preserve">  </w:t>
      </w:r>
      <w:r w:rsidRPr="00861BC0">
        <w:rPr>
          <w:sz w:val="24"/>
          <w:szCs w:val="24"/>
        </w:rPr>
        <w:t xml:space="preserve">program </w:t>
      </w:r>
      <w:r w:rsidRPr="00861BC0">
        <w:rPr>
          <w:szCs w:val="21"/>
        </w:rPr>
        <w:t xml:space="preserve">→ </w:t>
      </w:r>
      <w:proofErr w:type="spellStart"/>
      <w:r w:rsidRPr="00861BC0">
        <w:rPr>
          <w:sz w:val="24"/>
          <w:szCs w:val="24"/>
        </w:rPr>
        <w:t>ExtDefList</w:t>
      </w:r>
      <w:proofErr w:type="spellEnd"/>
      <w:r w:rsidRPr="00861BC0">
        <w:rPr>
          <w:sz w:val="24"/>
          <w:szCs w:val="24"/>
        </w:rPr>
        <w:t xml:space="preserve">                                                                                                     </w:t>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ExtDefList→</w:t>
      </w:r>
      <w:proofErr w:type="gramStart"/>
      <w:r w:rsidRPr="00861BC0">
        <w:rPr>
          <w:sz w:val="24"/>
          <w:szCs w:val="24"/>
        </w:rPr>
        <w:t>ExtDef</w:t>
      </w:r>
      <w:proofErr w:type="spellEnd"/>
      <w:r w:rsidRPr="00861BC0">
        <w:rPr>
          <w:sz w:val="24"/>
          <w:szCs w:val="24"/>
        </w:rPr>
        <w:t xml:space="preserve">  </w:t>
      </w:r>
      <w:proofErr w:type="spellStart"/>
      <w:r w:rsidRPr="00861BC0">
        <w:rPr>
          <w:sz w:val="24"/>
          <w:szCs w:val="24"/>
        </w:rPr>
        <w:t>ExtDefList</w:t>
      </w:r>
      <w:proofErr w:type="spellEnd"/>
      <w:proofErr w:type="gramEnd"/>
      <w:r w:rsidRPr="00861BC0">
        <w:rPr>
          <w:sz w:val="24"/>
          <w:szCs w:val="24"/>
        </w:rPr>
        <w:t xml:space="preserve"> | ε</w:t>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ExtDef→</w:t>
      </w:r>
      <w:proofErr w:type="gramStart"/>
      <w:r w:rsidRPr="00861BC0">
        <w:rPr>
          <w:sz w:val="24"/>
          <w:szCs w:val="24"/>
        </w:rPr>
        <w:t>Specifier</w:t>
      </w:r>
      <w:proofErr w:type="spellEnd"/>
      <w:r w:rsidRPr="00861BC0">
        <w:rPr>
          <w:sz w:val="24"/>
          <w:szCs w:val="24"/>
        </w:rPr>
        <w:t xml:space="preserve">  </w:t>
      </w:r>
      <w:proofErr w:type="spellStart"/>
      <w:r w:rsidRPr="00861BC0">
        <w:rPr>
          <w:sz w:val="24"/>
          <w:szCs w:val="24"/>
        </w:rPr>
        <w:t>ExtDecList</w:t>
      </w:r>
      <w:proofErr w:type="spellEnd"/>
      <w:proofErr w:type="gramEnd"/>
      <w:r w:rsidRPr="00861BC0">
        <w:rPr>
          <w:sz w:val="24"/>
          <w:szCs w:val="24"/>
        </w:rPr>
        <w:t xml:space="preserve"> ; |Specifier  </w:t>
      </w:r>
      <w:proofErr w:type="spellStart"/>
      <w:r w:rsidRPr="00861BC0">
        <w:rPr>
          <w:sz w:val="24"/>
          <w:szCs w:val="24"/>
        </w:rPr>
        <w:t>FunDec</w:t>
      </w:r>
      <w:proofErr w:type="spellEnd"/>
      <w:r w:rsidRPr="00861BC0">
        <w:rPr>
          <w:sz w:val="24"/>
          <w:szCs w:val="24"/>
        </w:rPr>
        <w:t xml:space="preserve">  CompSt                                                                                         </w:t>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Specifier→int</w:t>
      </w:r>
      <w:proofErr w:type="spellEnd"/>
      <w:r w:rsidRPr="00861BC0">
        <w:rPr>
          <w:sz w:val="24"/>
          <w:szCs w:val="24"/>
        </w:rPr>
        <w:t xml:space="preserve"> | float</w:t>
      </w:r>
      <w:r>
        <w:rPr>
          <w:sz w:val="24"/>
          <w:szCs w:val="24"/>
        </w:rPr>
        <w:t xml:space="preserve"> |</w:t>
      </w:r>
      <w:r>
        <w:rPr>
          <w:rFonts w:hint="eastAsia"/>
          <w:sz w:val="24"/>
          <w:szCs w:val="24"/>
        </w:rPr>
        <w:t>char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ExtDecList→VarDec</w:t>
      </w:r>
      <w:proofErr w:type="spellEnd"/>
      <w:r w:rsidRPr="00861BC0">
        <w:rPr>
          <w:sz w:val="24"/>
          <w:szCs w:val="24"/>
        </w:rPr>
        <w:t xml:space="preserve"> | </w:t>
      </w:r>
      <w:proofErr w:type="spellStart"/>
      <w:proofErr w:type="gramStart"/>
      <w:r w:rsidRPr="00861BC0">
        <w:rPr>
          <w:sz w:val="24"/>
          <w:szCs w:val="24"/>
        </w:rPr>
        <w:t>VarDec</w:t>
      </w:r>
      <w:proofErr w:type="spellEnd"/>
      <w:r w:rsidRPr="00861BC0">
        <w:rPr>
          <w:sz w:val="24"/>
          <w:szCs w:val="24"/>
        </w:rPr>
        <w:t xml:space="preserve"> ,</w:t>
      </w:r>
      <w:proofErr w:type="gramEnd"/>
      <w:r w:rsidRPr="00861BC0">
        <w:rPr>
          <w:sz w:val="24"/>
          <w:szCs w:val="24"/>
        </w:rPr>
        <w:t xml:space="preserve"> </w:t>
      </w:r>
      <w:proofErr w:type="spellStart"/>
      <w:r w:rsidRPr="00861BC0">
        <w:rPr>
          <w:sz w:val="24"/>
          <w:szCs w:val="24"/>
        </w:rPr>
        <w:t>ExtDecList</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Default="00AF2AEF" w:rsidP="00AF2AEF">
      <w:pPr>
        <w:jc w:val="left"/>
        <w:rPr>
          <w:sz w:val="24"/>
          <w:szCs w:val="24"/>
        </w:rPr>
      </w:pPr>
      <w:r>
        <w:rPr>
          <w:rFonts w:hint="eastAsia"/>
          <w:sz w:val="24"/>
          <w:szCs w:val="24"/>
        </w:rPr>
        <w:t xml:space="preserve">  </w:t>
      </w:r>
      <w:proofErr w:type="spellStart"/>
      <w:r w:rsidRPr="00861BC0">
        <w:rPr>
          <w:sz w:val="24"/>
          <w:szCs w:val="24"/>
        </w:rPr>
        <w:t>VarDec→ID</w:t>
      </w:r>
      <w:proofErr w:type="spellEnd"/>
      <w:r w:rsidR="005E0AD2">
        <w:rPr>
          <w:sz w:val="24"/>
          <w:szCs w:val="24"/>
        </w:rPr>
        <w:t xml:space="preserve"> | ID </w:t>
      </w:r>
      <w:proofErr w:type="spellStart"/>
      <w:r w:rsidR="005E0AD2">
        <w:rPr>
          <w:sz w:val="24"/>
          <w:szCs w:val="24"/>
        </w:rPr>
        <w:t>A</w:t>
      </w:r>
      <w:r w:rsidR="005E0AD2">
        <w:rPr>
          <w:rFonts w:hint="eastAsia"/>
          <w:sz w:val="24"/>
          <w:szCs w:val="24"/>
        </w:rPr>
        <w:t>rray</w:t>
      </w:r>
      <w:r w:rsidR="005E0AD2">
        <w:rPr>
          <w:sz w:val="24"/>
          <w:szCs w:val="24"/>
        </w:rPr>
        <w:t>D</w:t>
      </w:r>
      <w:r w:rsidR="005E0AD2">
        <w:rPr>
          <w:rFonts w:hint="eastAsia"/>
          <w:sz w:val="24"/>
          <w:szCs w:val="24"/>
        </w:rPr>
        <w:t>ec</w:t>
      </w:r>
      <w:proofErr w:type="spellEnd"/>
    </w:p>
    <w:p w:rsidR="00AF2AEF" w:rsidRPr="00861BC0" w:rsidRDefault="00AF2AEF" w:rsidP="00AF2AEF">
      <w:pPr>
        <w:jc w:val="left"/>
        <w:rPr>
          <w:sz w:val="24"/>
          <w:szCs w:val="24"/>
        </w:rPr>
      </w:pPr>
      <w:r>
        <w:rPr>
          <w:rFonts w:hint="eastAsia"/>
          <w:sz w:val="24"/>
          <w:szCs w:val="24"/>
        </w:rPr>
        <w:t xml:space="preserve"> </w:t>
      </w:r>
      <w:r>
        <w:rPr>
          <w:sz w:val="24"/>
          <w:szCs w:val="24"/>
        </w:rPr>
        <w:t xml:space="preserve"> </w:t>
      </w:r>
      <w:proofErr w:type="spellStart"/>
      <w:r>
        <w:rPr>
          <w:sz w:val="24"/>
          <w:szCs w:val="24"/>
        </w:rPr>
        <w:t>A</w:t>
      </w:r>
      <w:r>
        <w:rPr>
          <w:rFonts w:hint="eastAsia"/>
          <w:sz w:val="24"/>
          <w:szCs w:val="24"/>
        </w:rPr>
        <w:t>rray</w:t>
      </w:r>
      <w:r>
        <w:rPr>
          <w:sz w:val="24"/>
          <w:szCs w:val="24"/>
        </w:rPr>
        <w:t>D</w:t>
      </w:r>
      <w:r>
        <w:rPr>
          <w:rFonts w:hint="eastAsia"/>
          <w:sz w:val="24"/>
          <w:szCs w:val="24"/>
        </w:rPr>
        <w:t>ec</w:t>
      </w:r>
      <w:r w:rsidR="005E0AD2" w:rsidRPr="00861BC0">
        <w:rPr>
          <w:sz w:val="24"/>
          <w:szCs w:val="24"/>
        </w:rPr>
        <w:t>→</w:t>
      </w:r>
      <w:r w:rsidR="005E0AD2">
        <w:rPr>
          <w:sz w:val="24"/>
          <w:szCs w:val="24"/>
        </w:rPr>
        <w:t>LB</w:t>
      </w:r>
      <w:proofErr w:type="spellEnd"/>
      <w:r w:rsidR="005E0AD2">
        <w:rPr>
          <w:sz w:val="24"/>
          <w:szCs w:val="24"/>
        </w:rPr>
        <w:t xml:space="preserve"> E</w:t>
      </w:r>
      <w:r w:rsidR="005E0AD2">
        <w:rPr>
          <w:rFonts w:hint="eastAsia"/>
          <w:sz w:val="24"/>
          <w:szCs w:val="24"/>
        </w:rPr>
        <w:t>xp</w:t>
      </w:r>
      <w:r w:rsidR="005E0AD2">
        <w:rPr>
          <w:sz w:val="24"/>
          <w:szCs w:val="24"/>
        </w:rPr>
        <w:t xml:space="preserve"> RB | LB E</w:t>
      </w:r>
      <w:r w:rsidR="005E0AD2">
        <w:rPr>
          <w:rFonts w:hint="eastAsia"/>
          <w:sz w:val="24"/>
          <w:szCs w:val="24"/>
        </w:rPr>
        <w:t>xp</w:t>
      </w:r>
      <w:r w:rsidR="005E0AD2">
        <w:rPr>
          <w:sz w:val="24"/>
          <w:szCs w:val="24"/>
        </w:rPr>
        <w:t xml:space="preserve"> RB </w:t>
      </w:r>
      <w:proofErr w:type="spellStart"/>
      <w:r w:rsidR="005E0AD2">
        <w:rPr>
          <w:sz w:val="24"/>
          <w:szCs w:val="24"/>
        </w:rPr>
        <w:t>A</w:t>
      </w:r>
      <w:r w:rsidR="005E0AD2">
        <w:rPr>
          <w:rFonts w:hint="eastAsia"/>
          <w:sz w:val="24"/>
          <w:szCs w:val="24"/>
        </w:rPr>
        <w:t>rray</w:t>
      </w:r>
      <w:r w:rsidR="005E0AD2">
        <w:rPr>
          <w:sz w:val="24"/>
          <w:szCs w:val="24"/>
        </w:rPr>
        <w:t>D</w:t>
      </w:r>
      <w:r w:rsidR="005E0AD2">
        <w:rPr>
          <w:rFonts w:hint="eastAsia"/>
          <w:sz w:val="24"/>
          <w:szCs w:val="24"/>
        </w:rPr>
        <w:t>ec</w:t>
      </w:r>
      <w:proofErr w:type="spellEnd"/>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FucDec→ID</w:t>
      </w:r>
      <w:proofErr w:type="spellEnd"/>
      <w:r w:rsidRPr="00861BC0">
        <w:rPr>
          <w:sz w:val="24"/>
          <w:szCs w:val="24"/>
        </w:rPr>
        <w:t xml:space="preserve"> </w:t>
      </w:r>
      <w:proofErr w:type="gramStart"/>
      <w:r w:rsidRPr="00861BC0">
        <w:rPr>
          <w:sz w:val="24"/>
          <w:szCs w:val="24"/>
        </w:rPr>
        <w:t xml:space="preserve">( </w:t>
      </w:r>
      <w:proofErr w:type="spellStart"/>
      <w:r w:rsidRPr="00861BC0">
        <w:rPr>
          <w:sz w:val="24"/>
          <w:szCs w:val="24"/>
        </w:rPr>
        <w:t>VarList</w:t>
      </w:r>
      <w:proofErr w:type="spellEnd"/>
      <w:proofErr w:type="gramEnd"/>
      <w:r w:rsidRPr="00861BC0">
        <w:rPr>
          <w:sz w:val="24"/>
          <w:szCs w:val="24"/>
        </w:rPr>
        <w:t xml:space="preserve"> ) | ID ( )</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VarList→</w:t>
      </w:r>
      <w:proofErr w:type="gramStart"/>
      <w:r w:rsidRPr="00861BC0">
        <w:rPr>
          <w:sz w:val="24"/>
          <w:szCs w:val="24"/>
        </w:rPr>
        <w:t>ParamDec</w:t>
      </w:r>
      <w:proofErr w:type="spellEnd"/>
      <w:r w:rsidRPr="00861BC0">
        <w:rPr>
          <w:sz w:val="24"/>
          <w:szCs w:val="24"/>
        </w:rPr>
        <w:t xml:space="preserve"> ,</w:t>
      </w:r>
      <w:proofErr w:type="gramEnd"/>
      <w:r w:rsidRPr="00861BC0">
        <w:rPr>
          <w:sz w:val="24"/>
          <w:szCs w:val="24"/>
        </w:rPr>
        <w:t xml:space="preserve"> </w:t>
      </w:r>
      <w:proofErr w:type="spellStart"/>
      <w:r w:rsidRPr="00861BC0">
        <w:rPr>
          <w:sz w:val="24"/>
          <w:szCs w:val="24"/>
        </w:rPr>
        <w:t>VarList</w:t>
      </w:r>
      <w:proofErr w:type="spellEnd"/>
      <w:r w:rsidRPr="00861BC0">
        <w:rPr>
          <w:sz w:val="24"/>
          <w:szCs w:val="24"/>
        </w:rPr>
        <w:t xml:space="preserve"> | </w:t>
      </w:r>
      <w:proofErr w:type="spellStart"/>
      <w:r w:rsidRPr="00861BC0">
        <w:rPr>
          <w:sz w:val="24"/>
          <w:szCs w:val="24"/>
        </w:rPr>
        <w:t>ParamDec</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ParamDec→Specifier</w:t>
      </w:r>
      <w:proofErr w:type="spellEnd"/>
      <w:r w:rsidRPr="00861BC0">
        <w:rPr>
          <w:sz w:val="24"/>
          <w:szCs w:val="24"/>
        </w:rPr>
        <w:t xml:space="preserve"> </w:t>
      </w:r>
      <w:proofErr w:type="spellStart"/>
      <w:r w:rsidRPr="00861BC0">
        <w:rPr>
          <w:sz w:val="24"/>
          <w:szCs w:val="24"/>
        </w:rPr>
        <w:t>VarDec</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CompSt</w:t>
      </w:r>
      <w:proofErr w:type="spellEnd"/>
      <w:proofErr w:type="gramStart"/>
      <w:r w:rsidRPr="00861BC0">
        <w:rPr>
          <w:sz w:val="24"/>
          <w:szCs w:val="24"/>
        </w:rPr>
        <w:t xml:space="preserve">→{ </w:t>
      </w:r>
      <w:proofErr w:type="spellStart"/>
      <w:r w:rsidRPr="00861BC0">
        <w:rPr>
          <w:sz w:val="24"/>
          <w:szCs w:val="24"/>
        </w:rPr>
        <w:t>DefList</w:t>
      </w:r>
      <w:proofErr w:type="spellEnd"/>
      <w:proofErr w:type="gramEnd"/>
      <w:r w:rsidRPr="00861BC0">
        <w:rPr>
          <w:sz w:val="24"/>
          <w:szCs w:val="24"/>
        </w:rPr>
        <w:t xml:space="preserve"> </w:t>
      </w:r>
      <w:proofErr w:type="spellStart"/>
      <w:r w:rsidRPr="00861BC0">
        <w:rPr>
          <w:sz w:val="24"/>
          <w:szCs w:val="24"/>
        </w:rPr>
        <w:t>StmList</w:t>
      </w:r>
      <w:proofErr w:type="spellEnd"/>
      <w:r w:rsidRPr="00861BC0">
        <w:rPr>
          <w:sz w:val="24"/>
          <w:szCs w:val="24"/>
        </w:rPr>
        <w:t xml:space="preserve"> }</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StmList→Stmt</w:t>
      </w:r>
      <w:proofErr w:type="spellEnd"/>
      <w:r w:rsidRPr="00861BC0">
        <w:rPr>
          <w:sz w:val="24"/>
          <w:szCs w:val="24"/>
        </w:rPr>
        <w:t xml:space="preserve"> </w:t>
      </w:r>
      <w:proofErr w:type="spellStart"/>
      <w:r>
        <w:rPr>
          <w:sz w:val="24"/>
          <w:szCs w:val="24"/>
        </w:rPr>
        <w:t>StmList</w:t>
      </w:r>
      <w:proofErr w:type="spellEnd"/>
      <w:r>
        <w:rPr>
          <w:sz w:val="24"/>
          <w:szCs w:val="24"/>
        </w:rPr>
        <w:t xml:space="preserve"> | ε</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Stmt→</w:t>
      </w:r>
      <w:proofErr w:type="gramStart"/>
      <w:r w:rsidRPr="00861BC0">
        <w:rPr>
          <w:sz w:val="24"/>
          <w:szCs w:val="24"/>
        </w:rPr>
        <w:t>Exp</w:t>
      </w:r>
      <w:proofErr w:type="spellEnd"/>
      <w:r w:rsidRPr="00861BC0">
        <w:rPr>
          <w:sz w:val="24"/>
          <w:szCs w:val="24"/>
        </w:rPr>
        <w:t xml:space="preserve"> ;</w:t>
      </w:r>
      <w:proofErr w:type="gramEnd"/>
      <w:r w:rsidRPr="00861BC0">
        <w:rPr>
          <w:sz w:val="24"/>
          <w:szCs w:val="24"/>
        </w:rPr>
        <w:t xml:space="preserve"> | </w:t>
      </w:r>
      <w:proofErr w:type="spellStart"/>
      <w:r w:rsidRPr="00861BC0">
        <w:rPr>
          <w:sz w:val="24"/>
          <w:szCs w:val="24"/>
        </w:rPr>
        <w:t>CompSt</w:t>
      </w:r>
      <w:proofErr w:type="spellEnd"/>
      <w:r w:rsidRPr="00861BC0">
        <w:rPr>
          <w:sz w:val="24"/>
          <w:szCs w:val="24"/>
        </w:rPr>
        <w:t xml:space="preserve"> | return Exp ;</w:t>
      </w:r>
      <w:r w:rsidRPr="00861BC0">
        <w:rPr>
          <w:sz w:val="24"/>
          <w:szCs w:val="24"/>
        </w:rPr>
        <w:tab/>
        <w:t xml:space="preserve">| if ( Exp ) </w:t>
      </w:r>
      <w:proofErr w:type="spellStart"/>
      <w:r w:rsidRPr="00861BC0">
        <w:rPr>
          <w:sz w:val="24"/>
          <w:szCs w:val="24"/>
        </w:rPr>
        <w:t>Stmt</w:t>
      </w:r>
      <w:proofErr w:type="spellEnd"/>
      <w:r w:rsidRPr="00861BC0">
        <w:rPr>
          <w:sz w:val="24"/>
          <w:szCs w:val="24"/>
        </w:rPr>
        <w:t xml:space="preserve"> | if ( Exp ) </w:t>
      </w:r>
      <w:proofErr w:type="spellStart"/>
      <w:r w:rsidRPr="00861BC0">
        <w:rPr>
          <w:sz w:val="24"/>
          <w:szCs w:val="24"/>
        </w:rPr>
        <w:t>Stmt</w:t>
      </w:r>
      <w:proofErr w:type="spellEnd"/>
      <w:r w:rsidRPr="00861BC0">
        <w:rPr>
          <w:sz w:val="24"/>
          <w:szCs w:val="24"/>
        </w:rPr>
        <w:t xml:space="preserve"> else</w:t>
      </w:r>
      <w:r>
        <w:rPr>
          <w:sz w:val="24"/>
          <w:szCs w:val="24"/>
        </w:rPr>
        <w:t xml:space="preserve"> </w:t>
      </w:r>
      <w:proofErr w:type="spellStart"/>
      <w:r>
        <w:rPr>
          <w:rFonts w:hint="eastAsia"/>
          <w:sz w:val="24"/>
          <w:szCs w:val="24"/>
        </w:rPr>
        <w:t>S</w:t>
      </w:r>
      <w:r w:rsidRPr="00861BC0">
        <w:rPr>
          <w:sz w:val="24"/>
          <w:szCs w:val="24"/>
        </w:rPr>
        <w:t>tmt</w:t>
      </w:r>
      <w:proofErr w:type="spellEnd"/>
      <w:r w:rsidRPr="00861BC0">
        <w:rPr>
          <w:sz w:val="24"/>
          <w:szCs w:val="24"/>
        </w:rPr>
        <w:t xml:space="preserve"> | while ( Exp ) </w:t>
      </w:r>
      <w:proofErr w:type="spellStart"/>
      <w:r w:rsidRPr="00861BC0">
        <w:rPr>
          <w:sz w:val="24"/>
          <w:szCs w:val="24"/>
        </w:rPr>
        <w:t>Stmt</w:t>
      </w:r>
      <w:proofErr w:type="spellEnd"/>
      <w:r w:rsidR="005E0AD2">
        <w:rPr>
          <w:sz w:val="24"/>
          <w:szCs w:val="24"/>
        </w:rPr>
        <w:t xml:space="preserve"> | FOR(</w:t>
      </w:r>
      <w:proofErr w:type="spellStart"/>
      <w:r w:rsidR="005E0AD2">
        <w:rPr>
          <w:sz w:val="24"/>
          <w:szCs w:val="24"/>
        </w:rPr>
        <w:t>Exp;Exp;Exp</w:t>
      </w:r>
      <w:proofErr w:type="spellEnd"/>
      <w:r w:rsidR="005E0AD2">
        <w:rPr>
          <w:sz w:val="24"/>
          <w:szCs w:val="24"/>
        </w:rPr>
        <w:t>)</w:t>
      </w:r>
      <w:proofErr w:type="spellStart"/>
      <w:r w:rsidR="005E0AD2">
        <w:rPr>
          <w:sz w:val="24"/>
          <w:szCs w:val="24"/>
        </w:rPr>
        <w:t>Stmt</w:t>
      </w:r>
      <w:proofErr w:type="spellEnd"/>
      <w:r w:rsidR="005E0AD2">
        <w:rPr>
          <w:sz w:val="24"/>
          <w:szCs w:val="24"/>
        </w:rPr>
        <w:t xml:space="preserve"> | BREAK;|CONTIUNE;</w:t>
      </w:r>
      <w:r w:rsidR="00755910">
        <w:rPr>
          <w:sz w:val="24"/>
          <w:szCs w:val="24"/>
        </w:rPr>
        <w:t>|;</w:t>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DefList→Def</w:t>
      </w:r>
      <w:proofErr w:type="spellEnd"/>
      <w:r w:rsidRPr="00861BC0">
        <w:rPr>
          <w:sz w:val="24"/>
          <w:szCs w:val="24"/>
        </w:rPr>
        <w:t xml:space="preserve"> DefList | ε</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Def→Specifier</w:t>
      </w:r>
      <w:proofErr w:type="spellEnd"/>
      <w:r w:rsidRPr="00861BC0">
        <w:rPr>
          <w:sz w:val="24"/>
          <w:szCs w:val="24"/>
        </w:rPr>
        <w:t xml:space="preserve"> </w:t>
      </w:r>
      <w:proofErr w:type="gramStart"/>
      <w:r w:rsidRPr="00861BC0">
        <w:rPr>
          <w:sz w:val="24"/>
          <w:szCs w:val="24"/>
        </w:rPr>
        <w:t>DecList ;</w:t>
      </w:r>
      <w:proofErr w:type="gram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proofErr w:type="spellStart"/>
      <w:r w:rsidRPr="00861BC0">
        <w:rPr>
          <w:sz w:val="24"/>
          <w:szCs w:val="24"/>
        </w:rPr>
        <w:t>DecList→Dec</w:t>
      </w:r>
      <w:proofErr w:type="spellEnd"/>
      <w:r w:rsidRPr="00861BC0">
        <w:rPr>
          <w:sz w:val="24"/>
          <w:szCs w:val="24"/>
        </w:rPr>
        <w:t xml:space="preserve"> | </w:t>
      </w:r>
      <w:proofErr w:type="gramStart"/>
      <w:r w:rsidRPr="00861BC0">
        <w:rPr>
          <w:sz w:val="24"/>
          <w:szCs w:val="24"/>
        </w:rPr>
        <w:t>Dec ,</w:t>
      </w:r>
      <w:proofErr w:type="gramEnd"/>
      <w:r w:rsidRPr="00861BC0">
        <w:rPr>
          <w:sz w:val="24"/>
          <w:szCs w:val="24"/>
        </w:rPr>
        <w:t xml:space="preserve"> </w:t>
      </w:r>
      <w:proofErr w:type="spellStart"/>
      <w:r w:rsidRPr="00861BC0">
        <w:rPr>
          <w:sz w:val="24"/>
          <w:szCs w:val="24"/>
        </w:rPr>
        <w:t>DecList</w:t>
      </w:r>
      <w:proofErr w:type="spellEnd"/>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ED7792" w:rsidRDefault="00AF2AEF" w:rsidP="00AF2AEF">
      <w:pPr>
        <w:jc w:val="left"/>
        <w:rPr>
          <w:sz w:val="24"/>
          <w:szCs w:val="24"/>
        </w:rPr>
      </w:pPr>
      <w:r>
        <w:rPr>
          <w:rFonts w:hint="eastAsia"/>
          <w:sz w:val="24"/>
          <w:szCs w:val="24"/>
        </w:rPr>
        <w:t xml:space="preserve">  </w:t>
      </w:r>
      <w:proofErr w:type="spellStart"/>
      <w:r w:rsidRPr="00861BC0">
        <w:rPr>
          <w:sz w:val="24"/>
          <w:szCs w:val="24"/>
        </w:rPr>
        <w:t>Dec→VarDec</w:t>
      </w:r>
      <w:proofErr w:type="spellEnd"/>
      <w:r w:rsidRPr="00861BC0">
        <w:rPr>
          <w:sz w:val="24"/>
          <w:szCs w:val="24"/>
        </w:rPr>
        <w:t xml:space="preserve"> | </w:t>
      </w:r>
      <w:proofErr w:type="spellStart"/>
      <w:r w:rsidRPr="00861BC0">
        <w:rPr>
          <w:sz w:val="24"/>
          <w:szCs w:val="24"/>
        </w:rPr>
        <w:t>VarDec</w:t>
      </w:r>
      <w:proofErr w:type="spellEnd"/>
      <w:r w:rsidRPr="00861BC0">
        <w:rPr>
          <w:sz w:val="24"/>
          <w:szCs w:val="24"/>
        </w:rPr>
        <w:t xml:space="preserve"> = Exp</w:t>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r w:rsidRPr="00861BC0">
        <w:rPr>
          <w:sz w:val="24"/>
          <w:szCs w:val="24"/>
        </w:rPr>
        <w:tab/>
      </w:r>
    </w:p>
    <w:p w:rsidR="00AF2AEF" w:rsidRPr="00861BC0" w:rsidRDefault="00AF2AEF" w:rsidP="00AF2AEF">
      <w:pPr>
        <w:jc w:val="left"/>
        <w:rPr>
          <w:sz w:val="24"/>
          <w:szCs w:val="24"/>
        </w:rPr>
      </w:pPr>
      <w:r>
        <w:rPr>
          <w:rFonts w:hint="eastAsia"/>
          <w:sz w:val="24"/>
          <w:szCs w:val="24"/>
        </w:rPr>
        <w:t xml:space="preserve">  </w:t>
      </w:r>
      <w:r w:rsidRPr="00861BC0">
        <w:rPr>
          <w:sz w:val="24"/>
          <w:szCs w:val="24"/>
        </w:rPr>
        <w:t>Exp →Exp =</w:t>
      </w:r>
      <w:r w:rsidR="003025DD">
        <w:rPr>
          <w:sz w:val="24"/>
          <w:szCs w:val="24"/>
        </w:rPr>
        <w:t xml:space="preserve"> </w:t>
      </w:r>
      <w:r w:rsidRPr="00861BC0">
        <w:rPr>
          <w:sz w:val="24"/>
          <w:szCs w:val="24"/>
        </w:rPr>
        <w:t>Exp | Exp &amp;&amp; Exp | Exp || Exp | Exp &lt; Exp | Exp &lt;= Exp</w:t>
      </w:r>
    </w:p>
    <w:p w:rsidR="003025DD" w:rsidRDefault="00AF2AEF" w:rsidP="00AF2AEF">
      <w:pPr>
        <w:jc w:val="left"/>
        <w:rPr>
          <w:sz w:val="24"/>
          <w:szCs w:val="24"/>
        </w:rPr>
      </w:pPr>
      <w:r w:rsidRPr="00861BC0">
        <w:rPr>
          <w:sz w:val="24"/>
          <w:szCs w:val="24"/>
        </w:rPr>
        <w:tab/>
      </w:r>
      <w:r>
        <w:rPr>
          <w:rFonts w:hint="eastAsia"/>
          <w:sz w:val="24"/>
          <w:szCs w:val="24"/>
        </w:rPr>
        <w:t xml:space="preserve"> </w:t>
      </w:r>
      <w:r w:rsidRPr="00861BC0">
        <w:rPr>
          <w:sz w:val="24"/>
          <w:szCs w:val="24"/>
        </w:rPr>
        <w:tab/>
        <w:t xml:space="preserve">| Exp == Exp | </w:t>
      </w:r>
      <w:proofErr w:type="gramStart"/>
      <w:r w:rsidRPr="00861BC0">
        <w:rPr>
          <w:sz w:val="24"/>
          <w:szCs w:val="24"/>
        </w:rPr>
        <w:t>Exp !</w:t>
      </w:r>
      <w:proofErr w:type="gramEnd"/>
      <w:r w:rsidRPr="00861BC0">
        <w:rPr>
          <w:sz w:val="24"/>
          <w:szCs w:val="24"/>
        </w:rPr>
        <w:t>= Exp</w:t>
      </w:r>
      <w:r w:rsidR="003025DD">
        <w:rPr>
          <w:sz w:val="24"/>
          <w:szCs w:val="24"/>
        </w:rPr>
        <w:t xml:space="preserve"> </w:t>
      </w:r>
      <w:r w:rsidRPr="00861BC0">
        <w:rPr>
          <w:sz w:val="24"/>
          <w:szCs w:val="24"/>
        </w:rPr>
        <w:t>| Exp &gt; Exp | Exp &gt;= Exp| Exp + Exp</w:t>
      </w:r>
    </w:p>
    <w:p w:rsidR="003025DD" w:rsidRDefault="003025DD" w:rsidP="00AF2AEF">
      <w:pPr>
        <w:jc w:val="left"/>
        <w:rPr>
          <w:sz w:val="24"/>
          <w:szCs w:val="24"/>
        </w:rPr>
      </w:pPr>
      <w:r>
        <w:rPr>
          <w:sz w:val="24"/>
          <w:szCs w:val="24"/>
        </w:rPr>
        <w:tab/>
      </w:r>
      <w:r w:rsidR="00AF2AEF" w:rsidRPr="00861BC0">
        <w:rPr>
          <w:sz w:val="24"/>
          <w:szCs w:val="24"/>
        </w:rPr>
        <w:tab/>
        <w:t>| Exp - Exp | Exp * Exp| Exp / Exp</w:t>
      </w:r>
      <w:r w:rsidR="00AF2AEF" w:rsidRPr="00861BC0">
        <w:rPr>
          <w:sz w:val="24"/>
          <w:szCs w:val="24"/>
        </w:rPr>
        <w:tab/>
        <w:t xml:space="preserve">| </w:t>
      </w:r>
      <w:r>
        <w:rPr>
          <w:sz w:val="24"/>
          <w:szCs w:val="24"/>
        </w:rPr>
        <w:t>Exp % Exp| Exp += Exp</w:t>
      </w:r>
    </w:p>
    <w:p w:rsidR="003025DD" w:rsidRDefault="003025DD" w:rsidP="003025DD">
      <w:pPr>
        <w:ind w:left="420" w:firstLine="420"/>
        <w:jc w:val="left"/>
        <w:rPr>
          <w:sz w:val="24"/>
          <w:szCs w:val="24"/>
        </w:rPr>
      </w:pPr>
      <w:r>
        <w:rPr>
          <w:sz w:val="24"/>
          <w:szCs w:val="24"/>
        </w:rPr>
        <w:t xml:space="preserve">| Exp -= Exp | Exp *= Exp | Exp /= Exp | Exp %= Exp| </w:t>
      </w:r>
      <w:r w:rsidR="00AF2AEF" w:rsidRPr="00861BC0">
        <w:rPr>
          <w:sz w:val="24"/>
          <w:szCs w:val="24"/>
        </w:rPr>
        <w:t xml:space="preserve">ID | INT </w:t>
      </w:r>
    </w:p>
    <w:p w:rsidR="003025DD" w:rsidRDefault="00AF2AEF" w:rsidP="003025DD">
      <w:pPr>
        <w:ind w:left="420" w:firstLine="420"/>
        <w:jc w:val="left"/>
        <w:rPr>
          <w:sz w:val="24"/>
          <w:szCs w:val="24"/>
        </w:rPr>
      </w:pPr>
      <w:r w:rsidRPr="00861BC0">
        <w:rPr>
          <w:sz w:val="24"/>
          <w:szCs w:val="24"/>
        </w:rPr>
        <w:t xml:space="preserve">| FLOAT| </w:t>
      </w:r>
      <w:proofErr w:type="gramStart"/>
      <w:r w:rsidRPr="00861BC0">
        <w:rPr>
          <w:sz w:val="24"/>
          <w:szCs w:val="24"/>
        </w:rPr>
        <w:t>( Exp</w:t>
      </w:r>
      <w:proofErr w:type="gramEnd"/>
      <w:r w:rsidRPr="00861BC0">
        <w:rPr>
          <w:sz w:val="24"/>
          <w:szCs w:val="24"/>
        </w:rPr>
        <w:t xml:space="preserve"> )</w:t>
      </w:r>
      <w:r w:rsidRPr="00861BC0">
        <w:rPr>
          <w:sz w:val="24"/>
          <w:szCs w:val="24"/>
        </w:rPr>
        <w:tab/>
        <w:t>| - Exp</w:t>
      </w:r>
      <w:r w:rsidR="003025DD">
        <w:rPr>
          <w:sz w:val="24"/>
          <w:szCs w:val="24"/>
        </w:rPr>
        <w:t xml:space="preserve"> </w:t>
      </w:r>
      <w:r w:rsidRPr="00861BC0">
        <w:rPr>
          <w:sz w:val="24"/>
          <w:szCs w:val="24"/>
        </w:rPr>
        <w:t xml:space="preserve">| ! Exp | ID </w:t>
      </w:r>
      <w:proofErr w:type="gramStart"/>
      <w:r w:rsidRPr="00861BC0">
        <w:rPr>
          <w:sz w:val="24"/>
          <w:szCs w:val="24"/>
        </w:rPr>
        <w:t xml:space="preserve">( </w:t>
      </w:r>
      <w:proofErr w:type="spellStart"/>
      <w:r w:rsidRPr="00861BC0">
        <w:rPr>
          <w:sz w:val="24"/>
          <w:szCs w:val="24"/>
        </w:rPr>
        <w:t>Args</w:t>
      </w:r>
      <w:proofErr w:type="spellEnd"/>
      <w:proofErr w:type="gramEnd"/>
      <w:r w:rsidRPr="00861BC0">
        <w:rPr>
          <w:sz w:val="24"/>
          <w:szCs w:val="24"/>
        </w:rPr>
        <w:t xml:space="preserve"> ) |</w:t>
      </w:r>
      <w:r w:rsidR="003025DD">
        <w:rPr>
          <w:sz w:val="24"/>
          <w:szCs w:val="24"/>
        </w:rPr>
        <w:t xml:space="preserve"> ++E</w:t>
      </w:r>
      <w:r w:rsidR="003025DD">
        <w:rPr>
          <w:rFonts w:hint="eastAsia"/>
          <w:sz w:val="24"/>
          <w:szCs w:val="24"/>
        </w:rPr>
        <w:t>xp</w:t>
      </w:r>
      <w:r w:rsidR="003025DD">
        <w:rPr>
          <w:sz w:val="24"/>
          <w:szCs w:val="24"/>
        </w:rPr>
        <w:t>| E</w:t>
      </w:r>
      <w:r w:rsidR="003025DD">
        <w:rPr>
          <w:rFonts w:hint="eastAsia"/>
          <w:sz w:val="24"/>
          <w:szCs w:val="24"/>
        </w:rPr>
        <w:t>xp++</w:t>
      </w:r>
    </w:p>
    <w:p w:rsidR="00AF2AEF" w:rsidRPr="00861BC0" w:rsidRDefault="003025DD" w:rsidP="003025DD">
      <w:pPr>
        <w:ind w:left="420" w:firstLine="420"/>
        <w:jc w:val="left"/>
        <w:rPr>
          <w:sz w:val="24"/>
          <w:szCs w:val="24"/>
        </w:rPr>
      </w:pPr>
      <w:r>
        <w:rPr>
          <w:sz w:val="24"/>
          <w:szCs w:val="24"/>
        </w:rPr>
        <w:t>|</w:t>
      </w:r>
      <w:r w:rsidR="00AF2AEF" w:rsidRPr="00861BC0">
        <w:rPr>
          <w:sz w:val="24"/>
          <w:szCs w:val="24"/>
        </w:rPr>
        <w:t xml:space="preserve"> </w:t>
      </w:r>
      <w:r w:rsidR="00AE39A9">
        <w:rPr>
          <w:sz w:val="24"/>
          <w:szCs w:val="24"/>
        </w:rPr>
        <w:t>--E</w:t>
      </w:r>
      <w:r w:rsidR="00AE39A9">
        <w:rPr>
          <w:rFonts w:hint="eastAsia"/>
          <w:sz w:val="24"/>
          <w:szCs w:val="24"/>
        </w:rPr>
        <w:t>xp</w:t>
      </w:r>
      <w:r w:rsidR="00AE39A9">
        <w:rPr>
          <w:sz w:val="24"/>
          <w:szCs w:val="24"/>
        </w:rPr>
        <w:t xml:space="preserve"> </w:t>
      </w:r>
      <w:r w:rsidR="00AE39A9">
        <w:rPr>
          <w:rFonts w:hint="eastAsia"/>
          <w:sz w:val="24"/>
          <w:szCs w:val="24"/>
        </w:rPr>
        <w:t>|</w:t>
      </w:r>
      <w:r w:rsidR="00AE39A9">
        <w:rPr>
          <w:sz w:val="24"/>
          <w:szCs w:val="24"/>
        </w:rPr>
        <w:t xml:space="preserve"> E</w:t>
      </w:r>
      <w:r w:rsidR="00AE39A9">
        <w:rPr>
          <w:rFonts w:hint="eastAsia"/>
          <w:sz w:val="24"/>
          <w:szCs w:val="24"/>
        </w:rPr>
        <w:t>xp--</w:t>
      </w:r>
      <w:r w:rsidR="00D239FD">
        <w:rPr>
          <w:sz w:val="24"/>
          <w:szCs w:val="24"/>
        </w:rPr>
        <w:t xml:space="preserve"> </w:t>
      </w:r>
      <w:r w:rsidR="00D239FD">
        <w:rPr>
          <w:rFonts w:hint="eastAsia"/>
          <w:sz w:val="24"/>
          <w:szCs w:val="24"/>
        </w:rPr>
        <w:t>|</w:t>
      </w:r>
      <w:r w:rsidR="00D239FD">
        <w:rPr>
          <w:sz w:val="24"/>
          <w:szCs w:val="24"/>
        </w:rPr>
        <w:t xml:space="preserve"> ID () | ID </w:t>
      </w:r>
      <w:proofErr w:type="spellStart"/>
      <w:r w:rsidR="00D239FD">
        <w:rPr>
          <w:sz w:val="24"/>
          <w:szCs w:val="24"/>
        </w:rPr>
        <w:t>A</w:t>
      </w:r>
      <w:r w:rsidR="00D239FD">
        <w:rPr>
          <w:rFonts w:hint="eastAsia"/>
          <w:sz w:val="24"/>
          <w:szCs w:val="24"/>
        </w:rPr>
        <w:t>rray</w:t>
      </w:r>
      <w:r w:rsidR="00D239FD">
        <w:rPr>
          <w:sz w:val="24"/>
          <w:szCs w:val="24"/>
        </w:rPr>
        <w:t>D</w:t>
      </w:r>
      <w:r w:rsidR="00D239FD">
        <w:rPr>
          <w:rFonts w:hint="eastAsia"/>
          <w:sz w:val="24"/>
          <w:szCs w:val="24"/>
        </w:rPr>
        <w:t>ec</w:t>
      </w:r>
      <w:proofErr w:type="spellEnd"/>
    </w:p>
    <w:p w:rsidR="00AF2AEF" w:rsidRPr="00AF2AEF" w:rsidRDefault="00AF2AEF" w:rsidP="00D239FD">
      <w:pPr>
        <w:ind w:firstLineChars="100" w:firstLine="240"/>
      </w:pPr>
      <w:proofErr w:type="spellStart"/>
      <w:r w:rsidRPr="00861BC0">
        <w:rPr>
          <w:sz w:val="24"/>
          <w:szCs w:val="24"/>
        </w:rPr>
        <w:t>Args→</w:t>
      </w:r>
      <w:proofErr w:type="gramStart"/>
      <w:r w:rsidRPr="00861BC0">
        <w:rPr>
          <w:sz w:val="24"/>
          <w:szCs w:val="24"/>
        </w:rPr>
        <w:t>Exp</w:t>
      </w:r>
      <w:proofErr w:type="spellEnd"/>
      <w:r w:rsidRPr="00861BC0">
        <w:rPr>
          <w:sz w:val="24"/>
          <w:szCs w:val="24"/>
        </w:rPr>
        <w:t xml:space="preserve"> ,</w:t>
      </w:r>
      <w:proofErr w:type="gramEnd"/>
      <w:r w:rsidRPr="00861BC0">
        <w:rPr>
          <w:sz w:val="24"/>
          <w:szCs w:val="24"/>
        </w:rPr>
        <w:t xml:space="preserve"> </w:t>
      </w:r>
      <w:proofErr w:type="spellStart"/>
      <w:r w:rsidRPr="00861BC0">
        <w:rPr>
          <w:sz w:val="24"/>
          <w:szCs w:val="24"/>
        </w:rPr>
        <w:t>Args</w:t>
      </w:r>
      <w:proofErr w:type="spellEnd"/>
      <w:r w:rsidRPr="00861BC0">
        <w:rPr>
          <w:sz w:val="24"/>
          <w:szCs w:val="24"/>
        </w:rPr>
        <w:t xml:space="preserve">  | Exp</w:t>
      </w:r>
    </w:p>
    <w:p w:rsidR="00553AC1" w:rsidRDefault="00553AC1" w:rsidP="002604D9">
      <w:pPr>
        <w:pStyle w:val="3"/>
      </w:pPr>
      <w:bookmarkStart w:id="6" w:name="_Toc44163607"/>
      <w:r w:rsidRPr="00553AC1">
        <w:rPr>
          <w:rFonts w:hint="eastAsia"/>
        </w:rPr>
        <w:t>2.</w:t>
      </w:r>
      <w:r>
        <w:rPr>
          <w:rFonts w:hint="eastAsia"/>
        </w:rPr>
        <w:t>2</w:t>
      </w:r>
      <w:r w:rsidR="003F6F9A">
        <w:rPr>
          <w:rFonts w:hint="eastAsia"/>
        </w:rPr>
        <w:t>单词文法与</w:t>
      </w:r>
      <w:r>
        <w:rPr>
          <w:rFonts w:hint="eastAsia"/>
        </w:rPr>
        <w:t>语</w:t>
      </w:r>
      <w:r w:rsidR="00A97145">
        <w:rPr>
          <w:rFonts w:hint="eastAsia"/>
        </w:rPr>
        <w:t>言</w:t>
      </w:r>
      <w:r>
        <w:rPr>
          <w:rFonts w:hint="eastAsia"/>
        </w:rPr>
        <w:t>文法</w:t>
      </w:r>
      <w:bookmarkEnd w:id="6"/>
    </w:p>
    <w:p w:rsidR="005265B3" w:rsidRPr="00CC1007" w:rsidRDefault="005265B3" w:rsidP="005265B3">
      <w:pPr>
        <w:pStyle w:val="3"/>
        <w:rPr>
          <w:sz w:val="24"/>
          <w:szCs w:val="24"/>
        </w:rPr>
      </w:pPr>
      <w:bookmarkStart w:id="7" w:name="_Toc44163608"/>
      <w:r w:rsidRPr="00CC1007">
        <w:rPr>
          <w:rFonts w:hint="eastAsia"/>
          <w:sz w:val="24"/>
          <w:szCs w:val="24"/>
        </w:rPr>
        <w:t>2.2.1</w:t>
      </w:r>
      <w:r w:rsidRPr="00CC1007">
        <w:rPr>
          <w:sz w:val="24"/>
          <w:szCs w:val="24"/>
        </w:rPr>
        <w:t xml:space="preserve"> </w:t>
      </w:r>
      <w:r w:rsidRPr="00CC1007">
        <w:rPr>
          <w:rFonts w:hint="eastAsia"/>
          <w:sz w:val="24"/>
          <w:szCs w:val="24"/>
        </w:rPr>
        <w:t>单词文法</w:t>
      </w:r>
      <w:r w:rsidR="00CC1007">
        <w:rPr>
          <w:rFonts w:hint="eastAsia"/>
          <w:sz w:val="24"/>
          <w:szCs w:val="24"/>
        </w:rPr>
        <w:t>描述</w:t>
      </w:r>
      <w:bookmarkEnd w:id="7"/>
    </w:p>
    <w:p w:rsidR="00AF2AEF" w:rsidRPr="008C5D9E" w:rsidRDefault="00AF2AEF" w:rsidP="00CC1007">
      <w:pPr>
        <w:spacing w:line="300" w:lineRule="auto"/>
        <w:ind w:firstLineChars="200" w:firstLine="480"/>
        <w:rPr>
          <w:sz w:val="24"/>
          <w:szCs w:val="24"/>
        </w:rPr>
      </w:pPr>
      <w:proofErr w:type="spellStart"/>
      <w:r w:rsidRPr="008C5D9E">
        <w:rPr>
          <w:rFonts w:hint="eastAsia"/>
          <w:sz w:val="24"/>
          <w:szCs w:val="24"/>
        </w:rPr>
        <w:t>mini</w:t>
      </w:r>
      <w:r w:rsidRPr="008C5D9E">
        <w:rPr>
          <w:sz w:val="24"/>
          <w:szCs w:val="24"/>
        </w:rPr>
        <w:t>C</w:t>
      </w:r>
      <w:proofErr w:type="spellEnd"/>
      <w:r w:rsidRPr="008C5D9E">
        <w:rPr>
          <w:rFonts w:hint="eastAsia"/>
          <w:sz w:val="24"/>
          <w:szCs w:val="24"/>
        </w:rPr>
        <w:t>中的单词可以分为</w:t>
      </w:r>
      <w:r w:rsidRPr="008C5D9E">
        <w:rPr>
          <w:rFonts w:hint="eastAsia"/>
          <w:sz w:val="24"/>
          <w:szCs w:val="24"/>
        </w:rPr>
        <w:t>6</w:t>
      </w:r>
      <w:r w:rsidRPr="008C5D9E">
        <w:rPr>
          <w:rFonts w:hint="eastAsia"/>
          <w:sz w:val="24"/>
          <w:szCs w:val="24"/>
        </w:rPr>
        <w:t>类：标识符、关键字、运算符、界符、常量以及注释，具体每种单词的文法定义如表</w:t>
      </w:r>
      <w:r w:rsidRPr="008C5D9E">
        <w:rPr>
          <w:rFonts w:hint="eastAsia"/>
          <w:sz w:val="24"/>
          <w:szCs w:val="24"/>
        </w:rPr>
        <w:t>2</w:t>
      </w:r>
      <w:r w:rsidR="00204958">
        <w:rPr>
          <w:rFonts w:hint="eastAsia"/>
          <w:sz w:val="24"/>
          <w:szCs w:val="24"/>
        </w:rPr>
        <w:t>-</w:t>
      </w:r>
      <w:r w:rsidRPr="008C5D9E">
        <w:rPr>
          <w:rFonts w:hint="eastAsia"/>
          <w:sz w:val="24"/>
          <w:szCs w:val="24"/>
        </w:rPr>
        <w:t>1</w:t>
      </w:r>
      <w:r w:rsidRPr="008C5D9E">
        <w:rPr>
          <w:rFonts w:hint="eastAsia"/>
          <w:sz w:val="24"/>
          <w:szCs w:val="24"/>
        </w:rPr>
        <w:t>所示。</w:t>
      </w:r>
    </w:p>
    <w:p w:rsidR="00AF2AEF" w:rsidRDefault="00AF2AEF" w:rsidP="00AF2AEF">
      <w:pPr>
        <w:jc w:val="center"/>
      </w:pPr>
      <w:r>
        <w:rPr>
          <w:rFonts w:hint="eastAsia"/>
        </w:rPr>
        <w:t>表</w:t>
      </w:r>
      <w:r>
        <w:rPr>
          <w:rFonts w:hint="eastAsia"/>
        </w:rPr>
        <w:t>2</w:t>
      </w:r>
      <w:r w:rsidR="00204958">
        <w:rPr>
          <w:rFonts w:hint="eastAsia"/>
        </w:rPr>
        <w:t>-</w:t>
      </w:r>
      <w:r>
        <w:rPr>
          <w:rFonts w:hint="eastAsia"/>
        </w:rPr>
        <w:t>1</w:t>
      </w:r>
      <w:r w:rsidR="00204958">
        <w:rPr>
          <w:rFonts w:hint="eastAsia"/>
        </w:rPr>
        <w:t xml:space="preserve"> </w:t>
      </w:r>
      <w:r>
        <w:rPr>
          <w:rFonts w:hint="eastAsia"/>
        </w:rPr>
        <w:t>单词的文法定义</w:t>
      </w:r>
    </w:p>
    <w:tbl>
      <w:tblPr>
        <w:tblStyle w:val="af1"/>
        <w:tblW w:w="8296" w:type="dxa"/>
        <w:tblLook w:val="04A0" w:firstRow="1" w:lastRow="0" w:firstColumn="1" w:lastColumn="0" w:noHBand="0" w:noVBand="1"/>
      </w:tblPr>
      <w:tblGrid>
        <w:gridCol w:w="3228"/>
        <w:gridCol w:w="1587"/>
        <w:gridCol w:w="3481"/>
      </w:tblGrid>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单词符号说明</w:t>
            </w:r>
          </w:p>
        </w:tc>
        <w:tc>
          <w:tcPr>
            <w:tcW w:w="1587" w:type="dxa"/>
            <w:shd w:val="clear" w:color="auto" w:fill="auto"/>
          </w:tcPr>
          <w:p w:rsidR="00AF2AEF" w:rsidRDefault="00AF2AEF" w:rsidP="00081354">
            <w:pPr>
              <w:spacing w:line="276" w:lineRule="auto"/>
              <w:rPr>
                <w:sz w:val="24"/>
                <w:szCs w:val="24"/>
              </w:rPr>
            </w:pPr>
            <w:r>
              <w:rPr>
                <w:sz w:val="24"/>
                <w:szCs w:val="24"/>
              </w:rPr>
              <w:t>单词种类码</w:t>
            </w:r>
          </w:p>
        </w:tc>
        <w:tc>
          <w:tcPr>
            <w:tcW w:w="3481" w:type="dxa"/>
            <w:shd w:val="clear" w:color="auto" w:fill="auto"/>
          </w:tcPr>
          <w:p w:rsidR="00AF2AEF" w:rsidRDefault="00AF2AEF" w:rsidP="00081354">
            <w:pPr>
              <w:spacing w:line="276" w:lineRule="auto"/>
              <w:rPr>
                <w:sz w:val="24"/>
                <w:szCs w:val="24"/>
              </w:rPr>
            </w:pPr>
            <w:r>
              <w:rPr>
                <w:sz w:val="24"/>
                <w:szCs w:val="24"/>
              </w:rPr>
              <w:t>正则表达式</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lastRenderedPageBreak/>
              <w:t>{</w:t>
            </w:r>
            <w:r>
              <w:rPr>
                <w:sz w:val="24"/>
                <w:szCs w:val="24"/>
              </w:rPr>
              <w:t>ID}</w:t>
            </w:r>
          </w:p>
        </w:tc>
        <w:tc>
          <w:tcPr>
            <w:tcW w:w="1587" w:type="dxa"/>
            <w:shd w:val="clear" w:color="auto" w:fill="auto"/>
          </w:tcPr>
          <w:p w:rsidR="00AF2AEF" w:rsidRDefault="00AF2AEF" w:rsidP="00081354">
            <w:pPr>
              <w:spacing w:line="276" w:lineRule="auto"/>
              <w:rPr>
                <w:sz w:val="24"/>
                <w:szCs w:val="24"/>
              </w:rPr>
            </w:pPr>
            <w:r>
              <w:rPr>
                <w:rFonts w:hint="eastAsia"/>
                <w:sz w:val="24"/>
                <w:szCs w:val="24"/>
              </w:rPr>
              <w:t>I</w:t>
            </w:r>
            <w:r>
              <w:rPr>
                <w:sz w:val="24"/>
                <w:szCs w:val="24"/>
              </w:rPr>
              <w:t>D</w:t>
            </w:r>
          </w:p>
        </w:tc>
        <w:tc>
          <w:tcPr>
            <w:tcW w:w="3481" w:type="dxa"/>
            <w:shd w:val="clear" w:color="auto" w:fill="auto"/>
          </w:tcPr>
          <w:p w:rsidR="00AF2AEF" w:rsidRPr="008C5D9E" w:rsidRDefault="00AF2AEF" w:rsidP="00081354">
            <w:pPr>
              <w:spacing w:line="276" w:lineRule="auto"/>
              <w:rPr>
                <w:sz w:val="24"/>
                <w:szCs w:val="24"/>
              </w:rPr>
            </w:pPr>
            <w:r w:rsidRPr="008C5D9E">
              <w:rPr>
                <w:sz w:val="24"/>
                <w:szCs w:val="24"/>
              </w:rPr>
              <w:t>[A-Za-</w:t>
            </w:r>
            <w:proofErr w:type="gramStart"/>
            <w:r w:rsidRPr="008C5D9E">
              <w:rPr>
                <w:sz w:val="24"/>
                <w:szCs w:val="24"/>
              </w:rPr>
              <w:t>z][</w:t>
            </w:r>
            <w:proofErr w:type="gramEnd"/>
            <w:r w:rsidRPr="008C5D9E">
              <w:rPr>
                <w:sz w:val="24"/>
                <w:szCs w:val="24"/>
              </w:rPr>
              <w:t>A-Za-z0-9]*</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{INT}</w:t>
            </w:r>
          </w:p>
        </w:tc>
        <w:tc>
          <w:tcPr>
            <w:tcW w:w="1587" w:type="dxa"/>
            <w:shd w:val="clear" w:color="auto" w:fill="auto"/>
          </w:tcPr>
          <w:p w:rsidR="00AF2AEF" w:rsidRDefault="00AF2AEF" w:rsidP="00081354">
            <w:pPr>
              <w:spacing w:line="276" w:lineRule="auto"/>
              <w:rPr>
                <w:sz w:val="24"/>
                <w:szCs w:val="24"/>
              </w:rPr>
            </w:pPr>
            <w:r>
              <w:rPr>
                <w:rFonts w:hint="eastAsia"/>
                <w:sz w:val="24"/>
                <w:szCs w:val="24"/>
              </w:rPr>
              <w:t>I</w:t>
            </w:r>
            <w:r>
              <w:rPr>
                <w:sz w:val="24"/>
                <w:szCs w:val="24"/>
              </w:rPr>
              <w:t>NT</w:t>
            </w:r>
          </w:p>
        </w:tc>
        <w:tc>
          <w:tcPr>
            <w:tcW w:w="3481" w:type="dxa"/>
            <w:shd w:val="clear" w:color="auto" w:fill="auto"/>
          </w:tcPr>
          <w:p w:rsidR="00AF2AEF" w:rsidRDefault="00AF2AEF" w:rsidP="00081354">
            <w:pPr>
              <w:spacing w:line="276" w:lineRule="auto"/>
              <w:rPr>
                <w:sz w:val="24"/>
                <w:szCs w:val="24"/>
              </w:rPr>
            </w:pPr>
            <w:r w:rsidRPr="008C5D9E">
              <w:rPr>
                <w:sz w:val="24"/>
                <w:szCs w:val="24"/>
              </w:rPr>
              <w:t>([0-</w:t>
            </w:r>
            <w:proofErr w:type="gramStart"/>
            <w:r w:rsidRPr="008C5D9E">
              <w:rPr>
                <w:sz w:val="24"/>
                <w:szCs w:val="24"/>
              </w:rPr>
              <w:t>9]+</w:t>
            </w:r>
            <w:proofErr w:type="gramEnd"/>
            <w:r w:rsidRPr="008C5D9E">
              <w:rPr>
                <w:sz w:val="24"/>
                <w:szCs w:val="24"/>
              </w:rPr>
              <w:t>)|(0[</w:t>
            </w:r>
            <w:proofErr w:type="spellStart"/>
            <w:r w:rsidRPr="008C5D9E">
              <w:rPr>
                <w:sz w:val="24"/>
                <w:szCs w:val="24"/>
              </w:rPr>
              <w:t>xX</w:t>
            </w:r>
            <w:proofErr w:type="spellEnd"/>
            <w:r w:rsidRPr="008C5D9E">
              <w:rPr>
                <w:sz w:val="24"/>
                <w:szCs w:val="24"/>
              </w:rPr>
              <w:t>][0-9a-fA-F]+)|(0[0-7]+)</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proofErr w:type="gramStart"/>
            <w:r>
              <w:rPr>
                <w:sz w:val="24"/>
                <w:szCs w:val="24"/>
              </w:rPr>
              <w:t>{</w:t>
            </w:r>
            <w:r>
              <w:t xml:space="preserve"> </w:t>
            </w:r>
            <w:r w:rsidRPr="008C5D9E">
              <w:rPr>
                <w:sz w:val="24"/>
                <w:szCs w:val="24"/>
              </w:rPr>
              <w:t>FLOAT</w:t>
            </w:r>
            <w:proofErr w:type="gramEnd"/>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F</w:t>
            </w:r>
            <w:r>
              <w:rPr>
                <w:sz w:val="24"/>
                <w:szCs w:val="24"/>
              </w:rPr>
              <w:t>LOAT</w:t>
            </w:r>
          </w:p>
        </w:tc>
        <w:tc>
          <w:tcPr>
            <w:tcW w:w="3481" w:type="dxa"/>
            <w:shd w:val="clear" w:color="auto" w:fill="auto"/>
          </w:tcPr>
          <w:p w:rsidR="00AF2AEF" w:rsidRDefault="00AF2AEF" w:rsidP="00081354">
            <w:pPr>
              <w:spacing w:line="276" w:lineRule="auto"/>
              <w:rPr>
                <w:sz w:val="24"/>
                <w:szCs w:val="24"/>
              </w:rPr>
            </w:pPr>
            <w:r w:rsidRPr="008C5D9E">
              <w:rPr>
                <w:sz w:val="24"/>
                <w:szCs w:val="24"/>
              </w:rPr>
              <w:t>([0-</w:t>
            </w:r>
            <w:proofErr w:type="gramStart"/>
            <w:r w:rsidRPr="008C5D9E">
              <w:rPr>
                <w:sz w:val="24"/>
                <w:szCs w:val="24"/>
              </w:rPr>
              <w:t>9]*</w:t>
            </w:r>
            <w:proofErr w:type="gramEnd"/>
            <w:r w:rsidRPr="008C5D9E">
              <w:rPr>
                <w:sz w:val="24"/>
                <w:szCs w:val="24"/>
              </w:rPr>
              <w:t>\.[0-9]+)|([0-9]+\.)</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{CHAR}</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HAR</w:t>
            </w:r>
          </w:p>
        </w:tc>
        <w:tc>
          <w:tcPr>
            <w:tcW w:w="3481" w:type="dxa"/>
            <w:shd w:val="clear" w:color="auto" w:fill="auto"/>
          </w:tcPr>
          <w:p w:rsidR="00AF2AEF" w:rsidRDefault="00AF2AEF" w:rsidP="00081354">
            <w:pPr>
              <w:spacing w:line="276" w:lineRule="auto"/>
              <w:rPr>
                <w:sz w:val="24"/>
                <w:szCs w:val="24"/>
              </w:rPr>
            </w:pPr>
            <w:r w:rsidRPr="008C5D9E">
              <w:rPr>
                <w:sz w:val="24"/>
                <w:szCs w:val="24"/>
              </w:rPr>
              <w:t>\'([^'\</w:t>
            </w:r>
            <w:proofErr w:type="gramStart"/>
            <w:r w:rsidRPr="008C5D9E">
              <w:rPr>
                <w:sz w:val="24"/>
                <w:szCs w:val="24"/>
              </w:rPr>
              <w:t>\]|</w:t>
            </w:r>
            <w:proofErr w:type="gramEnd"/>
            <w:r w:rsidRPr="008C5D9E">
              <w:rPr>
                <w:sz w:val="24"/>
                <w:szCs w:val="24"/>
              </w:rPr>
              <w:t>\\['"?\\abfnrtv]|\\[0-7]{1,3}|\\[Xx][0-9A-Fa-f]+|{UCN})+\'</w:t>
            </w: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int</w:t>
            </w: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TYPE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float</w:t>
            </w: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TYPE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char</w:t>
            </w: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TYPE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“return”</w:t>
            </w:r>
          </w:p>
        </w:tc>
        <w:tc>
          <w:tcPr>
            <w:tcW w:w="1587" w:type="dxa"/>
            <w:shd w:val="clear" w:color="auto" w:fill="auto"/>
          </w:tcPr>
          <w:p w:rsidR="00AF2AEF" w:rsidRDefault="00AF2AEF" w:rsidP="00081354">
            <w:pPr>
              <w:spacing w:line="276" w:lineRule="auto"/>
              <w:rPr>
                <w:sz w:val="24"/>
                <w:szCs w:val="24"/>
              </w:rPr>
            </w:pPr>
            <w:r>
              <w:rPr>
                <w:sz w:val="24"/>
                <w:szCs w:val="24"/>
              </w:rPr>
              <w:t>RETURN</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“if”</w:t>
            </w:r>
          </w:p>
        </w:tc>
        <w:tc>
          <w:tcPr>
            <w:tcW w:w="1587" w:type="dxa"/>
            <w:shd w:val="clear" w:color="auto" w:fill="auto"/>
          </w:tcPr>
          <w:p w:rsidR="00AF2AEF" w:rsidRDefault="00AF2AEF" w:rsidP="00081354">
            <w:pPr>
              <w:spacing w:line="276" w:lineRule="auto"/>
              <w:rPr>
                <w:sz w:val="24"/>
                <w:szCs w:val="24"/>
              </w:rPr>
            </w:pPr>
            <w:r>
              <w:rPr>
                <w:sz w:val="24"/>
                <w:szCs w:val="24"/>
              </w:rPr>
              <w:t>IF</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“else”</w:t>
            </w:r>
          </w:p>
        </w:tc>
        <w:tc>
          <w:tcPr>
            <w:tcW w:w="1587" w:type="dxa"/>
            <w:shd w:val="clear" w:color="auto" w:fill="auto"/>
          </w:tcPr>
          <w:p w:rsidR="00AF2AEF" w:rsidRDefault="00AF2AEF" w:rsidP="00081354">
            <w:pPr>
              <w:spacing w:line="276" w:lineRule="auto"/>
              <w:rPr>
                <w:sz w:val="24"/>
                <w:szCs w:val="24"/>
              </w:rPr>
            </w:pPr>
            <w:r>
              <w:rPr>
                <w:sz w:val="24"/>
                <w:szCs w:val="24"/>
              </w:rPr>
              <w:t>ELSE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“while”</w:t>
            </w:r>
          </w:p>
        </w:tc>
        <w:tc>
          <w:tcPr>
            <w:tcW w:w="1587" w:type="dxa"/>
            <w:shd w:val="clear" w:color="auto" w:fill="auto"/>
          </w:tcPr>
          <w:p w:rsidR="00AF2AEF" w:rsidRDefault="00AF2AEF" w:rsidP="00081354">
            <w:pPr>
              <w:spacing w:line="276" w:lineRule="auto"/>
              <w:rPr>
                <w:sz w:val="24"/>
                <w:szCs w:val="24"/>
              </w:rPr>
            </w:pPr>
            <w:r>
              <w:rPr>
                <w:sz w:val="24"/>
                <w:szCs w:val="24"/>
              </w:rPr>
              <w:t>WHILE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r>
              <w:rPr>
                <w:rFonts w:hint="eastAsia"/>
                <w:sz w:val="24"/>
                <w:szCs w:val="24"/>
              </w:rPr>
              <w:t>f</w:t>
            </w:r>
            <w:r>
              <w:rPr>
                <w:sz w:val="24"/>
                <w:szCs w:val="24"/>
              </w:rPr>
              <w:t>or”</w:t>
            </w:r>
          </w:p>
        </w:tc>
        <w:tc>
          <w:tcPr>
            <w:tcW w:w="1587" w:type="dxa"/>
            <w:shd w:val="clear" w:color="auto" w:fill="auto"/>
          </w:tcPr>
          <w:p w:rsidR="00AF2AEF" w:rsidRDefault="00AF2AEF" w:rsidP="00081354">
            <w:pPr>
              <w:spacing w:line="276" w:lineRule="auto"/>
              <w:rPr>
                <w:sz w:val="24"/>
                <w:szCs w:val="24"/>
              </w:rPr>
            </w:pPr>
            <w:r>
              <w:rPr>
                <w:rFonts w:hint="eastAsia"/>
                <w:sz w:val="24"/>
                <w:szCs w:val="24"/>
              </w:rPr>
              <w:t>F</w:t>
            </w:r>
            <w:r>
              <w:rPr>
                <w:sz w:val="24"/>
                <w:szCs w:val="24"/>
              </w:rPr>
              <w:t>OR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“break”</w:t>
            </w:r>
          </w:p>
        </w:tc>
        <w:tc>
          <w:tcPr>
            <w:tcW w:w="1587" w:type="dxa"/>
            <w:shd w:val="clear" w:color="auto" w:fill="auto"/>
          </w:tcPr>
          <w:p w:rsidR="00AF2AEF" w:rsidRDefault="00AF2AEF" w:rsidP="00081354">
            <w:pPr>
              <w:spacing w:line="276" w:lineRule="auto"/>
              <w:rPr>
                <w:sz w:val="24"/>
                <w:szCs w:val="24"/>
              </w:rPr>
            </w:pPr>
            <w:r>
              <w:rPr>
                <w:rFonts w:hint="eastAsia"/>
                <w:sz w:val="24"/>
                <w:szCs w:val="24"/>
              </w:rPr>
              <w:t>B</w:t>
            </w:r>
            <w:r>
              <w:rPr>
                <w:sz w:val="24"/>
                <w:szCs w:val="24"/>
              </w:rPr>
              <w:t>REAK</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“continue”</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ONTINUE</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SEMI</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COMMA</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"&gt;"|"&lt;"|"&gt;="|"&lt;="|"=="|"!="</w:t>
            </w:r>
          </w:p>
        </w:tc>
        <w:tc>
          <w:tcPr>
            <w:tcW w:w="1587" w:type="dxa"/>
            <w:shd w:val="clear" w:color="auto" w:fill="auto"/>
          </w:tcPr>
          <w:p w:rsidR="00AF2AEF" w:rsidRDefault="00AF2AEF" w:rsidP="00081354">
            <w:pPr>
              <w:spacing w:line="276" w:lineRule="auto"/>
              <w:rPr>
                <w:sz w:val="24"/>
                <w:szCs w:val="24"/>
              </w:rPr>
            </w:pPr>
            <w:r>
              <w:rPr>
                <w:sz w:val="24"/>
                <w:szCs w:val="24"/>
              </w:rPr>
              <w:t>RELOP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ASSIGNOP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PLUS</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MINUS</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STAR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DIV</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M</w:t>
            </w:r>
            <w:r>
              <w:rPr>
                <w:sz w:val="24"/>
                <w:szCs w:val="24"/>
              </w:rPr>
              <w:t>OD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A</w:t>
            </w:r>
            <w:r>
              <w:rPr>
                <w:sz w:val="24"/>
                <w:szCs w:val="24"/>
              </w:rPr>
              <w:t>UTOADD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A</w:t>
            </w:r>
            <w:r>
              <w:rPr>
                <w:sz w:val="24"/>
                <w:szCs w:val="24"/>
              </w:rPr>
              <w:t>UTOSUB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OMADD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OMSUB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OMSTAR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OMDIV</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C</w:t>
            </w:r>
            <w:r>
              <w:rPr>
                <w:sz w:val="24"/>
                <w:szCs w:val="24"/>
              </w:rPr>
              <w:t>OMMOD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“&amp;&amp;”</w:t>
            </w:r>
          </w:p>
        </w:tc>
        <w:tc>
          <w:tcPr>
            <w:tcW w:w="1587" w:type="dxa"/>
            <w:shd w:val="clear" w:color="auto" w:fill="auto"/>
          </w:tcPr>
          <w:p w:rsidR="00AF2AEF" w:rsidRDefault="00AF2AEF" w:rsidP="00081354">
            <w:pPr>
              <w:spacing w:line="276" w:lineRule="auto"/>
              <w:rPr>
                <w:sz w:val="24"/>
                <w:szCs w:val="24"/>
              </w:rPr>
            </w:pPr>
            <w:r>
              <w:rPr>
                <w:rFonts w:hint="eastAsia"/>
                <w:sz w:val="24"/>
                <w:szCs w:val="24"/>
              </w:rPr>
              <w:t>A</w:t>
            </w:r>
            <w:r>
              <w:rPr>
                <w:sz w:val="24"/>
                <w:szCs w:val="24"/>
              </w:rPr>
              <w:t>ND</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OR</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NOT</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LP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lastRenderedPageBreak/>
              <w:t>“)”</w:t>
            </w:r>
          </w:p>
        </w:tc>
        <w:tc>
          <w:tcPr>
            <w:tcW w:w="1587" w:type="dxa"/>
            <w:shd w:val="clear" w:color="auto" w:fill="auto"/>
          </w:tcPr>
          <w:p w:rsidR="00AF2AEF" w:rsidRDefault="00AF2AEF" w:rsidP="00081354">
            <w:pPr>
              <w:spacing w:line="276" w:lineRule="auto"/>
              <w:rPr>
                <w:sz w:val="24"/>
                <w:szCs w:val="24"/>
              </w:rPr>
            </w:pPr>
            <w:r>
              <w:rPr>
                <w:sz w:val="24"/>
                <w:szCs w:val="24"/>
              </w:rPr>
              <w:t>RP</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L</w:t>
            </w:r>
            <w:r>
              <w:rPr>
                <w:sz w:val="24"/>
                <w:szCs w:val="24"/>
              </w:rPr>
              <w:t>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R</w:t>
            </w:r>
            <w:r>
              <w:rPr>
                <w:sz w:val="24"/>
                <w:szCs w:val="24"/>
              </w:rPr>
              <w:t>B</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LC</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sz w:val="24"/>
                <w:szCs w:val="24"/>
              </w:rPr>
              <w:t>“}”</w:t>
            </w:r>
          </w:p>
        </w:tc>
        <w:tc>
          <w:tcPr>
            <w:tcW w:w="1587" w:type="dxa"/>
            <w:shd w:val="clear" w:color="auto" w:fill="auto"/>
          </w:tcPr>
          <w:p w:rsidR="00AF2AEF" w:rsidRDefault="00AF2AEF" w:rsidP="00081354">
            <w:pPr>
              <w:spacing w:line="276" w:lineRule="auto"/>
              <w:rPr>
                <w:sz w:val="24"/>
                <w:szCs w:val="24"/>
              </w:rPr>
            </w:pPr>
            <w:r>
              <w:rPr>
                <w:sz w:val="24"/>
                <w:szCs w:val="24"/>
              </w:rPr>
              <w:t>RC</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\n]</w:t>
            </w:r>
          </w:p>
        </w:tc>
        <w:tc>
          <w:tcPr>
            <w:tcW w:w="1587" w:type="dxa"/>
            <w:shd w:val="clear" w:color="auto" w:fill="auto"/>
          </w:tcPr>
          <w:p w:rsidR="00AF2AEF" w:rsidRDefault="00AF2AEF" w:rsidP="00081354">
            <w:pPr>
              <w:spacing w:line="276" w:lineRule="auto"/>
              <w:rPr>
                <w:sz w:val="24"/>
                <w:szCs w:val="24"/>
              </w:rPr>
            </w:pPr>
            <w:r>
              <w:rPr>
                <w:rFonts w:hint="eastAsia"/>
                <w:sz w:val="24"/>
                <w:szCs w:val="24"/>
              </w:rPr>
              <w:t>换行符无种类码</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Pr>
                <w:rFonts w:hint="eastAsia"/>
                <w:sz w:val="24"/>
                <w:szCs w:val="24"/>
              </w:rPr>
              <w:t>[</w:t>
            </w:r>
            <w:r>
              <w:rPr>
                <w:sz w:val="24"/>
                <w:szCs w:val="24"/>
              </w:rPr>
              <w:t>\r\t]</w:t>
            </w:r>
          </w:p>
        </w:tc>
        <w:tc>
          <w:tcPr>
            <w:tcW w:w="1587" w:type="dxa"/>
            <w:shd w:val="clear" w:color="auto" w:fill="auto"/>
          </w:tcPr>
          <w:p w:rsidR="00AF2AEF" w:rsidRDefault="00AF2AEF" w:rsidP="00081354">
            <w:pPr>
              <w:spacing w:line="276" w:lineRule="auto"/>
              <w:rPr>
                <w:sz w:val="24"/>
                <w:szCs w:val="24"/>
              </w:rPr>
            </w:pPr>
            <w:r>
              <w:rPr>
                <w:rFonts w:hint="eastAsia"/>
                <w:sz w:val="24"/>
                <w:szCs w:val="24"/>
              </w:rPr>
              <w:t>制表符无种类码</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Default="00AF2AEF" w:rsidP="00081354">
            <w:pPr>
              <w:spacing w:line="276" w:lineRule="auto"/>
              <w:rPr>
                <w:sz w:val="24"/>
                <w:szCs w:val="24"/>
              </w:rPr>
            </w:pPr>
            <w:r w:rsidRPr="00D66AB3">
              <w:rPr>
                <w:sz w:val="24"/>
                <w:szCs w:val="24"/>
              </w:rPr>
              <w:t>"//"[^\</w:t>
            </w:r>
            <w:proofErr w:type="gramStart"/>
            <w:r w:rsidRPr="00D66AB3">
              <w:rPr>
                <w:sz w:val="24"/>
                <w:szCs w:val="24"/>
              </w:rPr>
              <w:t>n]*</w:t>
            </w:r>
            <w:proofErr w:type="gramEnd"/>
          </w:p>
        </w:tc>
        <w:tc>
          <w:tcPr>
            <w:tcW w:w="1587" w:type="dxa"/>
            <w:shd w:val="clear" w:color="auto" w:fill="auto"/>
          </w:tcPr>
          <w:p w:rsidR="00AF2AEF" w:rsidRDefault="00AF2AEF" w:rsidP="00081354">
            <w:pPr>
              <w:spacing w:line="276" w:lineRule="auto"/>
              <w:rPr>
                <w:sz w:val="24"/>
                <w:szCs w:val="24"/>
              </w:rPr>
            </w:pPr>
            <w:r>
              <w:rPr>
                <w:rFonts w:hint="eastAsia"/>
                <w:sz w:val="24"/>
                <w:szCs w:val="24"/>
              </w:rPr>
              <w:t>注释，无种类码</w:t>
            </w:r>
          </w:p>
        </w:tc>
        <w:tc>
          <w:tcPr>
            <w:tcW w:w="3481" w:type="dxa"/>
            <w:shd w:val="clear" w:color="auto" w:fill="auto"/>
          </w:tcPr>
          <w:p w:rsidR="00AF2AEF" w:rsidRDefault="00AF2AEF" w:rsidP="00081354">
            <w:pPr>
              <w:spacing w:line="276" w:lineRule="auto"/>
              <w:rPr>
                <w:sz w:val="24"/>
                <w:szCs w:val="24"/>
              </w:rPr>
            </w:pPr>
          </w:p>
        </w:tc>
      </w:tr>
      <w:tr w:rsidR="00AF2AEF" w:rsidTr="00081354">
        <w:trPr>
          <w:trHeight w:val="113"/>
        </w:trPr>
        <w:tc>
          <w:tcPr>
            <w:tcW w:w="3228" w:type="dxa"/>
            <w:shd w:val="clear" w:color="auto" w:fill="auto"/>
          </w:tcPr>
          <w:p w:rsidR="00AF2AEF" w:rsidRPr="000321BC" w:rsidRDefault="00AF2AEF" w:rsidP="00081354">
            <w:pPr>
              <w:spacing w:line="276" w:lineRule="auto"/>
              <w:rPr>
                <w:sz w:val="24"/>
                <w:szCs w:val="24"/>
              </w:rPr>
            </w:pPr>
            <w:r w:rsidRPr="000321BC">
              <w:rPr>
                <w:sz w:val="24"/>
                <w:szCs w:val="24"/>
              </w:rPr>
              <w:t>"/*" {BEGIN COMMENT;}</w:t>
            </w:r>
          </w:p>
          <w:p w:rsidR="00AF2AEF" w:rsidRPr="000321BC" w:rsidRDefault="00AF2AEF" w:rsidP="00081354">
            <w:pPr>
              <w:spacing w:line="276" w:lineRule="auto"/>
              <w:rPr>
                <w:sz w:val="24"/>
                <w:szCs w:val="24"/>
              </w:rPr>
            </w:pPr>
            <w:r w:rsidRPr="000321BC">
              <w:rPr>
                <w:sz w:val="24"/>
                <w:szCs w:val="24"/>
              </w:rPr>
              <w:t>&lt;COMMENT&gt;"*/" {BEGIN INITIAL;}</w:t>
            </w:r>
          </w:p>
          <w:p w:rsidR="00AF2AEF" w:rsidRPr="000321BC" w:rsidRDefault="00AF2AEF" w:rsidP="00081354">
            <w:pPr>
              <w:spacing w:line="276" w:lineRule="auto"/>
              <w:rPr>
                <w:sz w:val="24"/>
                <w:szCs w:val="24"/>
              </w:rPr>
            </w:pPr>
            <w:r w:rsidRPr="000321BC">
              <w:rPr>
                <w:rFonts w:hint="eastAsia"/>
                <w:sz w:val="24"/>
                <w:szCs w:val="24"/>
              </w:rPr>
              <w:t>&lt;COMMENT&gt;([^</w:t>
            </w:r>
            <w:proofErr w:type="gramStart"/>
            <w:r w:rsidRPr="000321BC">
              <w:rPr>
                <w:rFonts w:hint="eastAsia"/>
                <w:sz w:val="24"/>
                <w:szCs w:val="24"/>
              </w:rPr>
              <w:t>*]|</w:t>
            </w:r>
            <w:proofErr w:type="gramEnd"/>
            <w:r w:rsidRPr="000321BC">
              <w:rPr>
                <w:rFonts w:hint="eastAsia"/>
                <w:sz w:val="24"/>
                <w:szCs w:val="24"/>
              </w:rPr>
              <w:t xml:space="preserve">\n)+|. </w:t>
            </w:r>
          </w:p>
          <w:p w:rsidR="00AF2AEF" w:rsidRPr="00D66AB3" w:rsidRDefault="00AF2AEF" w:rsidP="00081354">
            <w:pPr>
              <w:spacing w:line="276" w:lineRule="auto"/>
              <w:rPr>
                <w:sz w:val="24"/>
                <w:szCs w:val="24"/>
              </w:rPr>
            </w:pPr>
            <w:r w:rsidRPr="000321BC">
              <w:rPr>
                <w:rFonts w:hint="eastAsia"/>
                <w:sz w:val="24"/>
                <w:szCs w:val="24"/>
              </w:rPr>
              <w:t>&lt;COMMENT&gt;&lt;&lt;EOF&gt;&gt;</w:t>
            </w:r>
            <w:r w:rsidRPr="000321BC">
              <w:rPr>
                <w:sz w:val="24"/>
                <w:szCs w:val="24"/>
              </w:rPr>
              <w:t>.</w:t>
            </w:r>
          </w:p>
        </w:tc>
        <w:tc>
          <w:tcPr>
            <w:tcW w:w="1587" w:type="dxa"/>
            <w:shd w:val="clear" w:color="auto" w:fill="auto"/>
          </w:tcPr>
          <w:p w:rsidR="00AF2AEF" w:rsidRDefault="00AF2AEF" w:rsidP="00081354">
            <w:pPr>
              <w:spacing w:line="276" w:lineRule="auto"/>
              <w:rPr>
                <w:sz w:val="24"/>
                <w:szCs w:val="24"/>
              </w:rPr>
            </w:pPr>
            <w:r>
              <w:rPr>
                <w:rFonts w:hint="eastAsia"/>
                <w:sz w:val="24"/>
                <w:szCs w:val="24"/>
              </w:rPr>
              <w:t>多行注释，无种类码</w:t>
            </w:r>
          </w:p>
        </w:tc>
        <w:tc>
          <w:tcPr>
            <w:tcW w:w="3481" w:type="dxa"/>
            <w:shd w:val="clear" w:color="auto" w:fill="auto"/>
          </w:tcPr>
          <w:p w:rsidR="00AF2AEF" w:rsidRDefault="00AF2AEF" w:rsidP="00081354">
            <w:pPr>
              <w:spacing w:line="276" w:lineRule="auto"/>
              <w:rPr>
                <w:sz w:val="24"/>
                <w:szCs w:val="24"/>
              </w:rPr>
            </w:pPr>
          </w:p>
        </w:tc>
      </w:tr>
    </w:tbl>
    <w:p w:rsidR="00AF2AEF" w:rsidRDefault="00CC1007" w:rsidP="00CC1007">
      <w:pPr>
        <w:pStyle w:val="3"/>
        <w:rPr>
          <w:sz w:val="24"/>
          <w:szCs w:val="24"/>
        </w:rPr>
      </w:pPr>
      <w:bookmarkStart w:id="8" w:name="_Toc44163609"/>
      <w:r w:rsidRPr="00CC1007">
        <w:rPr>
          <w:rFonts w:hint="eastAsia"/>
          <w:sz w:val="24"/>
          <w:szCs w:val="24"/>
        </w:rPr>
        <w:t>2.2.2</w:t>
      </w:r>
      <w:r w:rsidRPr="00CC1007">
        <w:rPr>
          <w:sz w:val="24"/>
          <w:szCs w:val="24"/>
        </w:rPr>
        <w:t xml:space="preserve"> </w:t>
      </w:r>
      <w:r w:rsidRPr="00CC1007">
        <w:rPr>
          <w:rFonts w:hint="eastAsia"/>
          <w:sz w:val="24"/>
          <w:szCs w:val="24"/>
        </w:rPr>
        <w:t>语言文法描述</w:t>
      </w:r>
      <w:bookmarkEnd w:id="8"/>
    </w:p>
    <w:p w:rsidR="00CC1007" w:rsidRPr="00CC1007" w:rsidRDefault="00CC1007" w:rsidP="00CC1007">
      <w:pPr>
        <w:rPr>
          <w:sz w:val="24"/>
        </w:rPr>
      </w:pPr>
      <w:r>
        <w:rPr>
          <w:rFonts w:hint="eastAsia"/>
        </w:rPr>
        <w:t xml:space="preserve"> </w:t>
      </w:r>
      <w:r>
        <w:t xml:space="preserve">   </w:t>
      </w:r>
      <w:r w:rsidRPr="00CC1007">
        <w:rPr>
          <w:rFonts w:hint="eastAsia"/>
          <w:sz w:val="24"/>
        </w:rPr>
        <w:t>首先定义非终结符的类型，结合</w:t>
      </w:r>
      <w:r w:rsidRPr="00CC1007">
        <w:rPr>
          <w:rFonts w:hint="eastAsia"/>
          <w:sz w:val="24"/>
        </w:rPr>
        <w:t>bison</w:t>
      </w:r>
      <w:r w:rsidRPr="00CC1007">
        <w:rPr>
          <w:rFonts w:hint="eastAsia"/>
          <w:sz w:val="24"/>
        </w:rPr>
        <w:t>的语法规则，</w:t>
      </w:r>
      <w:r w:rsidRPr="00CC1007">
        <w:rPr>
          <w:sz w:val="24"/>
        </w:rPr>
        <w:t>%type</w:t>
      </w:r>
      <w:r w:rsidRPr="00CC1007">
        <w:rPr>
          <w:sz w:val="24"/>
        </w:rPr>
        <w:t>定义非终结符的语义值类型</w:t>
      </w:r>
      <w:r w:rsidRPr="00CC1007">
        <w:rPr>
          <w:rFonts w:hint="eastAsia"/>
          <w:sz w:val="24"/>
        </w:rPr>
        <w:t>，形式是</w:t>
      </w:r>
      <w:r w:rsidRPr="00CC1007">
        <w:rPr>
          <w:sz w:val="24"/>
        </w:rPr>
        <w:t>%type &lt;union</w:t>
      </w:r>
      <w:r w:rsidRPr="00CC1007">
        <w:rPr>
          <w:sz w:val="24"/>
        </w:rPr>
        <w:t>的成员名</w:t>
      </w:r>
      <w:r w:rsidRPr="00CC1007">
        <w:rPr>
          <w:sz w:val="24"/>
        </w:rPr>
        <w:t xml:space="preserve">&gt; </w:t>
      </w:r>
      <w:r w:rsidRPr="00CC1007">
        <w:rPr>
          <w:sz w:val="24"/>
        </w:rPr>
        <w:t>非终结符</w:t>
      </w:r>
      <w:r w:rsidRPr="00CC1007">
        <w:rPr>
          <w:rFonts w:hint="eastAsia"/>
          <w:sz w:val="24"/>
        </w:rPr>
        <w:t>。</w:t>
      </w:r>
    </w:p>
    <w:p w:rsidR="00CC1007" w:rsidRPr="00CC1007" w:rsidRDefault="00CC1007" w:rsidP="00CC1007">
      <w:pPr>
        <w:ind w:firstLine="418"/>
        <w:jc w:val="left"/>
        <w:rPr>
          <w:sz w:val="24"/>
        </w:rPr>
      </w:pPr>
      <w:r w:rsidRPr="00CC1007">
        <w:rPr>
          <w:rFonts w:hint="eastAsia"/>
          <w:sz w:val="24"/>
        </w:rPr>
        <w:t>定义的非终结符如下：</w:t>
      </w:r>
    </w:p>
    <w:p w:rsidR="00CC1007" w:rsidRPr="00CC1007" w:rsidRDefault="00CC1007" w:rsidP="00CC1007">
      <w:pPr>
        <w:ind w:firstLine="418"/>
        <w:jc w:val="left"/>
        <w:rPr>
          <w:sz w:val="24"/>
        </w:rPr>
      </w:pPr>
      <w:r w:rsidRPr="00CC1007">
        <w:rPr>
          <w:sz w:val="24"/>
        </w:rPr>
        <w:t>%type &lt;ptr&gt; program ExtDefList ExtDef Specifier ExtDecList FuncDec ArrayDec CompSt VarList VarDec ParamDec Stmt StmList DefList Def DecList Dec Exp </w:t>
      </w:r>
      <w:proofErr w:type="spellStart"/>
      <w:r w:rsidRPr="00CC1007">
        <w:rPr>
          <w:sz w:val="24"/>
        </w:rPr>
        <w:t>Args</w:t>
      </w:r>
      <w:proofErr w:type="spellEnd"/>
      <w:r>
        <w:rPr>
          <w:sz w:val="24"/>
        </w:rPr>
        <w:t xml:space="preserve"> </w:t>
      </w:r>
      <w:proofErr w:type="spellStart"/>
      <w:r>
        <w:rPr>
          <w:sz w:val="24"/>
        </w:rPr>
        <w:t>A</w:t>
      </w:r>
      <w:r>
        <w:rPr>
          <w:rFonts w:hint="eastAsia"/>
          <w:sz w:val="24"/>
        </w:rPr>
        <w:t>rray</w:t>
      </w:r>
      <w:r>
        <w:rPr>
          <w:sz w:val="24"/>
        </w:rPr>
        <w:t>D</w:t>
      </w:r>
      <w:r>
        <w:rPr>
          <w:rFonts w:hint="eastAsia"/>
          <w:sz w:val="24"/>
        </w:rPr>
        <w:t>ec</w:t>
      </w:r>
      <w:proofErr w:type="spellEnd"/>
    </w:p>
    <w:p w:rsidR="003329B9" w:rsidRDefault="00CC1007" w:rsidP="00CC1007">
      <w:pPr>
        <w:ind w:firstLine="418"/>
        <w:jc w:val="left"/>
        <w:rPr>
          <w:sz w:val="24"/>
        </w:rPr>
      </w:pPr>
      <w:r w:rsidRPr="00CC1007">
        <w:rPr>
          <w:rFonts w:hint="eastAsia"/>
          <w:sz w:val="24"/>
        </w:rPr>
        <w:t>其次，利用</w:t>
      </w:r>
      <w:r w:rsidRPr="00CC1007">
        <w:rPr>
          <w:rFonts w:eastAsia="Times New Roman"/>
          <w:sz w:val="24"/>
        </w:rPr>
        <w:t>%token</w:t>
      </w:r>
      <w:r w:rsidRPr="00CC1007">
        <w:rPr>
          <w:rFonts w:hint="eastAsia"/>
          <w:sz w:val="24"/>
        </w:rPr>
        <w:t>定义终结符的语义值类</w:t>
      </w:r>
      <w:r w:rsidRPr="00CC1007">
        <w:rPr>
          <w:sz w:val="24"/>
        </w:rPr>
        <w:t>型</w:t>
      </w:r>
      <w:r w:rsidRPr="00CC1007">
        <w:rPr>
          <w:rFonts w:hint="eastAsia"/>
          <w:sz w:val="24"/>
        </w:rPr>
        <w:t>。</w:t>
      </w:r>
    </w:p>
    <w:p w:rsidR="003329B9" w:rsidRPr="003329B9" w:rsidRDefault="003329B9" w:rsidP="003329B9">
      <w:pPr>
        <w:ind w:firstLine="418"/>
        <w:jc w:val="left"/>
        <w:rPr>
          <w:sz w:val="24"/>
        </w:rPr>
      </w:pPr>
      <w:r w:rsidRPr="003329B9">
        <w:rPr>
          <w:rFonts w:hint="eastAsia"/>
          <w:sz w:val="24"/>
        </w:rPr>
        <w:t>%token &lt;</w:t>
      </w:r>
      <w:proofErr w:type="spellStart"/>
      <w:r w:rsidRPr="003329B9">
        <w:rPr>
          <w:rFonts w:hint="eastAsia"/>
          <w:sz w:val="24"/>
        </w:rPr>
        <w:t>type_int</w:t>
      </w:r>
      <w:proofErr w:type="spellEnd"/>
      <w:r w:rsidRPr="003329B9">
        <w:rPr>
          <w:rFonts w:hint="eastAsia"/>
          <w:sz w:val="24"/>
        </w:rPr>
        <w:t>&gt; IN</w:t>
      </w:r>
      <w:r>
        <w:rPr>
          <w:sz w:val="24"/>
        </w:rPr>
        <w:t>T,</w:t>
      </w:r>
      <w:r w:rsidRPr="003329B9">
        <w:rPr>
          <w:rFonts w:hint="eastAsia"/>
          <w:sz w:val="24"/>
        </w:rPr>
        <w:t>指定</w:t>
      </w:r>
      <w:r w:rsidRPr="003329B9">
        <w:rPr>
          <w:rFonts w:hint="eastAsia"/>
          <w:sz w:val="24"/>
        </w:rPr>
        <w:t>INT</w:t>
      </w:r>
      <w:r w:rsidRPr="003329B9">
        <w:rPr>
          <w:rFonts w:hint="eastAsia"/>
          <w:sz w:val="24"/>
        </w:rPr>
        <w:t>的语义值是</w:t>
      </w:r>
      <w:proofErr w:type="spellStart"/>
      <w:r w:rsidRPr="003329B9">
        <w:rPr>
          <w:rFonts w:hint="eastAsia"/>
          <w:sz w:val="24"/>
        </w:rPr>
        <w:t>type_int</w:t>
      </w:r>
      <w:proofErr w:type="spellEnd"/>
      <w:r w:rsidRPr="003329B9">
        <w:rPr>
          <w:rFonts w:hint="eastAsia"/>
          <w:sz w:val="24"/>
        </w:rPr>
        <w:t>，有词法分析得到的数值</w:t>
      </w:r>
    </w:p>
    <w:p w:rsidR="003329B9" w:rsidRPr="003329B9" w:rsidRDefault="003329B9" w:rsidP="003329B9">
      <w:pPr>
        <w:ind w:firstLine="418"/>
        <w:jc w:val="left"/>
        <w:rPr>
          <w:sz w:val="24"/>
        </w:rPr>
      </w:pPr>
      <w:r w:rsidRPr="003329B9">
        <w:rPr>
          <w:rFonts w:hint="eastAsia"/>
          <w:sz w:val="24"/>
        </w:rPr>
        <w:t>%token &lt;</w:t>
      </w:r>
      <w:proofErr w:type="spellStart"/>
      <w:r w:rsidRPr="003329B9">
        <w:rPr>
          <w:rFonts w:hint="eastAsia"/>
          <w:sz w:val="24"/>
        </w:rPr>
        <w:t>type_id</w:t>
      </w:r>
      <w:proofErr w:type="spellEnd"/>
      <w:r w:rsidRPr="003329B9">
        <w:rPr>
          <w:rFonts w:hint="eastAsia"/>
          <w:sz w:val="24"/>
        </w:rPr>
        <w:t>&gt; ID RELOP TYP</w:t>
      </w:r>
      <w:r>
        <w:rPr>
          <w:sz w:val="24"/>
        </w:rPr>
        <w:t>E,</w:t>
      </w:r>
      <w:r w:rsidRPr="003329B9">
        <w:rPr>
          <w:rFonts w:hint="eastAsia"/>
          <w:sz w:val="24"/>
        </w:rPr>
        <w:t>指定</w:t>
      </w:r>
      <w:r w:rsidRPr="003329B9">
        <w:rPr>
          <w:rFonts w:hint="eastAsia"/>
          <w:sz w:val="24"/>
        </w:rPr>
        <w:t>ID,RELOP</w:t>
      </w:r>
      <w:r w:rsidRPr="003329B9">
        <w:rPr>
          <w:rFonts w:hint="eastAsia"/>
          <w:sz w:val="24"/>
        </w:rPr>
        <w:t>的语义值是</w:t>
      </w:r>
      <w:proofErr w:type="spellStart"/>
      <w:r w:rsidRPr="003329B9">
        <w:rPr>
          <w:rFonts w:hint="eastAsia"/>
          <w:sz w:val="24"/>
        </w:rPr>
        <w:t>type_id</w:t>
      </w:r>
      <w:proofErr w:type="spellEnd"/>
      <w:r>
        <w:rPr>
          <w:rFonts w:hint="eastAsia"/>
          <w:sz w:val="24"/>
        </w:rPr>
        <w:t>,</w:t>
      </w:r>
      <w:r>
        <w:rPr>
          <w:rFonts w:hint="eastAsia"/>
          <w:sz w:val="24"/>
        </w:rPr>
        <w:t>由</w:t>
      </w:r>
      <w:r w:rsidRPr="003329B9">
        <w:rPr>
          <w:rFonts w:hint="eastAsia"/>
          <w:sz w:val="24"/>
        </w:rPr>
        <w:t>词法分析得到的标识符字符串</w:t>
      </w:r>
    </w:p>
    <w:p w:rsidR="003329B9" w:rsidRPr="003329B9" w:rsidRDefault="003329B9" w:rsidP="003A5657">
      <w:pPr>
        <w:ind w:firstLine="418"/>
        <w:jc w:val="left"/>
        <w:rPr>
          <w:sz w:val="24"/>
        </w:rPr>
      </w:pPr>
      <w:r w:rsidRPr="003329B9">
        <w:rPr>
          <w:sz w:val="24"/>
        </w:rPr>
        <w:t>%token &lt;</w:t>
      </w:r>
      <w:proofErr w:type="spellStart"/>
      <w:r w:rsidRPr="003329B9">
        <w:rPr>
          <w:sz w:val="24"/>
        </w:rPr>
        <w:t>type_char</w:t>
      </w:r>
      <w:proofErr w:type="spellEnd"/>
      <w:r w:rsidRPr="003329B9">
        <w:rPr>
          <w:sz w:val="24"/>
        </w:rPr>
        <w:t>&gt; CHAR</w:t>
      </w:r>
      <w:r w:rsidR="003A5657">
        <w:rPr>
          <w:rFonts w:hint="eastAsia"/>
          <w:sz w:val="24"/>
        </w:rPr>
        <w:t>,</w:t>
      </w:r>
      <w:r w:rsidR="003A5657" w:rsidRPr="003329B9">
        <w:rPr>
          <w:rFonts w:hint="eastAsia"/>
          <w:sz w:val="24"/>
        </w:rPr>
        <w:t>指定</w:t>
      </w:r>
      <w:r w:rsidR="003A5657" w:rsidRPr="003329B9">
        <w:rPr>
          <w:rFonts w:hint="eastAsia"/>
          <w:sz w:val="24"/>
        </w:rPr>
        <w:t>ID</w:t>
      </w:r>
      <w:r w:rsidR="003A5657" w:rsidRPr="003329B9">
        <w:rPr>
          <w:rFonts w:hint="eastAsia"/>
          <w:sz w:val="24"/>
        </w:rPr>
        <w:t>的语义值是</w:t>
      </w:r>
      <w:proofErr w:type="spellStart"/>
      <w:r w:rsidR="003A5657" w:rsidRPr="003329B9">
        <w:rPr>
          <w:rFonts w:hint="eastAsia"/>
          <w:sz w:val="24"/>
        </w:rPr>
        <w:t>type_</w:t>
      </w:r>
      <w:r w:rsidR="003A5657">
        <w:rPr>
          <w:rFonts w:hint="eastAsia"/>
          <w:sz w:val="24"/>
        </w:rPr>
        <w:t>char</w:t>
      </w:r>
      <w:proofErr w:type="spellEnd"/>
      <w:r w:rsidR="003A5657">
        <w:rPr>
          <w:rFonts w:hint="eastAsia"/>
          <w:sz w:val="24"/>
        </w:rPr>
        <w:t>，由</w:t>
      </w:r>
      <w:r w:rsidR="003A5657" w:rsidRPr="003329B9">
        <w:rPr>
          <w:rFonts w:hint="eastAsia"/>
          <w:sz w:val="24"/>
        </w:rPr>
        <w:t>词法分析得到的标识符字符串</w:t>
      </w:r>
    </w:p>
    <w:p w:rsidR="003329B9" w:rsidRDefault="003329B9" w:rsidP="003329B9">
      <w:pPr>
        <w:ind w:firstLine="418"/>
        <w:jc w:val="left"/>
        <w:rPr>
          <w:sz w:val="24"/>
        </w:rPr>
      </w:pPr>
      <w:r w:rsidRPr="003329B9">
        <w:rPr>
          <w:rFonts w:hint="eastAsia"/>
          <w:sz w:val="24"/>
        </w:rPr>
        <w:t>%token &lt;</w:t>
      </w:r>
      <w:proofErr w:type="spellStart"/>
      <w:r w:rsidRPr="003329B9">
        <w:rPr>
          <w:rFonts w:hint="eastAsia"/>
          <w:sz w:val="24"/>
        </w:rPr>
        <w:t>type_float</w:t>
      </w:r>
      <w:proofErr w:type="spellEnd"/>
      <w:r w:rsidRPr="003329B9">
        <w:rPr>
          <w:rFonts w:hint="eastAsia"/>
          <w:sz w:val="24"/>
        </w:rPr>
        <w:t>&gt; FLOAT</w:t>
      </w:r>
      <w:r w:rsidR="008B4560">
        <w:rPr>
          <w:sz w:val="24"/>
        </w:rPr>
        <w:t>,</w:t>
      </w:r>
      <w:r w:rsidRPr="003329B9">
        <w:rPr>
          <w:rFonts w:hint="eastAsia"/>
          <w:sz w:val="24"/>
        </w:rPr>
        <w:t>指定</w:t>
      </w:r>
      <w:r w:rsidRPr="003329B9">
        <w:rPr>
          <w:rFonts w:hint="eastAsia"/>
          <w:sz w:val="24"/>
        </w:rPr>
        <w:t>ID</w:t>
      </w:r>
      <w:r w:rsidRPr="003329B9">
        <w:rPr>
          <w:rFonts w:hint="eastAsia"/>
          <w:sz w:val="24"/>
        </w:rPr>
        <w:t>的语义值是</w:t>
      </w:r>
      <w:proofErr w:type="spellStart"/>
      <w:r w:rsidRPr="003329B9">
        <w:rPr>
          <w:rFonts w:hint="eastAsia"/>
          <w:sz w:val="24"/>
        </w:rPr>
        <w:t>type_id</w:t>
      </w:r>
      <w:proofErr w:type="spellEnd"/>
      <w:r w:rsidRPr="003329B9">
        <w:rPr>
          <w:rFonts w:hint="eastAsia"/>
          <w:sz w:val="24"/>
        </w:rPr>
        <w:t>，</w:t>
      </w:r>
      <w:r w:rsidR="008B4560">
        <w:rPr>
          <w:rFonts w:hint="eastAsia"/>
          <w:sz w:val="24"/>
        </w:rPr>
        <w:t>由</w:t>
      </w:r>
      <w:r w:rsidRPr="003329B9">
        <w:rPr>
          <w:rFonts w:hint="eastAsia"/>
          <w:sz w:val="24"/>
        </w:rPr>
        <w:t>词法分析得到的标识符字符串</w:t>
      </w:r>
    </w:p>
    <w:p w:rsidR="00CC1007" w:rsidRPr="00CC1007" w:rsidRDefault="00CC1007" w:rsidP="00CC1007">
      <w:pPr>
        <w:ind w:firstLine="418"/>
        <w:jc w:val="left"/>
        <w:rPr>
          <w:sz w:val="24"/>
        </w:rPr>
      </w:pPr>
      <w:r w:rsidRPr="00CC1007">
        <w:rPr>
          <w:sz w:val="24"/>
        </w:rPr>
        <w:t>%token LP RP LC RC SEMI COMMA LB RB</w:t>
      </w:r>
    </w:p>
    <w:p w:rsidR="003A5657" w:rsidRPr="003A5657" w:rsidRDefault="003A5657" w:rsidP="003A5657">
      <w:pPr>
        <w:ind w:firstLine="418"/>
        <w:jc w:val="left"/>
        <w:rPr>
          <w:sz w:val="24"/>
        </w:rPr>
      </w:pPr>
      <w:r w:rsidRPr="003A5657">
        <w:rPr>
          <w:rFonts w:hint="eastAsia"/>
          <w:sz w:val="24"/>
        </w:rPr>
        <w:t>%token COMADD COMSUB COMSTAR COMDIV COMMOD PLUS MINUS STAR DIV MOD ASSIGNOP AND OR NOT IF ELSE WHILE RETURN FOR AUTOADD AUTOSUB</w:t>
      </w:r>
    </w:p>
    <w:p w:rsidR="003A5657" w:rsidRDefault="003A5657" w:rsidP="003A5657">
      <w:pPr>
        <w:ind w:firstLine="418"/>
        <w:jc w:val="left"/>
        <w:rPr>
          <w:sz w:val="24"/>
        </w:rPr>
      </w:pPr>
      <w:r w:rsidRPr="003A5657">
        <w:rPr>
          <w:sz w:val="24"/>
        </w:rPr>
        <w:t>%token BREAK CONTINUE</w:t>
      </w:r>
    </w:p>
    <w:p w:rsidR="00CC1007" w:rsidRPr="00CC1007" w:rsidRDefault="00CC1007" w:rsidP="003A5657">
      <w:pPr>
        <w:ind w:firstLine="418"/>
        <w:jc w:val="left"/>
        <w:rPr>
          <w:sz w:val="24"/>
        </w:rPr>
      </w:pPr>
      <w:r w:rsidRPr="00CC1007">
        <w:rPr>
          <w:rFonts w:hint="eastAsia"/>
          <w:sz w:val="24"/>
        </w:rPr>
        <w:t>然后，定义运算符的优先级与结合性，如表</w:t>
      </w:r>
      <w:r w:rsidRPr="00CC1007">
        <w:rPr>
          <w:rFonts w:hint="eastAsia"/>
          <w:sz w:val="24"/>
        </w:rPr>
        <w:t>2</w:t>
      </w:r>
      <w:r w:rsidR="00204958">
        <w:rPr>
          <w:rFonts w:hint="eastAsia"/>
          <w:sz w:val="24"/>
        </w:rPr>
        <w:t>-</w:t>
      </w:r>
      <w:r w:rsidRPr="00CC1007">
        <w:rPr>
          <w:rFonts w:hint="eastAsia"/>
          <w:sz w:val="24"/>
        </w:rPr>
        <w:t>2</w:t>
      </w:r>
      <w:r w:rsidRPr="00CC1007">
        <w:rPr>
          <w:rFonts w:hint="eastAsia"/>
          <w:sz w:val="24"/>
        </w:rPr>
        <w:t>所示</w:t>
      </w:r>
    </w:p>
    <w:p w:rsidR="00CC1007" w:rsidRPr="00CC1007" w:rsidRDefault="00CC1007" w:rsidP="00CC1007">
      <w:pPr>
        <w:ind w:firstLine="418"/>
        <w:jc w:val="center"/>
        <w:rPr>
          <w:sz w:val="24"/>
        </w:rPr>
      </w:pPr>
      <w:r w:rsidRPr="00CC1007">
        <w:rPr>
          <w:rFonts w:hint="eastAsia"/>
          <w:sz w:val="24"/>
        </w:rPr>
        <w:t>表</w:t>
      </w:r>
      <w:r w:rsidRPr="00CC1007">
        <w:rPr>
          <w:rFonts w:hint="eastAsia"/>
          <w:sz w:val="24"/>
        </w:rPr>
        <w:t>2</w:t>
      </w:r>
      <w:r w:rsidR="00204958">
        <w:rPr>
          <w:rFonts w:hint="eastAsia"/>
          <w:sz w:val="24"/>
        </w:rPr>
        <w:t>-</w:t>
      </w:r>
      <w:r w:rsidRPr="00CC1007">
        <w:rPr>
          <w:rFonts w:hint="eastAsia"/>
          <w:sz w:val="24"/>
        </w:rPr>
        <w:t>2</w:t>
      </w:r>
      <w:r w:rsidRPr="00CC1007">
        <w:rPr>
          <w:sz w:val="24"/>
        </w:rPr>
        <w:t xml:space="preserve"> </w:t>
      </w:r>
      <w:r w:rsidRPr="00CC1007">
        <w:rPr>
          <w:rFonts w:hint="eastAsia"/>
          <w:sz w:val="24"/>
        </w:rPr>
        <w:t>算符优先级与结合性</w:t>
      </w:r>
    </w:p>
    <w:tbl>
      <w:tblPr>
        <w:tblStyle w:val="af1"/>
        <w:tblW w:w="0" w:type="auto"/>
        <w:jc w:val="center"/>
        <w:tblLook w:val="04A0" w:firstRow="1" w:lastRow="0" w:firstColumn="1" w:lastColumn="0" w:noHBand="0" w:noVBand="1"/>
      </w:tblPr>
      <w:tblGrid>
        <w:gridCol w:w="936"/>
        <w:gridCol w:w="1354"/>
        <w:gridCol w:w="4131"/>
      </w:tblGrid>
      <w:tr w:rsidR="00CC1007" w:rsidRPr="00CC1007" w:rsidTr="00081354">
        <w:trPr>
          <w:jc w:val="center"/>
        </w:trPr>
        <w:tc>
          <w:tcPr>
            <w:tcW w:w="0" w:type="auto"/>
            <w:tcBorders>
              <w:bottom w:val="single" w:sz="4" w:space="0" w:color="auto"/>
            </w:tcBorders>
          </w:tcPr>
          <w:p w:rsidR="00CC1007" w:rsidRPr="00CC1007" w:rsidRDefault="00CC1007" w:rsidP="00CC1007">
            <w:pPr>
              <w:jc w:val="left"/>
              <w:rPr>
                <w:sz w:val="24"/>
              </w:rPr>
            </w:pPr>
            <w:r w:rsidRPr="00CC1007">
              <w:rPr>
                <w:rFonts w:hint="eastAsia"/>
                <w:sz w:val="24"/>
              </w:rPr>
              <w:lastRenderedPageBreak/>
              <w:t>优先级</w:t>
            </w:r>
          </w:p>
        </w:tc>
        <w:tc>
          <w:tcPr>
            <w:tcW w:w="0" w:type="auto"/>
          </w:tcPr>
          <w:p w:rsidR="00CC1007" w:rsidRPr="00CC1007" w:rsidRDefault="00CC1007" w:rsidP="00CC1007">
            <w:pPr>
              <w:ind w:firstLine="418"/>
              <w:jc w:val="left"/>
              <w:rPr>
                <w:sz w:val="24"/>
              </w:rPr>
            </w:pPr>
            <w:r w:rsidRPr="00CC1007">
              <w:rPr>
                <w:rFonts w:hint="eastAsia"/>
                <w:sz w:val="24"/>
              </w:rPr>
              <w:t>结合性</w:t>
            </w:r>
          </w:p>
        </w:tc>
        <w:tc>
          <w:tcPr>
            <w:tcW w:w="0" w:type="auto"/>
          </w:tcPr>
          <w:p w:rsidR="00CC1007" w:rsidRPr="00CC1007" w:rsidRDefault="00CC1007" w:rsidP="00CC1007">
            <w:pPr>
              <w:ind w:firstLine="418"/>
              <w:jc w:val="left"/>
              <w:rPr>
                <w:sz w:val="24"/>
              </w:rPr>
            </w:pPr>
            <w:r w:rsidRPr="00CC1007">
              <w:rPr>
                <w:rFonts w:hint="eastAsia"/>
                <w:sz w:val="24"/>
              </w:rPr>
              <w:t>符号</w:t>
            </w:r>
          </w:p>
        </w:tc>
      </w:tr>
      <w:tr w:rsidR="00CC1007" w:rsidRPr="00CC1007" w:rsidTr="00081354">
        <w:trPr>
          <w:jc w:val="center"/>
        </w:trPr>
        <w:tc>
          <w:tcPr>
            <w:tcW w:w="0" w:type="auto"/>
            <w:tcBorders>
              <w:bottom w:val="nil"/>
            </w:tcBorders>
          </w:tcPr>
          <w:p w:rsidR="00CC1007" w:rsidRPr="00CC1007" w:rsidRDefault="00CC1007" w:rsidP="00CC1007">
            <w:pPr>
              <w:jc w:val="center"/>
              <w:rPr>
                <w:sz w:val="24"/>
              </w:rPr>
            </w:pPr>
            <w:r w:rsidRPr="00CC1007">
              <w:rPr>
                <w:rFonts w:hint="eastAsia"/>
                <w:sz w:val="24"/>
              </w:rPr>
              <w:t>高</w:t>
            </w: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w:t>
            </w:r>
            <w:r w:rsidRPr="00CC1007">
              <w:rPr>
                <w:rFonts w:hint="eastAsia"/>
                <w:sz w:val="24"/>
              </w:rPr>
              <w:t>+=</w:t>
            </w:r>
            <w:r w:rsidRPr="00CC1007">
              <w:rPr>
                <w:sz w:val="24"/>
              </w:rPr>
              <w:t>”</w:t>
            </w:r>
            <w:r w:rsidRPr="00CC1007">
              <w:rPr>
                <w:rFonts w:hint="eastAsia"/>
                <w:sz w:val="24"/>
              </w:rPr>
              <w:t>，</w:t>
            </w:r>
            <w:r w:rsidRPr="00CC1007">
              <w:rPr>
                <w:sz w:val="24"/>
              </w:rPr>
              <w:t>”</w:t>
            </w:r>
            <w:r w:rsidRPr="00CC1007">
              <w:rPr>
                <w:rFonts w:hint="eastAsia"/>
                <w:sz w:val="24"/>
              </w:rPr>
              <w:t>-=</w:t>
            </w:r>
            <w:r w:rsidRPr="00CC1007">
              <w:rPr>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r w:rsidR="00EB06D4">
              <w:rPr>
                <w:rFonts w:hint="eastAsia"/>
                <w:sz w:val="24"/>
              </w:rPr>
              <w: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rPr>
              <w:t>“&amp;&amp;”</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rPr>
            </w:pPr>
            <w:r w:rsidRPr="00CC1007">
              <w:rPr>
                <w:sz w:val="24"/>
                <w:szCs w:val="24"/>
              </w:rPr>
              <w:t>"&gt;"|"&lt;"|"&gt;="|"&lt;="|"=="|"!="</w:t>
            </w:r>
          </w:p>
        </w:tc>
      </w:tr>
      <w:tr w:rsidR="00CC1007" w:rsidRPr="00CC1007" w:rsidTr="00081354">
        <w:trPr>
          <w:jc w:val="center"/>
        </w:trPr>
        <w:tc>
          <w:tcPr>
            <w:tcW w:w="0" w:type="auto"/>
            <w:tcBorders>
              <w:top w:val="nil"/>
              <w:bottom w:val="nil"/>
            </w:tcBorders>
          </w:tcPr>
          <w:p w:rsidR="00CC1007" w:rsidRPr="00CC1007" w:rsidRDefault="00CC1007" w:rsidP="00CC1007">
            <w:pPr>
              <w:ind w:firstLine="418"/>
              <w:jc w:val="left"/>
              <w:rPr>
                <w:sz w:val="24"/>
              </w:rPr>
            </w:pP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CC1007">
            <w:pPr>
              <w:ind w:firstLine="418"/>
              <w:jc w:val="left"/>
              <w:rPr>
                <w:sz w:val="24"/>
                <w:szCs w:val="24"/>
              </w:rPr>
            </w:pPr>
            <w:r w:rsidRPr="00CC1007">
              <w:rPr>
                <w:sz w:val="24"/>
                <w:szCs w:val="24"/>
              </w:rPr>
              <w:t>“+”, “-“</w:t>
            </w:r>
          </w:p>
        </w:tc>
      </w:tr>
      <w:tr w:rsidR="00CC1007" w:rsidRPr="00CC1007" w:rsidTr="00081354">
        <w:trPr>
          <w:jc w:val="center"/>
        </w:trPr>
        <w:tc>
          <w:tcPr>
            <w:tcW w:w="0" w:type="auto"/>
            <w:tcBorders>
              <w:top w:val="nil"/>
              <w:bottom w:val="nil"/>
            </w:tcBorders>
          </w:tcPr>
          <w:p w:rsidR="0021057C" w:rsidRPr="00CC1007" w:rsidRDefault="0021057C" w:rsidP="0021057C">
            <w:pPr>
              <w:jc w:val="left"/>
              <w:rPr>
                <w:sz w:val="24"/>
              </w:rPr>
            </w:pPr>
            <w:r>
              <w:rPr>
                <w:rFonts w:hint="eastAsia"/>
                <w:sz w:val="24"/>
              </w:rPr>
              <w:t xml:space="preserve"> </w:t>
            </w:r>
            <w:r>
              <w:rPr>
                <w:sz w:val="24"/>
              </w:rPr>
              <w:t xml:space="preserve">  </w:t>
            </w:r>
          </w:p>
        </w:tc>
        <w:tc>
          <w:tcPr>
            <w:tcW w:w="0" w:type="auto"/>
          </w:tcPr>
          <w:p w:rsidR="00CC1007" w:rsidRPr="00CC1007" w:rsidRDefault="00CC1007" w:rsidP="00CC1007">
            <w:pPr>
              <w:ind w:firstLine="418"/>
              <w:jc w:val="left"/>
              <w:rPr>
                <w:sz w:val="24"/>
              </w:rPr>
            </w:pPr>
            <w:r w:rsidRPr="00CC1007">
              <w:rPr>
                <w:rFonts w:hint="eastAsia"/>
                <w:sz w:val="24"/>
              </w:rPr>
              <w:t>左</w:t>
            </w:r>
          </w:p>
        </w:tc>
        <w:tc>
          <w:tcPr>
            <w:tcW w:w="0" w:type="auto"/>
          </w:tcPr>
          <w:p w:rsidR="00CC1007" w:rsidRPr="00CC1007" w:rsidRDefault="00CC1007" w:rsidP="00533638">
            <w:pPr>
              <w:ind w:firstLineChars="100" w:firstLine="240"/>
              <w:jc w:val="left"/>
              <w:rPr>
                <w:sz w:val="24"/>
                <w:szCs w:val="24"/>
              </w:rPr>
            </w:pPr>
            <w:r w:rsidRPr="00CC1007">
              <w:rPr>
                <w:rFonts w:hint="eastAsia"/>
                <w:sz w:val="24"/>
                <w:szCs w:val="24"/>
              </w:rPr>
              <w:t>“</w:t>
            </w:r>
            <w:r w:rsidRPr="00CC1007">
              <w:rPr>
                <w:rFonts w:hint="eastAsia"/>
                <w:sz w:val="24"/>
                <w:szCs w:val="24"/>
              </w:rPr>
              <w:t>*</w:t>
            </w:r>
            <w:r w:rsidRPr="00CC1007">
              <w:rPr>
                <w:rFonts w:hint="eastAsia"/>
                <w:sz w:val="24"/>
                <w:szCs w:val="24"/>
              </w:rPr>
              <w:t>”，“</w:t>
            </w:r>
            <w:r w:rsidRPr="00CC1007">
              <w:rPr>
                <w:rFonts w:hint="eastAsia"/>
                <w:sz w:val="24"/>
                <w:szCs w:val="24"/>
              </w:rPr>
              <w:t>/</w:t>
            </w:r>
            <w:r w:rsidRPr="00CC1007">
              <w:rPr>
                <w:rFonts w:hint="eastAsia"/>
                <w:sz w:val="24"/>
                <w:szCs w:val="24"/>
              </w:rPr>
              <w:t>”</w:t>
            </w:r>
            <w:r w:rsidR="007424EA">
              <w:rPr>
                <w:rFonts w:hint="eastAsia"/>
                <w:sz w:val="24"/>
                <w:szCs w:val="24"/>
              </w:rPr>
              <w:t>，“</w:t>
            </w:r>
            <w:r w:rsidR="007424EA">
              <w:rPr>
                <w:rFonts w:hint="eastAsia"/>
                <w:sz w:val="24"/>
                <w:szCs w:val="24"/>
              </w:rPr>
              <w:t>%</w:t>
            </w:r>
            <w:r w:rsidR="007424EA">
              <w:rPr>
                <w:rFonts w:hint="eastAsia"/>
                <w:sz w:val="24"/>
                <w:szCs w:val="24"/>
              </w:rPr>
              <w:t>”</w:t>
            </w:r>
          </w:p>
        </w:tc>
      </w:tr>
      <w:tr w:rsidR="00CC1007" w:rsidRPr="00CC1007" w:rsidTr="00360103">
        <w:trPr>
          <w:jc w:val="center"/>
        </w:trPr>
        <w:tc>
          <w:tcPr>
            <w:tcW w:w="0" w:type="auto"/>
            <w:tcBorders>
              <w:top w:val="nil"/>
              <w:bottom w:val="nil"/>
            </w:tcBorders>
          </w:tcPr>
          <w:p w:rsidR="00CC1007" w:rsidRPr="00CC1007" w:rsidRDefault="00CC1007" w:rsidP="00CC1007">
            <w:pPr>
              <w:jc w:val="center"/>
              <w:rPr>
                <w:sz w:val="24"/>
              </w:rPr>
            </w:pPr>
          </w:p>
        </w:tc>
        <w:tc>
          <w:tcPr>
            <w:tcW w:w="0" w:type="auto"/>
          </w:tcPr>
          <w:p w:rsidR="00CC1007" w:rsidRPr="00CC1007" w:rsidRDefault="00360103" w:rsidP="00CC1007">
            <w:pPr>
              <w:ind w:firstLine="418"/>
              <w:jc w:val="left"/>
              <w:rPr>
                <w:sz w:val="24"/>
              </w:rPr>
            </w:pPr>
            <w:r>
              <w:rPr>
                <w:rFonts w:hint="eastAsia"/>
                <w:sz w:val="24"/>
              </w:rPr>
              <w:t>左</w:t>
            </w:r>
          </w:p>
        </w:tc>
        <w:tc>
          <w:tcPr>
            <w:tcW w:w="0" w:type="auto"/>
          </w:tcPr>
          <w:p w:rsidR="00CC1007" w:rsidRPr="00CC1007" w:rsidRDefault="00CC1007" w:rsidP="00533638">
            <w:pPr>
              <w:ind w:firstLineChars="100" w:firstLine="240"/>
              <w:jc w:val="left"/>
              <w:rPr>
                <w:sz w:val="24"/>
                <w:szCs w:val="24"/>
              </w:rPr>
            </w:pPr>
            <w:r w:rsidRPr="00CC1007">
              <w:rPr>
                <w:rFonts w:hint="eastAsia"/>
                <w:sz w:val="24"/>
                <w:szCs w:val="24"/>
              </w:rPr>
              <w:t>“</w:t>
            </w:r>
            <w:r w:rsidRPr="00CC1007">
              <w:rPr>
                <w:rFonts w:hint="eastAsia"/>
                <w:sz w:val="24"/>
                <w:szCs w:val="24"/>
              </w:rPr>
              <w:t>++</w:t>
            </w:r>
            <w:r w:rsidRPr="00CC1007">
              <w:rPr>
                <w:rFonts w:hint="eastAsia"/>
                <w:sz w:val="24"/>
                <w:szCs w:val="24"/>
              </w:rPr>
              <w:t>”，“</w:t>
            </w:r>
            <w:r w:rsidR="007132BF">
              <w:rPr>
                <w:rFonts w:hint="eastAsia"/>
                <w:sz w:val="24"/>
                <w:szCs w:val="24"/>
              </w:rPr>
              <w:t>--</w:t>
            </w:r>
            <w:r w:rsidRPr="00CC1007">
              <w:rPr>
                <w:rFonts w:hint="eastAsia"/>
                <w:sz w:val="24"/>
                <w:szCs w:val="24"/>
              </w:rPr>
              <w:t>”</w:t>
            </w:r>
          </w:p>
        </w:tc>
      </w:tr>
      <w:tr w:rsidR="0021057C" w:rsidRPr="00CC1007" w:rsidTr="0021057C">
        <w:trPr>
          <w:jc w:val="center"/>
        </w:trPr>
        <w:tc>
          <w:tcPr>
            <w:tcW w:w="0" w:type="auto"/>
            <w:tcBorders>
              <w:top w:val="nil"/>
              <w:bottom w:val="nil"/>
            </w:tcBorders>
          </w:tcPr>
          <w:p w:rsidR="0021057C" w:rsidRPr="00CC1007" w:rsidRDefault="0021057C" w:rsidP="0021057C">
            <w:pPr>
              <w:rPr>
                <w:sz w:val="24"/>
              </w:rPr>
            </w:pPr>
            <w:r>
              <w:rPr>
                <w:rFonts w:hint="eastAsia"/>
                <w:sz w:val="24"/>
              </w:rPr>
              <w:t xml:space="preserve"> </w:t>
            </w:r>
            <w:r>
              <w:rPr>
                <w:sz w:val="24"/>
              </w:rPr>
              <w:t xml:space="preserve">  </w:t>
            </w:r>
          </w:p>
        </w:tc>
        <w:tc>
          <w:tcPr>
            <w:tcW w:w="0" w:type="auto"/>
          </w:tcPr>
          <w:p w:rsidR="0021057C" w:rsidRDefault="0021057C" w:rsidP="00CC1007">
            <w:pPr>
              <w:ind w:firstLine="418"/>
              <w:jc w:val="left"/>
              <w:rPr>
                <w:sz w:val="24"/>
              </w:rPr>
            </w:pPr>
            <w:r>
              <w:rPr>
                <w:rFonts w:hint="eastAsia"/>
                <w:sz w:val="24"/>
              </w:rPr>
              <w:t>右</w:t>
            </w:r>
          </w:p>
        </w:tc>
        <w:tc>
          <w:tcPr>
            <w:tcW w:w="0" w:type="auto"/>
          </w:tcPr>
          <w:p w:rsidR="0021057C" w:rsidRPr="00CC1007" w:rsidRDefault="0021057C" w:rsidP="00533638">
            <w:pPr>
              <w:ind w:firstLineChars="100" w:firstLine="240"/>
              <w:jc w:val="left"/>
              <w:rPr>
                <w:sz w:val="24"/>
                <w:szCs w:val="24"/>
              </w:rPr>
            </w:pPr>
            <w:r>
              <w:rPr>
                <w:rFonts w:hint="eastAsia"/>
                <w:sz w:val="24"/>
                <w:szCs w:val="24"/>
              </w:rPr>
              <w:t xml:space="preserve"> </w:t>
            </w:r>
            <w:r>
              <w:rPr>
                <w:rFonts w:hint="eastAsia"/>
                <w:sz w:val="24"/>
                <w:szCs w:val="24"/>
              </w:rPr>
              <w:t>“</w:t>
            </w:r>
            <w:r>
              <w:rPr>
                <w:rFonts w:hint="eastAsia"/>
                <w:sz w:val="24"/>
                <w:szCs w:val="24"/>
              </w:rPr>
              <w:t>-</w:t>
            </w:r>
            <w:r>
              <w:rPr>
                <w:rFonts w:hint="eastAsia"/>
                <w:sz w:val="24"/>
                <w:szCs w:val="24"/>
              </w:rPr>
              <w:t>”，“！”</w:t>
            </w:r>
          </w:p>
        </w:tc>
      </w:tr>
      <w:tr w:rsidR="0021057C" w:rsidRPr="00CC1007" w:rsidTr="0021057C">
        <w:trPr>
          <w:jc w:val="center"/>
        </w:trPr>
        <w:tc>
          <w:tcPr>
            <w:tcW w:w="0" w:type="auto"/>
            <w:tcBorders>
              <w:top w:val="nil"/>
              <w:bottom w:val="nil"/>
            </w:tcBorders>
          </w:tcPr>
          <w:p w:rsidR="0021057C" w:rsidRDefault="0021057C" w:rsidP="0021057C">
            <w:pPr>
              <w:rPr>
                <w:sz w:val="24"/>
              </w:rPr>
            </w:pPr>
            <w:r>
              <w:rPr>
                <w:rFonts w:hint="eastAsia"/>
                <w:sz w:val="24"/>
              </w:rPr>
              <w:t xml:space="preserve"> </w:t>
            </w:r>
            <w:r>
              <w:rPr>
                <w:sz w:val="24"/>
              </w:rPr>
              <w:t xml:space="preserve">  </w:t>
            </w:r>
          </w:p>
        </w:tc>
        <w:tc>
          <w:tcPr>
            <w:tcW w:w="0" w:type="auto"/>
          </w:tcPr>
          <w:p w:rsidR="0021057C" w:rsidRDefault="00533638" w:rsidP="00CC1007">
            <w:pPr>
              <w:ind w:firstLine="418"/>
              <w:jc w:val="left"/>
              <w:rPr>
                <w:sz w:val="24"/>
              </w:rPr>
            </w:pPr>
            <w:r>
              <w:rPr>
                <w:rFonts w:hint="eastAsia"/>
                <w:sz w:val="24"/>
              </w:rPr>
              <w:t>右</w:t>
            </w:r>
          </w:p>
        </w:tc>
        <w:tc>
          <w:tcPr>
            <w:tcW w:w="0" w:type="auto"/>
          </w:tcPr>
          <w:p w:rsidR="0021057C" w:rsidRDefault="00533638" w:rsidP="00CC1007">
            <w:pPr>
              <w:ind w:firstLine="418"/>
              <w:jc w:val="left"/>
              <w:rPr>
                <w:sz w:val="24"/>
                <w:szCs w:val="24"/>
              </w:rPr>
            </w:pPr>
            <w:r>
              <w:rPr>
                <w:sz w:val="24"/>
                <w:szCs w:val="24"/>
              </w:rPr>
              <w:t>“[”</w:t>
            </w:r>
          </w:p>
        </w:tc>
      </w:tr>
      <w:tr w:rsidR="0021057C" w:rsidRPr="00CC1007" w:rsidTr="00081354">
        <w:trPr>
          <w:jc w:val="center"/>
        </w:trPr>
        <w:tc>
          <w:tcPr>
            <w:tcW w:w="0" w:type="auto"/>
            <w:tcBorders>
              <w:top w:val="nil"/>
            </w:tcBorders>
          </w:tcPr>
          <w:p w:rsidR="0021057C" w:rsidRDefault="0021057C" w:rsidP="0021057C">
            <w:pPr>
              <w:rPr>
                <w:sz w:val="24"/>
              </w:rPr>
            </w:pPr>
            <w:r>
              <w:rPr>
                <w:rFonts w:hint="eastAsia"/>
                <w:sz w:val="24"/>
              </w:rPr>
              <w:t xml:space="preserve"> </w:t>
            </w:r>
            <w:r>
              <w:rPr>
                <w:sz w:val="24"/>
              </w:rPr>
              <w:t xml:space="preserve"> </w:t>
            </w:r>
            <w:r>
              <w:rPr>
                <w:rFonts w:hint="eastAsia"/>
                <w:sz w:val="24"/>
              </w:rPr>
              <w:t>低</w:t>
            </w:r>
          </w:p>
        </w:tc>
        <w:tc>
          <w:tcPr>
            <w:tcW w:w="0" w:type="auto"/>
          </w:tcPr>
          <w:p w:rsidR="0021057C" w:rsidRDefault="00533638" w:rsidP="00CC1007">
            <w:pPr>
              <w:ind w:firstLine="418"/>
              <w:jc w:val="left"/>
              <w:rPr>
                <w:sz w:val="24"/>
              </w:rPr>
            </w:pPr>
            <w:r>
              <w:rPr>
                <w:rFonts w:hint="eastAsia"/>
                <w:sz w:val="24"/>
              </w:rPr>
              <w:t>左</w:t>
            </w:r>
          </w:p>
        </w:tc>
        <w:tc>
          <w:tcPr>
            <w:tcW w:w="0" w:type="auto"/>
          </w:tcPr>
          <w:p w:rsidR="0021057C" w:rsidRDefault="00533638" w:rsidP="00CC1007">
            <w:pPr>
              <w:ind w:firstLine="418"/>
              <w:jc w:val="left"/>
              <w:rPr>
                <w:sz w:val="24"/>
                <w:szCs w:val="24"/>
              </w:rPr>
            </w:pPr>
            <w:r>
              <w:rPr>
                <w:sz w:val="24"/>
                <w:szCs w:val="24"/>
              </w:rPr>
              <w:t>“]”</w:t>
            </w:r>
          </w:p>
        </w:tc>
      </w:tr>
    </w:tbl>
    <w:p w:rsidR="00CC1007" w:rsidRPr="00CC1007" w:rsidRDefault="00CC1007" w:rsidP="00CC1007">
      <w:pPr>
        <w:jc w:val="left"/>
        <w:rPr>
          <w:sz w:val="24"/>
        </w:rPr>
      </w:pPr>
    </w:p>
    <w:p w:rsidR="00CC1007" w:rsidRPr="00CC1007" w:rsidRDefault="00CC1007" w:rsidP="00C361BD">
      <w:pPr>
        <w:spacing w:line="300" w:lineRule="auto"/>
        <w:ind w:firstLine="420"/>
        <w:jc w:val="left"/>
        <w:rPr>
          <w:sz w:val="24"/>
        </w:rPr>
      </w:pPr>
      <w:r w:rsidRPr="00CC1007">
        <w:rPr>
          <w:rFonts w:hint="eastAsia"/>
          <w:sz w:val="24"/>
        </w:rPr>
        <w:t>再次，是语法定义的核心部分：语法规则部分。语法规则由</w:t>
      </w:r>
      <w:r w:rsidR="00C361BD">
        <w:rPr>
          <w:rFonts w:hint="eastAsia"/>
          <w:sz w:val="24"/>
        </w:rPr>
        <w:t>2</w:t>
      </w:r>
      <w:r w:rsidRPr="00CC1007">
        <w:rPr>
          <w:rFonts w:hint="eastAsia"/>
          <w:sz w:val="24"/>
        </w:rPr>
        <w:t>.1</w:t>
      </w:r>
      <w:r w:rsidRPr="00CC1007">
        <w:rPr>
          <w:rFonts w:hint="eastAsia"/>
          <w:sz w:val="24"/>
        </w:rPr>
        <w:t>中所定义的语法规则编写，具体实现代码如下：</w:t>
      </w:r>
    </w:p>
    <w:p w:rsidR="00C361BD" w:rsidRPr="00B96FE8" w:rsidRDefault="00C361BD" w:rsidP="00C361BD">
      <w:pPr>
        <w:ind w:firstLine="418"/>
        <w:jc w:val="left"/>
        <w:rPr>
          <w:sz w:val="24"/>
        </w:rPr>
      </w:pPr>
      <w:r w:rsidRPr="00B96FE8">
        <w:rPr>
          <w:rFonts w:hint="eastAsia"/>
          <w:sz w:val="24"/>
        </w:rPr>
        <w:t xml:space="preserve">program: </w:t>
      </w:r>
      <w:proofErr w:type="spellStart"/>
      <w:r w:rsidRPr="00B96FE8">
        <w:rPr>
          <w:rFonts w:hint="eastAsia"/>
          <w:sz w:val="24"/>
        </w:rPr>
        <w:t>ExtDefList</w:t>
      </w:r>
      <w:proofErr w:type="spellEnd"/>
      <w:r w:rsidRPr="00B96FE8">
        <w:rPr>
          <w:rFonts w:hint="eastAsia"/>
          <w:sz w:val="24"/>
        </w:rPr>
        <w:t xml:space="preserve">    { display($1,0); semantic_Analysis0($1);}     //</w:t>
      </w:r>
      <w:r w:rsidRPr="00B96FE8">
        <w:rPr>
          <w:rFonts w:hint="eastAsia"/>
          <w:sz w:val="24"/>
        </w:rPr>
        <w:t>显示语法树</w:t>
      </w:r>
      <w:r w:rsidRPr="00B96FE8">
        <w:rPr>
          <w:rFonts w:hint="eastAsia"/>
          <w:sz w:val="24"/>
        </w:rPr>
        <w:t>,</w:t>
      </w:r>
      <w:r w:rsidRPr="00B96FE8">
        <w:rPr>
          <w:rFonts w:hint="eastAsia"/>
          <w:sz w:val="24"/>
        </w:rPr>
        <w:t>语义分析</w:t>
      </w:r>
    </w:p>
    <w:p w:rsidR="00C361BD" w:rsidRPr="00B96FE8" w:rsidRDefault="00C361BD" w:rsidP="00C361BD">
      <w:pPr>
        <w:ind w:firstLine="418"/>
        <w:jc w:val="left"/>
        <w:rPr>
          <w:sz w:val="24"/>
        </w:rPr>
      </w:pPr>
      <w:r w:rsidRPr="00B96FE8">
        <w:rPr>
          <w:sz w:val="24"/>
        </w:rPr>
        <w:t xml:space="preserve">         ;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定义整个语法树</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ExtDefList</w:t>
      </w:r>
      <w:proofErr w:type="spellEnd"/>
      <w:r w:rsidRPr="00B96FE8">
        <w:rPr>
          <w:rFonts w:hint="eastAsia"/>
          <w:sz w:val="24"/>
        </w:rPr>
        <w:t>: {$$=NULL;}  //</w:t>
      </w:r>
      <w:r w:rsidRPr="00B96FE8">
        <w:rPr>
          <w:rFonts w:hint="eastAsia"/>
          <w:sz w:val="24"/>
        </w:rPr>
        <w:t>表示整个语法树为空</w:t>
      </w:r>
    </w:p>
    <w:p w:rsidR="00C361BD" w:rsidRPr="00B96FE8" w:rsidRDefault="00C361BD" w:rsidP="00C361BD">
      <w:pPr>
        <w:ind w:firstLine="418"/>
        <w:jc w:val="left"/>
        <w:rPr>
          <w:sz w:val="24"/>
        </w:rPr>
      </w:pPr>
      <w:r w:rsidRPr="00B96FE8">
        <w:rPr>
          <w:rFonts w:hint="eastAsia"/>
          <w:sz w:val="24"/>
        </w:rPr>
        <w:t xml:space="preserve">          | </w:t>
      </w:r>
      <w:proofErr w:type="spellStart"/>
      <w:r w:rsidRPr="00B96FE8">
        <w:rPr>
          <w:rFonts w:hint="eastAsia"/>
          <w:sz w:val="24"/>
        </w:rPr>
        <w:t>ExtDef</w:t>
      </w:r>
      <w:proofErr w:type="spellEnd"/>
      <w:r w:rsidRPr="00B96FE8">
        <w:rPr>
          <w:rFonts w:hint="eastAsia"/>
          <w:sz w:val="24"/>
        </w:rPr>
        <w:t xml:space="preserve"> </w:t>
      </w:r>
      <w:proofErr w:type="spellStart"/>
      <w:r w:rsidRPr="00B96FE8">
        <w:rPr>
          <w:rFonts w:hint="eastAsia"/>
          <w:sz w:val="24"/>
        </w:rPr>
        <w:t>ExtDefList</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(2,EXT_DEF_LIST,yylineno,$1,$2);}   //</w:t>
      </w:r>
      <w:r w:rsidRPr="00B96FE8">
        <w:rPr>
          <w:rFonts w:hint="eastAsia"/>
          <w:sz w:val="24"/>
        </w:rPr>
        <w:t>每一个</w:t>
      </w:r>
      <w:r w:rsidRPr="00B96FE8">
        <w:rPr>
          <w:rFonts w:hint="eastAsia"/>
          <w:sz w:val="24"/>
        </w:rPr>
        <w:t>EXTDEFLIST</w:t>
      </w:r>
      <w:r w:rsidRPr="00B96FE8">
        <w:rPr>
          <w:rFonts w:hint="eastAsia"/>
          <w:sz w:val="24"/>
        </w:rPr>
        <w:t>的结点，其第</w:t>
      </w:r>
      <w:r w:rsidRPr="00B96FE8">
        <w:rPr>
          <w:rFonts w:hint="eastAsia"/>
          <w:sz w:val="24"/>
        </w:rPr>
        <w:t>1</w:t>
      </w:r>
      <w:r w:rsidRPr="00B96FE8">
        <w:rPr>
          <w:rFonts w:hint="eastAsia"/>
          <w:sz w:val="24"/>
        </w:rPr>
        <w:t>棵子树对应一个外部变量声明或函数</w:t>
      </w:r>
    </w:p>
    <w:p w:rsidR="00C361BD" w:rsidRPr="00B96FE8" w:rsidRDefault="00C361BD" w:rsidP="00C361BD">
      <w:pPr>
        <w:ind w:firstLine="418"/>
        <w:jc w:val="left"/>
        <w:rPr>
          <w:sz w:val="24"/>
        </w:rPr>
      </w:pPr>
      <w:r w:rsidRPr="00B96FE8">
        <w:rPr>
          <w:sz w:val="24"/>
        </w:rPr>
        <w:t xml:space="preserve">          ;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外部声明，外部变量或函数</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ExtDef</w:t>
      </w:r>
      <w:proofErr w:type="spellEnd"/>
      <w:r w:rsidRPr="00B96FE8">
        <w:rPr>
          <w:rFonts w:hint="eastAsia"/>
          <w:sz w:val="24"/>
        </w:rPr>
        <w:t xml:space="preserve">:   Specifier </w:t>
      </w:r>
      <w:proofErr w:type="spellStart"/>
      <w:r w:rsidRPr="00B96FE8">
        <w:rPr>
          <w:rFonts w:hint="eastAsia"/>
          <w:sz w:val="24"/>
        </w:rPr>
        <w:t>ExtDecList</w:t>
      </w:r>
      <w:proofErr w:type="spellEnd"/>
      <w:r w:rsidRPr="00B96FE8">
        <w:rPr>
          <w:rFonts w:hint="eastAsia"/>
          <w:sz w:val="24"/>
        </w:rPr>
        <w:t xml:space="preserve"> SEMI   {$$=</w:t>
      </w:r>
      <w:proofErr w:type="spellStart"/>
      <w:r w:rsidRPr="00B96FE8">
        <w:rPr>
          <w:rFonts w:hint="eastAsia"/>
          <w:sz w:val="24"/>
        </w:rPr>
        <w:t>mknode</w:t>
      </w:r>
      <w:proofErr w:type="spellEnd"/>
      <w:r w:rsidRPr="00B96FE8">
        <w:rPr>
          <w:rFonts w:hint="eastAsia"/>
          <w:sz w:val="24"/>
        </w:rPr>
        <w:t>(2,EXT_VAR_DEF,yylineno,$1,$2);}   //</w:t>
      </w:r>
      <w:r w:rsidRPr="00B96FE8">
        <w:rPr>
          <w:rFonts w:hint="eastAsia"/>
          <w:sz w:val="24"/>
        </w:rPr>
        <w:t>该结点对应一个外部变量声明</w:t>
      </w:r>
    </w:p>
    <w:p w:rsidR="00C361BD" w:rsidRPr="00B96FE8" w:rsidRDefault="00C361BD" w:rsidP="00C361BD">
      <w:pPr>
        <w:ind w:firstLine="418"/>
        <w:jc w:val="left"/>
        <w:rPr>
          <w:sz w:val="24"/>
        </w:rPr>
      </w:pPr>
      <w:r w:rsidRPr="00B96FE8">
        <w:rPr>
          <w:rFonts w:hint="eastAsia"/>
          <w:sz w:val="24"/>
        </w:rPr>
        <w:t xml:space="preserve">         |Specifier </w:t>
      </w:r>
      <w:proofErr w:type="spellStart"/>
      <w:r w:rsidRPr="00B96FE8">
        <w:rPr>
          <w:rFonts w:hint="eastAsia"/>
          <w:sz w:val="24"/>
        </w:rPr>
        <w:t>FuncDec</w:t>
      </w:r>
      <w:proofErr w:type="spellEnd"/>
      <w:r w:rsidRPr="00B96FE8">
        <w:rPr>
          <w:rFonts w:hint="eastAsia"/>
          <w:sz w:val="24"/>
        </w:rPr>
        <w:t xml:space="preserve"> </w:t>
      </w:r>
      <w:proofErr w:type="spellStart"/>
      <w:r w:rsidRPr="00B96FE8">
        <w:rPr>
          <w:rFonts w:hint="eastAsia"/>
          <w:sz w:val="24"/>
        </w:rPr>
        <w:t>CompSt</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(3,FUNC_DEF,yylineno,$1,$2,$3);}         //</w:t>
      </w:r>
      <w:r w:rsidRPr="00B96FE8">
        <w:rPr>
          <w:rFonts w:hint="eastAsia"/>
          <w:sz w:val="24"/>
        </w:rPr>
        <w:t>该结点对应一个函数定义</w:t>
      </w:r>
    </w:p>
    <w:p w:rsidR="00C361BD" w:rsidRPr="00B96FE8" w:rsidRDefault="00C361BD" w:rsidP="00C361BD">
      <w:pPr>
        <w:ind w:firstLine="418"/>
        <w:jc w:val="left"/>
        <w:rPr>
          <w:sz w:val="24"/>
        </w:rPr>
      </w:pPr>
      <w:r w:rsidRPr="00B96FE8">
        <w:rPr>
          <w:rFonts w:hint="eastAsia"/>
          <w:sz w:val="24"/>
        </w:rPr>
        <w:tab/>
      </w:r>
      <w:r w:rsidRPr="00B96FE8">
        <w:rPr>
          <w:rFonts w:hint="eastAsia"/>
          <w:sz w:val="24"/>
        </w:rPr>
        <w:tab/>
        <w:t xml:space="preserve">// | Specifier ID </w:t>
      </w:r>
      <w:proofErr w:type="spellStart"/>
      <w:r w:rsidRPr="00B96FE8">
        <w:rPr>
          <w:rFonts w:hint="eastAsia"/>
          <w:sz w:val="24"/>
        </w:rPr>
        <w:t>ArrayDec</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(2,ARRAY_DF,yylineno,$1,$2);}</w:t>
      </w:r>
      <w:r w:rsidRPr="00B96FE8">
        <w:rPr>
          <w:rFonts w:hint="eastAsia"/>
          <w:sz w:val="24"/>
        </w:rPr>
        <w:tab/>
        <w:t>//</w:t>
      </w:r>
      <w:r w:rsidRPr="00B96FE8">
        <w:rPr>
          <w:rFonts w:hint="eastAsia"/>
          <w:sz w:val="24"/>
        </w:rPr>
        <w:t>外部数组定义</w:t>
      </w:r>
    </w:p>
    <w:p w:rsidR="00C361BD" w:rsidRPr="00B96FE8" w:rsidRDefault="00C361BD" w:rsidP="00C361BD">
      <w:pPr>
        <w:ind w:firstLine="418"/>
        <w:jc w:val="left"/>
        <w:rPr>
          <w:sz w:val="24"/>
        </w:rPr>
      </w:pPr>
      <w:r w:rsidRPr="00B96FE8">
        <w:rPr>
          <w:sz w:val="24"/>
        </w:rPr>
        <w:t xml:space="preserve">         | error SEMI</w:t>
      </w:r>
      <w:proofErr w:type="gramStart"/>
      <w:r w:rsidRPr="00B96FE8">
        <w:rPr>
          <w:sz w:val="24"/>
        </w:rPr>
        <w:t xml:space="preserve">   {</w:t>
      </w:r>
      <w:proofErr w:type="gramEnd"/>
      <w:r w:rsidRPr="00B96FE8">
        <w:rPr>
          <w:sz w:val="24"/>
        </w:rPr>
        <w:t>$$=</w:t>
      </w:r>
      <w:proofErr w:type="spellStart"/>
      <w:r w:rsidRPr="00B96FE8">
        <w:rPr>
          <w:sz w:val="24"/>
        </w:rPr>
        <w:t>NULL;printf</w:t>
      </w:r>
      <w:proofErr w:type="spellEnd"/>
      <w:r w:rsidRPr="00B96FE8">
        <w:rPr>
          <w:sz w:val="24"/>
        </w:rPr>
        <w:t>("\t missing SEMI \t\n");}</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表示一个类型</w:t>
      </w:r>
      <w:r w:rsidRPr="00B96FE8">
        <w:rPr>
          <w:rFonts w:hint="eastAsia"/>
          <w:sz w:val="24"/>
        </w:rPr>
        <w:t>,</w:t>
      </w:r>
      <w:r w:rsidRPr="00B96FE8">
        <w:rPr>
          <w:rFonts w:hint="eastAsia"/>
          <w:sz w:val="24"/>
        </w:rPr>
        <w:t>补充对</w:t>
      </w:r>
      <w:r w:rsidRPr="00B96FE8">
        <w:rPr>
          <w:rFonts w:hint="eastAsia"/>
          <w:sz w:val="24"/>
        </w:rPr>
        <w:t>char</w:t>
      </w:r>
      <w:r w:rsidRPr="00B96FE8">
        <w:rPr>
          <w:rFonts w:hint="eastAsia"/>
          <w:sz w:val="24"/>
        </w:rPr>
        <w:t>类型的定义</w:t>
      </w:r>
      <w:r w:rsidRPr="00B96FE8">
        <w:rPr>
          <w:rFonts w:hint="eastAsia"/>
          <w:sz w:val="24"/>
        </w:rPr>
        <w:t>*/</w:t>
      </w:r>
    </w:p>
    <w:p w:rsidR="00C361BD" w:rsidRPr="00B96FE8" w:rsidRDefault="00C361BD" w:rsidP="00C361BD">
      <w:pPr>
        <w:ind w:firstLine="418"/>
        <w:jc w:val="left"/>
        <w:rPr>
          <w:sz w:val="24"/>
        </w:rPr>
      </w:pPr>
      <w:r w:rsidRPr="00B96FE8">
        <w:rPr>
          <w:sz w:val="24"/>
        </w:rPr>
        <w:t xml:space="preserve">Specifier:  TYPE </w:t>
      </w:r>
      <w:proofErr w:type="gramStart"/>
      <w:r w:rsidRPr="00B96FE8">
        <w:rPr>
          <w:sz w:val="24"/>
        </w:rPr>
        <w:t xml:space="preserve">   {</w:t>
      </w:r>
      <w:proofErr w:type="gramEnd"/>
      <w:r w:rsidRPr="00B96FE8">
        <w:rPr>
          <w:sz w:val="24"/>
        </w:rPr>
        <w:t xml:space="preserve">$$=mknode(0,TYPE,yylineno);strcpy($$-&gt;type_id,$1);$$-&gt;type=!strcmp($1,"int")?INT:(!strcmp($1,"float")?FLOAT:CHAR);}    </w:t>
      </w:r>
    </w:p>
    <w:p w:rsidR="00C361BD" w:rsidRPr="00B96FE8" w:rsidRDefault="00C361BD" w:rsidP="00C361BD">
      <w:pPr>
        <w:ind w:firstLine="418"/>
        <w:jc w:val="left"/>
        <w:rPr>
          <w:sz w:val="24"/>
        </w:rPr>
      </w:pPr>
      <w:r w:rsidRPr="00B96FE8">
        <w:rPr>
          <w:sz w:val="24"/>
        </w:rPr>
        <w:t xml:space="preserve">           ;      </w:t>
      </w:r>
      <w:r w:rsidRPr="00B96FE8">
        <w:rPr>
          <w:sz w:val="24"/>
        </w:rPr>
        <w:tab/>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变量名称列表</w:t>
      </w:r>
      <w:r w:rsidRPr="00B96FE8">
        <w:rPr>
          <w:rFonts w:hint="eastAsia"/>
          <w:sz w:val="24"/>
        </w:rPr>
        <w:t>*/</w:t>
      </w:r>
      <w:r w:rsidRPr="00B96FE8">
        <w:rPr>
          <w:rFonts w:hint="eastAsia"/>
          <w:sz w:val="24"/>
        </w:rPr>
        <w:tab/>
        <w:t xml:space="preserve">   </w:t>
      </w:r>
    </w:p>
    <w:p w:rsidR="00C361BD" w:rsidRPr="00B96FE8" w:rsidRDefault="00C361BD" w:rsidP="00C361BD">
      <w:pPr>
        <w:ind w:firstLine="418"/>
        <w:jc w:val="left"/>
        <w:rPr>
          <w:sz w:val="24"/>
        </w:rPr>
      </w:pPr>
      <w:proofErr w:type="spellStart"/>
      <w:r w:rsidRPr="00B96FE8">
        <w:rPr>
          <w:rFonts w:hint="eastAsia"/>
          <w:sz w:val="24"/>
        </w:rPr>
        <w:lastRenderedPageBreak/>
        <w:t>ExtDecList</w:t>
      </w:r>
      <w:proofErr w:type="spellEnd"/>
      <w:r w:rsidRPr="00B96FE8">
        <w:rPr>
          <w:rFonts w:hint="eastAsia"/>
          <w:sz w:val="24"/>
        </w:rPr>
        <w:t xml:space="preserve">:  </w:t>
      </w:r>
      <w:proofErr w:type="spellStart"/>
      <w:r w:rsidRPr="00B96FE8">
        <w:rPr>
          <w:rFonts w:hint="eastAsia"/>
          <w:sz w:val="24"/>
        </w:rPr>
        <w:t>VarDec</w:t>
      </w:r>
      <w:proofErr w:type="spellEnd"/>
      <w:r w:rsidRPr="00B96FE8">
        <w:rPr>
          <w:rFonts w:hint="eastAsia"/>
          <w:sz w:val="24"/>
        </w:rPr>
        <w:t xml:space="preserve">      {$$=$1;}       /*</w:t>
      </w:r>
      <w:r w:rsidRPr="00B96FE8">
        <w:rPr>
          <w:rFonts w:hint="eastAsia"/>
          <w:sz w:val="24"/>
        </w:rPr>
        <w:t>每一个</w:t>
      </w:r>
      <w:r w:rsidRPr="00B96FE8">
        <w:rPr>
          <w:rFonts w:hint="eastAsia"/>
          <w:sz w:val="24"/>
        </w:rPr>
        <w:t>EXT_DECLIST</w:t>
      </w:r>
      <w:r w:rsidRPr="00B96FE8">
        <w:rPr>
          <w:rFonts w:hint="eastAsia"/>
          <w:sz w:val="24"/>
        </w:rPr>
        <w:t>的结点，其第一棵子树对应一个变量名</w:t>
      </w:r>
      <w:r w:rsidRPr="00B96FE8">
        <w:rPr>
          <w:rFonts w:hint="eastAsia"/>
          <w:sz w:val="24"/>
        </w:rPr>
        <w:t>(ID</w:t>
      </w:r>
      <w:r w:rsidRPr="00B96FE8">
        <w:rPr>
          <w:rFonts w:hint="eastAsia"/>
          <w:sz w:val="24"/>
        </w:rPr>
        <w:t>类型的结点</w:t>
      </w:r>
      <w:r w:rsidRPr="00B96FE8">
        <w:rPr>
          <w:rFonts w:hint="eastAsia"/>
          <w:sz w:val="24"/>
        </w:rPr>
        <w:t>),</w:t>
      </w:r>
      <w:r w:rsidRPr="00B96FE8">
        <w:rPr>
          <w:rFonts w:hint="eastAsia"/>
          <w:sz w:val="24"/>
        </w:rPr>
        <w:t>第二棵子树对应剩下的外部变量名</w:t>
      </w:r>
      <w:r w:rsidRPr="00B96FE8">
        <w:rPr>
          <w:rFonts w:hint="eastAsia"/>
          <w:sz w:val="24"/>
        </w:rPr>
        <w:t>*/</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VarDec</w:t>
      </w:r>
      <w:proofErr w:type="spellEnd"/>
      <w:r w:rsidRPr="00B96FE8">
        <w:rPr>
          <w:sz w:val="24"/>
        </w:rPr>
        <w:t xml:space="preserve"> COMMA </w:t>
      </w:r>
      <w:proofErr w:type="spellStart"/>
      <w:r w:rsidRPr="00B96FE8">
        <w:rPr>
          <w:sz w:val="24"/>
        </w:rPr>
        <w:t>ExtDecList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2,EXT</w:t>
      </w:r>
      <w:proofErr w:type="gramEnd"/>
      <w:r w:rsidRPr="00B96FE8">
        <w:rPr>
          <w:sz w:val="24"/>
        </w:rPr>
        <w:t>_DEC_LIST,yylineno,$1,$3);}</w:t>
      </w:r>
    </w:p>
    <w:p w:rsidR="00C361BD" w:rsidRPr="00B96FE8" w:rsidRDefault="00C361BD" w:rsidP="00C361BD">
      <w:pPr>
        <w:ind w:firstLine="418"/>
        <w:jc w:val="left"/>
        <w:rPr>
          <w:sz w:val="24"/>
        </w:rPr>
      </w:pPr>
      <w:r w:rsidRPr="00B96FE8">
        <w:rPr>
          <w:sz w:val="24"/>
        </w:rPr>
        <w:t xml:space="preserve">           ;  </w:t>
      </w:r>
    </w:p>
    <w:p w:rsidR="00C361BD" w:rsidRPr="00B96FE8" w:rsidRDefault="00C361BD" w:rsidP="00C361BD">
      <w:pPr>
        <w:ind w:firstLine="418"/>
        <w:jc w:val="left"/>
        <w:rPr>
          <w:sz w:val="24"/>
        </w:rPr>
      </w:pPr>
      <w:r w:rsidRPr="00B96FE8">
        <w:rPr>
          <w:sz w:val="24"/>
        </w:rPr>
        <w:tab/>
      </w:r>
      <w:r w:rsidRPr="00B96FE8">
        <w:rPr>
          <w:sz w:val="24"/>
        </w:rPr>
        <w:tab/>
        <w:t xml:space="preserve">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变量名称，由一个</w:t>
      </w:r>
      <w:r w:rsidRPr="00B96FE8">
        <w:rPr>
          <w:rFonts w:hint="eastAsia"/>
          <w:sz w:val="24"/>
        </w:rPr>
        <w:t>ID</w:t>
      </w:r>
      <w:r w:rsidRPr="00B96FE8">
        <w:rPr>
          <w:rFonts w:hint="eastAsia"/>
          <w:sz w:val="24"/>
        </w:rPr>
        <w:t>组成</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VarDec</w:t>
      </w:r>
      <w:proofErr w:type="spellEnd"/>
      <w:r w:rsidRPr="00B96FE8">
        <w:rPr>
          <w:rFonts w:hint="eastAsia"/>
          <w:sz w:val="24"/>
        </w:rPr>
        <w:t>:  ID          {$$=</w:t>
      </w:r>
      <w:proofErr w:type="spellStart"/>
      <w:r w:rsidRPr="00B96FE8">
        <w:rPr>
          <w:rFonts w:hint="eastAsia"/>
          <w:sz w:val="24"/>
        </w:rPr>
        <w:t>mknode</w:t>
      </w:r>
      <w:proofErr w:type="spellEnd"/>
      <w:r w:rsidRPr="00B96FE8">
        <w:rPr>
          <w:rFonts w:hint="eastAsia"/>
          <w:sz w:val="24"/>
        </w:rPr>
        <w:t>(0,ID,yylineno);</w:t>
      </w:r>
      <w:proofErr w:type="spellStart"/>
      <w:r w:rsidRPr="00B96FE8">
        <w:rPr>
          <w:rFonts w:hint="eastAsia"/>
          <w:sz w:val="24"/>
        </w:rPr>
        <w:t>strcpy</w:t>
      </w:r>
      <w:proofErr w:type="spellEnd"/>
      <w:r w:rsidRPr="00B96FE8">
        <w:rPr>
          <w:rFonts w:hint="eastAsia"/>
          <w:sz w:val="24"/>
        </w:rPr>
        <w:t>($$-&gt;type_id,$1);}   //ID</w:t>
      </w:r>
      <w:r w:rsidRPr="00B96FE8">
        <w:rPr>
          <w:rFonts w:hint="eastAsia"/>
          <w:sz w:val="24"/>
        </w:rPr>
        <w:t>结点，标识符符号串存放结点的</w:t>
      </w:r>
      <w:proofErr w:type="spellStart"/>
      <w:r w:rsidRPr="00B96FE8">
        <w:rPr>
          <w:rFonts w:hint="eastAsia"/>
          <w:sz w:val="24"/>
        </w:rPr>
        <w:t>type_id</w:t>
      </w:r>
      <w:proofErr w:type="spellEnd"/>
    </w:p>
    <w:p w:rsidR="00C361BD" w:rsidRPr="00B96FE8" w:rsidRDefault="00C361BD" w:rsidP="00C361BD">
      <w:pPr>
        <w:ind w:firstLine="418"/>
        <w:jc w:val="left"/>
        <w:rPr>
          <w:sz w:val="24"/>
        </w:rPr>
      </w:pPr>
      <w:r w:rsidRPr="00B96FE8">
        <w:rPr>
          <w:rFonts w:hint="eastAsia"/>
          <w:sz w:val="24"/>
        </w:rPr>
        <w:tab/>
      </w:r>
      <w:r w:rsidRPr="00B96FE8">
        <w:rPr>
          <w:rFonts w:hint="eastAsia"/>
          <w:sz w:val="24"/>
        </w:rPr>
        <w:tab/>
        <w:t xml:space="preserve">| ID </w:t>
      </w:r>
      <w:proofErr w:type="spellStart"/>
      <w:r w:rsidRPr="00B96FE8">
        <w:rPr>
          <w:rFonts w:hint="eastAsia"/>
          <w:sz w:val="24"/>
        </w:rPr>
        <w:t>ArrayDec</w:t>
      </w:r>
      <w:proofErr w:type="spellEnd"/>
      <w:r w:rsidRPr="00B96FE8">
        <w:rPr>
          <w:rFonts w:hint="eastAsia"/>
          <w:sz w:val="24"/>
        </w:rPr>
        <w:t xml:space="preserve"> {$$=</w:t>
      </w:r>
      <w:proofErr w:type="spellStart"/>
      <w:r w:rsidRPr="00B96FE8">
        <w:rPr>
          <w:rFonts w:hint="eastAsia"/>
          <w:sz w:val="24"/>
        </w:rPr>
        <w:t>mknode</w:t>
      </w:r>
      <w:proofErr w:type="spellEnd"/>
      <w:r w:rsidRPr="00B96FE8">
        <w:rPr>
          <w:rFonts w:hint="eastAsia"/>
          <w:sz w:val="24"/>
        </w:rPr>
        <w:t>(1,ARRAY_DF,yylineno,$2);</w:t>
      </w:r>
      <w:proofErr w:type="spellStart"/>
      <w:r w:rsidRPr="00B96FE8">
        <w:rPr>
          <w:rFonts w:hint="eastAsia"/>
          <w:sz w:val="24"/>
        </w:rPr>
        <w:t>strcpy</w:t>
      </w:r>
      <w:proofErr w:type="spellEnd"/>
      <w:r w:rsidRPr="00B96FE8">
        <w:rPr>
          <w:rFonts w:hint="eastAsia"/>
          <w:sz w:val="24"/>
        </w:rPr>
        <w:t>($$-&gt;type_id,$1);}   //</w:t>
      </w:r>
      <w:r w:rsidRPr="00B96FE8">
        <w:rPr>
          <w:rFonts w:hint="eastAsia"/>
          <w:sz w:val="24"/>
        </w:rPr>
        <w:t>数组</w:t>
      </w:r>
    </w:p>
    <w:p w:rsidR="00C361BD" w:rsidRPr="00B96FE8" w:rsidRDefault="00C361BD" w:rsidP="00C361BD">
      <w:pPr>
        <w:ind w:firstLine="418"/>
        <w:jc w:val="left"/>
        <w:rPr>
          <w:sz w:val="24"/>
        </w:rPr>
      </w:pPr>
      <w:r w:rsidRPr="00B96FE8">
        <w:rPr>
          <w:sz w:val="24"/>
        </w:rPr>
        <w:tab/>
      </w:r>
      <w:r w:rsidRPr="00B96FE8">
        <w:rPr>
          <w:sz w:val="24"/>
        </w:rPr>
        <w:tab/>
        <w:t>;</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补充数组声明</w:t>
      </w:r>
    </w:p>
    <w:p w:rsidR="00C361BD" w:rsidRPr="00B96FE8" w:rsidRDefault="00C361BD" w:rsidP="00C361BD">
      <w:pPr>
        <w:ind w:firstLine="418"/>
        <w:jc w:val="left"/>
        <w:rPr>
          <w:sz w:val="24"/>
        </w:rPr>
      </w:pPr>
      <w:proofErr w:type="spellStart"/>
      <w:r w:rsidRPr="00B96FE8">
        <w:rPr>
          <w:sz w:val="24"/>
        </w:rPr>
        <w:t>ArrayDec</w:t>
      </w:r>
      <w:proofErr w:type="spellEnd"/>
      <w:r w:rsidRPr="00B96FE8">
        <w:rPr>
          <w:sz w:val="24"/>
        </w:rPr>
        <w:t>: LB Exp RB {$$ = $2;/*$$=mknode(</w:t>
      </w:r>
      <w:proofErr w:type="gramStart"/>
      <w:r w:rsidRPr="00B96FE8">
        <w:rPr>
          <w:sz w:val="24"/>
        </w:rPr>
        <w:t>1,ARRAY</w:t>
      </w:r>
      <w:proofErr w:type="gramEnd"/>
      <w:r w:rsidRPr="00B96FE8">
        <w:rPr>
          <w:sz w:val="24"/>
        </w:rPr>
        <w:t>_DEC,yylineno,$2);strcpy($$-&gt;type_id,"ARRAY_DEC");*/}</w:t>
      </w:r>
    </w:p>
    <w:p w:rsidR="00C361BD" w:rsidRPr="00B96FE8" w:rsidRDefault="00C361BD" w:rsidP="00C361BD">
      <w:pPr>
        <w:ind w:firstLine="418"/>
        <w:jc w:val="left"/>
        <w:rPr>
          <w:sz w:val="24"/>
        </w:rPr>
      </w:pPr>
      <w:r w:rsidRPr="00B96FE8">
        <w:rPr>
          <w:sz w:val="24"/>
        </w:rPr>
        <w:t xml:space="preserve">          | LB Exp RB </w:t>
      </w:r>
      <w:proofErr w:type="spellStart"/>
      <w:r w:rsidRPr="00B96FE8">
        <w:rPr>
          <w:sz w:val="24"/>
        </w:rPr>
        <w:t>ArrayDec</w:t>
      </w:r>
      <w:proofErr w:type="spellEnd"/>
      <w:r w:rsidRPr="00B96FE8">
        <w:rPr>
          <w:sz w:val="24"/>
        </w:rPr>
        <w:t xml:space="preserve"> {$$=mknode(</w:t>
      </w:r>
      <w:proofErr w:type="gramStart"/>
      <w:r w:rsidRPr="00B96FE8">
        <w:rPr>
          <w:sz w:val="24"/>
        </w:rPr>
        <w:t>2,ARRAY</w:t>
      </w:r>
      <w:proofErr w:type="gramEnd"/>
      <w:r w:rsidRPr="00B96FE8">
        <w:rPr>
          <w:sz w:val="24"/>
        </w:rPr>
        <w:t>_DEC,yylineno,$2,$4);strcpy($$-&gt;type_id,"ARRAY_DEC");}</w:t>
      </w:r>
    </w:p>
    <w:p w:rsidR="00C361BD" w:rsidRPr="00B96FE8" w:rsidRDefault="00C361BD" w:rsidP="00C361BD">
      <w:pPr>
        <w:ind w:firstLine="418"/>
        <w:jc w:val="left"/>
        <w:rPr>
          <w:sz w:val="24"/>
        </w:rPr>
      </w:pPr>
      <w:r w:rsidRPr="00B96FE8">
        <w:rPr>
          <w:sz w:val="24"/>
        </w:rPr>
        <w:tab/>
      </w:r>
      <w:r w:rsidRPr="00B96FE8">
        <w:rPr>
          <w:sz w:val="24"/>
        </w:rPr>
        <w:tab/>
        <w:t xml:space="preserve">  | error RB {$$=</w:t>
      </w:r>
      <w:proofErr w:type="spellStart"/>
      <w:proofErr w:type="gramStart"/>
      <w:r w:rsidRPr="00B96FE8">
        <w:rPr>
          <w:sz w:val="24"/>
        </w:rPr>
        <w:t>NULL;printf</w:t>
      </w:r>
      <w:proofErr w:type="spellEnd"/>
      <w:proofErr w:type="gramEnd"/>
      <w:r w:rsidRPr="00B96FE8">
        <w:rPr>
          <w:sz w:val="24"/>
        </w:rPr>
        <w:t>("\t define array error \t\n");}</w:t>
      </w:r>
    </w:p>
    <w:p w:rsidR="00C361BD" w:rsidRPr="00B96FE8" w:rsidRDefault="00C361BD" w:rsidP="00C361BD">
      <w:pPr>
        <w:ind w:firstLine="418"/>
        <w:jc w:val="left"/>
        <w:rPr>
          <w:sz w:val="24"/>
        </w:rPr>
      </w:pPr>
      <w:r w:rsidRPr="00B96FE8">
        <w:rPr>
          <w:sz w:val="24"/>
        </w:rPr>
        <w:tab/>
      </w:r>
      <w:r w:rsidRPr="00B96FE8">
        <w:rPr>
          <w:sz w:val="24"/>
        </w:rPr>
        <w:tab/>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函数定义</w:t>
      </w:r>
      <w:r w:rsidRPr="00B96FE8">
        <w:rPr>
          <w:rFonts w:hint="eastAsia"/>
          <w:sz w:val="24"/>
        </w:rPr>
        <w:t>*/</w:t>
      </w:r>
    </w:p>
    <w:p w:rsidR="00C361BD" w:rsidRPr="00B96FE8" w:rsidRDefault="00C361BD" w:rsidP="00C361BD">
      <w:pPr>
        <w:ind w:firstLine="418"/>
        <w:jc w:val="left"/>
        <w:rPr>
          <w:sz w:val="24"/>
        </w:rPr>
      </w:pPr>
      <w:proofErr w:type="spellStart"/>
      <w:r w:rsidRPr="00B96FE8">
        <w:rPr>
          <w:rFonts w:hint="eastAsia"/>
          <w:sz w:val="24"/>
        </w:rPr>
        <w:t>FuncDec</w:t>
      </w:r>
      <w:proofErr w:type="spellEnd"/>
      <w:r w:rsidRPr="00B96FE8">
        <w:rPr>
          <w:rFonts w:hint="eastAsia"/>
          <w:sz w:val="24"/>
        </w:rPr>
        <w:t xml:space="preserve">: ID LP </w:t>
      </w:r>
      <w:proofErr w:type="spellStart"/>
      <w:r w:rsidRPr="00B96FE8">
        <w:rPr>
          <w:rFonts w:hint="eastAsia"/>
          <w:sz w:val="24"/>
        </w:rPr>
        <w:t>VarList</w:t>
      </w:r>
      <w:proofErr w:type="spellEnd"/>
      <w:r w:rsidRPr="00B96FE8">
        <w:rPr>
          <w:rFonts w:hint="eastAsia"/>
          <w:sz w:val="24"/>
        </w:rPr>
        <w:t xml:space="preserve"> RP   {$$=</w:t>
      </w:r>
      <w:proofErr w:type="spellStart"/>
      <w:r w:rsidRPr="00B96FE8">
        <w:rPr>
          <w:rFonts w:hint="eastAsia"/>
          <w:sz w:val="24"/>
        </w:rPr>
        <w:t>mknode</w:t>
      </w:r>
      <w:proofErr w:type="spellEnd"/>
      <w:r w:rsidRPr="00B96FE8">
        <w:rPr>
          <w:rFonts w:hint="eastAsia"/>
          <w:sz w:val="24"/>
        </w:rPr>
        <w:t>(1,FUNC_DEC,yylineno,$3);</w:t>
      </w:r>
      <w:proofErr w:type="spellStart"/>
      <w:r w:rsidRPr="00B96FE8">
        <w:rPr>
          <w:rFonts w:hint="eastAsia"/>
          <w:sz w:val="24"/>
        </w:rPr>
        <w:t>strcpy</w:t>
      </w:r>
      <w:proofErr w:type="spellEnd"/>
      <w:r w:rsidRPr="00B96FE8">
        <w:rPr>
          <w:rFonts w:hint="eastAsia"/>
          <w:sz w:val="24"/>
        </w:rPr>
        <w:t>($$-&gt;type_id,$1);}//</w:t>
      </w:r>
      <w:r w:rsidRPr="00B96FE8">
        <w:rPr>
          <w:rFonts w:hint="eastAsia"/>
          <w:sz w:val="24"/>
        </w:rPr>
        <w:t>函数名存放在</w:t>
      </w:r>
      <w:r w:rsidRPr="00B96FE8">
        <w:rPr>
          <w:rFonts w:hint="eastAsia"/>
          <w:sz w:val="24"/>
        </w:rPr>
        <w:t>$$-&gt;</w:t>
      </w:r>
      <w:proofErr w:type="spellStart"/>
      <w:r w:rsidRPr="00B96FE8">
        <w:rPr>
          <w:rFonts w:hint="eastAsia"/>
          <w:sz w:val="24"/>
        </w:rPr>
        <w:t>type_id</w:t>
      </w:r>
      <w:proofErr w:type="spellEnd"/>
    </w:p>
    <w:p w:rsidR="00C361BD" w:rsidRPr="00B96FE8" w:rsidRDefault="00C361BD" w:rsidP="00C361BD">
      <w:pPr>
        <w:ind w:firstLine="418"/>
        <w:jc w:val="left"/>
        <w:rPr>
          <w:sz w:val="24"/>
        </w:rPr>
      </w:pPr>
      <w:r w:rsidRPr="00B96FE8">
        <w:rPr>
          <w:rFonts w:hint="eastAsia"/>
          <w:sz w:val="24"/>
        </w:rPr>
        <w:tab/>
      </w:r>
      <w:r w:rsidRPr="00B96FE8">
        <w:rPr>
          <w:rFonts w:hint="eastAsia"/>
          <w:sz w:val="24"/>
        </w:rPr>
        <w:tab/>
        <w:t>|ID LP  RP   {$$=mknode(0,FUNC_DEC,yylineno);strcpy($$-&gt;type_id,$1);$$-&gt;ptr[0]=NULL;}//</w:t>
      </w:r>
      <w:r w:rsidRPr="00B96FE8">
        <w:rPr>
          <w:rFonts w:hint="eastAsia"/>
          <w:sz w:val="24"/>
        </w:rPr>
        <w:t>函数名存放在</w:t>
      </w:r>
      <w:r w:rsidRPr="00B96FE8">
        <w:rPr>
          <w:rFonts w:hint="eastAsia"/>
          <w:sz w:val="24"/>
        </w:rPr>
        <w:t>$$-&gt;</w:t>
      </w:r>
      <w:proofErr w:type="spellStart"/>
      <w:r w:rsidRPr="00B96FE8">
        <w:rPr>
          <w:rFonts w:hint="eastAsia"/>
          <w:sz w:val="24"/>
        </w:rPr>
        <w:t>type_id</w:t>
      </w:r>
      <w:proofErr w:type="spellEnd"/>
    </w:p>
    <w:p w:rsidR="00C361BD" w:rsidRPr="00B96FE8" w:rsidRDefault="00C361BD" w:rsidP="00C361BD">
      <w:pPr>
        <w:ind w:firstLine="418"/>
        <w:jc w:val="left"/>
        <w:rPr>
          <w:sz w:val="24"/>
        </w:rPr>
      </w:pPr>
      <w:r w:rsidRPr="00B96FE8">
        <w:rPr>
          <w:sz w:val="24"/>
        </w:rPr>
        <w:tab/>
      </w:r>
      <w:r w:rsidRPr="00B96FE8">
        <w:rPr>
          <w:sz w:val="24"/>
        </w:rPr>
        <w:tab/>
        <w:t xml:space="preserve">//| error RP {$$=NULL; </w:t>
      </w:r>
      <w:proofErr w:type="spellStart"/>
      <w:proofErr w:type="gramStart"/>
      <w:r w:rsidRPr="00B96FE8">
        <w:rPr>
          <w:sz w:val="24"/>
        </w:rPr>
        <w:t>printf</w:t>
      </w:r>
      <w:proofErr w:type="spellEnd"/>
      <w:r w:rsidRPr="00B96FE8">
        <w:rPr>
          <w:sz w:val="24"/>
        </w:rPr>
        <w:t>(</w:t>
      </w:r>
      <w:proofErr w:type="gramEnd"/>
      <w:r w:rsidRPr="00B96FE8">
        <w:rPr>
          <w:sz w:val="24"/>
        </w:rPr>
        <w:t>"\t define function error\n");}</w:t>
      </w:r>
    </w:p>
    <w:p w:rsidR="00C361BD" w:rsidRPr="00B96FE8" w:rsidRDefault="00C361BD" w:rsidP="00C361BD">
      <w:pPr>
        <w:ind w:firstLine="418"/>
        <w:jc w:val="left"/>
        <w:rPr>
          <w:sz w:val="24"/>
        </w:rPr>
      </w:pPr>
      <w:r w:rsidRPr="00B96FE8">
        <w:rPr>
          <w:sz w:val="24"/>
        </w:rPr>
        <w:tab/>
      </w:r>
      <w:r w:rsidRPr="00B96FE8">
        <w:rPr>
          <w:sz w:val="24"/>
        </w:rPr>
        <w:tab/>
        <w:t>;</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这里是参数列表</w:t>
      </w:r>
    </w:p>
    <w:p w:rsidR="00C361BD" w:rsidRPr="00B96FE8" w:rsidRDefault="00C361BD" w:rsidP="00C361BD">
      <w:pPr>
        <w:ind w:firstLine="418"/>
        <w:jc w:val="left"/>
        <w:rPr>
          <w:sz w:val="24"/>
        </w:rPr>
      </w:pPr>
      <w:proofErr w:type="spellStart"/>
      <w:r w:rsidRPr="00B96FE8">
        <w:rPr>
          <w:sz w:val="24"/>
        </w:rPr>
        <w:t>VarList</w:t>
      </w:r>
      <w:proofErr w:type="spellEnd"/>
      <w:r w:rsidRPr="00B96FE8">
        <w:rPr>
          <w:sz w:val="24"/>
        </w:rPr>
        <w:t xml:space="preserve">: </w:t>
      </w:r>
      <w:proofErr w:type="spellStart"/>
      <w:proofErr w:type="gramStart"/>
      <w:r w:rsidRPr="00B96FE8">
        <w:rPr>
          <w:sz w:val="24"/>
        </w:rPr>
        <w:t>ParamDec</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(1,PARAM_LIST,yylineno,$1);}</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ParamDec</w:t>
      </w:r>
      <w:proofErr w:type="spellEnd"/>
      <w:r w:rsidRPr="00B96FE8">
        <w:rPr>
          <w:sz w:val="24"/>
        </w:rPr>
        <w:t xml:space="preserve"> </w:t>
      </w:r>
      <w:proofErr w:type="gramStart"/>
      <w:r w:rsidRPr="00B96FE8">
        <w:rPr>
          <w:sz w:val="24"/>
        </w:rPr>
        <w:t xml:space="preserve">COMMA  </w:t>
      </w:r>
      <w:proofErr w:type="spellStart"/>
      <w:r w:rsidRPr="00B96FE8">
        <w:rPr>
          <w:sz w:val="24"/>
        </w:rPr>
        <w:t>VarList</w:t>
      </w:r>
      <w:proofErr w:type="spellEnd"/>
      <w:proofErr w:type="gramEnd"/>
      <w:r w:rsidRPr="00B96FE8">
        <w:rPr>
          <w:sz w:val="24"/>
        </w:rPr>
        <w:t xml:space="preserve">  {$$=</w:t>
      </w:r>
      <w:proofErr w:type="spellStart"/>
      <w:r w:rsidRPr="00B96FE8">
        <w:rPr>
          <w:sz w:val="24"/>
        </w:rPr>
        <w:t>mknode</w:t>
      </w:r>
      <w:proofErr w:type="spellEnd"/>
      <w:r w:rsidRPr="00B96FE8">
        <w:rPr>
          <w:sz w:val="24"/>
        </w:rPr>
        <w:t>(2,PARAM_LIST,yylineno,$1,$3);}</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参数定义</w:t>
      </w:r>
    </w:p>
    <w:p w:rsidR="00C361BD" w:rsidRPr="00B96FE8" w:rsidRDefault="00C361BD" w:rsidP="00C361BD">
      <w:pPr>
        <w:ind w:firstLine="418"/>
        <w:jc w:val="left"/>
        <w:rPr>
          <w:sz w:val="24"/>
        </w:rPr>
      </w:pPr>
      <w:proofErr w:type="spellStart"/>
      <w:r w:rsidRPr="00B96FE8">
        <w:rPr>
          <w:sz w:val="24"/>
        </w:rPr>
        <w:t>ParamDec</w:t>
      </w:r>
      <w:proofErr w:type="spellEnd"/>
      <w:r w:rsidRPr="00B96FE8">
        <w:rPr>
          <w:sz w:val="24"/>
        </w:rPr>
        <w:t xml:space="preserve">: Specifier </w:t>
      </w:r>
      <w:proofErr w:type="spellStart"/>
      <w:r w:rsidRPr="00B96FE8">
        <w:rPr>
          <w:sz w:val="24"/>
        </w:rPr>
        <w:t>VarDec</w:t>
      </w:r>
      <w:proofErr w:type="spellEnd"/>
      <w:r w:rsidRPr="00B96FE8">
        <w:rPr>
          <w:sz w:val="24"/>
        </w:rPr>
        <w:t xml:space="preserve">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(2,PARAM_DEC,yylineno,$1,$2);}</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r w:rsidRPr="00B96FE8">
        <w:rPr>
          <w:rFonts w:hint="eastAsia"/>
          <w:sz w:val="24"/>
        </w:rPr>
        <w:t>//</w:t>
      </w:r>
      <w:r w:rsidRPr="00B96FE8">
        <w:rPr>
          <w:rFonts w:hint="eastAsia"/>
          <w:sz w:val="24"/>
        </w:rPr>
        <w:t>复合语句</w:t>
      </w:r>
    </w:p>
    <w:p w:rsidR="00C361BD" w:rsidRPr="00B96FE8" w:rsidRDefault="00C361BD" w:rsidP="00C361BD">
      <w:pPr>
        <w:ind w:firstLine="418"/>
        <w:jc w:val="left"/>
        <w:rPr>
          <w:sz w:val="24"/>
        </w:rPr>
      </w:pPr>
      <w:proofErr w:type="spellStart"/>
      <w:r w:rsidRPr="00B96FE8">
        <w:rPr>
          <w:sz w:val="24"/>
        </w:rPr>
        <w:t>CompSt</w:t>
      </w:r>
      <w:proofErr w:type="spellEnd"/>
      <w:r w:rsidRPr="00B96FE8">
        <w:rPr>
          <w:sz w:val="24"/>
        </w:rPr>
        <w:t xml:space="preserve">: LC </w:t>
      </w:r>
      <w:proofErr w:type="spellStart"/>
      <w:r w:rsidRPr="00B96FE8">
        <w:rPr>
          <w:sz w:val="24"/>
        </w:rPr>
        <w:t>DefList</w:t>
      </w:r>
      <w:proofErr w:type="spellEnd"/>
      <w:r w:rsidRPr="00B96FE8">
        <w:rPr>
          <w:sz w:val="24"/>
        </w:rPr>
        <w:t xml:space="preserve"> </w:t>
      </w:r>
      <w:proofErr w:type="spellStart"/>
      <w:r w:rsidRPr="00B96FE8">
        <w:rPr>
          <w:sz w:val="24"/>
        </w:rPr>
        <w:t>StmList</w:t>
      </w:r>
      <w:proofErr w:type="spellEnd"/>
      <w:r w:rsidRPr="00B96FE8">
        <w:rPr>
          <w:sz w:val="24"/>
        </w:rPr>
        <w:t xml:space="preserve"> RC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(2,COMP_STM,yylineno,$2,$3);}</w:t>
      </w:r>
    </w:p>
    <w:p w:rsidR="00C361BD" w:rsidRPr="00B96FE8" w:rsidRDefault="00C361BD" w:rsidP="00C361BD">
      <w:pPr>
        <w:ind w:firstLine="418"/>
        <w:jc w:val="left"/>
        <w:rPr>
          <w:sz w:val="24"/>
        </w:rPr>
      </w:pPr>
      <w:r w:rsidRPr="00B96FE8">
        <w:rPr>
          <w:sz w:val="24"/>
        </w:rPr>
        <w:tab/>
      </w:r>
      <w:r w:rsidRPr="00B96FE8">
        <w:rPr>
          <w:sz w:val="24"/>
        </w:rPr>
        <w:tab/>
        <w:t xml:space="preserve">//| error RC {$$=NULL; </w:t>
      </w:r>
      <w:proofErr w:type="spellStart"/>
      <w:proofErr w:type="gramStart"/>
      <w:r w:rsidRPr="00B96FE8">
        <w:rPr>
          <w:sz w:val="24"/>
        </w:rPr>
        <w:t>printf</w:t>
      </w:r>
      <w:proofErr w:type="spellEnd"/>
      <w:r w:rsidRPr="00B96FE8">
        <w:rPr>
          <w:sz w:val="24"/>
        </w:rPr>
        <w:t>(</w:t>
      </w:r>
      <w:proofErr w:type="gramEnd"/>
      <w:r w:rsidRPr="00B96FE8">
        <w:rPr>
          <w:sz w:val="24"/>
        </w:rPr>
        <w:t xml:space="preserve">"\t </w:t>
      </w:r>
      <w:proofErr w:type="spellStart"/>
      <w:r w:rsidRPr="00B96FE8">
        <w:rPr>
          <w:sz w:val="24"/>
        </w:rPr>
        <w:t>compst</w:t>
      </w:r>
      <w:proofErr w:type="spellEnd"/>
      <w:r w:rsidRPr="00B96FE8">
        <w:rPr>
          <w:sz w:val="24"/>
        </w:rPr>
        <w:t xml:space="preserve"> error\n");}</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语句列表，由</w:t>
      </w:r>
      <w:r w:rsidRPr="00B96FE8">
        <w:rPr>
          <w:rFonts w:hint="eastAsia"/>
          <w:sz w:val="24"/>
        </w:rPr>
        <w:t>0</w:t>
      </w:r>
      <w:r w:rsidRPr="00B96FE8">
        <w:rPr>
          <w:rFonts w:hint="eastAsia"/>
          <w:sz w:val="24"/>
        </w:rPr>
        <w:t>个或多个语句</w:t>
      </w:r>
      <w:proofErr w:type="spellStart"/>
      <w:r w:rsidRPr="00B96FE8">
        <w:rPr>
          <w:rFonts w:hint="eastAsia"/>
          <w:sz w:val="24"/>
        </w:rPr>
        <w:t>stmt</w:t>
      </w:r>
      <w:proofErr w:type="spellEnd"/>
      <w:r w:rsidRPr="00B96FE8">
        <w:rPr>
          <w:rFonts w:hint="eastAsia"/>
          <w:sz w:val="24"/>
        </w:rPr>
        <w:t>组成</w:t>
      </w:r>
      <w:r w:rsidRPr="00B96FE8">
        <w:rPr>
          <w:rFonts w:hint="eastAsia"/>
          <w:sz w:val="24"/>
        </w:rPr>
        <w:t>*/</w:t>
      </w:r>
      <w:r w:rsidRPr="00B96FE8">
        <w:rPr>
          <w:rFonts w:hint="eastAsia"/>
          <w:sz w:val="24"/>
        </w:rPr>
        <w:tab/>
        <w:t xml:space="preserve"> </w:t>
      </w:r>
    </w:p>
    <w:p w:rsidR="00C361BD" w:rsidRPr="00B96FE8" w:rsidRDefault="00C361BD" w:rsidP="00C361BD">
      <w:pPr>
        <w:ind w:firstLine="418"/>
        <w:jc w:val="left"/>
        <w:rPr>
          <w:sz w:val="24"/>
        </w:rPr>
      </w:pPr>
      <w:proofErr w:type="spellStart"/>
      <w:r w:rsidRPr="00B96FE8">
        <w:rPr>
          <w:sz w:val="24"/>
        </w:rPr>
        <w:t>StmList</w:t>
      </w:r>
      <w:proofErr w:type="spellEnd"/>
      <w:r w:rsidRPr="00B96FE8">
        <w:rPr>
          <w:sz w:val="24"/>
        </w:rPr>
        <w:t>: {$$=NULL</w:t>
      </w:r>
      <w:proofErr w:type="gramStart"/>
      <w:r w:rsidRPr="00B96FE8">
        <w:rPr>
          <w:sz w:val="24"/>
        </w:rPr>
        <w:t>; }</w:t>
      </w:r>
      <w:proofErr w:type="gramEnd"/>
      <w:r w:rsidRPr="00B96FE8">
        <w:rPr>
          <w:sz w:val="24"/>
        </w:rPr>
        <w:t xml:space="preserve">  </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Stmt</w:t>
      </w:r>
      <w:proofErr w:type="spellEnd"/>
      <w:r w:rsidRPr="00B96FE8">
        <w:rPr>
          <w:sz w:val="24"/>
        </w:rPr>
        <w:t xml:space="preserve"> </w:t>
      </w:r>
      <w:proofErr w:type="spellStart"/>
      <w:proofErr w:type="gramStart"/>
      <w:r w:rsidRPr="00B96FE8">
        <w:rPr>
          <w:sz w:val="24"/>
        </w:rPr>
        <w:t>StmList</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(2,STM_LIST,yylineno,$1,$2);}</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语句</w:t>
      </w:r>
    </w:p>
    <w:p w:rsidR="00C361BD" w:rsidRPr="00B96FE8" w:rsidRDefault="00C361BD" w:rsidP="00C361BD">
      <w:pPr>
        <w:ind w:firstLine="418"/>
        <w:jc w:val="left"/>
        <w:rPr>
          <w:sz w:val="24"/>
        </w:rPr>
      </w:pPr>
      <w:proofErr w:type="spellStart"/>
      <w:r w:rsidRPr="00B96FE8">
        <w:rPr>
          <w:sz w:val="24"/>
        </w:rPr>
        <w:t>Stmt</w:t>
      </w:r>
      <w:proofErr w:type="spellEnd"/>
      <w:r w:rsidRPr="00B96FE8">
        <w:rPr>
          <w:sz w:val="24"/>
        </w:rPr>
        <w:t xml:space="preserve">:   Exp SEMI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(1,EXP_STMT,yylineno,$1);}</w:t>
      </w:r>
    </w:p>
    <w:p w:rsidR="00C361BD" w:rsidRPr="00B96FE8" w:rsidRDefault="00C361BD" w:rsidP="00C361BD">
      <w:pPr>
        <w:ind w:firstLine="418"/>
        <w:jc w:val="left"/>
        <w:rPr>
          <w:sz w:val="24"/>
        </w:rPr>
      </w:pPr>
      <w:r w:rsidRPr="00B96FE8">
        <w:rPr>
          <w:rFonts w:hint="eastAsia"/>
          <w:sz w:val="24"/>
        </w:rPr>
        <w:t xml:space="preserve">      | </w:t>
      </w:r>
      <w:proofErr w:type="spellStart"/>
      <w:r w:rsidRPr="00B96FE8">
        <w:rPr>
          <w:rFonts w:hint="eastAsia"/>
          <w:sz w:val="24"/>
        </w:rPr>
        <w:t>CompSt</w:t>
      </w:r>
      <w:proofErr w:type="spellEnd"/>
      <w:r w:rsidRPr="00B96FE8">
        <w:rPr>
          <w:rFonts w:hint="eastAsia"/>
          <w:sz w:val="24"/>
        </w:rPr>
        <w:t xml:space="preserve">      {$$=$1;}      //</w:t>
      </w:r>
      <w:r w:rsidRPr="00B96FE8">
        <w:rPr>
          <w:rFonts w:hint="eastAsia"/>
          <w:sz w:val="24"/>
        </w:rPr>
        <w:t>复合语句结点直接最为语句结点，不再生成新的结点</w:t>
      </w:r>
    </w:p>
    <w:p w:rsidR="00C361BD" w:rsidRPr="00B96FE8" w:rsidRDefault="00C361BD" w:rsidP="00C361BD">
      <w:pPr>
        <w:ind w:firstLine="418"/>
        <w:jc w:val="left"/>
        <w:rPr>
          <w:sz w:val="24"/>
        </w:rPr>
      </w:pPr>
      <w:r w:rsidRPr="00B96FE8">
        <w:rPr>
          <w:sz w:val="24"/>
        </w:rPr>
        <w:t xml:space="preserve">      | RETURN Exp SEMI</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(1,RETURN,yylineno,$2);}</w:t>
      </w:r>
    </w:p>
    <w:p w:rsidR="00C361BD" w:rsidRPr="00B96FE8" w:rsidRDefault="00C361BD" w:rsidP="00C361BD">
      <w:pPr>
        <w:ind w:firstLine="418"/>
        <w:jc w:val="left"/>
        <w:rPr>
          <w:sz w:val="24"/>
        </w:rPr>
      </w:pPr>
      <w:r w:rsidRPr="00B96FE8">
        <w:rPr>
          <w:sz w:val="24"/>
        </w:rPr>
        <w:t xml:space="preserve">      | IF LP Exp RP </w:t>
      </w:r>
      <w:proofErr w:type="spellStart"/>
      <w:r w:rsidRPr="00B96FE8">
        <w:rPr>
          <w:sz w:val="24"/>
        </w:rPr>
        <w:t>Stmt</w:t>
      </w:r>
      <w:proofErr w:type="spellEnd"/>
      <w:r w:rsidRPr="00B96FE8">
        <w:rPr>
          <w:sz w:val="24"/>
        </w:rPr>
        <w:t xml:space="preserve"> %</w:t>
      </w:r>
      <w:proofErr w:type="spellStart"/>
      <w:r w:rsidRPr="00B96FE8">
        <w:rPr>
          <w:sz w:val="24"/>
        </w:rPr>
        <w:t>prec</w:t>
      </w:r>
      <w:proofErr w:type="spellEnd"/>
      <w:r w:rsidRPr="00B96FE8">
        <w:rPr>
          <w:sz w:val="24"/>
        </w:rPr>
        <w:t xml:space="preserve"> LOWER_THEN_ELSE</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(2,IF_THEN,yylineno,$3,$5);}</w:t>
      </w:r>
    </w:p>
    <w:p w:rsidR="00C361BD" w:rsidRPr="00B96FE8" w:rsidRDefault="00C361BD" w:rsidP="00C361BD">
      <w:pPr>
        <w:ind w:firstLine="418"/>
        <w:jc w:val="left"/>
        <w:rPr>
          <w:sz w:val="24"/>
        </w:rPr>
      </w:pPr>
      <w:r w:rsidRPr="00B96FE8">
        <w:rPr>
          <w:sz w:val="24"/>
        </w:rPr>
        <w:t xml:space="preserve">      | IF LP Exp RP </w:t>
      </w:r>
      <w:proofErr w:type="spellStart"/>
      <w:r w:rsidRPr="00B96FE8">
        <w:rPr>
          <w:sz w:val="24"/>
        </w:rPr>
        <w:t>Stmt</w:t>
      </w:r>
      <w:proofErr w:type="spellEnd"/>
      <w:r w:rsidRPr="00B96FE8">
        <w:rPr>
          <w:sz w:val="24"/>
        </w:rPr>
        <w:t xml:space="preserve"> ELSE </w:t>
      </w:r>
      <w:proofErr w:type="spellStart"/>
      <w:r w:rsidRPr="00B96FE8">
        <w:rPr>
          <w:sz w:val="24"/>
        </w:rPr>
        <w:t>Stmt</w:t>
      </w:r>
      <w:proofErr w:type="spellEnd"/>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(3,IF_THEN_ELSE,yylineno,$3,$5,$7);}</w:t>
      </w:r>
    </w:p>
    <w:p w:rsidR="00C361BD" w:rsidRPr="00B96FE8" w:rsidRDefault="00C361BD" w:rsidP="00C361BD">
      <w:pPr>
        <w:ind w:firstLine="418"/>
        <w:jc w:val="left"/>
        <w:rPr>
          <w:sz w:val="24"/>
        </w:rPr>
      </w:pPr>
      <w:r w:rsidRPr="00B96FE8">
        <w:rPr>
          <w:sz w:val="24"/>
        </w:rPr>
        <w:t xml:space="preserve">      | WHILE LP Exp RP </w:t>
      </w:r>
      <w:proofErr w:type="spellStart"/>
      <w:r w:rsidRPr="00B96FE8">
        <w:rPr>
          <w:sz w:val="24"/>
        </w:rPr>
        <w:t>Stmt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2,WHILE</w:t>
      </w:r>
      <w:proofErr w:type="gramEnd"/>
      <w:r w:rsidRPr="00B96FE8">
        <w:rPr>
          <w:sz w:val="24"/>
        </w:rPr>
        <w:t>,yylineno,$3,$5);}</w:t>
      </w:r>
    </w:p>
    <w:p w:rsidR="00C361BD" w:rsidRPr="00B96FE8" w:rsidRDefault="00C361BD" w:rsidP="00C361BD">
      <w:pPr>
        <w:ind w:firstLine="418"/>
        <w:jc w:val="left"/>
        <w:rPr>
          <w:sz w:val="24"/>
        </w:rPr>
      </w:pPr>
      <w:r w:rsidRPr="00B96FE8">
        <w:rPr>
          <w:sz w:val="24"/>
        </w:rPr>
        <w:t xml:space="preserve">      | FOR LP Exp SEMI Exp SEMI Exp RP </w:t>
      </w:r>
      <w:proofErr w:type="spellStart"/>
      <w:r w:rsidRPr="00B96FE8">
        <w:rPr>
          <w:sz w:val="24"/>
        </w:rPr>
        <w:t>Stmt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4,FOR</w:t>
      </w:r>
      <w:proofErr w:type="gramEnd"/>
      <w:r w:rsidRPr="00B96FE8">
        <w:rPr>
          <w:sz w:val="24"/>
        </w:rPr>
        <w:t>_NODE,yylineno,$3,$5,$7,$9);}</w:t>
      </w:r>
    </w:p>
    <w:p w:rsidR="00C361BD" w:rsidRPr="00B96FE8" w:rsidRDefault="00C361BD" w:rsidP="00C361BD">
      <w:pPr>
        <w:ind w:firstLine="418"/>
        <w:jc w:val="left"/>
        <w:rPr>
          <w:sz w:val="24"/>
        </w:rPr>
      </w:pPr>
      <w:r w:rsidRPr="00B96FE8">
        <w:rPr>
          <w:sz w:val="24"/>
        </w:rPr>
        <w:t xml:space="preserve">      | BREAK SEMI</w:t>
      </w:r>
      <w:r w:rsidRPr="00B96FE8">
        <w:rPr>
          <w:sz w:val="24"/>
        </w:rPr>
        <w:tab/>
      </w:r>
      <w:r w:rsidRPr="00B96FE8">
        <w:rPr>
          <w:sz w:val="24"/>
        </w:rPr>
        <w:tab/>
        <w:t xml:space="preserve"> {$$=</w:t>
      </w:r>
      <w:proofErr w:type="spellStart"/>
      <w:r w:rsidRPr="00B96FE8">
        <w:rPr>
          <w:sz w:val="24"/>
        </w:rPr>
        <w:t>mknode</w:t>
      </w:r>
      <w:proofErr w:type="spellEnd"/>
      <w:r w:rsidRPr="00B96FE8">
        <w:rPr>
          <w:sz w:val="24"/>
        </w:rPr>
        <w:t>(</w:t>
      </w:r>
      <w:proofErr w:type="gramStart"/>
      <w:r w:rsidRPr="00B96FE8">
        <w:rPr>
          <w:sz w:val="24"/>
        </w:rPr>
        <w:t>0,BREAK</w:t>
      </w:r>
      <w:proofErr w:type="gramEnd"/>
      <w:r w:rsidRPr="00B96FE8">
        <w:rPr>
          <w:sz w:val="24"/>
        </w:rPr>
        <w:t>_NODE,yylineno);</w:t>
      </w:r>
      <w:proofErr w:type="spellStart"/>
      <w:r w:rsidRPr="00B96FE8">
        <w:rPr>
          <w:sz w:val="24"/>
        </w:rPr>
        <w:t>strcpy</w:t>
      </w:r>
      <w:proofErr w:type="spellEnd"/>
      <w:r w:rsidRPr="00B96FE8">
        <w:rPr>
          <w:sz w:val="24"/>
        </w:rPr>
        <w:t>($$-&gt;</w:t>
      </w:r>
      <w:proofErr w:type="spellStart"/>
      <w:r w:rsidRPr="00B96FE8">
        <w:rPr>
          <w:sz w:val="24"/>
        </w:rPr>
        <w:t>type_id,"BREAK</w:t>
      </w:r>
      <w:proofErr w:type="spellEnd"/>
      <w:r w:rsidRPr="00B96FE8">
        <w:rPr>
          <w:sz w:val="24"/>
        </w:rPr>
        <w:t>");}</w:t>
      </w:r>
    </w:p>
    <w:p w:rsidR="00C361BD" w:rsidRPr="00B96FE8" w:rsidRDefault="00C361BD" w:rsidP="00C361BD">
      <w:pPr>
        <w:ind w:firstLine="418"/>
        <w:jc w:val="left"/>
        <w:rPr>
          <w:sz w:val="24"/>
        </w:rPr>
      </w:pPr>
      <w:r w:rsidRPr="00B96FE8">
        <w:rPr>
          <w:sz w:val="24"/>
        </w:rPr>
        <w:t xml:space="preserve">      | CONTINUE SEMI</w:t>
      </w:r>
      <w:proofErr w:type="gramStart"/>
      <w:r w:rsidRPr="00B96FE8">
        <w:rPr>
          <w:sz w:val="24"/>
        </w:rPr>
        <w:t xml:space="preserve">   {</w:t>
      </w:r>
      <w:proofErr w:type="gramEnd"/>
      <w:r w:rsidRPr="00B96FE8">
        <w:rPr>
          <w:sz w:val="24"/>
        </w:rPr>
        <w:t>$$=mknode(0,CONTINUE_NODE,yylineno);strcpy($$-&gt;type_id,"CONTINUE");}</w:t>
      </w:r>
    </w:p>
    <w:p w:rsidR="00C361BD" w:rsidRPr="00B96FE8" w:rsidRDefault="00C361BD" w:rsidP="00C361BD">
      <w:pPr>
        <w:ind w:firstLine="418"/>
        <w:jc w:val="left"/>
        <w:rPr>
          <w:sz w:val="24"/>
        </w:rPr>
      </w:pPr>
      <w:r w:rsidRPr="00B96FE8">
        <w:rPr>
          <w:rFonts w:hint="eastAsia"/>
          <w:sz w:val="24"/>
        </w:rPr>
        <w:t xml:space="preserve">      | SEMI {$$ = </w:t>
      </w:r>
      <w:proofErr w:type="spellStart"/>
      <w:r w:rsidRPr="00B96FE8">
        <w:rPr>
          <w:rFonts w:hint="eastAsia"/>
          <w:sz w:val="24"/>
        </w:rPr>
        <w:t>mknode</w:t>
      </w:r>
      <w:proofErr w:type="spellEnd"/>
      <w:r w:rsidRPr="00B96FE8">
        <w:rPr>
          <w:rFonts w:hint="eastAsia"/>
          <w:sz w:val="24"/>
        </w:rPr>
        <w:t>(0,BLANK,yylineno);</w:t>
      </w:r>
      <w:proofErr w:type="spellStart"/>
      <w:r w:rsidRPr="00B96FE8">
        <w:rPr>
          <w:rFonts w:hint="eastAsia"/>
          <w:sz w:val="24"/>
        </w:rPr>
        <w:t>strcpy</w:t>
      </w:r>
      <w:proofErr w:type="spellEnd"/>
      <w:r w:rsidRPr="00B96FE8">
        <w:rPr>
          <w:rFonts w:hint="eastAsia"/>
          <w:sz w:val="24"/>
        </w:rPr>
        <w:t>($$-&gt;</w:t>
      </w:r>
      <w:proofErr w:type="spellStart"/>
      <w:r w:rsidRPr="00B96FE8">
        <w:rPr>
          <w:rFonts w:hint="eastAsia"/>
          <w:sz w:val="24"/>
        </w:rPr>
        <w:t>type_id,"BLANK</w:t>
      </w:r>
      <w:proofErr w:type="spellEnd"/>
      <w:r w:rsidRPr="00B96FE8">
        <w:rPr>
          <w:rFonts w:hint="eastAsia"/>
          <w:sz w:val="24"/>
        </w:rPr>
        <w:t>");}  //</w:t>
      </w:r>
      <w:r w:rsidRPr="00B96FE8">
        <w:rPr>
          <w:rFonts w:hint="eastAsia"/>
          <w:sz w:val="24"/>
        </w:rPr>
        <w:t>空语句</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定义列表</w:t>
      </w:r>
      <w:r w:rsidRPr="00B96FE8">
        <w:rPr>
          <w:rFonts w:hint="eastAsia"/>
          <w:sz w:val="24"/>
        </w:rPr>
        <w:t>*/</w:t>
      </w:r>
    </w:p>
    <w:p w:rsidR="00C361BD" w:rsidRPr="00B96FE8" w:rsidRDefault="00C361BD" w:rsidP="00C361BD">
      <w:pPr>
        <w:ind w:firstLine="418"/>
        <w:jc w:val="left"/>
        <w:rPr>
          <w:sz w:val="24"/>
        </w:rPr>
      </w:pPr>
      <w:proofErr w:type="spellStart"/>
      <w:r w:rsidRPr="00B96FE8">
        <w:rPr>
          <w:sz w:val="24"/>
        </w:rPr>
        <w:t>DefList</w:t>
      </w:r>
      <w:proofErr w:type="spellEnd"/>
      <w:r w:rsidRPr="00B96FE8">
        <w:rPr>
          <w:sz w:val="24"/>
        </w:rPr>
        <w:t>: {$$=NULL</w:t>
      </w:r>
      <w:proofErr w:type="gramStart"/>
      <w:r w:rsidRPr="00B96FE8">
        <w:rPr>
          <w:sz w:val="24"/>
        </w:rPr>
        <w:t>; }</w:t>
      </w:r>
      <w:proofErr w:type="gramEnd"/>
    </w:p>
    <w:p w:rsidR="00C361BD" w:rsidRPr="00B96FE8" w:rsidRDefault="00C361BD" w:rsidP="00C361BD">
      <w:pPr>
        <w:ind w:firstLine="418"/>
        <w:jc w:val="left"/>
        <w:rPr>
          <w:sz w:val="24"/>
        </w:rPr>
      </w:pPr>
      <w:r w:rsidRPr="00B96FE8">
        <w:rPr>
          <w:sz w:val="24"/>
        </w:rPr>
        <w:t xml:space="preserve">        | Def </w:t>
      </w:r>
      <w:proofErr w:type="spellStart"/>
      <w:r w:rsidRPr="00B96FE8">
        <w:rPr>
          <w:sz w:val="24"/>
        </w:rPr>
        <w:t>DefList</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2,DEF</w:t>
      </w:r>
      <w:proofErr w:type="gramEnd"/>
      <w:r w:rsidRPr="00B96FE8">
        <w:rPr>
          <w:sz w:val="24"/>
        </w:rPr>
        <w:t>_LIST,yylineno,$1,$2);}</w:t>
      </w:r>
    </w:p>
    <w:p w:rsidR="00C361BD" w:rsidRPr="00B96FE8" w:rsidRDefault="00C361BD" w:rsidP="00C361BD">
      <w:pPr>
        <w:ind w:firstLine="418"/>
        <w:jc w:val="left"/>
        <w:rPr>
          <w:sz w:val="24"/>
        </w:rPr>
      </w:pPr>
      <w:r w:rsidRPr="00B96FE8">
        <w:rPr>
          <w:sz w:val="24"/>
        </w:rPr>
        <w:t xml:space="preserve">        | error SEMI</w:t>
      </w:r>
      <w:proofErr w:type="gramStart"/>
      <w:r w:rsidRPr="00B96FE8">
        <w:rPr>
          <w:sz w:val="24"/>
        </w:rPr>
        <w:t xml:space="preserve">   {</w:t>
      </w:r>
      <w:proofErr w:type="gramEnd"/>
      <w:r w:rsidRPr="00B96FE8">
        <w:rPr>
          <w:sz w:val="24"/>
        </w:rPr>
        <w:t>$$=NULL;}</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r>
      <w:r w:rsidRPr="00B96FE8">
        <w:rPr>
          <w:sz w:val="24"/>
        </w:rPr>
        <w:tab/>
      </w:r>
    </w:p>
    <w:p w:rsidR="00C361BD" w:rsidRPr="00B96FE8" w:rsidRDefault="00C361BD" w:rsidP="00C361BD">
      <w:pPr>
        <w:ind w:firstLine="418"/>
        <w:jc w:val="left"/>
        <w:rPr>
          <w:sz w:val="24"/>
        </w:rPr>
      </w:pPr>
      <w:r w:rsidRPr="00B96FE8">
        <w:rPr>
          <w:rFonts w:hint="eastAsia"/>
          <w:sz w:val="24"/>
        </w:rPr>
        <w:t>/*</w:t>
      </w:r>
      <w:r w:rsidRPr="00B96FE8">
        <w:rPr>
          <w:rFonts w:hint="eastAsia"/>
          <w:sz w:val="24"/>
        </w:rPr>
        <w:t>定义</w:t>
      </w:r>
      <w:r w:rsidRPr="00B96FE8">
        <w:rPr>
          <w:rFonts w:hint="eastAsia"/>
          <w:sz w:val="24"/>
        </w:rPr>
        <w:t>*/</w:t>
      </w:r>
    </w:p>
    <w:p w:rsidR="00C361BD" w:rsidRPr="00B96FE8" w:rsidRDefault="00C361BD" w:rsidP="00C361BD">
      <w:pPr>
        <w:ind w:firstLine="418"/>
        <w:jc w:val="left"/>
        <w:rPr>
          <w:sz w:val="24"/>
        </w:rPr>
      </w:pPr>
      <w:r w:rsidRPr="00B96FE8">
        <w:rPr>
          <w:sz w:val="24"/>
        </w:rPr>
        <w:t xml:space="preserve">Def:    Specifier </w:t>
      </w:r>
      <w:proofErr w:type="spellStart"/>
      <w:r w:rsidRPr="00B96FE8">
        <w:rPr>
          <w:sz w:val="24"/>
        </w:rPr>
        <w:t>DecList</w:t>
      </w:r>
      <w:proofErr w:type="spellEnd"/>
      <w:r w:rsidRPr="00B96FE8">
        <w:rPr>
          <w:sz w:val="24"/>
        </w:rPr>
        <w:t xml:space="preserve"> SEMI {$$=</w:t>
      </w:r>
      <w:proofErr w:type="spellStart"/>
      <w:r w:rsidRPr="00B96FE8">
        <w:rPr>
          <w:sz w:val="24"/>
        </w:rPr>
        <w:t>mknode</w:t>
      </w:r>
      <w:proofErr w:type="spellEnd"/>
      <w:r w:rsidRPr="00B96FE8">
        <w:rPr>
          <w:sz w:val="24"/>
        </w:rPr>
        <w:t>(</w:t>
      </w:r>
      <w:proofErr w:type="gramStart"/>
      <w:r w:rsidRPr="00B96FE8">
        <w:rPr>
          <w:sz w:val="24"/>
        </w:rPr>
        <w:t>2,VAR</w:t>
      </w:r>
      <w:proofErr w:type="gramEnd"/>
      <w:r w:rsidRPr="00B96FE8">
        <w:rPr>
          <w:sz w:val="24"/>
        </w:rPr>
        <w:t>_DEF,yylineno,$1,$2);}</w:t>
      </w:r>
    </w:p>
    <w:p w:rsidR="00C361BD" w:rsidRPr="00B96FE8" w:rsidRDefault="00C361BD" w:rsidP="00C361BD">
      <w:pPr>
        <w:ind w:firstLine="418"/>
        <w:jc w:val="left"/>
        <w:rPr>
          <w:sz w:val="24"/>
        </w:rPr>
      </w:pPr>
      <w:r w:rsidRPr="00B96FE8">
        <w:rPr>
          <w:sz w:val="24"/>
        </w:rPr>
        <w:tab/>
      </w:r>
      <w:r w:rsidRPr="00B96FE8">
        <w:rPr>
          <w:sz w:val="24"/>
        </w:rPr>
        <w:tab/>
        <w:t xml:space="preserve">//| Specifier ID </w:t>
      </w:r>
      <w:proofErr w:type="spellStart"/>
      <w:r w:rsidRPr="00B96FE8">
        <w:rPr>
          <w:sz w:val="24"/>
        </w:rPr>
        <w:t>ArrayDec</w:t>
      </w:r>
      <w:proofErr w:type="spellEnd"/>
      <w:r w:rsidRPr="00B96FE8">
        <w:rPr>
          <w:sz w:val="24"/>
        </w:rPr>
        <w:t xml:space="preserve"> SEMI {$$=</w:t>
      </w:r>
      <w:proofErr w:type="spellStart"/>
      <w:r w:rsidRPr="00B96FE8">
        <w:rPr>
          <w:sz w:val="24"/>
        </w:rPr>
        <w:t>mknode</w:t>
      </w:r>
      <w:proofErr w:type="spellEnd"/>
      <w:r w:rsidRPr="00B96FE8">
        <w:rPr>
          <w:sz w:val="24"/>
        </w:rPr>
        <w:t>(</w:t>
      </w:r>
      <w:proofErr w:type="gramStart"/>
      <w:r w:rsidRPr="00B96FE8">
        <w:rPr>
          <w:sz w:val="24"/>
        </w:rPr>
        <w:t>2,ARRAY</w:t>
      </w:r>
      <w:proofErr w:type="gramEnd"/>
      <w:r w:rsidRPr="00B96FE8">
        <w:rPr>
          <w:sz w:val="24"/>
        </w:rPr>
        <w:t>_DF,yylineno,$1,$2);}</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
    <w:p w:rsidR="00C361BD" w:rsidRPr="00B96FE8" w:rsidRDefault="00C361BD" w:rsidP="00C361BD">
      <w:pPr>
        <w:ind w:firstLine="418"/>
        <w:jc w:val="left"/>
        <w:rPr>
          <w:sz w:val="24"/>
        </w:rPr>
      </w:pPr>
      <w:proofErr w:type="spellStart"/>
      <w:r w:rsidRPr="00B96FE8">
        <w:rPr>
          <w:sz w:val="24"/>
        </w:rPr>
        <w:lastRenderedPageBreak/>
        <w:t>DecList</w:t>
      </w:r>
      <w:proofErr w:type="spellEnd"/>
      <w:r w:rsidRPr="00B96FE8">
        <w:rPr>
          <w:sz w:val="24"/>
        </w:rPr>
        <w:t xml:space="preserve">: </w:t>
      </w:r>
      <w:proofErr w:type="gramStart"/>
      <w:r w:rsidRPr="00B96FE8">
        <w:rPr>
          <w:sz w:val="24"/>
        </w:rPr>
        <w:t>Dec  {</w:t>
      </w:r>
      <w:proofErr w:type="gramEnd"/>
      <w:r w:rsidRPr="00B96FE8">
        <w:rPr>
          <w:sz w:val="24"/>
        </w:rPr>
        <w:t>$$=</w:t>
      </w:r>
      <w:proofErr w:type="spellStart"/>
      <w:r w:rsidRPr="00B96FE8">
        <w:rPr>
          <w:sz w:val="24"/>
        </w:rPr>
        <w:t>mknode</w:t>
      </w:r>
      <w:proofErr w:type="spellEnd"/>
      <w:r w:rsidRPr="00B96FE8">
        <w:rPr>
          <w:sz w:val="24"/>
        </w:rPr>
        <w:t>(1,DEC_LIST,yylineno,$1);}</w:t>
      </w:r>
    </w:p>
    <w:p w:rsidR="00C361BD" w:rsidRPr="00B96FE8" w:rsidRDefault="00C361BD" w:rsidP="00C361BD">
      <w:pPr>
        <w:ind w:firstLine="418"/>
        <w:jc w:val="left"/>
        <w:rPr>
          <w:sz w:val="24"/>
        </w:rPr>
      </w:pPr>
      <w:r w:rsidRPr="00B96FE8">
        <w:rPr>
          <w:sz w:val="24"/>
        </w:rPr>
        <w:t xml:space="preserve">       | Dec COMMA </w:t>
      </w:r>
      <w:proofErr w:type="spellStart"/>
      <w:proofErr w:type="gramStart"/>
      <w:r w:rsidRPr="00B96FE8">
        <w:rPr>
          <w:sz w:val="24"/>
        </w:rPr>
        <w:t>DecList</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(2,DEC_LIST,yylineno,$1,$3);}</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sz w:val="24"/>
        </w:rPr>
        <w:t xml:space="preserve">Dec:     </w:t>
      </w:r>
      <w:proofErr w:type="spellStart"/>
      <w:proofErr w:type="gramStart"/>
      <w:r w:rsidRPr="00B96FE8">
        <w:rPr>
          <w:sz w:val="24"/>
        </w:rPr>
        <w:t>VarDec</w:t>
      </w:r>
      <w:proofErr w:type="spellEnd"/>
      <w:r w:rsidRPr="00B96FE8">
        <w:rPr>
          <w:sz w:val="24"/>
        </w:rPr>
        <w:t xml:space="preserve">  {</w:t>
      </w:r>
      <w:proofErr w:type="gramEnd"/>
      <w:r w:rsidRPr="00B96FE8">
        <w:rPr>
          <w:sz w:val="24"/>
        </w:rPr>
        <w:t>$$=$1;}</w:t>
      </w:r>
    </w:p>
    <w:p w:rsidR="00C361BD" w:rsidRPr="00B96FE8" w:rsidRDefault="00C361BD" w:rsidP="00C361BD">
      <w:pPr>
        <w:ind w:firstLine="418"/>
        <w:jc w:val="left"/>
        <w:rPr>
          <w:sz w:val="24"/>
        </w:rPr>
      </w:pPr>
      <w:r w:rsidRPr="00B96FE8">
        <w:rPr>
          <w:sz w:val="24"/>
        </w:rPr>
        <w:t xml:space="preserve">       | </w:t>
      </w:r>
      <w:proofErr w:type="spellStart"/>
      <w:r w:rsidRPr="00B96FE8">
        <w:rPr>
          <w:sz w:val="24"/>
        </w:rPr>
        <w:t>VarDec</w:t>
      </w:r>
      <w:proofErr w:type="spellEnd"/>
      <w:r w:rsidRPr="00B96FE8">
        <w:rPr>
          <w:sz w:val="24"/>
        </w:rPr>
        <w:t xml:space="preserve"> ASSIGNOP </w:t>
      </w:r>
      <w:proofErr w:type="gramStart"/>
      <w:r w:rsidRPr="00B96FE8">
        <w:rPr>
          <w:sz w:val="24"/>
        </w:rPr>
        <w:t>Exp  {</w:t>
      </w:r>
      <w:proofErr w:type="gramEnd"/>
      <w:r w:rsidRPr="00B96FE8">
        <w:rPr>
          <w:sz w:val="24"/>
        </w:rPr>
        <w:t>$$=mknode(2,ASSIGNOP,yylineno,$1,$3);strcpy($$-&gt;type_id,"ASSIGNOP");}</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rFonts w:hint="eastAsia"/>
          <w:sz w:val="24"/>
        </w:rPr>
        <w:t>//</w:t>
      </w:r>
      <w:r w:rsidRPr="00B96FE8">
        <w:rPr>
          <w:rFonts w:hint="eastAsia"/>
          <w:sz w:val="24"/>
        </w:rPr>
        <w:t>表达式</w:t>
      </w:r>
    </w:p>
    <w:p w:rsidR="00C361BD" w:rsidRPr="00B96FE8" w:rsidRDefault="00C361BD" w:rsidP="00C361BD">
      <w:pPr>
        <w:ind w:firstLine="418"/>
        <w:jc w:val="left"/>
        <w:rPr>
          <w:sz w:val="24"/>
        </w:rPr>
      </w:pPr>
      <w:r w:rsidRPr="00B96FE8">
        <w:rPr>
          <w:rFonts w:hint="eastAsia"/>
          <w:sz w:val="24"/>
        </w:rPr>
        <w:t>Exp:    Exp ASSIGNOP Exp {$$=mknode(2,ASSIGNOP,yylineno,$1,$3);strcpy($$-&gt;type_id,"ASSIGNOP");}//$$</w:t>
      </w:r>
      <w:r w:rsidRPr="00B96FE8">
        <w:rPr>
          <w:rFonts w:hint="eastAsia"/>
          <w:sz w:val="24"/>
        </w:rPr>
        <w:t>结点</w:t>
      </w:r>
      <w:proofErr w:type="spellStart"/>
      <w:r w:rsidRPr="00B96FE8">
        <w:rPr>
          <w:rFonts w:hint="eastAsia"/>
          <w:sz w:val="24"/>
        </w:rPr>
        <w:t>type_id</w:t>
      </w:r>
      <w:proofErr w:type="spellEnd"/>
      <w:r w:rsidRPr="00B96FE8">
        <w:rPr>
          <w:rFonts w:hint="eastAsia"/>
          <w:sz w:val="24"/>
        </w:rPr>
        <w:t>空置未用，正好存放运算符</w:t>
      </w:r>
    </w:p>
    <w:p w:rsidR="00C361BD" w:rsidRPr="00B96FE8" w:rsidRDefault="00C361BD" w:rsidP="00C361BD">
      <w:pPr>
        <w:ind w:firstLine="418"/>
        <w:jc w:val="left"/>
        <w:rPr>
          <w:sz w:val="24"/>
        </w:rPr>
      </w:pPr>
      <w:r w:rsidRPr="00B96FE8">
        <w:rPr>
          <w:sz w:val="24"/>
        </w:rPr>
        <w:t xml:space="preserve">      | Exp AND Exp</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(2,AND,yylineno,$1,$3);</w:t>
      </w:r>
      <w:proofErr w:type="spellStart"/>
      <w:r w:rsidRPr="00B96FE8">
        <w:rPr>
          <w:sz w:val="24"/>
        </w:rPr>
        <w:t>strcpy</w:t>
      </w:r>
      <w:proofErr w:type="spellEnd"/>
      <w:r w:rsidRPr="00B96FE8">
        <w:rPr>
          <w:sz w:val="24"/>
        </w:rPr>
        <w:t>($$-&gt;</w:t>
      </w:r>
      <w:proofErr w:type="spellStart"/>
      <w:r w:rsidRPr="00B96FE8">
        <w:rPr>
          <w:sz w:val="24"/>
        </w:rPr>
        <w:t>type_id,"AND</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OR Exp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(2,OR,yylineno,$1,$3);</w:t>
      </w:r>
      <w:proofErr w:type="spellStart"/>
      <w:r w:rsidRPr="00B96FE8">
        <w:rPr>
          <w:sz w:val="24"/>
        </w:rPr>
        <w:t>strcpy</w:t>
      </w:r>
      <w:proofErr w:type="spellEnd"/>
      <w:r w:rsidRPr="00B96FE8">
        <w:rPr>
          <w:sz w:val="24"/>
        </w:rPr>
        <w:t>($$-&gt;</w:t>
      </w:r>
      <w:proofErr w:type="spellStart"/>
      <w:r w:rsidRPr="00B96FE8">
        <w:rPr>
          <w:sz w:val="24"/>
        </w:rPr>
        <w:t>type_id,"OR</w:t>
      </w:r>
      <w:proofErr w:type="spellEnd"/>
      <w:r w:rsidRPr="00B96FE8">
        <w:rPr>
          <w:sz w:val="24"/>
        </w:rPr>
        <w:t>");}</w:t>
      </w:r>
    </w:p>
    <w:p w:rsidR="00C361BD" w:rsidRPr="00B96FE8" w:rsidRDefault="00C361BD" w:rsidP="00C361BD">
      <w:pPr>
        <w:ind w:firstLine="418"/>
        <w:jc w:val="left"/>
        <w:rPr>
          <w:sz w:val="24"/>
        </w:rPr>
      </w:pPr>
      <w:r w:rsidRPr="00B96FE8">
        <w:rPr>
          <w:rFonts w:hint="eastAsia"/>
          <w:sz w:val="24"/>
        </w:rPr>
        <w:t xml:space="preserve">      | Exp RELOP Exp {$$=</w:t>
      </w:r>
      <w:proofErr w:type="spellStart"/>
      <w:r w:rsidRPr="00B96FE8">
        <w:rPr>
          <w:rFonts w:hint="eastAsia"/>
          <w:sz w:val="24"/>
        </w:rPr>
        <w:t>mknode</w:t>
      </w:r>
      <w:proofErr w:type="spellEnd"/>
      <w:r w:rsidRPr="00B96FE8">
        <w:rPr>
          <w:rFonts w:hint="eastAsia"/>
          <w:sz w:val="24"/>
        </w:rPr>
        <w:t>(2,RELOP,yylineno,$1,$3);</w:t>
      </w:r>
      <w:proofErr w:type="spellStart"/>
      <w:r w:rsidRPr="00B96FE8">
        <w:rPr>
          <w:rFonts w:hint="eastAsia"/>
          <w:sz w:val="24"/>
        </w:rPr>
        <w:t>strcpy</w:t>
      </w:r>
      <w:proofErr w:type="spellEnd"/>
      <w:r w:rsidRPr="00B96FE8">
        <w:rPr>
          <w:rFonts w:hint="eastAsia"/>
          <w:sz w:val="24"/>
        </w:rPr>
        <w:t>($$-&gt;type_id,$2);}  //</w:t>
      </w:r>
      <w:r w:rsidRPr="00B96FE8">
        <w:rPr>
          <w:rFonts w:hint="eastAsia"/>
          <w:sz w:val="24"/>
        </w:rPr>
        <w:t>词法分析关系运算符号自身值保存在</w:t>
      </w:r>
      <w:r w:rsidRPr="00B96FE8">
        <w:rPr>
          <w:rFonts w:hint="eastAsia"/>
          <w:sz w:val="24"/>
        </w:rPr>
        <w:t>$2</w:t>
      </w:r>
      <w:r w:rsidRPr="00B96FE8">
        <w:rPr>
          <w:rFonts w:hint="eastAsia"/>
          <w:sz w:val="24"/>
        </w:rPr>
        <w:t>中</w:t>
      </w:r>
    </w:p>
    <w:p w:rsidR="00C361BD" w:rsidRPr="00B96FE8" w:rsidRDefault="00C361BD" w:rsidP="00C361BD">
      <w:pPr>
        <w:ind w:firstLine="418"/>
        <w:jc w:val="left"/>
        <w:rPr>
          <w:sz w:val="24"/>
        </w:rPr>
      </w:pPr>
      <w:r w:rsidRPr="00B96FE8">
        <w:rPr>
          <w:sz w:val="24"/>
        </w:rPr>
        <w:t xml:space="preserve">      | Exp PLUS </w:t>
      </w:r>
      <w:proofErr w:type="gramStart"/>
      <w:r w:rsidRPr="00B96FE8">
        <w:rPr>
          <w:sz w:val="24"/>
        </w:rPr>
        <w:t>Exp  {</w:t>
      </w:r>
      <w:proofErr w:type="gramEnd"/>
      <w:r w:rsidRPr="00B96FE8">
        <w:rPr>
          <w:sz w:val="24"/>
        </w:rPr>
        <w:t>$$=</w:t>
      </w:r>
      <w:proofErr w:type="spellStart"/>
      <w:r w:rsidRPr="00B96FE8">
        <w:rPr>
          <w:sz w:val="24"/>
        </w:rPr>
        <w:t>mknode</w:t>
      </w:r>
      <w:proofErr w:type="spellEnd"/>
      <w:r w:rsidRPr="00B96FE8">
        <w:rPr>
          <w:sz w:val="24"/>
        </w:rPr>
        <w:t>(2,PLUS,yylineno,$1,$3);</w:t>
      </w:r>
      <w:proofErr w:type="spellStart"/>
      <w:r w:rsidRPr="00B96FE8">
        <w:rPr>
          <w:sz w:val="24"/>
        </w:rPr>
        <w:t>strcpy</w:t>
      </w:r>
      <w:proofErr w:type="spellEnd"/>
      <w:r w:rsidRPr="00B96FE8">
        <w:rPr>
          <w:sz w:val="24"/>
        </w:rPr>
        <w:t>($$-&gt;</w:t>
      </w:r>
      <w:proofErr w:type="spellStart"/>
      <w:r w:rsidRPr="00B96FE8">
        <w:rPr>
          <w:sz w:val="24"/>
        </w:rPr>
        <w:t>type_id,"PLUS</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MINUS Exp {$$=</w:t>
      </w:r>
      <w:proofErr w:type="spellStart"/>
      <w:r w:rsidRPr="00B96FE8">
        <w:rPr>
          <w:sz w:val="24"/>
        </w:rPr>
        <w:t>mknode</w:t>
      </w:r>
      <w:proofErr w:type="spellEnd"/>
      <w:r w:rsidRPr="00B96FE8">
        <w:rPr>
          <w:sz w:val="24"/>
        </w:rPr>
        <w:t>(</w:t>
      </w:r>
      <w:proofErr w:type="gramStart"/>
      <w:r w:rsidRPr="00B96FE8">
        <w:rPr>
          <w:sz w:val="24"/>
        </w:rPr>
        <w:t>2,MINUS</w:t>
      </w:r>
      <w:proofErr w:type="gramEnd"/>
      <w:r w:rsidRPr="00B96FE8">
        <w:rPr>
          <w:sz w:val="24"/>
        </w:rPr>
        <w:t>,yylineno,$1,$3);</w:t>
      </w:r>
      <w:proofErr w:type="spellStart"/>
      <w:r w:rsidRPr="00B96FE8">
        <w:rPr>
          <w:sz w:val="24"/>
        </w:rPr>
        <w:t>strcpy</w:t>
      </w:r>
      <w:proofErr w:type="spellEnd"/>
      <w:r w:rsidRPr="00B96FE8">
        <w:rPr>
          <w:sz w:val="24"/>
        </w:rPr>
        <w:t>($$-&gt;</w:t>
      </w:r>
      <w:proofErr w:type="spellStart"/>
      <w:r w:rsidRPr="00B96FE8">
        <w:rPr>
          <w:sz w:val="24"/>
        </w:rPr>
        <w:t>type_id,"MINUS</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STAR </w:t>
      </w:r>
      <w:proofErr w:type="gramStart"/>
      <w:r w:rsidRPr="00B96FE8">
        <w:rPr>
          <w:sz w:val="24"/>
        </w:rPr>
        <w:t>Exp  {</w:t>
      </w:r>
      <w:proofErr w:type="gramEnd"/>
      <w:r w:rsidRPr="00B96FE8">
        <w:rPr>
          <w:sz w:val="24"/>
        </w:rPr>
        <w:t>$$=</w:t>
      </w:r>
      <w:proofErr w:type="spellStart"/>
      <w:r w:rsidRPr="00B96FE8">
        <w:rPr>
          <w:sz w:val="24"/>
        </w:rPr>
        <w:t>mknode</w:t>
      </w:r>
      <w:proofErr w:type="spellEnd"/>
      <w:r w:rsidRPr="00B96FE8">
        <w:rPr>
          <w:sz w:val="24"/>
        </w:rPr>
        <w:t>(2,STAR,yylineno,$1,$3);</w:t>
      </w:r>
      <w:proofErr w:type="spellStart"/>
      <w:r w:rsidRPr="00B96FE8">
        <w:rPr>
          <w:sz w:val="24"/>
        </w:rPr>
        <w:t>strcpy</w:t>
      </w:r>
      <w:proofErr w:type="spellEnd"/>
      <w:r w:rsidRPr="00B96FE8">
        <w:rPr>
          <w:sz w:val="24"/>
        </w:rPr>
        <w:t>($$-&gt;</w:t>
      </w:r>
      <w:proofErr w:type="spellStart"/>
      <w:r w:rsidRPr="00B96FE8">
        <w:rPr>
          <w:sz w:val="24"/>
        </w:rPr>
        <w:t>type_id,"STAR</w:t>
      </w:r>
      <w:proofErr w:type="spellEnd"/>
      <w:r w:rsidRPr="00B96FE8">
        <w:rPr>
          <w:sz w:val="24"/>
        </w:rPr>
        <w:t>");}</w:t>
      </w:r>
    </w:p>
    <w:p w:rsidR="00C361BD" w:rsidRPr="00B96FE8" w:rsidRDefault="00C361BD" w:rsidP="00C361BD">
      <w:pPr>
        <w:ind w:firstLine="418"/>
        <w:jc w:val="left"/>
        <w:rPr>
          <w:sz w:val="24"/>
        </w:rPr>
      </w:pPr>
      <w:r w:rsidRPr="00B96FE8">
        <w:rPr>
          <w:sz w:val="24"/>
        </w:rPr>
        <w:t xml:space="preserve">      | Exp DIV Exp</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(2,DIV,yylineno,$1,$3);</w:t>
      </w:r>
      <w:proofErr w:type="spellStart"/>
      <w:r w:rsidRPr="00B96FE8">
        <w:rPr>
          <w:sz w:val="24"/>
        </w:rPr>
        <w:t>strcpy</w:t>
      </w:r>
      <w:proofErr w:type="spellEnd"/>
      <w:r w:rsidRPr="00B96FE8">
        <w:rPr>
          <w:sz w:val="24"/>
        </w:rPr>
        <w:t>($$-&gt;</w:t>
      </w:r>
      <w:proofErr w:type="spellStart"/>
      <w:r w:rsidRPr="00B96FE8">
        <w:rPr>
          <w:sz w:val="24"/>
        </w:rPr>
        <w:t>type_id,"DIV</w:t>
      </w:r>
      <w:proofErr w:type="spellEnd"/>
      <w:r w:rsidRPr="00B96FE8">
        <w:rPr>
          <w:sz w:val="24"/>
        </w:rPr>
        <w:t>");}</w:t>
      </w:r>
    </w:p>
    <w:p w:rsidR="00C361BD" w:rsidRPr="00B96FE8" w:rsidRDefault="00C361BD" w:rsidP="00C361BD">
      <w:pPr>
        <w:ind w:firstLine="418"/>
        <w:jc w:val="left"/>
        <w:rPr>
          <w:sz w:val="24"/>
        </w:rPr>
      </w:pPr>
      <w:r w:rsidRPr="00B96FE8">
        <w:rPr>
          <w:sz w:val="24"/>
        </w:rPr>
        <w:tab/>
        <w:t xml:space="preserve">  | Exp MOD Exp</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(2,MOD,yylineno,$1,$3);</w:t>
      </w:r>
      <w:proofErr w:type="spellStart"/>
      <w:r w:rsidRPr="00B96FE8">
        <w:rPr>
          <w:sz w:val="24"/>
        </w:rPr>
        <w:t>strcpy</w:t>
      </w:r>
      <w:proofErr w:type="spellEnd"/>
      <w:r w:rsidRPr="00B96FE8">
        <w:rPr>
          <w:sz w:val="24"/>
        </w:rPr>
        <w:t>($$-&gt;</w:t>
      </w:r>
      <w:proofErr w:type="spellStart"/>
      <w:r w:rsidRPr="00B96FE8">
        <w:rPr>
          <w:sz w:val="24"/>
        </w:rPr>
        <w:t>type_id,"MOD</w:t>
      </w:r>
      <w:proofErr w:type="spellEnd"/>
      <w:r w:rsidRPr="00B96FE8">
        <w:rPr>
          <w:sz w:val="24"/>
        </w:rPr>
        <w:t>");}</w:t>
      </w:r>
    </w:p>
    <w:p w:rsidR="00C361BD" w:rsidRPr="00B96FE8" w:rsidRDefault="00C361BD" w:rsidP="00C361BD">
      <w:pPr>
        <w:ind w:firstLine="418"/>
        <w:jc w:val="left"/>
        <w:rPr>
          <w:sz w:val="24"/>
        </w:rPr>
      </w:pPr>
      <w:r w:rsidRPr="00B96FE8">
        <w:rPr>
          <w:sz w:val="24"/>
        </w:rPr>
        <w:tab/>
        <w:t xml:space="preserve">  | Exp COMADD Exp {$$=mknode(</w:t>
      </w:r>
      <w:proofErr w:type="gramStart"/>
      <w:r w:rsidRPr="00B96FE8">
        <w:rPr>
          <w:sz w:val="24"/>
        </w:rPr>
        <w:t>2,COMADD</w:t>
      </w:r>
      <w:proofErr w:type="gramEnd"/>
      <w:r w:rsidRPr="00B96FE8">
        <w:rPr>
          <w:sz w:val="24"/>
        </w:rPr>
        <w:t>,yylineno,$1,$3);strcpy($$-&gt;type_id,"COMADD");}</w:t>
      </w:r>
    </w:p>
    <w:p w:rsidR="00C361BD" w:rsidRPr="00B96FE8" w:rsidRDefault="00C361BD" w:rsidP="00C361BD">
      <w:pPr>
        <w:ind w:firstLine="418"/>
        <w:jc w:val="left"/>
        <w:rPr>
          <w:sz w:val="24"/>
        </w:rPr>
      </w:pPr>
      <w:r w:rsidRPr="00B96FE8">
        <w:rPr>
          <w:sz w:val="24"/>
        </w:rPr>
        <w:t xml:space="preserve">      | Exp COMSUB Exp {$$=mknode(</w:t>
      </w:r>
      <w:proofErr w:type="gramStart"/>
      <w:r w:rsidRPr="00B96FE8">
        <w:rPr>
          <w:sz w:val="24"/>
        </w:rPr>
        <w:t>2,COMSUB</w:t>
      </w:r>
      <w:proofErr w:type="gramEnd"/>
      <w:r w:rsidRPr="00B96FE8">
        <w:rPr>
          <w:sz w:val="24"/>
        </w:rPr>
        <w:t>,yylineno,$1,$3);strcpy($$-&gt;type_id,"COMSUB");}</w:t>
      </w:r>
    </w:p>
    <w:p w:rsidR="00C361BD" w:rsidRPr="00B96FE8" w:rsidRDefault="00C361BD" w:rsidP="00C361BD">
      <w:pPr>
        <w:ind w:firstLine="418"/>
        <w:jc w:val="left"/>
        <w:rPr>
          <w:sz w:val="24"/>
        </w:rPr>
      </w:pPr>
      <w:r w:rsidRPr="00B96FE8">
        <w:rPr>
          <w:sz w:val="24"/>
        </w:rPr>
        <w:t xml:space="preserve">      | Exp COMSTAR Exp {$$=mknode(</w:t>
      </w:r>
      <w:proofErr w:type="gramStart"/>
      <w:r w:rsidRPr="00B96FE8">
        <w:rPr>
          <w:sz w:val="24"/>
        </w:rPr>
        <w:t>2,COMSTAR</w:t>
      </w:r>
      <w:proofErr w:type="gramEnd"/>
      <w:r w:rsidRPr="00B96FE8">
        <w:rPr>
          <w:sz w:val="24"/>
        </w:rPr>
        <w:t>,yylineno,$1,$3);strcpy($$-&gt;type_id,"COMSTAR");}</w:t>
      </w:r>
    </w:p>
    <w:p w:rsidR="00C361BD" w:rsidRPr="00B96FE8" w:rsidRDefault="00C361BD" w:rsidP="00C361BD">
      <w:pPr>
        <w:ind w:firstLine="418"/>
        <w:jc w:val="left"/>
        <w:rPr>
          <w:sz w:val="24"/>
        </w:rPr>
      </w:pPr>
      <w:r w:rsidRPr="00B96FE8">
        <w:rPr>
          <w:sz w:val="24"/>
        </w:rPr>
        <w:t xml:space="preserve">      | Exp COMDIV Exp {$$=mknode(</w:t>
      </w:r>
      <w:proofErr w:type="gramStart"/>
      <w:r w:rsidRPr="00B96FE8">
        <w:rPr>
          <w:sz w:val="24"/>
        </w:rPr>
        <w:t>2,COMDIV</w:t>
      </w:r>
      <w:proofErr w:type="gramEnd"/>
      <w:r w:rsidRPr="00B96FE8">
        <w:rPr>
          <w:sz w:val="24"/>
        </w:rPr>
        <w:t>,yylineno,$1,$3);strcpy($$-&gt;type_id,"COMDIV");}</w:t>
      </w:r>
    </w:p>
    <w:p w:rsidR="00C361BD" w:rsidRPr="00B96FE8" w:rsidRDefault="00C361BD" w:rsidP="00C361BD">
      <w:pPr>
        <w:ind w:firstLine="418"/>
        <w:jc w:val="left"/>
        <w:rPr>
          <w:sz w:val="24"/>
        </w:rPr>
      </w:pPr>
      <w:r w:rsidRPr="00B96FE8">
        <w:rPr>
          <w:sz w:val="24"/>
        </w:rPr>
        <w:t xml:space="preserve">      | Exp COMMOD Exp {$$=mknode(</w:t>
      </w:r>
      <w:proofErr w:type="gramStart"/>
      <w:r w:rsidRPr="00B96FE8">
        <w:rPr>
          <w:sz w:val="24"/>
        </w:rPr>
        <w:t>2,COMMOD</w:t>
      </w:r>
      <w:proofErr w:type="gramEnd"/>
      <w:r w:rsidRPr="00B96FE8">
        <w:rPr>
          <w:sz w:val="24"/>
        </w:rPr>
        <w:t>,yylineno,$1,$3);strcpy($$-&gt;type_id,"COMMOD");}</w:t>
      </w:r>
      <w:r w:rsidRPr="00B96FE8">
        <w:rPr>
          <w:sz w:val="24"/>
        </w:rPr>
        <w:tab/>
        <w:t xml:space="preserve">  </w:t>
      </w:r>
    </w:p>
    <w:p w:rsidR="00C361BD" w:rsidRPr="00B96FE8" w:rsidRDefault="00C361BD" w:rsidP="00C361BD">
      <w:pPr>
        <w:ind w:firstLine="418"/>
        <w:jc w:val="left"/>
        <w:rPr>
          <w:sz w:val="24"/>
        </w:rPr>
      </w:pPr>
      <w:r w:rsidRPr="00B96FE8">
        <w:rPr>
          <w:sz w:val="24"/>
        </w:rPr>
        <w:t xml:space="preserve">      | LP Exp RP  </w:t>
      </w:r>
      <w:proofErr w:type="gramStart"/>
      <w:r w:rsidRPr="00B96FE8">
        <w:rPr>
          <w:sz w:val="24"/>
        </w:rPr>
        <w:t xml:space="preserve">   {</w:t>
      </w:r>
      <w:proofErr w:type="gramEnd"/>
      <w:r w:rsidRPr="00B96FE8">
        <w:rPr>
          <w:sz w:val="24"/>
        </w:rPr>
        <w:t>$$=$2;}</w:t>
      </w:r>
    </w:p>
    <w:p w:rsidR="00C361BD" w:rsidRPr="00B96FE8" w:rsidRDefault="00C361BD" w:rsidP="00C361BD">
      <w:pPr>
        <w:ind w:firstLine="418"/>
        <w:jc w:val="left"/>
        <w:rPr>
          <w:sz w:val="24"/>
        </w:rPr>
      </w:pPr>
      <w:r w:rsidRPr="00B96FE8">
        <w:rPr>
          <w:sz w:val="24"/>
        </w:rPr>
        <w:t xml:space="preserve">      | MINUS Exp %</w:t>
      </w:r>
      <w:proofErr w:type="spellStart"/>
      <w:r w:rsidRPr="00B96FE8">
        <w:rPr>
          <w:sz w:val="24"/>
        </w:rPr>
        <w:t>prec</w:t>
      </w:r>
      <w:proofErr w:type="spellEnd"/>
      <w:r w:rsidRPr="00B96FE8">
        <w:rPr>
          <w:sz w:val="24"/>
        </w:rPr>
        <w:t xml:space="preserve"> UMINUS</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(1,UMINUS,yylineno,$2);</w:t>
      </w:r>
      <w:proofErr w:type="spellStart"/>
      <w:r w:rsidRPr="00B96FE8">
        <w:rPr>
          <w:sz w:val="24"/>
        </w:rPr>
        <w:t>strcpy</w:t>
      </w:r>
      <w:proofErr w:type="spellEnd"/>
      <w:r w:rsidRPr="00B96FE8">
        <w:rPr>
          <w:sz w:val="24"/>
        </w:rPr>
        <w:t>($$-&gt;</w:t>
      </w:r>
      <w:proofErr w:type="spellStart"/>
      <w:r w:rsidRPr="00B96FE8">
        <w:rPr>
          <w:sz w:val="24"/>
        </w:rPr>
        <w:t>type_id,"UMINUS</w:t>
      </w:r>
      <w:proofErr w:type="spellEnd"/>
      <w:r w:rsidRPr="00B96FE8">
        <w:rPr>
          <w:sz w:val="24"/>
        </w:rPr>
        <w:t>");}</w:t>
      </w:r>
    </w:p>
    <w:p w:rsidR="00C361BD" w:rsidRPr="00B96FE8" w:rsidRDefault="00C361BD" w:rsidP="00C361BD">
      <w:pPr>
        <w:ind w:firstLine="418"/>
        <w:jc w:val="left"/>
        <w:rPr>
          <w:sz w:val="24"/>
        </w:rPr>
      </w:pPr>
      <w:r w:rsidRPr="00B96FE8">
        <w:rPr>
          <w:sz w:val="24"/>
        </w:rPr>
        <w:t xml:space="preserve">      | NOT Exp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(1,NOT,yylineno,$2);</w:t>
      </w:r>
      <w:proofErr w:type="spellStart"/>
      <w:r w:rsidRPr="00B96FE8">
        <w:rPr>
          <w:sz w:val="24"/>
        </w:rPr>
        <w:t>strcpy</w:t>
      </w:r>
      <w:proofErr w:type="spellEnd"/>
      <w:r w:rsidRPr="00B96FE8">
        <w:rPr>
          <w:sz w:val="24"/>
        </w:rPr>
        <w:t>($$-&gt;</w:t>
      </w:r>
      <w:proofErr w:type="spellStart"/>
      <w:r w:rsidRPr="00B96FE8">
        <w:rPr>
          <w:sz w:val="24"/>
        </w:rPr>
        <w:t>type_id,"NOT</w:t>
      </w:r>
      <w:proofErr w:type="spellEnd"/>
      <w:r w:rsidRPr="00B96FE8">
        <w:rPr>
          <w:sz w:val="24"/>
        </w:rPr>
        <w:t>");}</w:t>
      </w:r>
    </w:p>
    <w:p w:rsidR="00C361BD" w:rsidRPr="00B96FE8" w:rsidRDefault="00C361BD" w:rsidP="00C361BD">
      <w:pPr>
        <w:ind w:firstLine="418"/>
        <w:jc w:val="left"/>
        <w:rPr>
          <w:sz w:val="24"/>
        </w:rPr>
      </w:pPr>
      <w:r w:rsidRPr="00B96FE8">
        <w:rPr>
          <w:sz w:val="24"/>
        </w:rPr>
        <w:lastRenderedPageBreak/>
        <w:t xml:space="preserve">      | </w:t>
      </w:r>
      <w:proofErr w:type="gramStart"/>
      <w:r w:rsidRPr="00B96FE8">
        <w:rPr>
          <w:sz w:val="24"/>
        </w:rPr>
        <w:t>AUTOADD  Exp</w:t>
      </w:r>
      <w:proofErr w:type="gramEnd"/>
      <w:r w:rsidRPr="00B96FE8">
        <w:rPr>
          <w:sz w:val="24"/>
        </w:rPr>
        <w:t xml:space="preserve">      {$$=mknode(1,AUTOADD,yylineno,$2);strcpy($$-&gt;type_id,"AUTOADD");}</w:t>
      </w:r>
    </w:p>
    <w:p w:rsidR="00C361BD" w:rsidRPr="00B96FE8" w:rsidRDefault="00C361BD" w:rsidP="00C361BD">
      <w:pPr>
        <w:ind w:firstLine="418"/>
        <w:jc w:val="left"/>
        <w:rPr>
          <w:sz w:val="24"/>
        </w:rPr>
      </w:pPr>
      <w:r w:rsidRPr="00B96FE8">
        <w:rPr>
          <w:sz w:val="24"/>
        </w:rPr>
        <w:t xml:space="preserve">      | Exp AUTOADD   </w:t>
      </w:r>
      <w:proofErr w:type="gramStart"/>
      <w:r w:rsidRPr="00B96FE8">
        <w:rPr>
          <w:sz w:val="24"/>
        </w:rPr>
        <w:t xml:space="preserve">   {</w:t>
      </w:r>
      <w:proofErr w:type="gramEnd"/>
      <w:r w:rsidRPr="00B96FE8">
        <w:rPr>
          <w:sz w:val="24"/>
        </w:rPr>
        <w:t>$$=mknode(1,AUTOADD,yylineno,$1);strcpy($$-&gt;type_id,"AUTOADD");}</w:t>
      </w:r>
    </w:p>
    <w:p w:rsidR="00C361BD" w:rsidRPr="00B96FE8" w:rsidRDefault="00C361BD" w:rsidP="00C361BD">
      <w:pPr>
        <w:ind w:firstLine="418"/>
        <w:jc w:val="left"/>
        <w:rPr>
          <w:sz w:val="24"/>
        </w:rPr>
      </w:pPr>
      <w:r w:rsidRPr="00B96FE8">
        <w:rPr>
          <w:sz w:val="24"/>
        </w:rPr>
        <w:tab/>
        <w:t xml:space="preserve">  | </w:t>
      </w:r>
      <w:proofErr w:type="gramStart"/>
      <w:r w:rsidRPr="00B96FE8">
        <w:rPr>
          <w:sz w:val="24"/>
        </w:rPr>
        <w:t>AUTOSUB  Exp</w:t>
      </w:r>
      <w:proofErr w:type="gramEnd"/>
      <w:r w:rsidRPr="00B96FE8">
        <w:rPr>
          <w:sz w:val="24"/>
        </w:rPr>
        <w:t xml:space="preserve">      {$$=mknode(1,AUTOSUB,yylineno,$2);strcpy($$-&gt;type_id,"AUTOSUB");}</w:t>
      </w:r>
    </w:p>
    <w:p w:rsidR="00C361BD" w:rsidRPr="00B96FE8" w:rsidRDefault="00C361BD" w:rsidP="00C361BD">
      <w:pPr>
        <w:ind w:firstLine="418"/>
        <w:jc w:val="left"/>
        <w:rPr>
          <w:sz w:val="24"/>
        </w:rPr>
      </w:pPr>
      <w:r w:rsidRPr="00B96FE8">
        <w:rPr>
          <w:sz w:val="24"/>
        </w:rPr>
        <w:t xml:space="preserve">      | Exp AUTOSUB   </w:t>
      </w:r>
      <w:proofErr w:type="gramStart"/>
      <w:r w:rsidRPr="00B96FE8">
        <w:rPr>
          <w:sz w:val="24"/>
        </w:rPr>
        <w:t xml:space="preserve">   {</w:t>
      </w:r>
      <w:proofErr w:type="gramEnd"/>
      <w:r w:rsidRPr="00B96FE8">
        <w:rPr>
          <w:sz w:val="24"/>
        </w:rPr>
        <w:t>$$=mknode(1,AUTOSUB,yylineno,$1);strcpy($$-&gt;type_id,"AUTOSUB");}</w:t>
      </w:r>
    </w:p>
    <w:p w:rsidR="00C361BD" w:rsidRPr="00B96FE8" w:rsidRDefault="00C361BD" w:rsidP="00C361BD">
      <w:pPr>
        <w:ind w:firstLine="418"/>
        <w:jc w:val="left"/>
        <w:rPr>
          <w:sz w:val="24"/>
        </w:rPr>
      </w:pPr>
      <w:r w:rsidRPr="00B96FE8">
        <w:rPr>
          <w:sz w:val="24"/>
        </w:rPr>
        <w:tab/>
        <w:t xml:space="preserve"> // | LB </w:t>
      </w:r>
      <w:proofErr w:type="spellStart"/>
      <w:r w:rsidRPr="00B96FE8">
        <w:rPr>
          <w:sz w:val="24"/>
        </w:rPr>
        <w:t>Args</w:t>
      </w:r>
      <w:proofErr w:type="spellEnd"/>
      <w:r w:rsidRPr="00B96FE8">
        <w:rPr>
          <w:sz w:val="24"/>
        </w:rPr>
        <w:t xml:space="preserve"> RB</w:t>
      </w:r>
      <w:proofErr w:type="gramStart"/>
      <w:r w:rsidRPr="00B96FE8">
        <w:rPr>
          <w:sz w:val="24"/>
        </w:rPr>
        <w:t xml:space="preserve">   {</w:t>
      </w:r>
      <w:proofErr w:type="gramEnd"/>
      <w:r w:rsidRPr="00B96FE8">
        <w:rPr>
          <w:sz w:val="24"/>
        </w:rPr>
        <w:t xml:space="preserve">$$=$2;} </w:t>
      </w:r>
    </w:p>
    <w:p w:rsidR="00C361BD" w:rsidRPr="00B96FE8" w:rsidRDefault="00C361BD" w:rsidP="00C361BD">
      <w:pPr>
        <w:ind w:firstLine="418"/>
        <w:jc w:val="left"/>
        <w:rPr>
          <w:sz w:val="24"/>
        </w:rPr>
      </w:pPr>
      <w:r w:rsidRPr="00B96FE8">
        <w:rPr>
          <w:sz w:val="24"/>
        </w:rPr>
        <w:tab/>
        <w:t xml:space="preserve">  //| ID </w:t>
      </w:r>
      <w:proofErr w:type="spellStart"/>
      <w:proofErr w:type="gramStart"/>
      <w:r w:rsidRPr="00B96FE8">
        <w:rPr>
          <w:sz w:val="24"/>
        </w:rPr>
        <w:t>ArrayDec</w:t>
      </w:r>
      <w:proofErr w:type="spellEnd"/>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(1,ID,yylineno,$3);</w:t>
      </w:r>
      <w:proofErr w:type="spellStart"/>
      <w:r w:rsidRPr="00B96FE8">
        <w:rPr>
          <w:sz w:val="24"/>
        </w:rPr>
        <w:t>strcpy</w:t>
      </w:r>
      <w:proofErr w:type="spellEnd"/>
      <w:r w:rsidRPr="00B96FE8">
        <w:rPr>
          <w:sz w:val="24"/>
        </w:rPr>
        <w:t xml:space="preserve">($$-&gt;type_id,$1);} </w:t>
      </w:r>
    </w:p>
    <w:p w:rsidR="00C361BD" w:rsidRPr="00B96FE8" w:rsidRDefault="00C361BD" w:rsidP="00C361BD">
      <w:pPr>
        <w:ind w:firstLine="418"/>
        <w:jc w:val="left"/>
        <w:rPr>
          <w:sz w:val="24"/>
        </w:rPr>
      </w:pPr>
      <w:r w:rsidRPr="00B96FE8">
        <w:rPr>
          <w:sz w:val="24"/>
        </w:rPr>
        <w:tab/>
        <w:t xml:space="preserve">  </w:t>
      </w:r>
    </w:p>
    <w:p w:rsidR="00C361BD" w:rsidRPr="00B96FE8" w:rsidRDefault="00C361BD" w:rsidP="00C361BD">
      <w:pPr>
        <w:ind w:firstLine="418"/>
        <w:jc w:val="left"/>
        <w:rPr>
          <w:sz w:val="24"/>
        </w:rPr>
      </w:pPr>
      <w:r w:rsidRPr="00B96FE8">
        <w:rPr>
          <w:rFonts w:hint="eastAsia"/>
          <w:sz w:val="24"/>
        </w:rPr>
        <w:t xml:space="preserve">      | ID LP </w:t>
      </w:r>
      <w:proofErr w:type="spellStart"/>
      <w:r w:rsidRPr="00B96FE8">
        <w:rPr>
          <w:rFonts w:hint="eastAsia"/>
          <w:sz w:val="24"/>
        </w:rPr>
        <w:t>Args</w:t>
      </w:r>
      <w:proofErr w:type="spellEnd"/>
      <w:r w:rsidRPr="00B96FE8">
        <w:rPr>
          <w:rFonts w:hint="eastAsia"/>
          <w:sz w:val="24"/>
        </w:rPr>
        <w:t xml:space="preserve"> RP {$$=</w:t>
      </w:r>
      <w:proofErr w:type="spellStart"/>
      <w:r w:rsidRPr="00B96FE8">
        <w:rPr>
          <w:rFonts w:hint="eastAsia"/>
          <w:sz w:val="24"/>
        </w:rPr>
        <w:t>mknode</w:t>
      </w:r>
      <w:proofErr w:type="spellEnd"/>
      <w:r w:rsidRPr="00B96FE8">
        <w:rPr>
          <w:rFonts w:hint="eastAsia"/>
          <w:sz w:val="24"/>
        </w:rPr>
        <w:t>(1,FUNC_CALL,yylineno,$3);</w:t>
      </w:r>
      <w:proofErr w:type="spellStart"/>
      <w:r w:rsidRPr="00B96FE8">
        <w:rPr>
          <w:rFonts w:hint="eastAsia"/>
          <w:sz w:val="24"/>
        </w:rPr>
        <w:t>strcpy</w:t>
      </w:r>
      <w:proofErr w:type="spellEnd"/>
      <w:r w:rsidRPr="00B96FE8">
        <w:rPr>
          <w:rFonts w:hint="eastAsia"/>
          <w:sz w:val="24"/>
        </w:rPr>
        <w:t>($$-&gt;type_id,$1);}  //</w:t>
      </w:r>
      <w:r w:rsidRPr="00B96FE8">
        <w:rPr>
          <w:rFonts w:hint="eastAsia"/>
          <w:sz w:val="24"/>
        </w:rPr>
        <w:t>带括号应该是函数括号内的参数内容</w:t>
      </w:r>
    </w:p>
    <w:p w:rsidR="00C361BD" w:rsidRPr="00B96FE8" w:rsidRDefault="00C361BD" w:rsidP="00C361BD">
      <w:pPr>
        <w:ind w:firstLine="418"/>
        <w:jc w:val="left"/>
        <w:rPr>
          <w:sz w:val="24"/>
        </w:rPr>
      </w:pPr>
      <w:r w:rsidRPr="00B96FE8">
        <w:rPr>
          <w:sz w:val="24"/>
        </w:rPr>
        <w:t xml:space="preserve">      | ID LP RP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(0,FUNC_CALL,yylineno);</w:t>
      </w:r>
      <w:proofErr w:type="spellStart"/>
      <w:r w:rsidRPr="00B96FE8">
        <w:rPr>
          <w:sz w:val="24"/>
        </w:rPr>
        <w:t>strcpy</w:t>
      </w:r>
      <w:proofErr w:type="spellEnd"/>
      <w:r w:rsidRPr="00B96FE8">
        <w:rPr>
          <w:sz w:val="24"/>
        </w:rPr>
        <w:t>($$-&gt;type_id,$1);}</w:t>
      </w:r>
    </w:p>
    <w:p w:rsidR="00C361BD" w:rsidRPr="00B96FE8" w:rsidRDefault="00C361BD" w:rsidP="00C361BD">
      <w:pPr>
        <w:ind w:firstLine="418"/>
        <w:jc w:val="left"/>
        <w:rPr>
          <w:sz w:val="24"/>
        </w:rPr>
      </w:pPr>
      <w:r w:rsidRPr="00B96FE8">
        <w:rPr>
          <w:sz w:val="24"/>
        </w:rPr>
        <w:tab/>
        <w:t xml:space="preserve">  | ID </w:t>
      </w:r>
      <w:proofErr w:type="spellStart"/>
      <w:r w:rsidRPr="00B96FE8">
        <w:rPr>
          <w:sz w:val="24"/>
        </w:rPr>
        <w:t>ArrayDec</w:t>
      </w:r>
      <w:proofErr w:type="spellEnd"/>
      <w:r w:rsidRPr="00B96FE8">
        <w:rPr>
          <w:sz w:val="24"/>
        </w:rPr>
        <w:t xml:space="preserve"> {$$=</w:t>
      </w:r>
      <w:proofErr w:type="spellStart"/>
      <w:r w:rsidRPr="00B96FE8">
        <w:rPr>
          <w:sz w:val="24"/>
        </w:rPr>
        <w:t>mknode</w:t>
      </w:r>
      <w:proofErr w:type="spellEnd"/>
      <w:r w:rsidRPr="00B96FE8">
        <w:rPr>
          <w:sz w:val="24"/>
        </w:rPr>
        <w:t>(</w:t>
      </w:r>
      <w:proofErr w:type="gramStart"/>
      <w:r w:rsidRPr="00B96FE8">
        <w:rPr>
          <w:sz w:val="24"/>
        </w:rPr>
        <w:t>1,ARRAY</w:t>
      </w:r>
      <w:proofErr w:type="gramEnd"/>
      <w:r w:rsidRPr="00B96FE8">
        <w:rPr>
          <w:sz w:val="24"/>
        </w:rPr>
        <w:t>_CALL,yylineno,$2);</w:t>
      </w:r>
      <w:proofErr w:type="spellStart"/>
      <w:r w:rsidRPr="00B96FE8">
        <w:rPr>
          <w:sz w:val="24"/>
        </w:rPr>
        <w:t>strcpy</w:t>
      </w:r>
      <w:proofErr w:type="spellEnd"/>
      <w:r w:rsidRPr="00B96FE8">
        <w:rPr>
          <w:sz w:val="24"/>
        </w:rPr>
        <w:t>($$-&gt;type_id,$1);}</w:t>
      </w:r>
    </w:p>
    <w:p w:rsidR="00C361BD" w:rsidRPr="00B96FE8" w:rsidRDefault="00C361BD" w:rsidP="00C361BD">
      <w:pPr>
        <w:ind w:firstLine="418"/>
        <w:jc w:val="left"/>
        <w:rPr>
          <w:sz w:val="24"/>
        </w:rPr>
      </w:pPr>
      <w:r w:rsidRPr="00B96FE8">
        <w:rPr>
          <w:sz w:val="24"/>
        </w:rPr>
        <w:t xml:space="preserve">      | ID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(0,ID,yylineno);</w:t>
      </w:r>
      <w:proofErr w:type="spellStart"/>
      <w:r w:rsidRPr="00B96FE8">
        <w:rPr>
          <w:sz w:val="24"/>
        </w:rPr>
        <w:t>strcpy</w:t>
      </w:r>
      <w:proofErr w:type="spellEnd"/>
      <w:r w:rsidRPr="00B96FE8">
        <w:rPr>
          <w:sz w:val="24"/>
        </w:rPr>
        <w:t>($$-&gt;type_id,$1);}</w:t>
      </w:r>
    </w:p>
    <w:p w:rsidR="00C361BD" w:rsidRPr="00B96FE8" w:rsidRDefault="00C361BD" w:rsidP="00C361BD">
      <w:pPr>
        <w:ind w:firstLine="418"/>
        <w:jc w:val="left"/>
        <w:rPr>
          <w:sz w:val="24"/>
        </w:rPr>
      </w:pPr>
      <w:r w:rsidRPr="00B96FE8">
        <w:rPr>
          <w:sz w:val="24"/>
        </w:rPr>
        <w:t xml:space="preserve">      | INT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(0,INT,yylineno);$$-&gt;</w:t>
      </w:r>
      <w:proofErr w:type="spellStart"/>
      <w:r w:rsidRPr="00B96FE8">
        <w:rPr>
          <w:sz w:val="24"/>
        </w:rPr>
        <w:t>type_int</w:t>
      </w:r>
      <w:proofErr w:type="spellEnd"/>
      <w:r w:rsidRPr="00B96FE8">
        <w:rPr>
          <w:sz w:val="24"/>
        </w:rPr>
        <w:t>=$1;$$-&gt;type=INT;}</w:t>
      </w:r>
    </w:p>
    <w:p w:rsidR="00C361BD" w:rsidRPr="00B96FE8" w:rsidRDefault="00C361BD" w:rsidP="00C361BD">
      <w:pPr>
        <w:ind w:firstLine="418"/>
        <w:jc w:val="left"/>
        <w:rPr>
          <w:sz w:val="24"/>
        </w:rPr>
      </w:pPr>
      <w:r w:rsidRPr="00B96FE8">
        <w:rPr>
          <w:sz w:val="24"/>
        </w:rPr>
        <w:t xml:space="preserve">      | FLOAT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(0,FLOAT,yylineno);$$-&gt;</w:t>
      </w:r>
      <w:proofErr w:type="spellStart"/>
      <w:r w:rsidRPr="00B96FE8">
        <w:rPr>
          <w:sz w:val="24"/>
        </w:rPr>
        <w:t>type_float</w:t>
      </w:r>
      <w:proofErr w:type="spellEnd"/>
      <w:r w:rsidRPr="00B96FE8">
        <w:rPr>
          <w:sz w:val="24"/>
        </w:rPr>
        <w:t>=$1;$$-&gt;type=FLOAT;}</w:t>
      </w:r>
    </w:p>
    <w:p w:rsidR="00C361BD" w:rsidRPr="00B96FE8" w:rsidRDefault="00C361BD" w:rsidP="00C361BD">
      <w:pPr>
        <w:ind w:firstLine="418"/>
        <w:jc w:val="left"/>
        <w:rPr>
          <w:sz w:val="24"/>
        </w:rPr>
      </w:pPr>
      <w:r w:rsidRPr="00B96FE8">
        <w:rPr>
          <w:sz w:val="24"/>
        </w:rPr>
        <w:tab/>
        <w:t xml:space="preserve">  | CHAR </w:t>
      </w:r>
      <w:r w:rsidRPr="00B96FE8">
        <w:rPr>
          <w:sz w:val="24"/>
        </w:rPr>
        <w:tab/>
      </w:r>
      <w:proofErr w:type="gramStart"/>
      <w:r w:rsidRPr="00B96FE8">
        <w:rPr>
          <w:sz w:val="24"/>
        </w:rPr>
        <w:tab/>
        <w:t xml:space="preserve">  {</w:t>
      </w:r>
      <w:proofErr w:type="gramEnd"/>
      <w:r w:rsidRPr="00B96FE8">
        <w:rPr>
          <w:sz w:val="24"/>
        </w:rPr>
        <w:t>$$=</w:t>
      </w:r>
      <w:proofErr w:type="spellStart"/>
      <w:r w:rsidRPr="00B96FE8">
        <w:rPr>
          <w:sz w:val="24"/>
        </w:rPr>
        <w:t>mknode</w:t>
      </w:r>
      <w:proofErr w:type="spellEnd"/>
      <w:r w:rsidRPr="00B96FE8">
        <w:rPr>
          <w:sz w:val="24"/>
        </w:rPr>
        <w:t xml:space="preserve">(0,CHAR,yylineno); </w:t>
      </w:r>
      <w:proofErr w:type="spellStart"/>
      <w:r w:rsidRPr="00B96FE8">
        <w:rPr>
          <w:sz w:val="24"/>
        </w:rPr>
        <w:t>strcpy</w:t>
      </w:r>
      <w:proofErr w:type="spellEnd"/>
      <w:r w:rsidRPr="00B96FE8">
        <w:rPr>
          <w:sz w:val="24"/>
        </w:rPr>
        <w:t>($$-&gt;type_char,$1);$$-&gt;type=CHAR;}</w:t>
      </w:r>
    </w:p>
    <w:p w:rsidR="00C361BD" w:rsidRPr="00B96FE8" w:rsidRDefault="00C361BD" w:rsidP="00C361BD">
      <w:pPr>
        <w:ind w:firstLine="418"/>
        <w:jc w:val="left"/>
        <w:rPr>
          <w:sz w:val="24"/>
        </w:rPr>
      </w:pPr>
      <w:r w:rsidRPr="00B96FE8">
        <w:rPr>
          <w:rFonts w:hint="eastAsia"/>
          <w:sz w:val="24"/>
        </w:rPr>
        <w:t xml:space="preserve">       //   | SEMI {$$ = </w:t>
      </w:r>
      <w:proofErr w:type="spellStart"/>
      <w:r w:rsidRPr="00B96FE8">
        <w:rPr>
          <w:rFonts w:hint="eastAsia"/>
          <w:sz w:val="24"/>
        </w:rPr>
        <w:t>mknode</w:t>
      </w:r>
      <w:proofErr w:type="spellEnd"/>
      <w:r w:rsidRPr="00B96FE8">
        <w:rPr>
          <w:rFonts w:hint="eastAsia"/>
          <w:sz w:val="24"/>
        </w:rPr>
        <w:t>(0,BLANK,yylineno);</w:t>
      </w:r>
      <w:proofErr w:type="spellStart"/>
      <w:r w:rsidRPr="00B96FE8">
        <w:rPr>
          <w:rFonts w:hint="eastAsia"/>
          <w:sz w:val="24"/>
        </w:rPr>
        <w:t>strcpy</w:t>
      </w:r>
      <w:proofErr w:type="spellEnd"/>
      <w:r w:rsidRPr="00B96FE8">
        <w:rPr>
          <w:rFonts w:hint="eastAsia"/>
          <w:sz w:val="24"/>
        </w:rPr>
        <w:t>($$-&gt;</w:t>
      </w:r>
      <w:proofErr w:type="spellStart"/>
      <w:r w:rsidRPr="00B96FE8">
        <w:rPr>
          <w:rFonts w:hint="eastAsia"/>
          <w:sz w:val="24"/>
        </w:rPr>
        <w:t>type_id,"BLANK</w:t>
      </w:r>
      <w:proofErr w:type="spellEnd"/>
      <w:r w:rsidRPr="00B96FE8">
        <w:rPr>
          <w:rFonts w:hint="eastAsia"/>
          <w:sz w:val="24"/>
        </w:rPr>
        <w:t>");}  //</w:t>
      </w:r>
      <w:r w:rsidRPr="00B96FE8">
        <w:rPr>
          <w:rFonts w:hint="eastAsia"/>
          <w:sz w:val="24"/>
        </w:rPr>
        <w:t>空语句</w:t>
      </w:r>
    </w:p>
    <w:p w:rsidR="00C361BD" w:rsidRPr="00B96FE8" w:rsidRDefault="00C361BD" w:rsidP="00C361BD">
      <w:pPr>
        <w:ind w:firstLine="418"/>
        <w:jc w:val="left"/>
        <w:rPr>
          <w:sz w:val="24"/>
        </w:rPr>
      </w:pPr>
      <w:r w:rsidRPr="00B96FE8">
        <w:rPr>
          <w:sz w:val="24"/>
        </w:rPr>
        <w:t xml:space="preserve">      ;</w:t>
      </w:r>
    </w:p>
    <w:p w:rsidR="00C361BD" w:rsidRPr="00B96FE8" w:rsidRDefault="00C361BD" w:rsidP="00C361BD">
      <w:pPr>
        <w:ind w:firstLine="418"/>
        <w:jc w:val="left"/>
        <w:rPr>
          <w:sz w:val="24"/>
        </w:rPr>
      </w:pPr>
      <w:proofErr w:type="spellStart"/>
      <w:r w:rsidRPr="00B96FE8">
        <w:rPr>
          <w:sz w:val="24"/>
        </w:rPr>
        <w:t>Args</w:t>
      </w:r>
      <w:proofErr w:type="spellEnd"/>
      <w:r w:rsidRPr="00B96FE8">
        <w:rPr>
          <w:sz w:val="24"/>
        </w:rPr>
        <w:t xml:space="preserve">:    Exp COMMA </w:t>
      </w:r>
      <w:proofErr w:type="spellStart"/>
      <w:r w:rsidRPr="00B96FE8">
        <w:rPr>
          <w:sz w:val="24"/>
        </w:rPr>
        <w:t>Args</w:t>
      </w:r>
      <w:proofErr w:type="spellEnd"/>
      <w:r w:rsidRPr="00B96FE8">
        <w:rPr>
          <w:sz w:val="24"/>
        </w:rPr>
        <w:t xml:space="preserve">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(2,ARGS,yylineno,$1,$3);}</w:t>
      </w:r>
    </w:p>
    <w:p w:rsidR="00C361BD" w:rsidRPr="00B96FE8" w:rsidRDefault="00C361BD" w:rsidP="00C361BD">
      <w:pPr>
        <w:ind w:firstLine="418"/>
        <w:jc w:val="left"/>
        <w:rPr>
          <w:sz w:val="24"/>
        </w:rPr>
      </w:pPr>
      <w:r w:rsidRPr="00B96FE8">
        <w:rPr>
          <w:sz w:val="24"/>
        </w:rPr>
        <w:t xml:space="preserve">       | Exp            </w:t>
      </w:r>
      <w:proofErr w:type="gramStart"/>
      <w:r w:rsidRPr="00B96FE8">
        <w:rPr>
          <w:sz w:val="24"/>
        </w:rPr>
        <w:t xml:space="preserve">   {</w:t>
      </w:r>
      <w:proofErr w:type="gramEnd"/>
      <w:r w:rsidRPr="00B96FE8">
        <w:rPr>
          <w:sz w:val="24"/>
        </w:rPr>
        <w:t>$$=</w:t>
      </w:r>
      <w:proofErr w:type="spellStart"/>
      <w:r w:rsidRPr="00B96FE8">
        <w:rPr>
          <w:sz w:val="24"/>
        </w:rPr>
        <w:t>mknode</w:t>
      </w:r>
      <w:proofErr w:type="spellEnd"/>
      <w:r w:rsidRPr="00B96FE8">
        <w:rPr>
          <w:sz w:val="24"/>
        </w:rPr>
        <w:t>(1,ARGS,yylineno,$1);}</w:t>
      </w:r>
    </w:p>
    <w:p w:rsidR="00CC1007" w:rsidRPr="00C361BD" w:rsidRDefault="00C361BD" w:rsidP="00C361BD">
      <w:pPr>
        <w:ind w:firstLine="418"/>
        <w:jc w:val="left"/>
        <w:rPr>
          <w:rFonts w:cs="宋体"/>
          <w:sz w:val="24"/>
        </w:rPr>
      </w:pPr>
      <w:r w:rsidRPr="00C361BD">
        <w:rPr>
          <w:rFonts w:cs="宋体"/>
          <w:sz w:val="24"/>
        </w:rPr>
        <w:t xml:space="preserve">       ;</w:t>
      </w:r>
    </w:p>
    <w:p w:rsidR="00553AC1" w:rsidRDefault="00553AC1" w:rsidP="002604D9">
      <w:pPr>
        <w:pStyle w:val="3"/>
      </w:pPr>
      <w:bookmarkStart w:id="9" w:name="_Toc44163610"/>
      <w:r w:rsidRPr="00553AC1">
        <w:rPr>
          <w:rFonts w:hint="eastAsia"/>
        </w:rPr>
        <w:t>2.</w:t>
      </w:r>
      <w:r>
        <w:rPr>
          <w:rFonts w:hint="eastAsia"/>
        </w:rPr>
        <w:t xml:space="preserve">3 </w:t>
      </w:r>
      <w:r>
        <w:rPr>
          <w:rFonts w:hint="eastAsia"/>
        </w:rPr>
        <w:t>符号表结构</w:t>
      </w:r>
      <w:r w:rsidR="0090773E">
        <w:rPr>
          <w:rFonts w:hint="eastAsia"/>
        </w:rPr>
        <w:t>定义</w:t>
      </w:r>
      <w:bookmarkEnd w:id="9"/>
    </w:p>
    <w:p w:rsidR="00C361BD" w:rsidRPr="00025DA4" w:rsidRDefault="00C361BD" w:rsidP="00C361BD">
      <w:pPr>
        <w:spacing w:line="300" w:lineRule="auto"/>
        <w:ind w:firstLineChars="200" w:firstLine="420"/>
        <w:rPr>
          <w:sz w:val="24"/>
          <w:szCs w:val="24"/>
        </w:rPr>
      </w:pPr>
      <w:bookmarkStart w:id="10" w:name="_Hlk44112366"/>
      <w:r>
        <w:rPr>
          <w:rFonts w:hint="eastAsia"/>
        </w:rPr>
        <w:t xml:space="preserve"> </w:t>
      </w:r>
      <w:r w:rsidRPr="00C361BD">
        <w:rPr>
          <w:sz w:val="24"/>
          <w:szCs w:val="24"/>
        </w:rPr>
        <w:t>在编译过程中，编译器使用符号表来记录源程序中各种名字的特性信息。</w:t>
      </w:r>
      <w:r w:rsidRPr="00025DA4">
        <w:rPr>
          <w:rFonts w:hint="eastAsia"/>
          <w:sz w:val="24"/>
          <w:szCs w:val="24"/>
        </w:rPr>
        <w:t>这</w:t>
      </w:r>
      <w:r>
        <w:rPr>
          <w:rFonts w:hint="eastAsia"/>
          <w:sz w:val="24"/>
          <w:szCs w:val="24"/>
        </w:rPr>
        <w:t>本次实验中</w:t>
      </w:r>
      <w:r w:rsidRPr="00025DA4">
        <w:rPr>
          <w:rFonts w:hint="eastAsia"/>
          <w:sz w:val="24"/>
          <w:szCs w:val="24"/>
        </w:rPr>
        <w:t>采用的是单表组织形式来实现符号表，用一个符号栈来表示当前在作用域内的符号，每当有一个新的符号出现，则将其属性压栈到符号栈中，当符号出作用域则立即将这个符号弹出符号栈。</w:t>
      </w:r>
    </w:p>
    <w:p w:rsidR="00CB721A" w:rsidRDefault="00CB721A" w:rsidP="00C361BD">
      <w:pPr>
        <w:spacing w:line="300" w:lineRule="auto"/>
        <w:ind w:firstLineChars="200" w:firstLine="480"/>
        <w:rPr>
          <w:sz w:val="24"/>
          <w:szCs w:val="24"/>
        </w:rPr>
      </w:pPr>
      <w:r w:rsidRPr="00025DA4">
        <w:rPr>
          <w:rFonts w:hint="eastAsia"/>
          <w:sz w:val="24"/>
          <w:szCs w:val="24"/>
        </w:rPr>
        <w:t>符号表的属性列包括：变量名、别名、层号、类型、标记以及偏移量。别名在后续的实验步骤中将会用到。层号用来记录符号所在的作用域的，每当程序进入一个复合语句时，层号就加一，退出时层号就减一。类型记录变量的数据类型或者是函数的返回值类型。偏移量记录变量的偏移地址。</w:t>
      </w:r>
    </w:p>
    <w:p w:rsidR="00C361BD" w:rsidRDefault="00C361BD" w:rsidP="00C361BD">
      <w:pPr>
        <w:spacing w:line="300" w:lineRule="auto"/>
        <w:ind w:firstLineChars="200" w:firstLine="480"/>
        <w:rPr>
          <w:sz w:val="24"/>
          <w:szCs w:val="24"/>
        </w:rPr>
      </w:pPr>
      <w:r w:rsidRPr="00C361BD">
        <w:rPr>
          <w:rFonts w:hint="eastAsia"/>
          <w:sz w:val="24"/>
          <w:szCs w:val="24"/>
        </w:rPr>
        <w:lastRenderedPageBreak/>
        <w:t>符号表采用顺序表进行管理，用单表实现，用一个符号栈老表示在当前作用域内的付哈，每当有一个新的符号出现，则将新的符号以及对应的属性压入符号栈中。当作用域结束之后就将退栈。</w:t>
      </w:r>
    </w:p>
    <w:p w:rsidR="00112E6A" w:rsidRDefault="00112E6A" w:rsidP="00C361BD">
      <w:pPr>
        <w:spacing w:line="300" w:lineRule="auto"/>
        <w:ind w:firstLineChars="200" w:firstLine="480"/>
        <w:rPr>
          <w:sz w:val="24"/>
        </w:rPr>
      </w:pPr>
      <w:r>
        <w:rPr>
          <w:rFonts w:hint="eastAsia"/>
          <w:sz w:val="24"/>
        </w:rPr>
        <w:t>符号表定义如下：</w:t>
      </w:r>
    </w:p>
    <w:p w:rsidR="00112E6A" w:rsidRPr="00112E6A" w:rsidRDefault="00112E6A" w:rsidP="00112E6A">
      <w:pPr>
        <w:spacing w:line="300" w:lineRule="auto"/>
        <w:ind w:firstLineChars="200" w:firstLine="480"/>
        <w:rPr>
          <w:sz w:val="24"/>
        </w:rPr>
      </w:pPr>
      <w:r w:rsidRPr="00112E6A">
        <w:rPr>
          <w:sz w:val="24"/>
        </w:rPr>
        <w:t>//</w:t>
      </w:r>
      <w:r w:rsidRPr="00112E6A">
        <w:rPr>
          <w:sz w:val="24"/>
        </w:rPr>
        <w:t>符号表，这里设置为顺序栈，</w:t>
      </w:r>
      <w:r w:rsidRPr="00112E6A">
        <w:rPr>
          <w:sz w:val="24"/>
        </w:rPr>
        <w:t>index</w:t>
      </w:r>
      <w:r w:rsidRPr="00112E6A">
        <w:rPr>
          <w:sz w:val="24"/>
        </w:rPr>
        <w:t>初值为</w:t>
      </w:r>
      <w:r w:rsidRPr="00112E6A">
        <w:rPr>
          <w:sz w:val="24"/>
        </w:rPr>
        <w:t>0</w:t>
      </w:r>
    </w:p>
    <w:p w:rsidR="00112E6A" w:rsidRPr="00112E6A" w:rsidRDefault="00112E6A" w:rsidP="00B96FE8">
      <w:pPr>
        <w:ind w:firstLine="418"/>
        <w:jc w:val="left"/>
        <w:rPr>
          <w:sz w:val="24"/>
        </w:rPr>
      </w:pPr>
      <w:r w:rsidRPr="00112E6A">
        <w:rPr>
          <w:sz w:val="24"/>
        </w:rPr>
        <w:t>struct </w:t>
      </w:r>
      <w:proofErr w:type="spellStart"/>
      <w:r w:rsidRPr="00112E6A">
        <w:rPr>
          <w:sz w:val="24"/>
        </w:rPr>
        <w:t>symboltable</w:t>
      </w:r>
      <w:proofErr w:type="spellEnd"/>
      <w:r w:rsidRPr="00112E6A">
        <w:rPr>
          <w:sz w:val="24"/>
        </w:rPr>
        <w:t> {</w:t>
      </w:r>
    </w:p>
    <w:p w:rsidR="00112E6A" w:rsidRPr="00112E6A" w:rsidRDefault="00112E6A" w:rsidP="00B96FE8">
      <w:pPr>
        <w:ind w:firstLine="418"/>
        <w:jc w:val="left"/>
        <w:rPr>
          <w:sz w:val="24"/>
        </w:rPr>
      </w:pPr>
      <w:r w:rsidRPr="00112E6A">
        <w:rPr>
          <w:sz w:val="24"/>
        </w:rPr>
        <w:t>    struct symbol </w:t>
      </w:r>
      <w:proofErr w:type="gramStart"/>
      <w:r w:rsidRPr="00112E6A">
        <w:rPr>
          <w:sz w:val="24"/>
        </w:rPr>
        <w:t>symbols[</w:t>
      </w:r>
      <w:proofErr w:type="gramEnd"/>
      <w:r w:rsidRPr="00112E6A">
        <w:rPr>
          <w:sz w:val="24"/>
        </w:rPr>
        <w:t>MAXLENGTH];</w:t>
      </w:r>
    </w:p>
    <w:p w:rsidR="00112E6A" w:rsidRPr="00112E6A" w:rsidRDefault="00112E6A" w:rsidP="00B96FE8">
      <w:pPr>
        <w:ind w:firstLine="418"/>
        <w:jc w:val="left"/>
        <w:rPr>
          <w:sz w:val="24"/>
        </w:rPr>
      </w:pPr>
      <w:r w:rsidRPr="00112E6A">
        <w:rPr>
          <w:sz w:val="24"/>
        </w:rPr>
        <w:t>    int index;</w:t>
      </w:r>
    </w:p>
    <w:p w:rsidR="00112E6A" w:rsidRPr="00112E6A" w:rsidRDefault="00112E6A" w:rsidP="00B96FE8">
      <w:pPr>
        <w:ind w:firstLine="418"/>
        <w:jc w:val="left"/>
        <w:rPr>
          <w:sz w:val="24"/>
        </w:rPr>
      </w:pPr>
      <w:r w:rsidRPr="00112E6A">
        <w:rPr>
          <w:sz w:val="24"/>
        </w:rPr>
        <w:t>} </w:t>
      </w:r>
      <w:proofErr w:type="spellStart"/>
      <w:r w:rsidRPr="00112E6A">
        <w:rPr>
          <w:sz w:val="24"/>
        </w:rPr>
        <w:t>symbolTable</w:t>
      </w:r>
      <w:proofErr w:type="spellEnd"/>
      <w:r w:rsidRPr="00112E6A">
        <w:rPr>
          <w:sz w:val="24"/>
        </w:rPr>
        <w:t>;</w:t>
      </w:r>
    </w:p>
    <w:p w:rsidR="00112E6A" w:rsidRDefault="00112E6A" w:rsidP="00C361BD">
      <w:pPr>
        <w:spacing w:line="300" w:lineRule="auto"/>
        <w:ind w:firstLineChars="200" w:firstLine="480"/>
        <w:rPr>
          <w:sz w:val="24"/>
        </w:rPr>
      </w:pPr>
      <w:r>
        <w:rPr>
          <w:rFonts w:hint="eastAsia"/>
          <w:sz w:val="24"/>
        </w:rPr>
        <w:t>其中</w:t>
      </w:r>
      <w:r>
        <w:rPr>
          <w:rFonts w:hint="eastAsia"/>
          <w:sz w:val="24"/>
        </w:rPr>
        <w:t>symbol</w:t>
      </w:r>
      <w:r>
        <w:rPr>
          <w:rFonts w:hint="eastAsia"/>
          <w:sz w:val="24"/>
        </w:rPr>
        <w:t>的结构如下所示：</w:t>
      </w:r>
    </w:p>
    <w:p w:rsidR="00112E6A" w:rsidRPr="00112E6A" w:rsidRDefault="00112E6A" w:rsidP="00B96FE8">
      <w:pPr>
        <w:ind w:firstLine="418"/>
        <w:jc w:val="left"/>
        <w:rPr>
          <w:sz w:val="24"/>
        </w:rPr>
      </w:pPr>
      <w:r w:rsidRPr="00112E6A">
        <w:rPr>
          <w:sz w:val="24"/>
        </w:rPr>
        <w:t>struct symbol {       //</w:t>
      </w:r>
      <w:r w:rsidRPr="00112E6A">
        <w:rPr>
          <w:sz w:val="24"/>
        </w:rPr>
        <w:t>这里只列出了一个符号表项的部分属性，没考虑属性间的互斥</w:t>
      </w:r>
    </w:p>
    <w:p w:rsidR="00112E6A" w:rsidRPr="00112E6A" w:rsidRDefault="00112E6A" w:rsidP="00B96FE8">
      <w:pPr>
        <w:ind w:firstLine="418"/>
        <w:jc w:val="left"/>
        <w:rPr>
          <w:sz w:val="24"/>
        </w:rPr>
      </w:pPr>
      <w:r w:rsidRPr="00112E6A">
        <w:rPr>
          <w:sz w:val="24"/>
        </w:rPr>
        <w:t>    char name[33];   //</w:t>
      </w:r>
      <w:r w:rsidRPr="00112E6A">
        <w:rPr>
          <w:sz w:val="24"/>
        </w:rPr>
        <w:t>变量或函数名</w:t>
      </w:r>
    </w:p>
    <w:p w:rsidR="00112E6A" w:rsidRPr="00112E6A" w:rsidRDefault="00112E6A" w:rsidP="00B96FE8">
      <w:pPr>
        <w:ind w:firstLine="418"/>
        <w:jc w:val="left"/>
        <w:rPr>
          <w:sz w:val="24"/>
        </w:rPr>
      </w:pPr>
      <w:r w:rsidRPr="00112E6A">
        <w:rPr>
          <w:sz w:val="24"/>
        </w:rPr>
        <w:t>    int level;        //</w:t>
      </w:r>
      <w:r w:rsidRPr="00112E6A">
        <w:rPr>
          <w:sz w:val="24"/>
        </w:rPr>
        <w:t>层号，外部变量名或函数名为</w:t>
      </w:r>
      <w:r w:rsidRPr="00112E6A">
        <w:rPr>
          <w:sz w:val="24"/>
        </w:rPr>
        <w:t>0</w:t>
      </w:r>
      <w:r w:rsidRPr="00112E6A">
        <w:rPr>
          <w:sz w:val="24"/>
        </w:rPr>
        <w:t>，形参为</w:t>
      </w:r>
      <w:r w:rsidRPr="00112E6A">
        <w:rPr>
          <w:sz w:val="24"/>
        </w:rPr>
        <w:t>1</w:t>
      </w:r>
      <w:r w:rsidRPr="00112E6A">
        <w:rPr>
          <w:sz w:val="24"/>
        </w:rPr>
        <w:t>，入栈即复合语句</w:t>
      </w:r>
      <w:r w:rsidRPr="00112E6A">
        <w:rPr>
          <w:sz w:val="24"/>
        </w:rPr>
        <w:t>+1</w:t>
      </w:r>
      <w:r w:rsidRPr="00112E6A">
        <w:rPr>
          <w:sz w:val="24"/>
        </w:rPr>
        <w:t>，出</w:t>
      </w:r>
      <w:r w:rsidRPr="00112E6A">
        <w:rPr>
          <w:sz w:val="24"/>
        </w:rPr>
        <w:t>-1</w:t>
      </w:r>
    </w:p>
    <w:p w:rsidR="00112E6A" w:rsidRPr="00112E6A" w:rsidRDefault="00112E6A" w:rsidP="00B96FE8">
      <w:pPr>
        <w:ind w:firstLine="418"/>
        <w:jc w:val="left"/>
        <w:rPr>
          <w:sz w:val="24"/>
        </w:rPr>
      </w:pPr>
      <w:r w:rsidRPr="00112E6A">
        <w:rPr>
          <w:sz w:val="24"/>
        </w:rPr>
        <w:t>    int type;         //</w:t>
      </w:r>
      <w:r w:rsidRPr="00112E6A">
        <w:rPr>
          <w:sz w:val="24"/>
        </w:rPr>
        <w:t>变量类型或函数返回值类型</w:t>
      </w:r>
    </w:p>
    <w:p w:rsidR="00112E6A" w:rsidRPr="00112E6A" w:rsidRDefault="00112E6A" w:rsidP="00B96FE8">
      <w:pPr>
        <w:ind w:firstLine="418"/>
        <w:jc w:val="left"/>
        <w:rPr>
          <w:sz w:val="24"/>
        </w:rPr>
      </w:pPr>
      <w:r w:rsidRPr="00112E6A">
        <w:rPr>
          <w:sz w:val="24"/>
        </w:rPr>
        <w:t>    int  </w:t>
      </w:r>
      <w:proofErr w:type="spellStart"/>
      <w:r w:rsidRPr="00112E6A">
        <w:rPr>
          <w:sz w:val="24"/>
        </w:rPr>
        <w:t>paramnum</w:t>
      </w:r>
      <w:proofErr w:type="spellEnd"/>
      <w:r w:rsidRPr="00112E6A">
        <w:rPr>
          <w:sz w:val="24"/>
        </w:rPr>
        <w:t>;  //</w:t>
      </w:r>
      <w:r w:rsidRPr="00112E6A">
        <w:rPr>
          <w:sz w:val="24"/>
        </w:rPr>
        <w:t>对函数适用，记录形式参数个数</w:t>
      </w:r>
    </w:p>
    <w:p w:rsidR="00112E6A" w:rsidRPr="00112E6A" w:rsidRDefault="00112E6A" w:rsidP="00B96FE8">
      <w:pPr>
        <w:ind w:firstLine="418"/>
        <w:jc w:val="left"/>
        <w:rPr>
          <w:sz w:val="24"/>
        </w:rPr>
      </w:pPr>
      <w:r w:rsidRPr="00112E6A">
        <w:rPr>
          <w:sz w:val="24"/>
        </w:rPr>
        <w:t>    char alias[10];   //</w:t>
      </w:r>
      <w:r w:rsidRPr="00112E6A">
        <w:rPr>
          <w:sz w:val="24"/>
        </w:rPr>
        <w:t>别名，为解决嵌套层次使用</w:t>
      </w:r>
    </w:p>
    <w:p w:rsidR="00112E6A" w:rsidRPr="00112E6A" w:rsidRDefault="00112E6A" w:rsidP="00B96FE8">
      <w:pPr>
        <w:ind w:firstLine="418"/>
        <w:jc w:val="left"/>
        <w:rPr>
          <w:sz w:val="24"/>
        </w:rPr>
      </w:pPr>
      <w:r w:rsidRPr="00112E6A">
        <w:rPr>
          <w:sz w:val="24"/>
        </w:rPr>
        <w:t>    char flag;       //</w:t>
      </w:r>
      <w:r w:rsidRPr="00112E6A">
        <w:rPr>
          <w:sz w:val="24"/>
        </w:rPr>
        <w:t>符号标记，函数：</w:t>
      </w:r>
      <w:r w:rsidRPr="00112E6A">
        <w:rPr>
          <w:sz w:val="24"/>
        </w:rPr>
        <w:t>'F'  </w:t>
      </w:r>
      <w:r w:rsidRPr="00112E6A">
        <w:rPr>
          <w:sz w:val="24"/>
        </w:rPr>
        <w:t>变量：</w:t>
      </w:r>
      <w:r w:rsidRPr="00112E6A">
        <w:rPr>
          <w:sz w:val="24"/>
        </w:rPr>
        <w:t>'V'   </w:t>
      </w:r>
      <w:r w:rsidRPr="00112E6A">
        <w:rPr>
          <w:sz w:val="24"/>
        </w:rPr>
        <w:t>参数：</w:t>
      </w:r>
      <w:r w:rsidRPr="00112E6A">
        <w:rPr>
          <w:sz w:val="24"/>
        </w:rPr>
        <w:t>'P'  </w:t>
      </w:r>
      <w:r w:rsidRPr="00112E6A">
        <w:rPr>
          <w:sz w:val="24"/>
        </w:rPr>
        <w:t>临时变量：</w:t>
      </w:r>
      <w:r w:rsidRPr="00112E6A">
        <w:rPr>
          <w:sz w:val="24"/>
        </w:rPr>
        <w:t>'T'</w:t>
      </w:r>
    </w:p>
    <w:p w:rsidR="00112E6A" w:rsidRPr="00112E6A" w:rsidRDefault="00112E6A" w:rsidP="00B96FE8">
      <w:pPr>
        <w:ind w:firstLine="418"/>
        <w:jc w:val="left"/>
        <w:rPr>
          <w:sz w:val="24"/>
        </w:rPr>
      </w:pPr>
      <w:r w:rsidRPr="00112E6A">
        <w:rPr>
          <w:sz w:val="24"/>
        </w:rPr>
        <w:t>    int offset;      //</w:t>
      </w:r>
      <w:r w:rsidRPr="00112E6A">
        <w:rPr>
          <w:sz w:val="24"/>
        </w:rPr>
        <w:t>外部变量和局部变量在其静态数据区或活动记录中的偏移量</w:t>
      </w:r>
    </w:p>
    <w:p w:rsidR="00112E6A" w:rsidRPr="00112E6A" w:rsidRDefault="00112E6A" w:rsidP="00B96FE8">
      <w:pPr>
        <w:ind w:firstLine="418"/>
        <w:jc w:val="left"/>
        <w:rPr>
          <w:sz w:val="24"/>
        </w:rPr>
      </w:pPr>
      <w:r w:rsidRPr="00112E6A">
        <w:rPr>
          <w:sz w:val="24"/>
        </w:rPr>
        <w:t>    int array[ARRAY_LEN];  //</w:t>
      </w:r>
      <w:r w:rsidRPr="00112E6A">
        <w:rPr>
          <w:sz w:val="24"/>
        </w:rPr>
        <w:t>记录数组维度</w:t>
      </w:r>
    </w:p>
    <w:p w:rsidR="00112E6A" w:rsidRPr="00C361BD" w:rsidRDefault="00112E6A" w:rsidP="00B96FE8">
      <w:pPr>
        <w:ind w:firstLine="418"/>
        <w:jc w:val="left"/>
        <w:rPr>
          <w:sz w:val="24"/>
        </w:rPr>
      </w:pPr>
      <w:r w:rsidRPr="00112E6A">
        <w:rPr>
          <w:sz w:val="24"/>
        </w:rPr>
        <w:t>};</w:t>
      </w:r>
    </w:p>
    <w:bookmarkEnd w:id="10"/>
    <w:p w:rsidR="00C361BD" w:rsidRPr="00C361BD" w:rsidRDefault="00C361BD" w:rsidP="00C361BD"/>
    <w:p w:rsidR="00553AC1" w:rsidRDefault="00553AC1" w:rsidP="002604D9">
      <w:pPr>
        <w:pStyle w:val="3"/>
      </w:pPr>
      <w:bookmarkStart w:id="11" w:name="_Toc44163611"/>
      <w:r w:rsidRPr="00553AC1">
        <w:rPr>
          <w:rFonts w:hint="eastAsia"/>
        </w:rPr>
        <w:t>2.</w:t>
      </w:r>
      <w:r w:rsidR="00B806A6">
        <w:rPr>
          <w:rFonts w:hint="eastAsia"/>
        </w:rPr>
        <w:t>4</w:t>
      </w:r>
      <w:r>
        <w:rPr>
          <w:rFonts w:hint="eastAsia"/>
        </w:rPr>
        <w:t xml:space="preserve"> </w:t>
      </w:r>
      <w:r w:rsidR="00B806A6">
        <w:rPr>
          <w:rFonts w:hint="eastAsia"/>
        </w:rPr>
        <w:t>错误类型码</w:t>
      </w:r>
      <w:r w:rsidR="0090773E">
        <w:rPr>
          <w:rFonts w:hint="eastAsia"/>
        </w:rPr>
        <w:t>定义</w:t>
      </w:r>
      <w:bookmarkEnd w:id="11"/>
    </w:p>
    <w:p w:rsidR="00112E6A" w:rsidRPr="00D340FF" w:rsidRDefault="00112E6A" w:rsidP="00112E6A">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词法分析由工具flex实现，该阶段的错误由flex</w:t>
      </w:r>
      <w:r>
        <w:rPr>
          <w:rFonts w:asciiTheme="minorEastAsia" w:eastAsiaTheme="minorEastAsia" w:hAnsiTheme="minorEastAsia" w:hint="eastAsia"/>
          <w:sz w:val="24"/>
          <w:szCs w:val="24"/>
        </w:rPr>
        <w:t>根据正则表达式语法进</w:t>
      </w:r>
      <w:r w:rsidRPr="00D340FF">
        <w:rPr>
          <w:rFonts w:asciiTheme="minorEastAsia" w:eastAsiaTheme="minorEastAsia" w:hAnsiTheme="minorEastAsia" w:hint="eastAsia"/>
          <w:sz w:val="24"/>
          <w:szCs w:val="24"/>
        </w:rPr>
        <w:t>行处理。语法分析阶段，bison对单词流进行文法规则匹配，如果遇到不能符合任何语法结构时会自动报错。</w:t>
      </w:r>
    </w:p>
    <w:p w:rsidR="00112E6A" w:rsidRDefault="00112E6A" w:rsidP="00112E6A">
      <w:pPr>
        <w:spacing w:line="300" w:lineRule="auto"/>
        <w:ind w:firstLineChars="200" w:firstLine="480"/>
        <w:rPr>
          <w:rFonts w:asciiTheme="minorEastAsia" w:eastAsiaTheme="minorEastAsia" w:hAnsiTheme="minorEastAsia"/>
          <w:sz w:val="24"/>
          <w:szCs w:val="24"/>
        </w:rPr>
      </w:pPr>
      <w:bookmarkStart w:id="12" w:name="_Hlk44112404"/>
      <w:r w:rsidRPr="00D340FF">
        <w:rPr>
          <w:rFonts w:asciiTheme="minorEastAsia" w:eastAsiaTheme="minorEastAsia" w:hAnsiTheme="minorEastAsia" w:hint="eastAsia"/>
          <w:sz w:val="24"/>
          <w:szCs w:val="24"/>
        </w:rPr>
        <w:t>语义分析阶段负责检查各种语义错误，主要包括：</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Pr="0032510B">
        <w:rPr>
          <w:rFonts w:ascii="Calibri" w:hAnsi="Calibri" w:hint="eastAsia"/>
          <w:sz w:val="24"/>
          <w:szCs w:val="24"/>
        </w:rPr>
        <w:t>）使用未定义的变量；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2</w:t>
      </w:r>
      <w:r w:rsidRPr="0032510B">
        <w:rPr>
          <w:rFonts w:ascii="Calibri" w:hAnsi="Calibri" w:hint="eastAsia"/>
          <w:sz w:val="24"/>
          <w:szCs w:val="24"/>
        </w:rPr>
        <w:t>）调用未定义或未声明的函数；</w:t>
      </w:r>
    </w:p>
    <w:p w:rsidR="0032510B" w:rsidRPr="0032510B" w:rsidRDefault="0032510B" w:rsidP="0032510B">
      <w:pPr>
        <w:spacing w:line="360" w:lineRule="auto"/>
        <w:ind w:left="566" w:hangingChars="236" w:hanging="566"/>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3</w:t>
      </w:r>
      <w:r w:rsidRPr="0032510B">
        <w:rPr>
          <w:rFonts w:ascii="Calibri" w:hAnsi="Calibri" w:hint="eastAsia"/>
          <w:sz w:val="24"/>
          <w:szCs w:val="24"/>
        </w:rPr>
        <w:t>）在同一作用域，名称的重复定义。</w:t>
      </w:r>
      <w:r>
        <w:rPr>
          <w:rFonts w:ascii="Calibri" w:hAnsi="Calibri" w:hint="eastAsia"/>
          <w:sz w:val="24"/>
          <w:szCs w:val="24"/>
        </w:rPr>
        <w:t>如</w:t>
      </w:r>
      <w:r w:rsidRPr="0032510B">
        <w:rPr>
          <w:rFonts w:ascii="Calibri" w:hAnsi="Calibri" w:hint="eastAsia"/>
          <w:sz w:val="24"/>
          <w:szCs w:val="24"/>
        </w:rPr>
        <w:t>变量重复定义、函数重复定义等；</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4</w:t>
      </w:r>
      <w:r w:rsidRPr="0032510B">
        <w:rPr>
          <w:rFonts w:ascii="Calibri" w:hAnsi="Calibri" w:hint="eastAsia"/>
          <w:sz w:val="24"/>
          <w:szCs w:val="24"/>
        </w:rPr>
        <w:t>）对非函数名采用函数调用形式；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5</w:t>
      </w:r>
      <w:r w:rsidRPr="0032510B">
        <w:rPr>
          <w:rFonts w:ascii="Calibri" w:hAnsi="Calibri" w:hint="eastAsia"/>
          <w:sz w:val="24"/>
          <w:szCs w:val="24"/>
        </w:rPr>
        <w:t>）对函数名采用非函数调用形式访问；</w:t>
      </w:r>
    </w:p>
    <w:p w:rsidR="0032510B" w:rsidRPr="0032510B" w:rsidRDefault="0032510B" w:rsidP="0032510B">
      <w:pPr>
        <w:spacing w:line="360" w:lineRule="auto"/>
        <w:ind w:left="566" w:hangingChars="236" w:hanging="566"/>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6</w:t>
      </w:r>
      <w:r w:rsidRPr="0032510B">
        <w:rPr>
          <w:rFonts w:ascii="Calibri" w:hAnsi="Calibri" w:hint="eastAsia"/>
          <w:sz w:val="24"/>
          <w:szCs w:val="24"/>
        </w:rPr>
        <w:t>）函数调用时参数个数不匹配，如实参表达式个数太多、或实参表达式个数太少；</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lastRenderedPageBreak/>
        <w:t>（</w:t>
      </w:r>
      <w:r w:rsidRPr="0032510B">
        <w:rPr>
          <w:rFonts w:ascii="Calibri" w:hAnsi="Calibri" w:hint="eastAsia"/>
          <w:sz w:val="24"/>
          <w:szCs w:val="24"/>
        </w:rPr>
        <w:t>7</w:t>
      </w:r>
      <w:r w:rsidRPr="0032510B">
        <w:rPr>
          <w:rFonts w:ascii="Calibri" w:hAnsi="Calibri" w:hint="eastAsia"/>
          <w:sz w:val="24"/>
          <w:szCs w:val="24"/>
        </w:rPr>
        <w:t>）函数调用时实参和形参类型不匹配；</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8</w:t>
      </w:r>
      <w:r w:rsidRPr="0032510B">
        <w:rPr>
          <w:rFonts w:ascii="Calibri" w:hAnsi="Calibri" w:hint="eastAsia"/>
          <w:sz w:val="24"/>
          <w:szCs w:val="24"/>
        </w:rPr>
        <w:t>）对非数组变量采用下标变量的形式访问；</w:t>
      </w:r>
    </w:p>
    <w:p w:rsidR="00E63A8F"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9</w:t>
      </w:r>
      <w:r w:rsidRPr="0032510B">
        <w:rPr>
          <w:rFonts w:ascii="Calibri" w:hAnsi="Calibri" w:hint="eastAsia"/>
          <w:sz w:val="24"/>
          <w:szCs w:val="24"/>
        </w:rPr>
        <w:t>）数组变量的下标不是整型表达式；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0</w:t>
      </w:r>
      <w:r w:rsidRPr="0032510B">
        <w:rPr>
          <w:rFonts w:ascii="Calibri" w:hAnsi="Calibri" w:hint="eastAsia"/>
          <w:sz w:val="24"/>
          <w:szCs w:val="24"/>
        </w:rPr>
        <w:t>）赋值号左边不是左值表达式；</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1</w:t>
      </w:r>
      <w:r w:rsidRPr="0032510B">
        <w:rPr>
          <w:rFonts w:ascii="Calibri" w:hAnsi="Calibri" w:hint="eastAsia"/>
          <w:sz w:val="24"/>
          <w:szCs w:val="24"/>
        </w:rPr>
        <w:t>）对非左值表达式进行自增、自减运算；</w:t>
      </w:r>
    </w:p>
    <w:p w:rsidR="0032510B" w:rsidRPr="0032510B" w:rsidRDefault="0032510B" w:rsidP="0032510B">
      <w:pPr>
        <w:spacing w:line="360" w:lineRule="auto"/>
        <w:ind w:left="708" w:hangingChars="295" w:hanging="708"/>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2</w:t>
      </w:r>
      <w:r w:rsidRPr="0032510B">
        <w:rPr>
          <w:rFonts w:ascii="Calibri" w:hAnsi="Calibri" w:hint="eastAsia"/>
          <w:sz w:val="24"/>
          <w:szCs w:val="24"/>
        </w:rPr>
        <w:t>）对结构体变量进行自增、自减运算；</w:t>
      </w:r>
    </w:p>
    <w:p w:rsidR="0032510B" w:rsidRPr="0032510B" w:rsidRDefault="0032510B" w:rsidP="003B43C4">
      <w:pPr>
        <w:spacing w:line="360" w:lineRule="auto"/>
        <w:ind w:left="566" w:hangingChars="236" w:hanging="566"/>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E63A8F">
        <w:rPr>
          <w:rFonts w:ascii="Calibri" w:hAnsi="Calibri" w:hint="eastAsia"/>
          <w:sz w:val="24"/>
          <w:szCs w:val="24"/>
        </w:rPr>
        <w:t>3</w:t>
      </w:r>
      <w:r w:rsidRPr="0032510B">
        <w:rPr>
          <w:rFonts w:ascii="Calibri" w:hAnsi="Calibri" w:hint="eastAsia"/>
          <w:sz w:val="24"/>
          <w:szCs w:val="24"/>
        </w:rPr>
        <w:t>）类型不匹配。如</w:t>
      </w:r>
      <w:r w:rsidR="003B43C4">
        <w:rPr>
          <w:rFonts w:ascii="Calibri" w:hAnsi="Calibri" w:hint="eastAsia"/>
          <w:sz w:val="24"/>
          <w:szCs w:val="24"/>
        </w:rPr>
        <w:t>整形与字符型参与运算，字符型与浮点型参与运算等类型不匹配情况；</w:t>
      </w:r>
      <w:r w:rsidRPr="0032510B">
        <w:rPr>
          <w:rFonts w:ascii="Calibri" w:hAnsi="Calibri" w:hint="eastAsia"/>
          <w:sz w:val="24"/>
          <w:szCs w:val="24"/>
        </w:rPr>
        <w:t xml:space="preserve"> </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3B43C4">
        <w:rPr>
          <w:rFonts w:ascii="Calibri" w:hAnsi="Calibri" w:hint="eastAsia"/>
          <w:sz w:val="24"/>
          <w:szCs w:val="24"/>
        </w:rPr>
        <w:t>4</w:t>
      </w:r>
      <w:r w:rsidRPr="0032510B">
        <w:rPr>
          <w:rFonts w:ascii="Calibri" w:hAnsi="Calibri" w:hint="eastAsia"/>
          <w:sz w:val="24"/>
          <w:szCs w:val="24"/>
        </w:rPr>
        <w:t>）函数返回值类型与函数定义的返回值类型不匹配；</w:t>
      </w:r>
    </w:p>
    <w:p w:rsidR="0032510B" w:rsidRPr="0032510B" w:rsidRDefault="0032510B" w:rsidP="0032510B">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3B43C4">
        <w:rPr>
          <w:rFonts w:ascii="Calibri" w:hAnsi="Calibri" w:hint="eastAsia"/>
          <w:sz w:val="24"/>
          <w:szCs w:val="24"/>
        </w:rPr>
        <w:t>5</w:t>
      </w:r>
      <w:r w:rsidRPr="0032510B">
        <w:rPr>
          <w:rFonts w:ascii="Calibri" w:hAnsi="Calibri" w:hint="eastAsia"/>
          <w:sz w:val="24"/>
          <w:szCs w:val="24"/>
        </w:rPr>
        <w:t>）</w:t>
      </w:r>
      <w:r w:rsidRPr="0032510B">
        <w:rPr>
          <w:rFonts w:ascii="Calibri" w:hAnsi="Calibri" w:hint="eastAsia"/>
          <w:sz w:val="24"/>
          <w:szCs w:val="24"/>
        </w:rPr>
        <w:t>break</w:t>
      </w:r>
      <w:r w:rsidRPr="0032510B">
        <w:rPr>
          <w:rFonts w:ascii="Calibri" w:hAnsi="Calibri" w:hint="eastAsia"/>
          <w:sz w:val="24"/>
          <w:szCs w:val="24"/>
        </w:rPr>
        <w:t>语句不在循环语句或</w:t>
      </w:r>
      <w:r w:rsidRPr="0032510B">
        <w:rPr>
          <w:rFonts w:ascii="Calibri" w:hAnsi="Calibri" w:hint="eastAsia"/>
          <w:sz w:val="24"/>
          <w:szCs w:val="24"/>
        </w:rPr>
        <w:t>switch</w:t>
      </w:r>
      <w:r w:rsidRPr="0032510B">
        <w:rPr>
          <w:rFonts w:ascii="Calibri" w:hAnsi="Calibri" w:hint="eastAsia"/>
          <w:sz w:val="24"/>
          <w:szCs w:val="24"/>
        </w:rPr>
        <w:t>语句中；</w:t>
      </w:r>
    </w:p>
    <w:p w:rsidR="00112E6A" w:rsidRPr="00320A3C" w:rsidRDefault="0032510B" w:rsidP="00320A3C">
      <w:pPr>
        <w:spacing w:line="360" w:lineRule="auto"/>
        <w:rPr>
          <w:rFonts w:ascii="Calibri" w:hAnsi="Calibri"/>
          <w:sz w:val="24"/>
          <w:szCs w:val="24"/>
        </w:rPr>
      </w:pPr>
      <w:r w:rsidRPr="0032510B">
        <w:rPr>
          <w:rFonts w:ascii="Calibri" w:hAnsi="Calibri" w:hint="eastAsia"/>
          <w:sz w:val="24"/>
          <w:szCs w:val="24"/>
        </w:rPr>
        <w:t>（</w:t>
      </w:r>
      <w:r w:rsidRPr="0032510B">
        <w:rPr>
          <w:rFonts w:ascii="Calibri" w:hAnsi="Calibri" w:hint="eastAsia"/>
          <w:sz w:val="24"/>
          <w:szCs w:val="24"/>
        </w:rPr>
        <w:t>1</w:t>
      </w:r>
      <w:r w:rsidR="003B43C4">
        <w:rPr>
          <w:rFonts w:ascii="Calibri" w:hAnsi="Calibri" w:hint="eastAsia"/>
          <w:sz w:val="24"/>
          <w:szCs w:val="24"/>
        </w:rPr>
        <w:t>6</w:t>
      </w:r>
      <w:r w:rsidRPr="0032510B">
        <w:rPr>
          <w:rFonts w:ascii="Calibri" w:hAnsi="Calibri" w:hint="eastAsia"/>
          <w:sz w:val="24"/>
          <w:szCs w:val="24"/>
        </w:rPr>
        <w:t>）</w:t>
      </w:r>
      <w:r w:rsidRPr="0032510B">
        <w:rPr>
          <w:rFonts w:ascii="Calibri" w:hAnsi="Calibri" w:hint="eastAsia"/>
          <w:sz w:val="24"/>
          <w:szCs w:val="24"/>
        </w:rPr>
        <w:t>continue</w:t>
      </w:r>
      <w:r w:rsidRPr="0032510B">
        <w:rPr>
          <w:rFonts w:ascii="Calibri" w:hAnsi="Calibri" w:hint="eastAsia"/>
          <w:sz w:val="24"/>
          <w:szCs w:val="24"/>
        </w:rPr>
        <w:t>语句不在循环语句中；</w:t>
      </w:r>
      <w:bookmarkEnd w:id="12"/>
    </w:p>
    <w:p w:rsidR="00336338" w:rsidRDefault="00336338" w:rsidP="00336338">
      <w:pPr>
        <w:pStyle w:val="3"/>
      </w:pPr>
      <w:bookmarkStart w:id="13" w:name="_Toc44163612"/>
      <w:r w:rsidRPr="00553AC1">
        <w:rPr>
          <w:rFonts w:hint="eastAsia"/>
        </w:rPr>
        <w:t>2.</w:t>
      </w:r>
      <w:r>
        <w:rPr>
          <w:rFonts w:hint="eastAsia"/>
        </w:rPr>
        <w:t>5</w:t>
      </w:r>
      <w:r>
        <w:rPr>
          <w:rFonts w:hint="eastAsia"/>
        </w:rPr>
        <w:t>中间代码结构定义</w:t>
      </w:r>
      <w:bookmarkEnd w:id="13"/>
    </w:p>
    <w:p w:rsidR="00336338" w:rsidRPr="00B14257" w:rsidRDefault="00336338" w:rsidP="00336338">
      <w:pPr>
        <w:spacing w:line="300" w:lineRule="auto"/>
        <w:ind w:firstLineChars="200" w:firstLine="480"/>
        <w:rPr>
          <w:rFonts w:asciiTheme="minorEastAsia" w:eastAsiaTheme="minorEastAsia" w:hAnsiTheme="minorEastAsia"/>
          <w:sz w:val="24"/>
          <w:szCs w:val="24"/>
        </w:rPr>
      </w:pPr>
      <w:r w:rsidRPr="00B14257">
        <w:rPr>
          <w:rFonts w:asciiTheme="minorEastAsia" w:eastAsiaTheme="minorEastAsia" w:hAnsiTheme="minorEastAsia" w:hint="eastAsia"/>
          <w:sz w:val="24"/>
          <w:szCs w:val="24"/>
        </w:rPr>
        <w:t>选用四元式作为中间代码的形式，各种定义如表2</w:t>
      </w:r>
      <w:r w:rsidR="00815A8B">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3</w:t>
      </w:r>
      <w:r w:rsidRPr="00B14257">
        <w:rPr>
          <w:rFonts w:asciiTheme="minorEastAsia" w:eastAsiaTheme="minorEastAsia" w:hAnsiTheme="minorEastAsia" w:hint="eastAsia"/>
          <w:sz w:val="24"/>
          <w:szCs w:val="24"/>
        </w:rPr>
        <w:t>所示：</w:t>
      </w:r>
    </w:p>
    <w:p w:rsidR="00336338" w:rsidRDefault="00336338" w:rsidP="00336338">
      <w:pPr>
        <w:ind w:firstLineChars="200" w:firstLine="420"/>
        <w:jc w:val="center"/>
      </w:pPr>
      <w:r>
        <w:rPr>
          <w:rFonts w:hint="eastAsia"/>
        </w:rPr>
        <w:t>表</w:t>
      </w:r>
      <w:r>
        <w:rPr>
          <w:rFonts w:hint="eastAsia"/>
        </w:rPr>
        <w:t>2</w:t>
      </w:r>
      <w:r w:rsidR="00815A8B">
        <w:rPr>
          <w:rFonts w:hint="eastAsia"/>
        </w:rPr>
        <w:t>-</w:t>
      </w:r>
      <w:r>
        <w:rPr>
          <w:rFonts w:hint="eastAsia"/>
        </w:rPr>
        <w:t xml:space="preserve">3 </w:t>
      </w:r>
      <w:r>
        <w:rPr>
          <w:rFonts w:hint="eastAsia"/>
        </w:rPr>
        <w:t>中间代码定义</w:t>
      </w:r>
    </w:p>
    <w:tbl>
      <w:tblPr>
        <w:tblStyle w:val="af1"/>
        <w:tblW w:w="7905" w:type="dxa"/>
        <w:jc w:val="center"/>
        <w:tblLook w:val="04A0" w:firstRow="1" w:lastRow="0" w:firstColumn="1" w:lastColumn="0" w:noHBand="0" w:noVBand="1"/>
      </w:tblPr>
      <w:tblGrid>
        <w:gridCol w:w="2001"/>
        <w:gridCol w:w="1483"/>
        <w:gridCol w:w="1710"/>
        <w:gridCol w:w="843"/>
        <w:gridCol w:w="820"/>
        <w:gridCol w:w="1048"/>
      </w:tblGrid>
      <w:tr w:rsidR="00336338" w:rsidTr="004F477C">
        <w:trPr>
          <w:jc w:val="center"/>
        </w:trPr>
        <w:tc>
          <w:tcPr>
            <w:tcW w:w="2001" w:type="dxa"/>
            <w:shd w:val="clear" w:color="auto" w:fill="auto"/>
          </w:tcPr>
          <w:p w:rsidR="00336338" w:rsidRDefault="00336338" w:rsidP="004F477C">
            <w:pPr>
              <w:widowControl/>
              <w:spacing w:line="276" w:lineRule="auto"/>
              <w:jc w:val="center"/>
              <w:rPr>
                <w:b/>
                <w:szCs w:val="21"/>
              </w:rPr>
            </w:pPr>
            <w:r>
              <w:rPr>
                <w:rFonts w:hAnsiTheme="minorEastAsia"/>
                <w:b/>
                <w:szCs w:val="21"/>
              </w:rPr>
              <w:t>语法</w:t>
            </w:r>
          </w:p>
        </w:tc>
        <w:tc>
          <w:tcPr>
            <w:tcW w:w="1483" w:type="dxa"/>
            <w:shd w:val="clear" w:color="auto" w:fill="auto"/>
          </w:tcPr>
          <w:p w:rsidR="00336338" w:rsidRDefault="00336338" w:rsidP="004F477C">
            <w:pPr>
              <w:widowControl/>
              <w:spacing w:line="276" w:lineRule="auto"/>
              <w:jc w:val="center"/>
              <w:rPr>
                <w:b/>
                <w:szCs w:val="21"/>
              </w:rPr>
            </w:pPr>
            <w:r>
              <w:rPr>
                <w:rFonts w:hAnsiTheme="minorEastAsia"/>
                <w:b/>
                <w:szCs w:val="21"/>
              </w:rPr>
              <w:t>描述</w:t>
            </w:r>
          </w:p>
        </w:tc>
        <w:tc>
          <w:tcPr>
            <w:tcW w:w="1710" w:type="dxa"/>
            <w:shd w:val="clear" w:color="auto" w:fill="auto"/>
          </w:tcPr>
          <w:p w:rsidR="00336338" w:rsidRDefault="00336338" w:rsidP="004F477C">
            <w:pPr>
              <w:widowControl/>
              <w:spacing w:line="276" w:lineRule="auto"/>
              <w:jc w:val="center"/>
              <w:rPr>
                <w:b/>
                <w:szCs w:val="21"/>
              </w:rPr>
            </w:pPr>
            <w:r>
              <w:rPr>
                <w:b/>
                <w:szCs w:val="21"/>
              </w:rPr>
              <w:t>Op</w:t>
            </w:r>
          </w:p>
        </w:tc>
        <w:tc>
          <w:tcPr>
            <w:tcW w:w="843" w:type="dxa"/>
            <w:shd w:val="clear" w:color="auto" w:fill="auto"/>
          </w:tcPr>
          <w:p w:rsidR="00336338" w:rsidRDefault="00336338" w:rsidP="004F477C">
            <w:pPr>
              <w:widowControl/>
              <w:spacing w:line="276" w:lineRule="auto"/>
              <w:jc w:val="center"/>
              <w:rPr>
                <w:b/>
                <w:szCs w:val="21"/>
              </w:rPr>
            </w:pPr>
            <w:r>
              <w:rPr>
                <w:b/>
                <w:szCs w:val="21"/>
              </w:rPr>
              <w:t>Opn1</w:t>
            </w:r>
          </w:p>
        </w:tc>
        <w:tc>
          <w:tcPr>
            <w:tcW w:w="820" w:type="dxa"/>
            <w:shd w:val="clear" w:color="auto" w:fill="auto"/>
          </w:tcPr>
          <w:p w:rsidR="00336338" w:rsidRDefault="00336338" w:rsidP="004F477C">
            <w:pPr>
              <w:widowControl/>
              <w:spacing w:line="276" w:lineRule="auto"/>
              <w:jc w:val="center"/>
              <w:rPr>
                <w:b/>
                <w:szCs w:val="21"/>
              </w:rPr>
            </w:pPr>
            <w:r>
              <w:rPr>
                <w:b/>
                <w:szCs w:val="21"/>
              </w:rPr>
              <w:t>Opn2</w:t>
            </w:r>
          </w:p>
        </w:tc>
        <w:tc>
          <w:tcPr>
            <w:tcW w:w="1048" w:type="dxa"/>
            <w:shd w:val="clear" w:color="auto" w:fill="auto"/>
          </w:tcPr>
          <w:p w:rsidR="00336338" w:rsidRDefault="00336338" w:rsidP="004F477C">
            <w:pPr>
              <w:widowControl/>
              <w:spacing w:line="276" w:lineRule="auto"/>
              <w:jc w:val="center"/>
              <w:rPr>
                <w:b/>
                <w:szCs w:val="21"/>
              </w:rPr>
            </w:pPr>
            <w:r>
              <w:rPr>
                <w:b/>
                <w:szCs w:val="21"/>
              </w:rPr>
              <w:t>Result</w:t>
            </w:r>
          </w:p>
        </w:tc>
      </w:tr>
      <w:tr w:rsidR="00336338" w:rsidTr="004F477C">
        <w:trPr>
          <w:jc w:val="center"/>
        </w:trPr>
        <w:tc>
          <w:tcPr>
            <w:tcW w:w="2001" w:type="dxa"/>
            <w:shd w:val="clear" w:color="auto" w:fill="auto"/>
          </w:tcPr>
          <w:p w:rsidR="00336338" w:rsidRDefault="00336338" w:rsidP="004F477C">
            <w:pPr>
              <w:widowControl/>
              <w:spacing w:line="276" w:lineRule="auto"/>
              <w:jc w:val="left"/>
              <w:rPr>
                <w:kern w:val="0"/>
                <w:szCs w:val="21"/>
              </w:rPr>
            </w:pPr>
            <w:r>
              <w:rPr>
                <w:rFonts w:hint="eastAsia"/>
                <w:kern w:val="0"/>
                <w:szCs w:val="21"/>
              </w:rPr>
              <w:t>x</w:t>
            </w:r>
            <w:r>
              <w:rPr>
                <w:kern w:val="0"/>
                <w:szCs w:val="21"/>
              </w:rPr>
              <w:t>[</w:t>
            </w:r>
            <w:proofErr w:type="spellStart"/>
            <w:r>
              <w:rPr>
                <w:rFonts w:hint="eastAsia"/>
                <w:kern w:val="0"/>
                <w:szCs w:val="21"/>
              </w:rPr>
              <w:t>i</w:t>
            </w:r>
            <w:proofErr w:type="spellEnd"/>
            <w:proofErr w:type="gramStart"/>
            <w:r>
              <w:rPr>
                <w:kern w:val="0"/>
                <w:szCs w:val="21"/>
              </w:rPr>
              <w:t>] :</w:t>
            </w:r>
            <w:proofErr w:type="gramEnd"/>
            <w:r>
              <w:rPr>
                <w:kern w:val="0"/>
                <w:szCs w:val="21"/>
              </w:rPr>
              <w:t>= y</w:t>
            </w:r>
          </w:p>
        </w:tc>
        <w:tc>
          <w:tcPr>
            <w:tcW w:w="1483" w:type="dxa"/>
            <w:shd w:val="clear" w:color="auto" w:fill="auto"/>
          </w:tcPr>
          <w:p w:rsidR="00336338" w:rsidRDefault="00336338" w:rsidP="004F477C">
            <w:pPr>
              <w:widowControl/>
              <w:spacing w:line="276" w:lineRule="auto"/>
              <w:jc w:val="left"/>
              <w:rPr>
                <w:rFonts w:hAnsiTheme="minorEastAsia"/>
                <w:kern w:val="0"/>
                <w:szCs w:val="21"/>
              </w:rPr>
            </w:pPr>
            <w:r>
              <w:rPr>
                <w:rFonts w:hAnsiTheme="minorEastAsia" w:hint="eastAsia"/>
                <w:kern w:val="0"/>
                <w:szCs w:val="21"/>
              </w:rPr>
              <w:t>数组赋值</w:t>
            </w:r>
          </w:p>
        </w:tc>
        <w:tc>
          <w:tcPr>
            <w:tcW w:w="1710" w:type="dxa"/>
            <w:shd w:val="clear" w:color="auto" w:fill="auto"/>
          </w:tcPr>
          <w:p w:rsidR="00336338" w:rsidRDefault="00336338" w:rsidP="004F477C">
            <w:pPr>
              <w:widowControl/>
              <w:spacing w:line="276" w:lineRule="auto"/>
              <w:jc w:val="left"/>
              <w:rPr>
                <w:kern w:val="0"/>
                <w:szCs w:val="21"/>
              </w:rPr>
            </w:pPr>
            <w:r>
              <w:rPr>
                <w:rFonts w:hint="eastAsia"/>
                <w:kern w:val="0"/>
                <w:szCs w:val="21"/>
              </w:rPr>
              <w:t>A</w:t>
            </w:r>
            <w:r>
              <w:rPr>
                <w:kern w:val="0"/>
                <w:szCs w:val="21"/>
              </w:rPr>
              <w:t>SSIGNARRAY</w:t>
            </w:r>
          </w:p>
        </w:tc>
        <w:tc>
          <w:tcPr>
            <w:tcW w:w="843" w:type="dxa"/>
            <w:shd w:val="clear" w:color="auto" w:fill="auto"/>
          </w:tcPr>
          <w:p w:rsidR="00336338" w:rsidRDefault="00336338" w:rsidP="004F477C">
            <w:pPr>
              <w:widowControl/>
              <w:spacing w:line="276" w:lineRule="auto"/>
              <w:jc w:val="left"/>
              <w:rPr>
                <w:kern w:val="0"/>
                <w:szCs w:val="21"/>
              </w:rPr>
            </w:pPr>
            <w:r>
              <w:rPr>
                <w:rFonts w:hint="eastAsia"/>
                <w:kern w:val="0"/>
                <w:szCs w:val="21"/>
              </w:rPr>
              <w:t>Y</w:t>
            </w:r>
          </w:p>
        </w:tc>
        <w:tc>
          <w:tcPr>
            <w:tcW w:w="820" w:type="dxa"/>
            <w:shd w:val="clear" w:color="auto" w:fill="auto"/>
          </w:tcPr>
          <w:p w:rsidR="00336338" w:rsidRDefault="00336338" w:rsidP="004F477C">
            <w:pPr>
              <w:widowControl/>
              <w:spacing w:line="276" w:lineRule="auto"/>
              <w:jc w:val="left"/>
              <w:rPr>
                <w:kern w:val="0"/>
                <w:szCs w:val="21"/>
              </w:rPr>
            </w:pPr>
            <w:r>
              <w:rPr>
                <w:rFonts w:hint="eastAsia"/>
                <w:kern w:val="0"/>
                <w:szCs w:val="21"/>
              </w:rPr>
              <w:t>I</w:t>
            </w:r>
          </w:p>
        </w:tc>
        <w:tc>
          <w:tcPr>
            <w:tcW w:w="1048" w:type="dxa"/>
            <w:shd w:val="clear" w:color="auto" w:fill="auto"/>
          </w:tcPr>
          <w:p w:rsidR="00336338" w:rsidRDefault="00336338" w:rsidP="004F477C">
            <w:pPr>
              <w:widowControl/>
              <w:spacing w:line="276" w:lineRule="auto"/>
              <w:jc w:val="left"/>
              <w:rPr>
                <w:kern w:val="0"/>
                <w:szCs w:val="21"/>
              </w:rPr>
            </w:pPr>
            <w:r>
              <w:rPr>
                <w:rFonts w:hint="eastAsia"/>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w:t>
            </w:r>
          </w:p>
        </w:tc>
        <w:tc>
          <w:tcPr>
            <w:tcW w:w="1483" w:type="dxa"/>
            <w:shd w:val="clear" w:color="auto" w:fill="auto"/>
          </w:tcPr>
          <w:p w:rsidR="00336338" w:rsidRDefault="00336338" w:rsidP="004F477C">
            <w:pPr>
              <w:spacing w:line="276" w:lineRule="auto"/>
              <w:jc w:val="left"/>
              <w:rPr>
                <w:kern w:val="0"/>
                <w:szCs w:val="21"/>
              </w:rPr>
            </w:pPr>
            <w:r>
              <w:rPr>
                <w:rFonts w:hAnsiTheme="minorEastAsia"/>
                <w:kern w:val="0"/>
                <w:szCs w:val="21"/>
              </w:rPr>
              <w:t>赋值操作</w:t>
            </w:r>
          </w:p>
        </w:tc>
        <w:tc>
          <w:tcPr>
            <w:tcW w:w="1710" w:type="dxa"/>
            <w:shd w:val="clear" w:color="auto" w:fill="auto"/>
          </w:tcPr>
          <w:p w:rsidR="00336338" w:rsidRDefault="00336338" w:rsidP="004F477C">
            <w:pPr>
              <w:spacing w:line="276" w:lineRule="auto"/>
              <w:jc w:val="left"/>
              <w:rPr>
                <w:kern w:val="0"/>
                <w:szCs w:val="21"/>
              </w:rPr>
            </w:pPr>
            <w:r>
              <w:rPr>
                <w:kern w:val="0"/>
                <w:szCs w:val="21"/>
              </w:rPr>
              <w:t xml:space="preserve">ASSIGNOP </w:t>
            </w:r>
          </w:p>
        </w:tc>
        <w:tc>
          <w:tcPr>
            <w:tcW w:w="843" w:type="dxa"/>
            <w:shd w:val="clear" w:color="auto" w:fill="auto"/>
          </w:tcPr>
          <w:p w:rsidR="00336338" w:rsidRDefault="00336338" w:rsidP="004F477C">
            <w:pPr>
              <w:spacing w:line="276" w:lineRule="auto"/>
              <w:jc w:val="left"/>
              <w:rPr>
                <w:kern w:val="0"/>
                <w:szCs w:val="21"/>
              </w:rPr>
            </w:pPr>
            <w:r>
              <w:rPr>
                <w:kern w:val="0"/>
                <w:szCs w:val="21"/>
              </w:rPr>
              <w:t>X</w:t>
            </w:r>
          </w:p>
        </w:tc>
        <w:tc>
          <w:tcPr>
            <w:tcW w:w="820" w:type="dxa"/>
            <w:shd w:val="clear" w:color="auto" w:fill="auto"/>
          </w:tcPr>
          <w:p w:rsidR="00336338" w:rsidRDefault="00336338" w:rsidP="004F477C">
            <w:pPr>
              <w:spacing w:line="276" w:lineRule="auto"/>
              <w:jc w:val="left"/>
              <w:rPr>
                <w:kern w:val="0"/>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spacing w:line="276" w:lineRule="auto"/>
              <w:jc w:val="left"/>
              <w:rPr>
                <w:kern w:val="0"/>
                <w:szCs w:val="21"/>
              </w:rPr>
            </w:pPr>
            <w:r>
              <w:rPr>
                <w:rFonts w:hAnsiTheme="minorEastAsia"/>
                <w:kern w:val="0"/>
                <w:szCs w:val="21"/>
              </w:rPr>
              <w:t>加法操作</w:t>
            </w:r>
          </w:p>
        </w:tc>
        <w:tc>
          <w:tcPr>
            <w:tcW w:w="1710" w:type="dxa"/>
            <w:shd w:val="clear" w:color="auto" w:fill="auto"/>
          </w:tcPr>
          <w:p w:rsidR="00336338" w:rsidRDefault="00336338" w:rsidP="004F477C">
            <w:pPr>
              <w:spacing w:line="276" w:lineRule="auto"/>
              <w:jc w:val="left"/>
              <w:rPr>
                <w:kern w:val="0"/>
                <w:szCs w:val="21"/>
              </w:rPr>
            </w:pPr>
            <w:r>
              <w:rPr>
                <w:kern w:val="0"/>
                <w:szCs w:val="21"/>
              </w:rPr>
              <w:t>PLUS</w:t>
            </w:r>
          </w:p>
        </w:tc>
        <w:tc>
          <w:tcPr>
            <w:tcW w:w="843" w:type="dxa"/>
            <w:shd w:val="clear" w:color="auto" w:fill="auto"/>
          </w:tcPr>
          <w:p w:rsidR="00336338" w:rsidRDefault="00336338" w:rsidP="004F477C">
            <w:pPr>
              <w:spacing w:line="276" w:lineRule="auto"/>
              <w:jc w:val="left"/>
              <w:rPr>
                <w:kern w:val="0"/>
                <w:szCs w:val="21"/>
              </w:rPr>
            </w:pPr>
            <w:r>
              <w:rPr>
                <w:kern w:val="0"/>
                <w:szCs w:val="21"/>
              </w:rPr>
              <w:t>Y</w:t>
            </w:r>
          </w:p>
        </w:tc>
        <w:tc>
          <w:tcPr>
            <w:tcW w:w="820" w:type="dxa"/>
            <w:shd w:val="clear" w:color="auto" w:fill="auto"/>
          </w:tcPr>
          <w:p w:rsidR="00336338" w:rsidRDefault="00336338" w:rsidP="004F477C">
            <w:pPr>
              <w:spacing w:line="276" w:lineRule="auto"/>
              <w:jc w:val="left"/>
              <w:rPr>
                <w:kern w:val="0"/>
                <w:szCs w:val="21"/>
              </w:rPr>
            </w:pPr>
            <w:r>
              <w:rPr>
                <w:kern w:val="0"/>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减法操作</w:t>
            </w:r>
          </w:p>
        </w:tc>
        <w:tc>
          <w:tcPr>
            <w:tcW w:w="1710" w:type="dxa"/>
            <w:shd w:val="clear" w:color="auto" w:fill="auto"/>
          </w:tcPr>
          <w:p w:rsidR="00336338" w:rsidRDefault="00336338" w:rsidP="004F477C">
            <w:pPr>
              <w:widowControl/>
              <w:spacing w:line="276" w:lineRule="auto"/>
              <w:jc w:val="left"/>
              <w:rPr>
                <w:szCs w:val="21"/>
              </w:rPr>
            </w:pPr>
            <w:r>
              <w:rPr>
                <w:szCs w:val="21"/>
              </w:rPr>
              <w:t>MINUS</w:t>
            </w:r>
          </w:p>
        </w:tc>
        <w:tc>
          <w:tcPr>
            <w:tcW w:w="843" w:type="dxa"/>
            <w:shd w:val="clear" w:color="auto" w:fill="auto"/>
          </w:tcPr>
          <w:p w:rsidR="00336338" w:rsidRDefault="00336338" w:rsidP="004F477C">
            <w:pPr>
              <w:widowControl/>
              <w:spacing w:line="276" w:lineRule="auto"/>
              <w:jc w:val="left"/>
              <w:rPr>
                <w:szCs w:val="21"/>
              </w:rPr>
            </w:pPr>
            <w:r>
              <w:rPr>
                <w:szCs w:val="21"/>
              </w:rPr>
              <w:t>Y</w:t>
            </w:r>
          </w:p>
        </w:tc>
        <w:tc>
          <w:tcPr>
            <w:tcW w:w="820" w:type="dxa"/>
            <w:shd w:val="clear" w:color="auto" w:fill="auto"/>
          </w:tcPr>
          <w:p w:rsidR="00336338" w:rsidRDefault="00336338" w:rsidP="004F477C">
            <w:pPr>
              <w:widowControl/>
              <w:spacing w:line="276" w:lineRule="auto"/>
              <w:jc w:val="left"/>
              <w:rPr>
                <w:szCs w:val="21"/>
              </w:rPr>
            </w:pPr>
            <w:r>
              <w:rPr>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乘法操作</w:t>
            </w:r>
          </w:p>
        </w:tc>
        <w:tc>
          <w:tcPr>
            <w:tcW w:w="1710" w:type="dxa"/>
            <w:shd w:val="clear" w:color="auto" w:fill="auto"/>
          </w:tcPr>
          <w:p w:rsidR="00336338" w:rsidRDefault="00336338" w:rsidP="004F477C">
            <w:pPr>
              <w:widowControl/>
              <w:spacing w:line="276" w:lineRule="auto"/>
              <w:jc w:val="left"/>
              <w:rPr>
                <w:szCs w:val="21"/>
              </w:rPr>
            </w:pPr>
            <w:r>
              <w:rPr>
                <w:szCs w:val="21"/>
              </w:rPr>
              <w:t>STAR</w:t>
            </w:r>
          </w:p>
        </w:tc>
        <w:tc>
          <w:tcPr>
            <w:tcW w:w="843" w:type="dxa"/>
            <w:shd w:val="clear" w:color="auto" w:fill="auto"/>
          </w:tcPr>
          <w:p w:rsidR="00336338" w:rsidRDefault="00336338" w:rsidP="004F477C">
            <w:pPr>
              <w:widowControl/>
              <w:spacing w:line="276" w:lineRule="auto"/>
              <w:jc w:val="left"/>
              <w:rPr>
                <w:szCs w:val="21"/>
              </w:rPr>
            </w:pPr>
            <w:r>
              <w:rPr>
                <w:szCs w:val="21"/>
              </w:rPr>
              <w:t>Y</w:t>
            </w:r>
          </w:p>
        </w:tc>
        <w:tc>
          <w:tcPr>
            <w:tcW w:w="820" w:type="dxa"/>
            <w:shd w:val="clear" w:color="auto" w:fill="auto"/>
          </w:tcPr>
          <w:p w:rsidR="00336338" w:rsidRDefault="00336338" w:rsidP="004F477C">
            <w:pPr>
              <w:widowControl/>
              <w:spacing w:line="276" w:lineRule="auto"/>
              <w:jc w:val="left"/>
              <w:rPr>
                <w:szCs w:val="21"/>
              </w:rPr>
            </w:pPr>
            <w:r>
              <w:rPr>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proofErr w:type="gramStart"/>
            <w:r>
              <w:rPr>
                <w:kern w:val="0"/>
                <w:szCs w:val="21"/>
              </w:rPr>
              <w:t>x :</w:t>
            </w:r>
            <w:proofErr w:type="gramEnd"/>
            <w:r>
              <w:rPr>
                <w:kern w:val="0"/>
                <w:szCs w:val="21"/>
              </w:rPr>
              <w:t>= y /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除法操作</w:t>
            </w:r>
          </w:p>
        </w:tc>
        <w:tc>
          <w:tcPr>
            <w:tcW w:w="1710" w:type="dxa"/>
            <w:shd w:val="clear" w:color="auto" w:fill="auto"/>
          </w:tcPr>
          <w:p w:rsidR="00336338" w:rsidRDefault="00336338" w:rsidP="004F477C">
            <w:pPr>
              <w:widowControl/>
              <w:spacing w:line="276" w:lineRule="auto"/>
              <w:jc w:val="left"/>
              <w:rPr>
                <w:szCs w:val="21"/>
              </w:rPr>
            </w:pPr>
            <w:r>
              <w:rPr>
                <w:szCs w:val="21"/>
              </w:rPr>
              <w:t>DIV</w:t>
            </w:r>
          </w:p>
        </w:tc>
        <w:tc>
          <w:tcPr>
            <w:tcW w:w="843" w:type="dxa"/>
            <w:shd w:val="clear" w:color="auto" w:fill="auto"/>
          </w:tcPr>
          <w:p w:rsidR="00336338" w:rsidRDefault="00336338" w:rsidP="004F477C">
            <w:pPr>
              <w:widowControl/>
              <w:spacing w:line="276" w:lineRule="auto"/>
              <w:jc w:val="left"/>
              <w:rPr>
                <w:szCs w:val="21"/>
              </w:rPr>
            </w:pPr>
            <w:r>
              <w:rPr>
                <w:szCs w:val="21"/>
              </w:rPr>
              <w:t>Y</w:t>
            </w:r>
          </w:p>
        </w:tc>
        <w:tc>
          <w:tcPr>
            <w:tcW w:w="820" w:type="dxa"/>
            <w:shd w:val="clear" w:color="auto" w:fill="auto"/>
          </w:tcPr>
          <w:p w:rsidR="00336338" w:rsidRDefault="00336338" w:rsidP="004F477C">
            <w:pPr>
              <w:widowControl/>
              <w:spacing w:line="276" w:lineRule="auto"/>
              <w:jc w:val="left"/>
              <w:rPr>
                <w:szCs w:val="21"/>
              </w:rPr>
            </w:pPr>
            <w:r>
              <w:rPr>
                <w:szCs w:val="21"/>
              </w:rPr>
              <w:t>Z</w:t>
            </w: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kern w:val="0"/>
                <w:szCs w:val="21"/>
              </w:rPr>
            </w:pPr>
            <w:proofErr w:type="gramStart"/>
            <w:r>
              <w:rPr>
                <w:rFonts w:hint="eastAsia"/>
                <w:kern w:val="0"/>
                <w:szCs w:val="21"/>
              </w:rPr>
              <w:t>x</w:t>
            </w:r>
            <w:r>
              <w:rPr>
                <w:kern w:val="0"/>
                <w:szCs w:val="21"/>
              </w:rPr>
              <w:t xml:space="preserve"> :</w:t>
            </w:r>
            <w:proofErr w:type="gramEnd"/>
            <w:r>
              <w:rPr>
                <w:kern w:val="0"/>
                <w:szCs w:val="21"/>
              </w:rPr>
              <w:t>= x + 1</w:t>
            </w:r>
          </w:p>
        </w:tc>
        <w:tc>
          <w:tcPr>
            <w:tcW w:w="1483" w:type="dxa"/>
            <w:shd w:val="clear" w:color="auto" w:fill="auto"/>
          </w:tcPr>
          <w:p w:rsidR="00336338" w:rsidRDefault="00336338" w:rsidP="004F477C">
            <w:pPr>
              <w:widowControl/>
              <w:spacing w:line="276" w:lineRule="auto"/>
              <w:jc w:val="left"/>
              <w:rPr>
                <w:rFonts w:hAnsiTheme="minorEastAsia"/>
                <w:szCs w:val="21"/>
              </w:rPr>
            </w:pPr>
            <w:r>
              <w:rPr>
                <w:rFonts w:hAnsiTheme="minorEastAsia" w:hint="eastAsia"/>
                <w:szCs w:val="21"/>
              </w:rPr>
              <w:t>自增操作</w:t>
            </w:r>
          </w:p>
        </w:tc>
        <w:tc>
          <w:tcPr>
            <w:tcW w:w="1710" w:type="dxa"/>
            <w:shd w:val="clear" w:color="auto" w:fill="auto"/>
          </w:tcPr>
          <w:p w:rsidR="00336338" w:rsidRDefault="00336338" w:rsidP="004F477C">
            <w:pPr>
              <w:widowControl/>
              <w:spacing w:line="276" w:lineRule="auto"/>
              <w:jc w:val="left"/>
              <w:rPr>
                <w:szCs w:val="21"/>
              </w:rPr>
            </w:pPr>
            <w:r>
              <w:rPr>
                <w:rFonts w:hint="eastAsia"/>
                <w:szCs w:val="21"/>
              </w:rPr>
              <w:t>A</w:t>
            </w:r>
            <w:r>
              <w:rPr>
                <w:szCs w:val="21"/>
              </w:rPr>
              <w:t>UTOADD</w:t>
            </w:r>
          </w:p>
        </w:tc>
        <w:tc>
          <w:tcPr>
            <w:tcW w:w="843" w:type="dxa"/>
            <w:shd w:val="clear" w:color="auto" w:fill="auto"/>
          </w:tcPr>
          <w:p w:rsidR="00336338" w:rsidRDefault="00336338" w:rsidP="004F477C">
            <w:pPr>
              <w:widowControl/>
              <w:spacing w:line="276" w:lineRule="auto"/>
              <w:jc w:val="left"/>
              <w:rPr>
                <w:szCs w:val="21"/>
              </w:rPr>
            </w:pPr>
            <w:r>
              <w:rPr>
                <w:rFonts w:hint="eastAsia"/>
                <w:szCs w:val="21"/>
              </w:rPr>
              <w:t>X</w:t>
            </w:r>
          </w:p>
        </w:tc>
        <w:tc>
          <w:tcPr>
            <w:tcW w:w="820" w:type="dxa"/>
            <w:shd w:val="clear" w:color="auto" w:fill="auto"/>
          </w:tcPr>
          <w:p w:rsidR="00336338" w:rsidRDefault="00336338" w:rsidP="004F477C">
            <w:pPr>
              <w:widowControl/>
              <w:spacing w:line="276" w:lineRule="auto"/>
              <w:jc w:val="left"/>
              <w:rPr>
                <w:szCs w:val="21"/>
              </w:rPr>
            </w:pPr>
            <w:r>
              <w:rPr>
                <w:rFonts w:hint="eastAsia"/>
                <w:szCs w:val="21"/>
              </w:rPr>
              <w:t>1</w:t>
            </w:r>
          </w:p>
        </w:tc>
        <w:tc>
          <w:tcPr>
            <w:tcW w:w="1048" w:type="dxa"/>
            <w:shd w:val="clear" w:color="auto" w:fill="auto"/>
          </w:tcPr>
          <w:p w:rsidR="00336338" w:rsidRDefault="00336338" w:rsidP="004F477C">
            <w:pPr>
              <w:spacing w:line="276" w:lineRule="auto"/>
              <w:rPr>
                <w:kern w:val="0"/>
                <w:szCs w:val="21"/>
              </w:rPr>
            </w:pPr>
            <w:r>
              <w:rPr>
                <w:rFonts w:hint="eastAsia"/>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kern w:val="0"/>
                <w:szCs w:val="21"/>
              </w:rPr>
            </w:pPr>
            <w:proofErr w:type="gramStart"/>
            <w:r>
              <w:rPr>
                <w:rFonts w:hint="eastAsia"/>
                <w:kern w:val="0"/>
                <w:szCs w:val="21"/>
              </w:rPr>
              <w:t>x</w:t>
            </w:r>
            <w:r>
              <w:rPr>
                <w:kern w:val="0"/>
                <w:szCs w:val="21"/>
              </w:rPr>
              <w:t xml:space="preserve"> :</w:t>
            </w:r>
            <w:proofErr w:type="gramEnd"/>
            <w:r>
              <w:rPr>
                <w:kern w:val="0"/>
                <w:szCs w:val="21"/>
              </w:rPr>
              <w:t>= x - 1</w:t>
            </w:r>
          </w:p>
        </w:tc>
        <w:tc>
          <w:tcPr>
            <w:tcW w:w="1483" w:type="dxa"/>
            <w:shd w:val="clear" w:color="auto" w:fill="auto"/>
          </w:tcPr>
          <w:p w:rsidR="00336338" w:rsidRDefault="00336338" w:rsidP="004F477C">
            <w:pPr>
              <w:widowControl/>
              <w:spacing w:line="276" w:lineRule="auto"/>
              <w:jc w:val="left"/>
              <w:rPr>
                <w:rFonts w:hAnsiTheme="minorEastAsia"/>
                <w:szCs w:val="21"/>
              </w:rPr>
            </w:pPr>
            <w:r>
              <w:rPr>
                <w:rFonts w:hAnsiTheme="minorEastAsia" w:hint="eastAsia"/>
                <w:szCs w:val="21"/>
              </w:rPr>
              <w:t>自减操作</w:t>
            </w:r>
          </w:p>
        </w:tc>
        <w:tc>
          <w:tcPr>
            <w:tcW w:w="1710" w:type="dxa"/>
            <w:shd w:val="clear" w:color="auto" w:fill="auto"/>
          </w:tcPr>
          <w:p w:rsidR="00336338" w:rsidRDefault="00336338" w:rsidP="004F477C">
            <w:pPr>
              <w:widowControl/>
              <w:spacing w:line="276" w:lineRule="auto"/>
              <w:jc w:val="left"/>
              <w:rPr>
                <w:szCs w:val="21"/>
              </w:rPr>
            </w:pPr>
            <w:r>
              <w:rPr>
                <w:rFonts w:hint="eastAsia"/>
                <w:szCs w:val="21"/>
              </w:rPr>
              <w:t>A</w:t>
            </w:r>
            <w:r>
              <w:rPr>
                <w:szCs w:val="21"/>
              </w:rPr>
              <w:t>UTOSUB</w:t>
            </w:r>
          </w:p>
        </w:tc>
        <w:tc>
          <w:tcPr>
            <w:tcW w:w="843" w:type="dxa"/>
            <w:shd w:val="clear" w:color="auto" w:fill="auto"/>
          </w:tcPr>
          <w:p w:rsidR="00336338" w:rsidRDefault="00336338" w:rsidP="004F477C">
            <w:pPr>
              <w:widowControl/>
              <w:spacing w:line="276" w:lineRule="auto"/>
              <w:jc w:val="left"/>
              <w:rPr>
                <w:szCs w:val="21"/>
              </w:rPr>
            </w:pPr>
            <w:r>
              <w:rPr>
                <w:rFonts w:hint="eastAsia"/>
                <w:szCs w:val="21"/>
              </w:rPr>
              <w:t>X</w:t>
            </w:r>
          </w:p>
        </w:tc>
        <w:tc>
          <w:tcPr>
            <w:tcW w:w="820" w:type="dxa"/>
            <w:shd w:val="clear" w:color="auto" w:fill="auto"/>
          </w:tcPr>
          <w:p w:rsidR="00336338" w:rsidRDefault="00336338" w:rsidP="004F477C">
            <w:pPr>
              <w:widowControl/>
              <w:spacing w:line="276" w:lineRule="auto"/>
              <w:jc w:val="left"/>
              <w:rPr>
                <w:szCs w:val="21"/>
              </w:rPr>
            </w:pPr>
            <w:r>
              <w:rPr>
                <w:rFonts w:hint="eastAsia"/>
                <w:szCs w:val="21"/>
              </w:rPr>
              <w:t>1</w:t>
            </w:r>
          </w:p>
        </w:tc>
        <w:tc>
          <w:tcPr>
            <w:tcW w:w="1048" w:type="dxa"/>
            <w:shd w:val="clear" w:color="auto" w:fill="auto"/>
          </w:tcPr>
          <w:p w:rsidR="00336338" w:rsidRDefault="00336338" w:rsidP="004F477C">
            <w:pPr>
              <w:spacing w:line="276" w:lineRule="auto"/>
              <w:rPr>
                <w:kern w:val="0"/>
                <w:szCs w:val="21"/>
              </w:rPr>
            </w:pPr>
            <w:r>
              <w:rPr>
                <w:rFonts w:hint="eastAsia"/>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kern w:val="0"/>
                <w:szCs w:val="21"/>
              </w:rPr>
              <w:t>FUNCTION f:</w:t>
            </w:r>
          </w:p>
        </w:tc>
        <w:tc>
          <w:tcPr>
            <w:tcW w:w="1483" w:type="dxa"/>
            <w:shd w:val="clear" w:color="auto" w:fill="auto"/>
          </w:tcPr>
          <w:p w:rsidR="00336338" w:rsidRDefault="00336338" w:rsidP="004F477C">
            <w:pPr>
              <w:widowControl/>
              <w:spacing w:line="276" w:lineRule="auto"/>
              <w:jc w:val="left"/>
              <w:rPr>
                <w:szCs w:val="21"/>
              </w:rPr>
            </w:pPr>
            <w:r>
              <w:rPr>
                <w:rFonts w:hAnsiTheme="minorEastAsia"/>
                <w:kern w:val="0"/>
                <w:szCs w:val="21"/>
              </w:rPr>
              <w:t>定义函数</w:t>
            </w:r>
            <w:r>
              <w:rPr>
                <w:kern w:val="0"/>
                <w:szCs w:val="21"/>
              </w:rPr>
              <w:t xml:space="preserve">f </w:t>
            </w:r>
          </w:p>
        </w:tc>
        <w:tc>
          <w:tcPr>
            <w:tcW w:w="1710" w:type="dxa"/>
            <w:shd w:val="clear" w:color="auto" w:fill="auto"/>
          </w:tcPr>
          <w:p w:rsidR="00336338" w:rsidRDefault="00336338" w:rsidP="004F477C">
            <w:pPr>
              <w:widowControl/>
              <w:spacing w:line="276" w:lineRule="auto"/>
              <w:jc w:val="left"/>
              <w:rPr>
                <w:kern w:val="0"/>
                <w:szCs w:val="21"/>
              </w:rPr>
            </w:pPr>
            <w:r>
              <w:rPr>
                <w:kern w:val="0"/>
                <w:szCs w:val="21"/>
              </w:rPr>
              <w:t>FUNCTION</w:t>
            </w:r>
          </w:p>
        </w:tc>
        <w:tc>
          <w:tcPr>
            <w:tcW w:w="843" w:type="dxa"/>
            <w:shd w:val="clear" w:color="auto" w:fill="auto"/>
          </w:tcPr>
          <w:p w:rsidR="00336338" w:rsidRDefault="00336338" w:rsidP="004F477C">
            <w:pPr>
              <w:widowControl/>
              <w:spacing w:line="276" w:lineRule="auto"/>
              <w:jc w:val="left"/>
              <w:rPr>
                <w:kern w:val="0"/>
                <w:szCs w:val="21"/>
              </w:rPr>
            </w:pPr>
          </w:p>
        </w:tc>
        <w:tc>
          <w:tcPr>
            <w:tcW w:w="820" w:type="dxa"/>
            <w:shd w:val="clear" w:color="auto" w:fill="auto"/>
          </w:tcPr>
          <w:p w:rsidR="00336338" w:rsidRDefault="00336338" w:rsidP="004F477C">
            <w:pPr>
              <w:widowControl/>
              <w:spacing w:line="276" w:lineRule="auto"/>
              <w:jc w:val="left"/>
              <w:rPr>
                <w:kern w:val="0"/>
                <w:szCs w:val="21"/>
              </w:rPr>
            </w:pPr>
          </w:p>
        </w:tc>
        <w:tc>
          <w:tcPr>
            <w:tcW w:w="1048" w:type="dxa"/>
            <w:shd w:val="clear" w:color="auto" w:fill="auto"/>
          </w:tcPr>
          <w:p w:rsidR="00336338" w:rsidRDefault="00336338" w:rsidP="004F477C">
            <w:pPr>
              <w:widowControl/>
              <w:spacing w:line="276" w:lineRule="auto"/>
              <w:jc w:val="left"/>
              <w:rPr>
                <w:kern w:val="0"/>
                <w:szCs w:val="21"/>
              </w:rPr>
            </w:pPr>
            <w:r>
              <w:rPr>
                <w:kern w:val="0"/>
                <w:szCs w:val="21"/>
              </w:rPr>
              <w:t>F</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PARAM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函数形参</w:t>
            </w:r>
          </w:p>
        </w:tc>
        <w:tc>
          <w:tcPr>
            <w:tcW w:w="1710" w:type="dxa"/>
            <w:shd w:val="clear" w:color="auto" w:fill="auto"/>
          </w:tcPr>
          <w:p w:rsidR="00336338" w:rsidRDefault="00336338" w:rsidP="004F477C">
            <w:pPr>
              <w:widowControl/>
              <w:spacing w:line="276" w:lineRule="auto"/>
              <w:jc w:val="left"/>
              <w:rPr>
                <w:szCs w:val="21"/>
              </w:rPr>
            </w:pPr>
            <w:r>
              <w:rPr>
                <w:szCs w:val="21"/>
              </w:rPr>
              <w:t>PARAM</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kern w:val="0"/>
                <w:szCs w:val="21"/>
              </w:rPr>
              <w:t>LABEL x</w:t>
            </w:r>
          </w:p>
        </w:tc>
        <w:tc>
          <w:tcPr>
            <w:tcW w:w="1483" w:type="dxa"/>
            <w:shd w:val="clear" w:color="auto" w:fill="auto"/>
          </w:tcPr>
          <w:p w:rsidR="00336338" w:rsidRDefault="00336338" w:rsidP="004F477C">
            <w:pPr>
              <w:widowControl/>
              <w:spacing w:line="276" w:lineRule="auto"/>
              <w:jc w:val="left"/>
              <w:rPr>
                <w:szCs w:val="21"/>
              </w:rPr>
            </w:pPr>
            <w:r>
              <w:rPr>
                <w:rFonts w:hAnsiTheme="minorEastAsia"/>
                <w:kern w:val="0"/>
                <w:szCs w:val="21"/>
              </w:rPr>
              <w:t>定义标号</w:t>
            </w:r>
            <w:r>
              <w:rPr>
                <w:kern w:val="0"/>
                <w:szCs w:val="21"/>
              </w:rPr>
              <w:t>x</w:t>
            </w:r>
          </w:p>
        </w:tc>
        <w:tc>
          <w:tcPr>
            <w:tcW w:w="1710" w:type="dxa"/>
            <w:shd w:val="clear" w:color="auto" w:fill="auto"/>
          </w:tcPr>
          <w:p w:rsidR="00336338" w:rsidRDefault="00336338" w:rsidP="004F477C">
            <w:pPr>
              <w:widowControl/>
              <w:spacing w:line="276" w:lineRule="auto"/>
              <w:jc w:val="left"/>
              <w:rPr>
                <w:kern w:val="0"/>
                <w:szCs w:val="21"/>
              </w:rPr>
            </w:pPr>
            <w:r>
              <w:rPr>
                <w:kern w:val="0"/>
                <w:szCs w:val="21"/>
              </w:rPr>
              <w:t>LABEL</w:t>
            </w:r>
          </w:p>
        </w:tc>
        <w:tc>
          <w:tcPr>
            <w:tcW w:w="843" w:type="dxa"/>
            <w:shd w:val="clear" w:color="auto" w:fill="auto"/>
          </w:tcPr>
          <w:p w:rsidR="00336338" w:rsidRDefault="00336338" w:rsidP="004F477C">
            <w:pPr>
              <w:widowControl/>
              <w:spacing w:line="276" w:lineRule="auto"/>
              <w:jc w:val="left"/>
              <w:rPr>
                <w:kern w:val="0"/>
                <w:szCs w:val="21"/>
              </w:rPr>
            </w:pPr>
          </w:p>
        </w:tc>
        <w:tc>
          <w:tcPr>
            <w:tcW w:w="820" w:type="dxa"/>
            <w:shd w:val="clear" w:color="auto" w:fill="auto"/>
          </w:tcPr>
          <w:p w:rsidR="00336338" w:rsidRDefault="00336338" w:rsidP="004F477C">
            <w:pPr>
              <w:widowControl/>
              <w:spacing w:line="276" w:lineRule="auto"/>
              <w:jc w:val="left"/>
              <w:rPr>
                <w:kern w:val="0"/>
                <w:szCs w:val="21"/>
              </w:rPr>
            </w:pPr>
          </w:p>
        </w:tc>
        <w:tc>
          <w:tcPr>
            <w:tcW w:w="1048" w:type="dxa"/>
            <w:shd w:val="clear" w:color="auto" w:fill="auto"/>
          </w:tcPr>
          <w:p w:rsidR="00336338" w:rsidRDefault="00336338" w:rsidP="004F477C">
            <w:pPr>
              <w:widowControl/>
              <w:spacing w:line="276" w:lineRule="auto"/>
              <w:jc w:val="left"/>
              <w:rPr>
                <w:kern w:val="0"/>
                <w:szCs w:val="21"/>
              </w:rPr>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GOTO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无条件转移</w:t>
            </w:r>
          </w:p>
        </w:tc>
        <w:tc>
          <w:tcPr>
            <w:tcW w:w="1710" w:type="dxa"/>
            <w:shd w:val="clear" w:color="auto" w:fill="auto"/>
          </w:tcPr>
          <w:p w:rsidR="00336338" w:rsidRDefault="00336338" w:rsidP="004F477C">
            <w:pPr>
              <w:widowControl/>
              <w:spacing w:line="276" w:lineRule="auto"/>
              <w:jc w:val="left"/>
              <w:rPr>
                <w:szCs w:val="21"/>
              </w:rPr>
            </w:pPr>
            <w:r>
              <w:rPr>
                <w:szCs w:val="21"/>
              </w:rPr>
              <w:t>GOTO</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widowControl/>
              <w:spacing w:line="276" w:lineRule="auto"/>
              <w:jc w:val="left"/>
              <w:rPr>
                <w:szCs w:val="21"/>
              </w:rPr>
            </w:pPr>
            <w:r>
              <w:rPr>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IF x [</w:t>
            </w:r>
            <w:proofErr w:type="spellStart"/>
            <w:r>
              <w:rPr>
                <w:szCs w:val="21"/>
              </w:rPr>
              <w:t>relop</w:t>
            </w:r>
            <w:proofErr w:type="spellEnd"/>
            <w:r>
              <w:rPr>
                <w:szCs w:val="21"/>
              </w:rPr>
              <w:t>] y GOTO z</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条件转移</w:t>
            </w:r>
          </w:p>
        </w:tc>
        <w:tc>
          <w:tcPr>
            <w:tcW w:w="1710" w:type="dxa"/>
            <w:shd w:val="clear" w:color="auto" w:fill="auto"/>
          </w:tcPr>
          <w:p w:rsidR="00336338" w:rsidRDefault="00336338" w:rsidP="004F477C">
            <w:pPr>
              <w:widowControl/>
              <w:spacing w:line="276" w:lineRule="auto"/>
              <w:jc w:val="left"/>
              <w:rPr>
                <w:szCs w:val="21"/>
              </w:rPr>
            </w:pPr>
            <w:r>
              <w:rPr>
                <w:szCs w:val="21"/>
              </w:rPr>
              <w:t>[</w:t>
            </w:r>
            <w:proofErr w:type="spellStart"/>
            <w:r>
              <w:rPr>
                <w:szCs w:val="21"/>
              </w:rPr>
              <w:t>relop</w:t>
            </w:r>
            <w:proofErr w:type="spellEnd"/>
            <w:r>
              <w:rPr>
                <w:szCs w:val="21"/>
              </w:rPr>
              <w:t>]</w:t>
            </w:r>
          </w:p>
        </w:tc>
        <w:tc>
          <w:tcPr>
            <w:tcW w:w="843" w:type="dxa"/>
            <w:shd w:val="clear" w:color="auto" w:fill="auto"/>
          </w:tcPr>
          <w:p w:rsidR="00336338" w:rsidRDefault="00336338" w:rsidP="004F477C">
            <w:pPr>
              <w:widowControl/>
              <w:spacing w:line="276" w:lineRule="auto"/>
              <w:jc w:val="left"/>
              <w:rPr>
                <w:szCs w:val="21"/>
              </w:rPr>
            </w:pPr>
            <w:r>
              <w:rPr>
                <w:szCs w:val="21"/>
              </w:rPr>
              <w:t>X</w:t>
            </w:r>
          </w:p>
        </w:tc>
        <w:tc>
          <w:tcPr>
            <w:tcW w:w="820" w:type="dxa"/>
            <w:shd w:val="clear" w:color="auto" w:fill="auto"/>
          </w:tcPr>
          <w:p w:rsidR="00336338" w:rsidRDefault="00336338" w:rsidP="004F477C">
            <w:pPr>
              <w:widowControl/>
              <w:spacing w:line="276" w:lineRule="auto"/>
              <w:jc w:val="left"/>
              <w:rPr>
                <w:szCs w:val="21"/>
              </w:rPr>
            </w:pPr>
            <w:r>
              <w:rPr>
                <w:szCs w:val="21"/>
              </w:rPr>
              <w:t>Y</w:t>
            </w:r>
          </w:p>
        </w:tc>
        <w:tc>
          <w:tcPr>
            <w:tcW w:w="1048" w:type="dxa"/>
            <w:shd w:val="clear" w:color="auto" w:fill="auto"/>
          </w:tcPr>
          <w:p w:rsidR="00336338" w:rsidRDefault="00336338" w:rsidP="004F477C">
            <w:pPr>
              <w:widowControl/>
              <w:spacing w:line="276" w:lineRule="auto"/>
              <w:jc w:val="left"/>
              <w:rPr>
                <w:szCs w:val="21"/>
              </w:rPr>
            </w:pPr>
            <w:r>
              <w:rPr>
                <w:szCs w:val="21"/>
              </w:rPr>
              <w:t>Z</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ARG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传实参</w:t>
            </w:r>
            <w:r>
              <w:rPr>
                <w:szCs w:val="21"/>
              </w:rPr>
              <w:t>x</w:t>
            </w:r>
          </w:p>
        </w:tc>
        <w:tc>
          <w:tcPr>
            <w:tcW w:w="1710" w:type="dxa"/>
            <w:shd w:val="clear" w:color="auto" w:fill="auto"/>
          </w:tcPr>
          <w:p w:rsidR="00336338" w:rsidRDefault="00336338" w:rsidP="004F477C">
            <w:pPr>
              <w:widowControl/>
              <w:spacing w:line="276" w:lineRule="auto"/>
              <w:jc w:val="left"/>
              <w:rPr>
                <w:szCs w:val="21"/>
              </w:rPr>
            </w:pPr>
            <w:r>
              <w:rPr>
                <w:szCs w:val="21"/>
              </w:rPr>
              <w:t>ARG</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CALL f</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调用函数</w:t>
            </w:r>
          </w:p>
        </w:tc>
        <w:tc>
          <w:tcPr>
            <w:tcW w:w="1710" w:type="dxa"/>
            <w:shd w:val="clear" w:color="auto" w:fill="auto"/>
          </w:tcPr>
          <w:p w:rsidR="00336338" w:rsidRDefault="00336338" w:rsidP="004F477C">
            <w:pPr>
              <w:widowControl/>
              <w:spacing w:line="276" w:lineRule="auto"/>
              <w:jc w:val="left"/>
              <w:rPr>
                <w:szCs w:val="21"/>
              </w:rPr>
            </w:pPr>
            <w:r>
              <w:rPr>
                <w:szCs w:val="21"/>
              </w:rPr>
              <w:t>CALL</w:t>
            </w:r>
          </w:p>
        </w:tc>
        <w:tc>
          <w:tcPr>
            <w:tcW w:w="843" w:type="dxa"/>
            <w:shd w:val="clear" w:color="auto" w:fill="auto"/>
          </w:tcPr>
          <w:p w:rsidR="00336338" w:rsidRDefault="00336338" w:rsidP="004F477C">
            <w:pPr>
              <w:widowControl/>
              <w:spacing w:line="276" w:lineRule="auto"/>
              <w:jc w:val="left"/>
              <w:rPr>
                <w:szCs w:val="21"/>
              </w:rPr>
            </w:pPr>
            <w:r>
              <w:rPr>
                <w:szCs w:val="21"/>
              </w:rPr>
              <w:t>F</w:t>
            </w: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p>
        </w:tc>
      </w:tr>
      <w:tr w:rsidR="00336338" w:rsidTr="004F477C">
        <w:trPr>
          <w:jc w:val="center"/>
        </w:trPr>
        <w:tc>
          <w:tcPr>
            <w:tcW w:w="2001" w:type="dxa"/>
            <w:shd w:val="clear" w:color="auto" w:fill="auto"/>
          </w:tcPr>
          <w:p w:rsidR="00336338" w:rsidRDefault="00336338" w:rsidP="004F477C">
            <w:pPr>
              <w:widowControl/>
              <w:spacing w:line="276" w:lineRule="auto"/>
              <w:jc w:val="left"/>
              <w:rPr>
                <w:szCs w:val="21"/>
              </w:rPr>
            </w:pPr>
            <w:r>
              <w:rPr>
                <w:szCs w:val="21"/>
              </w:rPr>
              <w:t>PARAM x</w:t>
            </w:r>
          </w:p>
        </w:tc>
        <w:tc>
          <w:tcPr>
            <w:tcW w:w="1483" w:type="dxa"/>
            <w:shd w:val="clear" w:color="auto" w:fill="auto"/>
          </w:tcPr>
          <w:p w:rsidR="00336338" w:rsidRDefault="00336338" w:rsidP="004F477C">
            <w:pPr>
              <w:widowControl/>
              <w:spacing w:line="276" w:lineRule="auto"/>
              <w:jc w:val="left"/>
              <w:rPr>
                <w:szCs w:val="21"/>
              </w:rPr>
            </w:pPr>
            <w:r>
              <w:rPr>
                <w:rFonts w:hAnsiTheme="minorEastAsia"/>
                <w:szCs w:val="21"/>
              </w:rPr>
              <w:t>函数形参</w:t>
            </w:r>
          </w:p>
        </w:tc>
        <w:tc>
          <w:tcPr>
            <w:tcW w:w="1710" w:type="dxa"/>
            <w:shd w:val="clear" w:color="auto" w:fill="auto"/>
          </w:tcPr>
          <w:p w:rsidR="00336338" w:rsidRDefault="00336338" w:rsidP="004F477C">
            <w:pPr>
              <w:widowControl/>
              <w:spacing w:line="276" w:lineRule="auto"/>
              <w:jc w:val="left"/>
              <w:rPr>
                <w:szCs w:val="21"/>
              </w:rPr>
            </w:pPr>
            <w:r>
              <w:rPr>
                <w:szCs w:val="21"/>
              </w:rPr>
              <w:t>PARAM</w:t>
            </w:r>
          </w:p>
        </w:tc>
        <w:tc>
          <w:tcPr>
            <w:tcW w:w="843" w:type="dxa"/>
            <w:shd w:val="clear" w:color="auto" w:fill="auto"/>
          </w:tcPr>
          <w:p w:rsidR="00336338" w:rsidRDefault="00336338" w:rsidP="004F477C">
            <w:pPr>
              <w:widowControl/>
              <w:spacing w:line="276" w:lineRule="auto"/>
              <w:jc w:val="left"/>
              <w:rPr>
                <w:szCs w:val="21"/>
              </w:rPr>
            </w:pPr>
          </w:p>
        </w:tc>
        <w:tc>
          <w:tcPr>
            <w:tcW w:w="820" w:type="dxa"/>
            <w:shd w:val="clear" w:color="auto" w:fill="auto"/>
          </w:tcPr>
          <w:p w:rsidR="00336338" w:rsidRDefault="00336338" w:rsidP="004F477C">
            <w:pPr>
              <w:widowControl/>
              <w:spacing w:line="276" w:lineRule="auto"/>
              <w:jc w:val="left"/>
              <w:rPr>
                <w:szCs w:val="21"/>
              </w:rPr>
            </w:pPr>
          </w:p>
        </w:tc>
        <w:tc>
          <w:tcPr>
            <w:tcW w:w="1048" w:type="dxa"/>
            <w:shd w:val="clear" w:color="auto" w:fill="auto"/>
          </w:tcPr>
          <w:p w:rsidR="00336338" w:rsidRDefault="00336338" w:rsidP="004F477C">
            <w:pPr>
              <w:spacing w:line="276" w:lineRule="auto"/>
            </w:pPr>
            <w:r>
              <w:rPr>
                <w:kern w:val="0"/>
                <w:szCs w:val="21"/>
              </w:rPr>
              <w:t>X</w:t>
            </w:r>
          </w:p>
        </w:tc>
      </w:tr>
      <w:tr w:rsidR="00336338" w:rsidTr="004F477C">
        <w:tblPrEx>
          <w:jc w:val="left"/>
        </w:tblPrEx>
        <w:tc>
          <w:tcPr>
            <w:tcW w:w="2001" w:type="dxa"/>
          </w:tcPr>
          <w:p w:rsidR="00336338" w:rsidRDefault="00336338" w:rsidP="004F477C">
            <w:pPr>
              <w:widowControl/>
              <w:spacing w:line="276" w:lineRule="auto"/>
              <w:jc w:val="left"/>
              <w:rPr>
                <w:szCs w:val="21"/>
              </w:rPr>
            </w:pPr>
            <w:r>
              <w:rPr>
                <w:kern w:val="0"/>
                <w:szCs w:val="21"/>
              </w:rPr>
              <w:lastRenderedPageBreak/>
              <w:t>LABEL x</w:t>
            </w:r>
          </w:p>
        </w:tc>
        <w:tc>
          <w:tcPr>
            <w:tcW w:w="1483" w:type="dxa"/>
          </w:tcPr>
          <w:p w:rsidR="00336338" w:rsidRDefault="00336338" w:rsidP="004F477C">
            <w:pPr>
              <w:widowControl/>
              <w:spacing w:line="276" w:lineRule="auto"/>
              <w:jc w:val="left"/>
              <w:rPr>
                <w:szCs w:val="21"/>
              </w:rPr>
            </w:pPr>
            <w:r>
              <w:rPr>
                <w:rFonts w:hAnsiTheme="minorEastAsia"/>
                <w:kern w:val="0"/>
                <w:szCs w:val="21"/>
              </w:rPr>
              <w:t>定义标号</w:t>
            </w:r>
            <w:r>
              <w:rPr>
                <w:kern w:val="0"/>
                <w:szCs w:val="21"/>
              </w:rPr>
              <w:t>x</w:t>
            </w:r>
          </w:p>
        </w:tc>
        <w:tc>
          <w:tcPr>
            <w:tcW w:w="1710" w:type="dxa"/>
          </w:tcPr>
          <w:p w:rsidR="00336338" w:rsidRDefault="00336338" w:rsidP="004F477C">
            <w:pPr>
              <w:widowControl/>
              <w:spacing w:line="276" w:lineRule="auto"/>
              <w:jc w:val="left"/>
              <w:rPr>
                <w:kern w:val="0"/>
                <w:szCs w:val="21"/>
              </w:rPr>
            </w:pPr>
            <w:r>
              <w:rPr>
                <w:kern w:val="0"/>
                <w:szCs w:val="21"/>
              </w:rPr>
              <w:t>LABEL</w:t>
            </w:r>
          </w:p>
        </w:tc>
        <w:tc>
          <w:tcPr>
            <w:tcW w:w="843" w:type="dxa"/>
          </w:tcPr>
          <w:p w:rsidR="00336338" w:rsidRDefault="00336338" w:rsidP="004F477C">
            <w:pPr>
              <w:widowControl/>
              <w:spacing w:line="276" w:lineRule="auto"/>
              <w:jc w:val="left"/>
              <w:rPr>
                <w:kern w:val="0"/>
                <w:szCs w:val="21"/>
              </w:rPr>
            </w:pPr>
          </w:p>
        </w:tc>
        <w:tc>
          <w:tcPr>
            <w:tcW w:w="820" w:type="dxa"/>
          </w:tcPr>
          <w:p w:rsidR="00336338" w:rsidRDefault="00336338" w:rsidP="004F477C">
            <w:pPr>
              <w:widowControl/>
              <w:spacing w:line="276" w:lineRule="auto"/>
              <w:jc w:val="left"/>
              <w:rPr>
                <w:kern w:val="0"/>
                <w:szCs w:val="21"/>
              </w:rPr>
            </w:pPr>
          </w:p>
        </w:tc>
        <w:tc>
          <w:tcPr>
            <w:tcW w:w="1048" w:type="dxa"/>
          </w:tcPr>
          <w:p w:rsidR="00336338" w:rsidRDefault="00336338" w:rsidP="004F477C">
            <w:pPr>
              <w:widowControl/>
              <w:spacing w:line="276" w:lineRule="auto"/>
              <w:jc w:val="left"/>
              <w:rPr>
                <w:kern w:val="0"/>
                <w:szCs w:val="21"/>
              </w:rPr>
            </w:pPr>
            <w:r>
              <w:rPr>
                <w:kern w:val="0"/>
                <w:szCs w:val="21"/>
              </w:rPr>
              <w:t>X</w:t>
            </w:r>
          </w:p>
        </w:tc>
      </w:tr>
      <w:tr w:rsidR="00336338" w:rsidTr="004F477C">
        <w:tblPrEx>
          <w:jc w:val="left"/>
        </w:tblPrEx>
        <w:tc>
          <w:tcPr>
            <w:tcW w:w="2001" w:type="dxa"/>
          </w:tcPr>
          <w:p w:rsidR="00336338" w:rsidRDefault="00336338" w:rsidP="004F477C">
            <w:pPr>
              <w:widowControl/>
              <w:spacing w:line="276" w:lineRule="auto"/>
              <w:jc w:val="left"/>
              <w:rPr>
                <w:kern w:val="0"/>
                <w:szCs w:val="21"/>
              </w:rPr>
            </w:pPr>
            <w:r>
              <w:rPr>
                <w:rFonts w:hint="eastAsia"/>
                <w:kern w:val="0"/>
                <w:szCs w:val="21"/>
              </w:rPr>
              <w:t>B</w:t>
            </w:r>
            <w:r>
              <w:rPr>
                <w:kern w:val="0"/>
                <w:szCs w:val="21"/>
              </w:rPr>
              <w:t xml:space="preserve">LOCK </w:t>
            </w:r>
            <w:r>
              <w:rPr>
                <w:rFonts w:hint="eastAsia"/>
                <w:kern w:val="0"/>
                <w:szCs w:val="21"/>
              </w:rPr>
              <w:t>x</w:t>
            </w:r>
          </w:p>
        </w:tc>
        <w:tc>
          <w:tcPr>
            <w:tcW w:w="1483" w:type="dxa"/>
          </w:tcPr>
          <w:p w:rsidR="00336338" w:rsidRDefault="00336338" w:rsidP="004F477C">
            <w:pPr>
              <w:widowControl/>
              <w:spacing w:line="276" w:lineRule="auto"/>
              <w:jc w:val="left"/>
              <w:rPr>
                <w:rFonts w:hAnsiTheme="minorEastAsia"/>
                <w:kern w:val="0"/>
                <w:szCs w:val="21"/>
              </w:rPr>
            </w:pPr>
            <w:r>
              <w:rPr>
                <w:rFonts w:hAnsiTheme="minorEastAsia" w:hint="eastAsia"/>
                <w:kern w:val="0"/>
                <w:szCs w:val="21"/>
              </w:rPr>
              <w:t>定义基本块</w:t>
            </w:r>
            <w:r>
              <w:rPr>
                <w:rFonts w:hAnsiTheme="minorEastAsia" w:hint="eastAsia"/>
                <w:kern w:val="0"/>
                <w:szCs w:val="21"/>
              </w:rPr>
              <w:t>x</w:t>
            </w:r>
          </w:p>
        </w:tc>
        <w:tc>
          <w:tcPr>
            <w:tcW w:w="1710" w:type="dxa"/>
          </w:tcPr>
          <w:p w:rsidR="00336338" w:rsidRDefault="00336338" w:rsidP="004F477C">
            <w:pPr>
              <w:widowControl/>
              <w:spacing w:line="276" w:lineRule="auto"/>
              <w:jc w:val="left"/>
              <w:rPr>
                <w:kern w:val="0"/>
                <w:szCs w:val="21"/>
              </w:rPr>
            </w:pPr>
            <w:r>
              <w:rPr>
                <w:rFonts w:hint="eastAsia"/>
                <w:kern w:val="0"/>
                <w:szCs w:val="21"/>
              </w:rPr>
              <w:t>B</w:t>
            </w:r>
            <w:r>
              <w:rPr>
                <w:kern w:val="0"/>
                <w:szCs w:val="21"/>
              </w:rPr>
              <w:t>LOCK</w:t>
            </w:r>
          </w:p>
        </w:tc>
        <w:tc>
          <w:tcPr>
            <w:tcW w:w="843" w:type="dxa"/>
          </w:tcPr>
          <w:p w:rsidR="00336338" w:rsidRDefault="00336338" w:rsidP="004F477C">
            <w:pPr>
              <w:widowControl/>
              <w:spacing w:line="276" w:lineRule="auto"/>
              <w:jc w:val="left"/>
              <w:rPr>
                <w:kern w:val="0"/>
                <w:szCs w:val="21"/>
              </w:rPr>
            </w:pPr>
          </w:p>
        </w:tc>
        <w:tc>
          <w:tcPr>
            <w:tcW w:w="820" w:type="dxa"/>
          </w:tcPr>
          <w:p w:rsidR="00336338" w:rsidRDefault="00336338" w:rsidP="004F477C">
            <w:pPr>
              <w:widowControl/>
              <w:spacing w:line="276" w:lineRule="auto"/>
              <w:jc w:val="left"/>
              <w:rPr>
                <w:kern w:val="0"/>
                <w:szCs w:val="21"/>
              </w:rPr>
            </w:pPr>
          </w:p>
        </w:tc>
        <w:tc>
          <w:tcPr>
            <w:tcW w:w="1048" w:type="dxa"/>
          </w:tcPr>
          <w:p w:rsidR="00336338" w:rsidRDefault="00336338" w:rsidP="004F477C">
            <w:pPr>
              <w:widowControl/>
              <w:spacing w:line="276" w:lineRule="auto"/>
              <w:jc w:val="left"/>
              <w:rPr>
                <w:kern w:val="0"/>
                <w:szCs w:val="21"/>
              </w:rPr>
            </w:pPr>
            <w:r>
              <w:rPr>
                <w:rFonts w:hint="eastAsia"/>
                <w:kern w:val="0"/>
                <w:szCs w:val="21"/>
              </w:rPr>
              <w:t>X</w:t>
            </w:r>
          </w:p>
        </w:tc>
      </w:tr>
    </w:tbl>
    <w:p w:rsidR="00336338" w:rsidRPr="00320A3C" w:rsidRDefault="00336338" w:rsidP="00336338"/>
    <w:p w:rsidR="00204958" w:rsidRDefault="00204958" w:rsidP="00204958">
      <w:pPr>
        <w:pStyle w:val="3"/>
      </w:pPr>
      <w:bookmarkStart w:id="14" w:name="_Toc44163613"/>
      <w:r w:rsidRPr="00553AC1">
        <w:rPr>
          <w:rFonts w:hint="eastAsia"/>
        </w:rPr>
        <w:t>2.</w:t>
      </w:r>
      <w:r>
        <w:rPr>
          <w:rFonts w:hint="eastAsia"/>
        </w:rPr>
        <w:t>6</w:t>
      </w:r>
      <w:r>
        <w:rPr>
          <w:rFonts w:hint="eastAsia"/>
        </w:rPr>
        <w:t>目标代码指令集选择</w:t>
      </w:r>
      <w:bookmarkEnd w:id="14"/>
    </w:p>
    <w:p w:rsidR="00204958" w:rsidRPr="007D42C1" w:rsidRDefault="00204958" w:rsidP="00204958">
      <w:pPr>
        <w:spacing w:line="300" w:lineRule="auto"/>
        <w:ind w:firstLineChars="200" w:firstLine="480"/>
        <w:rPr>
          <w:rFonts w:asciiTheme="minorEastAsia" w:eastAsiaTheme="minorEastAsia" w:hAnsiTheme="minorEastAsia"/>
          <w:sz w:val="24"/>
          <w:szCs w:val="24"/>
        </w:rPr>
      </w:pPr>
      <w:r w:rsidRPr="007D42C1">
        <w:rPr>
          <w:rFonts w:asciiTheme="minorEastAsia" w:eastAsiaTheme="minorEastAsia" w:hAnsiTheme="minorEastAsia" w:hint="eastAsia"/>
          <w:sz w:val="24"/>
          <w:szCs w:val="24"/>
        </w:rPr>
        <w:t>选用MIPS作为对应的目标代码，在生成目标代码时，要完成寄存器的分配，为了降低实现的难度，选择朴素的寄存器分配算法。中间代码与目标代码的对应关系如表2</w:t>
      </w:r>
      <w:r>
        <w:rPr>
          <w:rFonts w:asciiTheme="minorEastAsia" w:eastAsiaTheme="minorEastAsia" w:hAnsiTheme="minorEastAsia" w:hint="eastAsia"/>
          <w:sz w:val="24"/>
          <w:szCs w:val="24"/>
        </w:rPr>
        <w:t>-</w:t>
      </w:r>
      <w:r>
        <w:rPr>
          <w:rFonts w:asciiTheme="minorEastAsia" w:eastAsiaTheme="minorEastAsia" w:hAnsiTheme="minorEastAsia"/>
          <w:sz w:val="24"/>
          <w:szCs w:val="24"/>
        </w:rPr>
        <w:t>4</w:t>
      </w:r>
      <w:r w:rsidRPr="007D42C1">
        <w:rPr>
          <w:rFonts w:asciiTheme="minorEastAsia" w:eastAsiaTheme="minorEastAsia" w:hAnsiTheme="minorEastAsia" w:hint="eastAsia"/>
          <w:sz w:val="24"/>
          <w:szCs w:val="24"/>
        </w:rPr>
        <w:t>所示：</w:t>
      </w:r>
    </w:p>
    <w:p w:rsidR="00204958" w:rsidRPr="0097070D" w:rsidRDefault="00204958" w:rsidP="00204958">
      <w:pPr>
        <w:widowControl/>
        <w:spacing w:beforeLines="50" w:before="156"/>
        <w:jc w:val="center"/>
        <w:rPr>
          <w:sz w:val="24"/>
          <w:szCs w:val="24"/>
        </w:rPr>
      </w:pPr>
      <w:r w:rsidRPr="0097070D">
        <w:rPr>
          <w:rFonts w:hAnsiTheme="minorEastAsia"/>
          <w:sz w:val="24"/>
          <w:szCs w:val="24"/>
        </w:rPr>
        <w:t>表</w:t>
      </w:r>
      <w:r>
        <w:rPr>
          <w:sz w:val="24"/>
          <w:szCs w:val="24"/>
        </w:rPr>
        <w:t>2</w:t>
      </w:r>
      <w:r>
        <w:rPr>
          <w:rFonts w:hint="eastAsia"/>
          <w:sz w:val="24"/>
          <w:szCs w:val="24"/>
        </w:rPr>
        <w:t>-</w:t>
      </w:r>
      <w:r>
        <w:rPr>
          <w:sz w:val="24"/>
          <w:szCs w:val="24"/>
        </w:rPr>
        <w:t>4</w:t>
      </w:r>
      <w:r w:rsidRPr="0097070D">
        <w:rPr>
          <w:sz w:val="24"/>
          <w:szCs w:val="24"/>
        </w:rPr>
        <w:t xml:space="preserve"> </w:t>
      </w:r>
      <w:r>
        <w:rPr>
          <w:rFonts w:hint="eastAsia"/>
        </w:rPr>
        <w:t>中间代码与目标代码的对应关系</w:t>
      </w:r>
    </w:p>
    <w:tbl>
      <w:tblPr>
        <w:tblStyle w:val="af1"/>
        <w:tblW w:w="0" w:type="auto"/>
        <w:jc w:val="center"/>
        <w:tblLook w:val="04A0" w:firstRow="1" w:lastRow="0" w:firstColumn="1" w:lastColumn="0" w:noHBand="0" w:noVBand="1"/>
      </w:tblPr>
      <w:tblGrid>
        <w:gridCol w:w="2235"/>
        <w:gridCol w:w="4241"/>
      </w:tblGrid>
      <w:tr w:rsidR="00204958" w:rsidRPr="00861BC0" w:rsidTr="004F477C">
        <w:trPr>
          <w:jc w:val="center"/>
        </w:trPr>
        <w:tc>
          <w:tcPr>
            <w:tcW w:w="2235" w:type="dxa"/>
          </w:tcPr>
          <w:p w:rsidR="00204958" w:rsidRPr="0097070D" w:rsidRDefault="00204958" w:rsidP="004F477C">
            <w:pPr>
              <w:widowControl/>
              <w:jc w:val="center"/>
              <w:rPr>
                <w:szCs w:val="21"/>
              </w:rPr>
            </w:pPr>
            <w:r w:rsidRPr="0097070D">
              <w:rPr>
                <w:rFonts w:hAnsiTheme="minorEastAsia"/>
                <w:szCs w:val="21"/>
              </w:rPr>
              <w:t>中间代码</w:t>
            </w:r>
          </w:p>
        </w:tc>
        <w:tc>
          <w:tcPr>
            <w:tcW w:w="4241" w:type="dxa"/>
          </w:tcPr>
          <w:p w:rsidR="00204958" w:rsidRPr="0097070D" w:rsidRDefault="00204958" w:rsidP="004F477C">
            <w:pPr>
              <w:widowControl/>
              <w:jc w:val="center"/>
              <w:rPr>
                <w:szCs w:val="21"/>
              </w:rPr>
            </w:pPr>
            <w:r w:rsidRPr="0097070D">
              <w:rPr>
                <w:szCs w:val="21"/>
              </w:rPr>
              <w:t>MIPS32</w:t>
            </w:r>
            <w:r w:rsidRPr="0097070D">
              <w:rPr>
                <w:rFonts w:hAnsiTheme="minorEastAsia"/>
                <w:szCs w:val="21"/>
              </w:rPr>
              <w:t>指令</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x</w:t>
            </w:r>
            <w:r>
              <w:rPr>
                <w:kern w:val="0"/>
                <w:szCs w:val="21"/>
              </w:rPr>
              <w:t>[</w:t>
            </w:r>
            <w:proofErr w:type="spellStart"/>
            <w:r>
              <w:rPr>
                <w:rFonts w:hint="eastAsia"/>
                <w:kern w:val="0"/>
                <w:szCs w:val="21"/>
              </w:rPr>
              <w:t>i</w:t>
            </w:r>
            <w:proofErr w:type="spellEnd"/>
            <w:proofErr w:type="gramStart"/>
            <w:r>
              <w:rPr>
                <w:kern w:val="0"/>
                <w:szCs w:val="21"/>
              </w:rPr>
              <w:t>] :</w:t>
            </w:r>
            <w:proofErr w:type="gramEnd"/>
            <w:r>
              <w:rPr>
                <w:kern w:val="0"/>
                <w:szCs w:val="21"/>
              </w:rPr>
              <w:t xml:space="preserve">= </w:t>
            </w:r>
            <w:r>
              <w:rPr>
                <w:rFonts w:hint="eastAsia"/>
                <w:kern w:val="0"/>
                <w:szCs w:val="21"/>
              </w:rPr>
              <w:t>y</w:t>
            </w:r>
          </w:p>
        </w:tc>
        <w:tc>
          <w:tcPr>
            <w:tcW w:w="4241" w:type="dxa"/>
          </w:tcPr>
          <w:p w:rsidR="00204958" w:rsidRDefault="00204958" w:rsidP="004F477C">
            <w:pPr>
              <w:widowControl/>
              <w:jc w:val="left"/>
              <w:rPr>
                <w:kern w:val="0"/>
                <w:szCs w:val="21"/>
              </w:rPr>
            </w:pPr>
            <w:proofErr w:type="spellStart"/>
            <w:r w:rsidRPr="00B94534">
              <w:rPr>
                <w:kern w:val="0"/>
                <w:szCs w:val="21"/>
              </w:rPr>
              <w:t>lw</w:t>
            </w:r>
            <w:proofErr w:type="spellEnd"/>
            <w:r w:rsidRPr="00B94534">
              <w:rPr>
                <w:kern w:val="0"/>
                <w:szCs w:val="21"/>
              </w:rPr>
              <w:t xml:space="preserve"> $t1, </w:t>
            </w:r>
            <w:r>
              <w:rPr>
                <w:rFonts w:hint="eastAsia"/>
                <w:kern w:val="0"/>
                <w:szCs w:val="21"/>
              </w:rPr>
              <w:t>y</w:t>
            </w:r>
            <w:r>
              <w:rPr>
                <w:rFonts w:hint="eastAsia"/>
                <w:kern w:val="0"/>
                <w:szCs w:val="21"/>
              </w:rPr>
              <w:t>的偏移量</w:t>
            </w:r>
            <w:r w:rsidRPr="00B94534">
              <w:rPr>
                <w:kern w:val="0"/>
                <w:szCs w:val="21"/>
              </w:rPr>
              <w:t>($</w:t>
            </w:r>
            <w:proofErr w:type="spellStart"/>
            <w:r w:rsidRPr="00B94534">
              <w:rPr>
                <w:kern w:val="0"/>
                <w:szCs w:val="21"/>
              </w:rPr>
              <w:t>sp</w:t>
            </w:r>
            <w:proofErr w:type="spellEnd"/>
            <w:r w:rsidRPr="00B94534">
              <w:rPr>
                <w:kern w:val="0"/>
                <w:szCs w:val="21"/>
              </w:rPr>
              <w:t>)</w:t>
            </w:r>
          </w:p>
          <w:p w:rsidR="00204958" w:rsidRDefault="00204958" w:rsidP="004F477C">
            <w:pPr>
              <w:widowControl/>
              <w:jc w:val="left"/>
              <w:rPr>
                <w:kern w:val="0"/>
                <w:szCs w:val="21"/>
              </w:rPr>
            </w:pPr>
            <w:r w:rsidRPr="00B94534">
              <w:rPr>
                <w:kern w:val="0"/>
                <w:szCs w:val="21"/>
              </w:rPr>
              <w:t>move $t3, $t1</w:t>
            </w:r>
          </w:p>
          <w:p w:rsidR="00204958" w:rsidRDefault="00204958" w:rsidP="004F477C">
            <w:pPr>
              <w:widowControl/>
              <w:jc w:val="left"/>
              <w:rPr>
                <w:kern w:val="0"/>
                <w:szCs w:val="21"/>
              </w:rPr>
            </w:pPr>
            <w:proofErr w:type="spellStart"/>
            <w:r w:rsidRPr="00B94534">
              <w:rPr>
                <w:kern w:val="0"/>
                <w:szCs w:val="21"/>
              </w:rPr>
              <w:t>lw</w:t>
            </w:r>
            <w:proofErr w:type="spellEnd"/>
            <w:r w:rsidRPr="00B94534">
              <w:rPr>
                <w:kern w:val="0"/>
                <w:szCs w:val="21"/>
              </w:rPr>
              <w:t xml:space="preserve"> $t2, </w:t>
            </w:r>
            <w:proofErr w:type="spellStart"/>
            <w:r>
              <w:rPr>
                <w:kern w:val="0"/>
                <w:szCs w:val="21"/>
              </w:rPr>
              <w:t>i</w:t>
            </w:r>
            <w:proofErr w:type="spellEnd"/>
            <w:r>
              <w:rPr>
                <w:rFonts w:hint="eastAsia"/>
                <w:kern w:val="0"/>
                <w:szCs w:val="21"/>
              </w:rPr>
              <w:t>的偏移量</w:t>
            </w:r>
            <w:r w:rsidRPr="00B94534">
              <w:rPr>
                <w:kern w:val="0"/>
                <w:szCs w:val="21"/>
              </w:rPr>
              <w:t>($</w:t>
            </w:r>
            <w:proofErr w:type="spellStart"/>
            <w:r w:rsidRPr="00B94534">
              <w:rPr>
                <w:kern w:val="0"/>
                <w:szCs w:val="21"/>
              </w:rPr>
              <w:t>sp</w:t>
            </w:r>
            <w:proofErr w:type="spellEnd"/>
            <w:r w:rsidRPr="00B94534">
              <w:rPr>
                <w:kern w:val="0"/>
                <w:szCs w:val="21"/>
              </w:rPr>
              <w:t>)</w:t>
            </w:r>
            <w:r>
              <w:rPr>
                <w:kern w:val="0"/>
                <w:szCs w:val="21"/>
              </w:rPr>
              <w:t xml:space="preserve">   </w:t>
            </w:r>
            <w:r>
              <w:rPr>
                <w:rFonts w:hint="eastAsia"/>
                <w:kern w:val="0"/>
                <w:szCs w:val="21"/>
              </w:rPr>
              <w:t>#</w:t>
            </w:r>
            <w:r>
              <w:rPr>
                <w:rFonts w:hint="eastAsia"/>
                <w:kern w:val="0"/>
                <w:szCs w:val="21"/>
              </w:rPr>
              <w:t>取出</w:t>
            </w:r>
            <w:proofErr w:type="spellStart"/>
            <w:r>
              <w:rPr>
                <w:rFonts w:hint="eastAsia"/>
                <w:kern w:val="0"/>
                <w:szCs w:val="21"/>
              </w:rPr>
              <w:t>i</w:t>
            </w:r>
            <w:proofErr w:type="spellEnd"/>
            <w:r>
              <w:rPr>
                <w:rFonts w:hint="eastAsia"/>
                <w:kern w:val="0"/>
                <w:szCs w:val="21"/>
              </w:rPr>
              <w:t>的值</w:t>
            </w:r>
          </w:p>
          <w:p w:rsidR="00204958" w:rsidRDefault="00204958" w:rsidP="004F477C">
            <w:pPr>
              <w:widowControl/>
              <w:jc w:val="left"/>
              <w:rPr>
                <w:kern w:val="0"/>
                <w:szCs w:val="21"/>
              </w:rPr>
            </w:pPr>
            <w:proofErr w:type="spellStart"/>
            <w:r w:rsidRPr="00B94534">
              <w:rPr>
                <w:kern w:val="0"/>
                <w:szCs w:val="21"/>
              </w:rPr>
              <w:t>mul</w:t>
            </w:r>
            <w:proofErr w:type="spellEnd"/>
            <w:r w:rsidRPr="00B94534">
              <w:rPr>
                <w:kern w:val="0"/>
                <w:szCs w:val="21"/>
              </w:rPr>
              <w:t xml:space="preserve"> $t2, $t2, </w:t>
            </w:r>
            <w:r>
              <w:rPr>
                <w:rFonts w:hint="eastAsia"/>
                <w:kern w:val="0"/>
                <w:szCs w:val="21"/>
              </w:rPr>
              <w:t>int</w:t>
            </w:r>
            <w:r>
              <w:rPr>
                <w:kern w:val="0"/>
                <w:szCs w:val="21"/>
              </w:rPr>
              <w:t>/</w:t>
            </w:r>
            <w:r>
              <w:rPr>
                <w:rFonts w:hint="eastAsia"/>
                <w:kern w:val="0"/>
                <w:szCs w:val="21"/>
              </w:rPr>
              <w:t>char</w:t>
            </w:r>
            <w:r>
              <w:rPr>
                <w:rFonts w:hint="eastAsia"/>
                <w:kern w:val="0"/>
                <w:szCs w:val="21"/>
              </w:rPr>
              <w:t>的具体位宽</w:t>
            </w:r>
          </w:p>
          <w:p w:rsidR="00204958" w:rsidRDefault="00204958" w:rsidP="004F477C">
            <w:pPr>
              <w:widowControl/>
              <w:jc w:val="left"/>
              <w:rPr>
                <w:kern w:val="0"/>
                <w:szCs w:val="21"/>
              </w:rPr>
            </w:pPr>
            <w:proofErr w:type="spellStart"/>
            <w:r w:rsidRPr="00B94534">
              <w:rPr>
                <w:kern w:val="0"/>
                <w:szCs w:val="21"/>
              </w:rPr>
              <w:t>addi</w:t>
            </w:r>
            <w:proofErr w:type="spellEnd"/>
            <w:r w:rsidRPr="00B94534">
              <w:rPr>
                <w:kern w:val="0"/>
                <w:szCs w:val="21"/>
              </w:rPr>
              <w:t xml:space="preserve"> $t2, $t2, </w:t>
            </w:r>
            <w:r>
              <w:rPr>
                <w:rFonts w:hint="eastAsia"/>
                <w:kern w:val="0"/>
                <w:szCs w:val="21"/>
              </w:rPr>
              <w:t>x</w:t>
            </w:r>
            <w:r>
              <w:rPr>
                <w:rFonts w:hint="eastAsia"/>
                <w:kern w:val="0"/>
                <w:szCs w:val="21"/>
              </w:rPr>
              <w:t>的偏移量</w:t>
            </w:r>
          </w:p>
          <w:p w:rsidR="00204958" w:rsidRDefault="00204958" w:rsidP="004F477C">
            <w:pPr>
              <w:widowControl/>
              <w:jc w:val="left"/>
              <w:rPr>
                <w:kern w:val="0"/>
                <w:szCs w:val="21"/>
              </w:rPr>
            </w:pPr>
            <w:r w:rsidRPr="00B94534">
              <w:rPr>
                <w:kern w:val="0"/>
                <w:szCs w:val="21"/>
              </w:rPr>
              <w:t>add $t2, $t2, $</w:t>
            </w:r>
            <w:proofErr w:type="spellStart"/>
            <w:r w:rsidRPr="00B94534">
              <w:rPr>
                <w:kern w:val="0"/>
                <w:szCs w:val="21"/>
              </w:rPr>
              <w:t>sp</w:t>
            </w:r>
            <w:proofErr w:type="spellEnd"/>
          </w:p>
          <w:p w:rsidR="00204958" w:rsidRDefault="00204958" w:rsidP="004F477C">
            <w:pPr>
              <w:widowControl/>
              <w:jc w:val="left"/>
              <w:rPr>
                <w:kern w:val="0"/>
                <w:szCs w:val="21"/>
              </w:rPr>
            </w:pPr>
            <w:proofErr w:type="spellStart"/>
            <w:r w:rsidRPr="00B94534">
              <w:rPr>
                <w:kern w:val="0"/>
                <w:szCs w:val="21"/>
              </w:rPr>
              <w:t>sw</w:t>
            </w:r>
            <w:proofErr w:type="spellEnd"/>
            <w:r w:rsidRPr="00B94534">
              <w:rPr>
                <w:kern w:val="0"/>
                <w:szCs w:val="21"/>
              </w:rPr>
              <w:t xml:space="preserve"> $t3, ($t2)</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=#k</w:t>
            </w:r>
          </w:p>
        </w:tc>
        <w:tc>
          <w:tcPr>
            <w:tcW w:w="4241" w:type="dxa"/>
          </w:tcPr>
          <w:p w:rsidR="00204958" w:rsidRDefault="00204958" w:rsidP="004F477C">
            <w:pPr>
              <w:widowControl/>
              <w:jc w:val="left"/>
              <w:rPr>
                <w:kern w:val="0"/>
                <w:szCs w:val="21"/>
              </w:rPr>
            </w:pPr>
            <w:proofErr w:type="gramStart"/>
            <w:r w:rsidRPr="00861BC0">
              <w:rPr>
                <w:kern w:val="0"/>
                <w:szCs w:val="21"/>
              </w:rPr>
              <w:t xml:space="preserve">li  </w:t>
            </w:r>
            <w:r>
              <w:rPr>
                <w:rFonts w:hint="eastAsia"/>
                <w:kern w:val="0"/>
                <w:szCs w:val="21"/>
              </w:rPr>
              <w:t>$</w:t>
            </w:r>
            <w:proofErr w:type="gramEnd"/>
            <w:r>
              <w:rPr>
                <w:rFonts w:hint="eastAsia"/>
                <w:kern w:val="0"/>
                <w:szCs w:val="21"/>
              </w:rPr>
              <w:t>t3</w:t>
            </w:r>
            <w:r w:rsidRPr="00861BC0">
              <w:rPr>
                <w:kern w:val="0"/>
                <w:szCs w:val="21"/>
              </w:rPr>
              <w:t>,k</w:t>
            </w:r>
          </w:p>
          <w:p w:rsidR="00204958" w:rsidRPr="00861BC0" w:rsidRDefault="00204958" w:rsidP="004F477C">
            <w:pPr>
              <w:widowControl/>
              <w:jc w:val="left"/>
              <w:rPr>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gramStart"/>
            <w:r w:rsidRPr="00861BC0">
              <w:rPr>
                <w:kern w:val="0"/>
                <w:szCs w:val="21"/>
              </w:rPr>
              <w:t xml:space="preserve">move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gramStart"/>
            <w:r>
              <w:rPr>
                <w:rFonts w:hint="eastAsia"/>
                <w:kern w:val="0"/>
                <w:szCs w:val="21"/>
              </w:rPr>
              <w:t>add</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gramStart"/>
            <w:r>
              <w:rPr>
                <w:rFonts w:hint="eastAsia"/>
                <w:kern w:val="0"/>
                <w:szCs w:val="21"/>
              </w:rPr>
              <w:t>sub</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proofErr w:type="gramStart"/>
            <w:r>
              <w:rPr>
                <w:rFonts w:hint="eastAsia"/>
                <w:kern w:val="0"/>
                <w:szCs w:val="21"/>
              </w:rPr>
              <w:t>mul</w:t>
            </w:r>
            <w:proofErr w:type="spellEnd"/>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kern w:val="0"/>
                <w:szCs w:val="21"/>
              </w:rPr>
              <w:t>x :</w:t>
            </w:r>
            <w:proofErr w:type="gramEnd"/>
            <w:r w:rsidRPr="00861BC0">
              <w:rPr>
                <w:kern w:val="0"/>
                <w:szCs w:val="21"/>
              </w:rPr>
              <w:t>= y /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proofErr w:type="gramStart"/>
            <w:r>
              <w:rPr>
                <w:rFonts w:hint="eastAsia"/>
                <w:kern w:val="0"/>
                <w:szCs w:val="21"/>
              </w:rPr>
              <w:t>mul</w:t>
            </w:r>
            <w:proofErr w:type="spellEnd"/>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04958" w:rsidRPr="00861BC0" w:rsidRDefault="00204958" w:rsidP="004F477C">
            <w:pPr>
              <w:widowControl/>
              <w:jc w:val="left"/>
              <w:rPr>
                <w:kern w:val="0"/>
                <w:szCs w:val="21"/>
              </w:rPr>
            </w:pPr>
            <w:r>
              <w:rPr>
                <w:kern w:val="0"/>
                <w:szCs w:val="21"/>
              </w:rPr>
              <w:t xml:space="preserve">div </w:t>
            </w:r>
            <w:r>
              <w:rPr>
                <w:rFonts w:hint="eastAsia"/>
                <w:kern w:val="0"/>
                <w:szCs w:val="21"/>
              </w:rPr>
              <w:t xml:space="preserve">  $t</w:t>
            </w:r>
            <w:proofErr w:type="gramStart"/>
            <w:r>
              <w:rPr>
                <w:rFonts w:hint="eastAsia"/>
                <w:kern w:val="0"/>
                <w:szCs w:val="21"/>
              </w:rPr>
              <w:t>1,$</w:t>
            </w:r>
            <w:proofErr w:type="gramEnd"/>
            <w:r>
              <w:rPr>
                <w:rFonts w:hint="eastAsia"/>
                <w:kern w:val="0"/>
                <w:szCs w:val="21"/>
              </w:rPr>
              <w:t>t2</w:t>
            </w:r>
          </w:p>
          <w:p w:rsidR="00204958" w:rsidRDefault="00204958" w:rsidP="004F477C">
            <w:pPr>
              <w:widowControl/>
              <w:jc w:val="left"/>
              <w:rPr>
                <w:kern w:val="0"/>
                <w:szCs w:val="21"/>
              </w:rPr>
            </w:pPr>
            <w:proofErr w:type="spellStart"/>
            <w:proofErr w:type="gramStart"/>
            <w:r w:rsidRPr="00861BC0">
              <w:rPr>
                <w:kern w:val="0"/>
                <w:szCs w:val="21"/>
              </w:rPr>
              <w:t>mflo</w:t>
            </w:r>
            <w:proofErr w:type="spellEnd"/>
            <w:r w:rsidRPr="00861BC0">
              <w:rPr>
                <w:kern w:val="0"/>
                <w:szCs w:val="21"/>
              </w:rPr>
              <w:t xml:space="preserve"> </w:t>
            </w:r>
            <w:r>
              <w:rPr>
                <w:rFonts w:hint="eastAsia"/>
                <w:kern w:val="0"/>
                <w:szCs w:val="21"/>
              </w:rPr>
              <w:t xml:space="preserve"> $</w:t>
            </w:r>
            <w:proofErr w:type="gramEnd"/>
            <w:r>
              <w:rPr>
                <w:rFonts w:hint="eastAsia"/>
                <w:kern w:val="0"/>
                <w:szCs w:val="21"/>
              </w:rPr>
              <w:t>t3</w:t>
            </w:r>
          </w:p>
          <w:p w:rsidR="00204958" w:rsidRPr="00B4171A" w:rsidRDefault="00204958" w:rsidP="004F477C">
            <w:pPr>
              <w:widowControl/>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04958" w:rsidRPr="00861BC0" w:rsidTr="004F477C">
        <w:trPr>
          <w:jc w:val="center"/>
        </w:trPr>
        <w:tc>
          <w:tcPr>
            <w:tcW w:w="2235" w:type="dxa"/>
          </w:tcPr>
          <w:p w:rsidR="00204958" w:rsidRPr="00861BC0" w:rsidRDefault="00204958" w:rsidP="004F477C">
            <w:pPr>
              <w:widowControl/>
              <w:jc w:val="left"/>
              <w:rPr>
                <w:kern w:val="0"/>
                <w:szCs w:val="21"/>
              </w:rPr>
            </w:pPr>
            <w:proofErr w:type="gramStart"/>
            <w:r>
              <w:rPr>
                <w:rFonts w:hint="eastAsia"/>
                <w:kern w:val="0"/>
                <w:szCs w:val="21"/>
              </w:rPr>
              <w:t>x</w:t>
            </w:r>
            <w:r>
              <w:rPr>
                <w:kern w:val="0"/>
                <w:szCs w:val="21"/>
              </w:rPr>
              <w:t xml:space="preserve"> :</w:t>
            </w:r>
            <w:proofErr w:type="gramEnd"/>
            <w:r>
              <w:rPr>
                <w:kern w:val="0"/>
                <w:szCs w:val="21"/>
              </w:rPr>
              <w:t>= x + 1</w:t>
            </w:r>
          </w:p>
        </w:tc>
        <w:tc>
          <w:tcPr>
            <w:tcW w:w="4241" w:type="dxa"/>
          </w:tcPr>
          <w:p w:rsidR="00204958" w:rsidRDefault="00204958" w:rsidP="004F477C">
            <w:pPr>
              <w:autoSpaceDE w:val="0"/>
              <w:autoSpaceDN w:val="0"/>
              <w:adjustRightInd w:val="0"/>
              <w:jc w:val="left"/>
              <w:rPr>
                <w:kern w:val="0"/>
                <w:szCs w:val="21"/>
              </w:rPr>
            </w:pPr>
            <w:proofErr w:type="spellStart"/>
            <w:r w:rsidRPr="00BE2480">
              <w:rPr>
                <w:kern w:val="0"/>
                <w:szCs w:val="21"/>
              </w:rPr>
              <w:t>lw</w:t>
            </w:r>
            <w:proofErr w:type="spellEnd"/>
            <w:r w:rsidRPr="00BE2480">
              <w:rPr>
                <w:kern w:val="0"/>
                <w:szCs w:val="21"/>
              </w:rPr>
              <w:t xml:space="preserve"> $t1, </w:t>
            </w:r>
            <w:r>
              <w:rPr>
                <w:kern w:val="0"/>
                <w:szCs w:val="21"/>
              </w:rPr>
              <w:t>x</w:t>
            </w:r>
            <w:r>
              <w:rPr>
                <w:rFonts w:hint="eastAsia"/>
                <w:kern w:val="0"/>
                <w:szCs w:val="21"/>
              </w:rPr>
              <w:t>的偏移量</w:t>
            </w:r>
            <w:r w:rsidRPr="00BE2480">
              <w:rPr>
                <w:kern w:val="0"/>
                <w:szCs w:val="21"/>
              </w:rPr>
              <w:t>($</w:t>
            </w:r>
            <w:proofErr w:type="spellStart"/>
            <w:r w:rsidRPr="00BE2480">
              <w:rPr>
                <w:kern w:val="0"/>
                <w:szCs w:val="21"/>
              </w:rPr>
              <w:t>sp</w:t>
            </w:r>
            <w:proofErr w:type="spellEnd"/>
            <w:r w:rsidRPr="00BE2480">
              <w:rPr>
                <w:kern w:val="0"/>
                <w:szCs w:val="21"/>
              </w:rPr>
              <w:t>)</w:t>
            </w:r>
          </w:p>
          <w:p w:rsidR="00204958" w:rsidRDefault="00204958" w:rsidP="004F477C">
            <w:pPr>
              <w:autoSpaceDE w:val="0"/>
              <w:autoSpaceDN w:val="0"/>
              <w:adjustRightInd w:val="0"/>
              <w:jc w:val="left"/>
              <w:rPr>
                <w:kern w:val="0"/>
                <w:szCs w:val="21"/>
              </w:rPr>
            </w:pPr>
            <w:proofErr w:type="spellStart"/>
            <w:r w:rsidRPr="00BE2480">
              <w:rPr>
                <w:kern w:val="0"/>
                <w:szCs w:val="21"/>
              </w:rPr>
              <w:lastRenderedPageBreak/>
              <w:t>addi</w:t>
            </w:r>
            <w:proofErr w:type="spellEnd"/>
            <w:r w:rsidRPr="00BE2480">
              <w:rPr>
                <w:kern w:val="0"/>
                <w:szCs w:val="21"/>
              </w:rPr>
              <w:t xml:space="preserve"> $t2, $t1, 1</w:t>
            </w:r>
          </w:p>
          <w:p w:rsidR="00204958" w:rsidRDefault="00204958" w:rsidP="004F477C">
            <w:pPr>
              <w:autoSpaceDE w:val="0"/>
              <w:autoSpaceDN w:val="0"/>
              <w:adjustRightInd w:val="0"/>
              <w:jc w:val="left"/>
              <w:rPr>
                <w:kern w:val="0"/>
                <w:szCs w:val="21"/>
              </w:rPr>
            </w:pPr>
            <w:proofErr w:type="spellStart"/>
            <w:r w:rsidRPr="00BE2480">
              <w:rPr>
                <w:kern w:val="0"/>
                <w:szCs w:val="21"/>
              </w:rPr>
              <w:t>sw</w:t>
            </w:r>
            <w:proofErr w:type="spellEnd"/>
            <w:r w:rsidRPr="00BE2480">
              <w:rPr>
                <w:kern w:val="0"/>
                <w:szCs w:val="21"/>
              </w:rPr>
              <w:t xml:space="preserve"> $t2, %d($</w:t>
            </w:r>
            <w:proofErr w:type="spellStart"/>
            <w:r w:rsidRPr="00BE2480">
              <w:rPr>
                <w:kern w:val="0"/>
                <w:szCs w:val="21"/>
              </w:rPr>
              <w:t>sp</w:t>
            </w:r>
            <w:proofErr w:type="spellEnd"/>
            <w:r w:rsidRPr="00BE2480">
              <w:rPr>
                <w:kern w:val="0"/>
                <w:szCs w:val="21"/>
              </w:rPr>
              <w:t>)</w:t>
            </w:r>
          </w:p>
        </w:tc>
      </w:tr>
      <w:tr w:rsidR="00204958" w:rsidRPr="00861BC0" w:rsidTr="004F477C">
        <w:trPr>
          <w:jc w:val="center"/>
        </w:trPr>
        <w:tc>
          <w:tcPr>
            <w:tcW w:w="2235" w:type="dxa"/>
          </w:tcPr>
          <w:p w:rsidR="00204958" w:rsidRDefault="00204958" w:rsidP="004F477C">
            <w:pPr>
              <w:widowControl/>
              <w:jc w:val="left"/>
              <w:rPr>
                <w:kern w:val="0"/>
                <w:szCs w:val="21"/>
              </w:rPr>
            </w:pPr>
            <w:proofErr w:type="gramStart"/>
            <w:r>
              <w:rPr>
                <w:rFonts w:hint="eastAsia"/>
                <w:kern w:val="0"/>
                <w:szCs w:val="21"/>
              </w:rPr>
              <w:lastRenderedPageBreak/>
              <w:t>x</w:t>
            </w:r>
            <w:r>
              <w:rPr>
                <w:kern w:val="0"/>
                <w:szCs w:val="21"/>
              </w:rPr>
              <w:t xml:space="preserve"> :</w:t>
            </w:r>
            <w:proofErr w:type="gramEnd"/>
            <w:r>
              <w:rPr>
                <w:kern w:val="0"/>
                <w:szCs w:val="21"/>
              </w:rPr>
              <w:t>= x - 1</w:t>
            </w:r>
          </w:p>
        </w:tc>
        <w:tc>
          <w:tcPr>
            <w:tcW w:w="4241" w:type="dxa"/>
          </w:tcPr>
          <w:p w:rsidR="00204958" w:rsidRPr="00BE2480" w:rsidRDefault="00204958" w:rsidP="004F477C">
            <w:pPr>
              <w:autoSpaceDE w:val="0"/>
              <w:autoSpaceDN w:val="0"/>
              <w:adjustRightInd w:val="0"/>
              <w:jc w:val="left"/>
              <w:rPr>
                <w:kern w:val="0"/>
                <w:szCs w:val="21"/>
              </w:rPr>
            </w:pPr>
            <w:proofErr w:type="spellStart"/>
            <w:r w:rsidRPr="00BE2480">
              <w:rPr>
                <w:rFonts w:hint="eastAsia"/>
                <w:kern w:val="0"/>
                <w:szCs w:val="21"/>
              </w:rPr>
              <w:t>lw</w:t>
            </w:r>
            <w:proofErr w:type="spellEnd"/>
            <w:r w:rsidRPr="00BE2480">
              <w:rPr>
                <w:rFonts w:hint="eastAsia"/>
                <w:kern w:val="0"/>
                <w:szCs w:val="21"/>
              </w:rPr>
              <w:t xml:space="preserve"> $t1, x</w:t>
            </w:r>
            <w:r w:rsidRPr="00BE2480">
              <w:rPr>
                <w:rFonts w:hint="eastAsia"/>
                <w:kern w:val="0"/>
                <w:szCs w:val="21"/>
              </w:rPr>
              <w:t>的偏移量</w:t>
            </w:r>
            <w:r w:rsidRPr="00BE2480">
              <w:rPr>
                <w:rFonts w:hint="eastAsia"/>
                <w:kern w:val="0"/>
                <w:szCs w:val="21"/>
              </w:rPr>
              <w:t>($</w:t>
            </w:r>
            <w:proofErr w:type="spellStart"/>
            <w:r w:rsidRPr="00BE2480">
              <w:rPr>
                <w:rFonts w:hint="eastAsia"/>
                <w:kern w:val="0"/>
                <w:szCs w:val="21"/>
              </w:rPr>
              <w:t>sp</w:t>
            </w:r>
            <w:proofErr w:type="spellEnd"/>
            <w:r w:rsidRPr="00BE2480">
              <w:rPr>
                <w:rFonts w:hint="eastAsia"/>
                <w:kern w:val="0"/>
                <w:szCs w:val="21"/>
              </w:rPr>
              <w:t>)</w:t>
            </w:r>
          </w:p>
          <w:p w:rsidR="00204958" w:rsidRPr="00BE2480" w:rsidRDefault="00204958" w:rsidP="004F477C">
            <w:pPr>
              <w:autoSpaceDE w:val="0"/>
              <w:autoSpaceDN w:val="0"/>
              <w:adjustRightInd w:val="0"/>
              <w:jc w:val="left"/>
              <w:rPr>
                <w:kern w:val="0"/>
                <w:szCs w:val="21"/>
              </w:rPr>
            </w:pPr>
            <w:proofErr w:type="spellStart"/>
            <w:r w:rsidRPr="00BE2480">
              <w:rPr>
                <w:kern w:val="0"/>
                <w:szCs w:val="21"/>
              </w:rPr>
              <w:t>addi</w:t>
            </w:r>
            <w:proofErr w:type="spellEnd"/>
            <w:r w:rsidRPr="00BE2480">
              <w:rPr>
                <w:kern w:val="0"/>
                <w:szCs w:val="21"/>
              </w:rPr>
              <w:t xml:space="preserve"> $t2, $t1, </w:t>
            </w:r>
            <w:r>
              <w:rPr>
                <w:kern w:val="0"/>
                <w:szCs w:val="21"/>
              </w:rPr>
              <w:t>-</w:t>
            </w:r>
            <w:r w:rsidRPr="00BE2480">
              <w:rPr>
                <w:kern w:val="0"/>
                <w:szCs w:val="21"/>
              </w:rPr>
              <w:t>1</w:t>
            </w:r>
          </w:p>
          <w:p w:rsidR="00204958" w:rsidRPr="00BE2480" w:rsidRDefault="00204958" w:rsidP="004F477C">
            <w:pPr>
              <w:autoSpaceDE w:val="0"/>
              <w:autoSpaceDN w:val="0"/>
              <w:adjustRightInd w:val="0"/>
              <w:jc w:val="left"/>
              <w:rPr>
                <w:kern w:val="0"/>
                <w:szCs w:val="21"/>
              </w:rPr>
            </w:pPr>
            <w:proofErr w:type="spellStart"/>
            <w:r w:rsidRPr="00BE2480">
              <w:rPr>
                <w:kern w:val="0"/>
                <w:szCs w:val="21"/>
              </w:rPr>
              <w:t>sw</w:t>
            </w:r>
            <w:proofErr w:type="spellEnd"/>
            <w:r w:rsidRPr="00BE2480">
              <w:rPr>
                <w:kern w:val="0"/>
                <w:szCs w:val="21"/>
              </w:rPr>
              <w:t xml:space="preserve"> $t2, %d($</w:t>
            </w:r>
            <w:proofErr w:type="spellStart"/>
            <w:r w:rsidRPr="00BE2480">
              <w:rPr>
                <w:kern w:val="0"/>
                <w:szCs w:val="21"/>
              </w:rPr>
              <w:t>sp</w:t>
            </w:r>
            <w:proofErr w:type="spellEnd"/>
            <w:r w:rsidRPr="00BE2480">
              <w:rPr>
                <w:kern w:val="0"/>
                <w:szCs w:val="21"/>
              </w:rPr>
              <w:t>)</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F</w:t>
            </w:r>
            <w:r>
              <w:rPr>
                <w:kern w:val="0"/>
                <w:szCs w:val="21"/>
              </w:rPr>
              <w:t xml:space="preserve">UNCTION </w:t>
            </w:r>
          </w:p>
        </w:tc>
        <w:tc>
          <w:tcPr>
            <w:tcW w:w="4241" w:type="dxa"/>
          </w:tcPr>
          <w:p w:rsidR="00204958" w:rsidRDefault="00204958" w:rsidP="004F477C">
            <w:pPr>
              <w:autoSpaceDE w:val="0"/>
              <w:autoSpaceDN w:val="0"/>
              <w:adjustRightInd w:val="0"/>
              <w:jc w:val="left"/>
              <w:rPr>
                <w:kern w:val="0"/>
                <w:szCs w:val="21"/>
              </w:rPr>
            </w:pPr>
            <w:r>
              <w:rPr>
                <w:rFonts w:hint="eastAsia"/>
                <w:kern w:val="0"/>
                <w:szCs w:val="21"/>
              </w:rPr>
              <w:t>函数名</w:t>
            </w:r>
            <w:r>
              <w:rPr>
                <w:rFonts w:hint="eastAsia"/>
                <w:kern w:val="0"/>
                <w:szCs w:val="21"/>
              </w:rPr>
              <w:t>:</w:t>
            </w:r>
          </w:p>
          <w:p w:rsidR="00204958" w:rsidRPr="00BE2480" w:rsidRDefault="00204958" w:rsidP="004F477C">
            <w:pPr>
              <w:autoSpaceDE w:val="0"/>
              <w:autoSpaceDN w:val="0"/>
              <w:adjustRightInd w:val="0"/>
              <w:jc w:val="left"/>
              <w:rPr>
                <w:kern w:val="0"/>
                <w:szCs w:val="21"/>
              </w:rPr>
            </w:pPr>
            <w:proofErr w:type="spellStart"/>
            <w:r w:rsidRPr="00642215">
              <w:rPr>
                <w:kern w:val="0"/>
                <w:szCs w:val="21"/>
              </w:rPr>
              <w:t>addi</w:t>
            </w:r>
            <w:proofErr w:type="spellEnd"/>
            <w:r w:rsidRPr="00642215">
              <w:rPr>
                <w:kern w:val="0"/>
                <w:szCs w:val="21"/>
              </w:rPr>
              <w:t xml:space="preserve"> $</w:t>
            </w:r>
            <w:proofErr w:type="spellStart"/>
            <w:r w:rsidRPr="00642215">
              <w:rPr>
                <w:kern w:val="0"/>
                <w:szCs w:val="21"/>
              </w:rPr>
              <w:t>sp</w:t>
            </w:r>
            <w:proofErr w:type="spellEnd"/>
            <w:r w:rsidRPr="00642215">
              <w:rPr>
                <w:kern w:val="0"/>
                <w:szCs w:val="21"/>
              </w:rPr>
              <w:t>, $</w:t>
            </w:r>
            <w:proofErr w:type="spellStart"/>
            <w:r w:rsidRPr="00642215">
              <w:rPr>
                <w:kern w:val="0"/>
                <w:szCs w:val="21"/>
              </w:rPr>
              <w:t>sp</w:t>
            </w:r>
            <w:proofErr w:type="spellEnd"/>
            <w:r w:rsidRPr="00642215">
              <w:rPr>
                <w:kern w:val="0"/>
                <w:szCs w:val="21"/>
              </w:rPr>
              <w:t xml:space="preserve">, </w:t>
            </w:r>
            <w:r>
              <w:rPr>
                <w:rFonts w:hint="eastAsia"/>
                <w:kern w:val="0"/>
                <w:szCs w:val="21"/>
              </w:rPr>
              <w:t>函数的活动空间大小</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L</w:t>
            </w:r>
            <w:r>
              <w:rPr>
                <w:kern w:val="0"/>
                <w:szCs w:val="21"/>
              </w:rPr>
              <w:t xml:space="preserve">ABEL </w:t>
            </w:r>
            <w:r>
              <w:rPr>
                <w:rFonts w:hint="eastAsia"/>
                <w:kern w:val="0"/>
                <w:szCs w:val="21"/>
              </w:rPr>
              <w:t>x</w:t>
            </w:r>
            <w:r>
              <w:rPr>
                <w:kern w:val="0"/>
                <w:szCs w:val="21"/>
              </w:rPr>
              <w:t>:</w:t>
            </w:r>
          </w:p>
        </w:tc>
        <w:tc>
          <w:tcPr>
            <w:tcW w:w="4241" w:type="dxa"/>
          </w:tcPr>
          <w:p w:rsidR="00204958" w:rsidRDefault="00204958" w:rsidP="004F477C">
            <w:pPr>
              <w:autoSpaceDE w:val="0"/>
              <w:autoSpaceDN w:val="0"/>
              <w:adjustRightInd w:val="0"/>
              <w:jc w:val="left"/>
              <w:rPr>
                <w:kern w:val="0"/>
                <w:szCs w:val="21"/>
              </w:rPr>
            </w:pPr>
            <w:r>
              <w:rPr>
                <w:rFonts w:hint="eastAsia"/>
                <w:kern w:val="0"/>
                <w:szCs w:val="21"/>
              </w:rPr>
              <w:t>标签名</w:t>
            </w:r>
            <w:r>
              <w:rPr>
                <w:rFonts w:hint="eastAsia"/>
                <w:kern w:val="0"/>
                <w:szCs w:val="21"/>
              </w:rPr>
              <w:t>:</w:t>
            </w:r>
          </w:p>
        </w:tc>
      </w:tr>
      <w:tr w:rsidR="00204958" w:rsidRPr="00861BC0" w:rsidTr="004F477C">
        <w:trPr>
          <w:jc w:val="center"/>
        </w:trPr>
        <w:tc>
          <w:tcPr>
            <w:tcW w:w="2235" w:type="dxa"/>
          </w:tcPr>
          <w:p w:rsidR="00204958" w:rsidRDefault="00204958" w:rsidP="004F477C">
            <w:pPr>
              <w:widowControl/>
              <w:jc w:val="left"/>
              <w:rPr>
                <w:kern w:val="0"/>
                <w:szCs w:val="21"/>
              </w:rPr>
            </w:pPr>
            <w:r>
              <w:rPr>
                <w:rFonts w:hint="eastAsia"/>
                <w:kern w:val="0"/>
                <w:szCs w:val="21"/>
              </w:rPr>
              <w:t>G</w:t>
            </w:r>
            <w:r>
              <w:rPr>
                <w:kern w:val="0"/>
                <w:szCs w:val="21"/>
              </w:rPr>
              <w:t xml:space="preserve">OTO </w:t>
            </w:r>
            <w:r>
              <w:rPr>
                <w:rFonts w:hint="eastAsia"/>
                <w:kern w:val="0"/>
                <w:szCs w:val="21"/>
              </w:rPr>
              <w:t>x:</w:t>
            </w:r>
          </w:p>
        </w:tc>
        <w:tc>
          <w:tcPr>
            <w:tcW w:w="4241" w:type="dxa"/>
          </w:tcPr>
          <w:p w:rsidR="00204958" w:rsidRDefault="00204958" w:rsidP="004F477C">
            <w:pPr>
              <w:autoSpaceDE w:val="0"/>
              <w:autoSpaceDN w:val="0"/>
              <w:adjustRightInd w:val="0"/>
              <w:jc w:val="left"/>
              <w:rPr>
                <w:kern w:val="0"/>
                <w:szCs w:val="21"/>
              </w:rPr>
            </w:pPr>
            <w:r>
              <w:rPr>
                <w:rFonts w:hint="eastAsia"/>
                <w:kern w:val="0"/>
                <w:szCs w:val="21"/>
              </w:rPr>
              <w:t>j</w:t>
            </w:r>
            <w:r>
              <w:rPr>
                <w:kern w:val="0"/>
                <w:szCs w:val="21"/>
              </w:rPr>
              <w:t xml:space="preserve"> </w:t>
            </w:r>
            <w:r>
              <w:rPr>
                <w:rFonts w:hint="eastAsia"/>
                <w:kern w:val="0"/>
                <w:szCs w:val="21"/>
              </w:rPr>
              <w:t>标签名</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RETURN x</w:t>
            </w:r>
          </w:p>
        </w:tc>
        <w:tc>
          <w:tcPr>
            <w:tcW w:w="4241" w:type="dxa"/>
          </w:tcPr>
          <w:p w:rsidR="00204958" w:rsidRPr="00861BC0" w:rsidRDefault="00204958" w:rsidP="004F477C">
            <w:pPr>
              <w:widowControl/>
              <w:jc w:val="left"/>
              <w:rPr>
                <w:szCs w:val="21"/>
              </w:rPr>
            </w:pPr>
            <w:r w:rsidRPr="00861BC0">
              <w:rPr>
                <w:szCs w:val="21"/>
              </w:rPr>
              <w:t xml:space="preserve">move $v0, </w:t>
            </w:r>
            <w:r>
              <w:rPr>
                <w:rFonts w:hint="eastAsia"/>
                <w:kern w:val="0"/>
                <w:szCs w:val="21"/>
              </w:rPr>
              <w:t>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jr</w:t>
            </w:r>
            <w:proofErr w:type="spellEnd"/>
            <w:r w:rsidRPr="00861BC0">
              <w:rPr>
                <w:szCs w:val="21"/>
              </w:rPr>
              <w:t xml:space="preserve"> $ra</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beq</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 xml:space="preserve">IF </w:t>
            </w:r>
            <w:proofErr w:type="gramStart"/>
            <w:r w:rsidRPr="00861BC0">
              <w:rPr>
                <w:szCs w:val="21"/>
              </w:rPr>
              <w:t>x!=</w:t>
            </w:r>
            <w:proofErr w:type="gramEnd"/>
            <w:r w:rsidRPr="00861BC0">
              <w:rPr>
                <w:szCs w:val="21"/>
              </w:rPr>
              <w: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bne</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x&gt;y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bgt</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x&gt;=y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sidRPr="00861BC0">
              <w:rPr>
                <w:szCs w:val="21"/>
              </w:rPr>
              <w:t>bge</w:t>
            </w:r>
            <w:proofErr w:type="spellEnd"/>
            <w:r w:rsidRPr="00861BC0">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x&lt;y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Pr>
                <w:szCs w:val="21"/>
              </w:rPr>
              <w:t>bl</w:t>
            </w:r>
            <w:r>
              <w:rPr>
                <w:rFonts w:hint="eastAsia"/>
                <w:szCs w:val="21"/>
              </w:rPr>
              <w:t>t</w:t>
            </w:r>
            <w:proofErr w:type="spellEnd"/>
            <w:r>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r w:rsidRPr="00861BC0">
              <w:rPr>
                <w:szCs w:val="21"/>
              </w:rPr>
              <w:t>IF x&lt;=y GOTO z</w:t>
            </w:r>
          </w:p>
        </w:tc>
        <w:tc>
          <w:tcPr>
            <w:tcW w:w="4241" w:type="dxa"/>
          </w:tcPr>
          <w:p w:rsidR="00204958" w:rsidRDefault="00204958" w:rsidP="004F477C">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Default="00204958" w:rsidP="004F477C">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04958" w:rsidRPr="00861BC0" w:rsidRDefault="00204958" w:rsidP="004F477C">
            <w:pPr>
              <w:widowControl/>
              <w:jc w:val="left"/>
              <w:rPr>
                <w:szCs w:val="21"/>
              </w:rPr>
            </w:pPr>
            <w:proofErr w:type="spellStart"/>
            <w:r>
              <w:rPr>
                <w:szCs w:val="21"/>
              </w:rPr>
              <w:t>bl</w:t>
            </w:r>
            <w:r>
              <w:rPr>
                <w:rFonts w:hint="eastAsia"/>
                <w:szCs w:val="21"/>
              </w:rPr>
              <w:t>t</w:t>
            </w:r>
            <w:proofErr w:type="spellEnd"/>
            <w:r>
              <w:rPr>
                <w:szCs w:val="21"/>
              </w:rPr>
              <w:t xml:space="preserve"> </w:t>
            </w:r>
            <w:r>
              <w:rPr>
                <w:rFonts w:hint="eastAsia"/>
                <w:kern w:val="0"/>
                <w:szCs w:val="21"/>
              </w:rPr>
              <w:t>$t</w:t>
            </w:r>
            <w:proofErr w:type="gramStart"/>
            <w:r>
              <w:rPr>
                <w:rFonts w:hint="eastAsia"/>
                <w:kern w:val="0"/>
                <w:szCs w:val="21"/>
              </w:rPr>
              <w:t>1,$</w:t>
            </w:r>
            <w:proofErr w:type="gramEnd"/>
            <w:r>
              <w:rPr>
                <w:rFonts w:hint="eastAsia"/>
                <w:kern w:val="0"/>
                <w:szCs w:val="21"/>
              </w:rPr>
              <w:t>t2</w:t>
            </w:r>
            <w:r w:rsidRPr="00861BC0">
              <w:rPr>
                <w:szCs w:val="21"/>
              </w:rPr>
              <w:t>,z</w:t>
            </w:r>
          </w:p>
        </w:tc>
      </w:tr>
      <w:tr w:rsidR="00204958" w:rsidRPr="00861BC0" w:rsidTr="004F477C">
        <w:trPr>
          <w:jc w:val="center"/>
        </w:trPr>
        <w:tc>
          <w:tcPr>
            <w:tcW w:w="2235" w:type="dxa"/>
          </w:tcPr>
          <w:p w:rsidR="00204958" w:rsidRPr="00861BC0" w:rsidRDefault="00204958" w:rsidP="004F477C">
            <w:pPr>
              <w:widowControl/>
              <w:jc w:val="left"/>
              <w:rPr>
                <w:szCs w:val="21"/>
              </w:rPr>
            </w:pPr>
            <w:proofErr w:type="gramStart"/>
            <w:r w:rsidRPr="00861BC0">
              <w:rPr>
                <w:szCs w:val="21"/>
              </w:rPr>
              <w:t>X:=</w:t>
            </w:r>
            <w:proofErr w:type="gramEnd"/>
            <w:r w:rsidRPr="00861BC0">
              <w:rPr>
                <w:szCs w:val="21"/>
              </w:rPr>
              <w:t>CALL f</w:t>
            </w:r>
          </w:p>
        </w:tc>
        <w:tc>
          <w:tcPr>
            <w:tcW w:w="4241" w:type="dxa"/>
          </w:tcPr>
          <w:p w:rsidR="00204958" w:rsidRDefault="00204958" w:rsidP="004F477C">
            <w:pPr>
              <w:widowControl/>
              <w:jc w:val="left"/>
              <w:rPr>
                <w:szCs w:val="21"/>
              </w:rPr>
            </w:pPr>
            <w:r w:rsidRPr="00EA0D39">
              <w:rPr>
                <w:szCs w:val="21"/>
              </w:rPr>
              <w:t>move $t</w:t>
            </w:r>
            <w:proofErr w:type="gramStart"/>
            <w:r w:rsidRPr="00EA0D39">
              <w:rPr>
                <w:szCs w:val="21"/>
              </w:rPr>
              <w:t>0,$</w:t>
            </w:r>
            <w:proofErr w:type="gramEnd"/>
            <w:r w:rsidRPr="00EA0D39">
              <w:rPr>
                <w:szCs w:val="21"/>
              </w:rPr>
              <w:t>sp</w:t>
            </w:r>
          </w:p>
          <w:p w:rsidR="00204958" w:rsidRDefault="00204958" w:rsidP="004F477C">
            <w:pPr>
              <w:widowControl/>
              <w:jc w:val="left"/>
              <w:rPr>
                <w:szCs w:val="21"/>
              </w:rPr>
            </w:pPr>
            <w:proofErr w:type="spellStart"/>
            <w:r w:rsidRPr="00EA0D39">
              <w:rPr>
                <w:szCs w:val="21"/>
              </w:rPr>
              <w:t>addi</w:t>
            </w:r>
            <w:proofErr w:type="spellEnd"/>
            <w:r w:rsidRPr="00EA0D39">
              <w:rPr>
                <w:szCs w:val="21"/>
              </w:rPr>
              <w:t xml:space="preserve"> $</w:t>
            </w:r>
            <w:proofErr w:type="spellStart"/>
            <w:r w:rsidRPr="00EA0D39">
              <w:rPr>
                <w:szCs w:val="21"/>
              </w:rPr>
              <w:t>sp</w:t>
            </w:r>
            <w:proofErr w:type="spellEnd"/>
            <w:r w:rsidRPr="00EA0D39">
              <w:rPr>
                <w:szCs w:val="21"/>
              </w:rPr>
              <w:t>, $</w:t>
            </w:r>
            <w:proofErr w:type="spellStart"/>
            <w:r w:rsidRPr="00EA0D39">
              <w:rPr>
                <w:szCs w:val="21"/>
              </w:rPr>
              <w:t>sp</w:t>
            </w:r>
            <w:proofErr w:type="spellEnd"/>
            <w:r w:rsidRPr="00EA0D39">
              <w:rPr>
                <w:szCs w:val="21"/>
              </w:rPr>
              <w:t>, -</w:t>
            </w:r>
            <w:r>
              <w:rPr>
                <w:rFonts w:hint="eastAsia"/>
                <w:szCs w:val="21"/>
              </w:rPr>
              <w:t>函数活动空间大小</w:t>
            </w:r>
          </w:p>
          <w:p w:rsidR="00204958" w:rsidRDefault="00204958" w:rsidP="004F477C">
            <w:pPr>
              <w:widowControl/>
              <w:jc w:val="left"/>
              <w:rPr>
                <w:szCs w:val="21"/>
              </w:rPr>
            </w:pPr>
            <w:proofErr w:type="spellStart"/>
            <w:r w:rsidRPr="00EA0D39">
              <w:rPr>
                <w:szCs w:val="21"/>
              </w:rPr>
              <w:t>sw</w:t>
            </w:r>
            <w:proofErr w:type="spellEnd"/>
            <w:r w:rsidRPr="00EA0D39">
              <w:rPr>
                <w:szCs w:val="21"/>
              </w:rPr>
              <w:t xml:space="preserve"> $ra,0($</w:t>
            </w:r>
            <w:proofErr w:type="spellStart"/>
            <w:r w:rsidRPr="00EA0D39">
              <w:rPr>
                <w:szCs w:val="21"/>
              </w:rPr>
              <w:t>sp</w:t>
            </w:r>
            <w:proofErr w:type="spellEnd"/>
            <w:r w:rsidRPr="00EA0D39">
              <w:rPr>
                <w:szCs w:val="21"/>
              </w:rPr>
              <w:t>)</w:t>
            </w:r>
          </w:p>
          <w:p w:rsidR="00204958" w:rsidRDefault="00204958" w:rsidP="004F477C">
            <w:pPr>
              <w:widowControl/>
              <w:jc w:val="left"/>
              <w:rPr>
                <w:szCs w:val="21"/>
              </w:rPr>
            </w:pPr>
            <w:r>
              <w:rPr>
                <w:rFonts w:hint="eastAsia"/>
                <w:szCs w:val="21"/>
              </w:rPr>
              <w:t>#</w:t>
            </w:r>
            <w:r>
              <w:rPr>
                <w:szCs w:val="21"/>
              </w:rPr>
              <w:t xml:space="preserve"> </w:t>
            </w:r>
            <w:r>
              <w:rPr>
                <w:rFonts w:hint="eastAsia"/>
                <w:szCs w:val="21"/>
              </w:rPr>
              <w:t>把形参压栈</w:t>
            </w:r>
          </w:p>
          <w:p w:rsidR="00204958" w:rsidRDefault="00204958" w:rsidP="004F477C">
            <w:pPr>
              <w:widowControl/>
              <w:jc w:val="left"/>
              <w:rPr>
                <w:szCs w:val="21"/>
              </w:rPr>
            </w:pPr>
            <w:proofErr w:type="spellStart"/>
            <w:r w:rsidRPr="00EA0D39">
              <w:rPr>
                <w:szCs w:val="21"/>
              </w:rPr>
              <w:t>lw</w:t>
            </w:r>
            <w:proofErr w:type="spellEnd"/>
            <w:r w:rsidRPr="00EA0D39">
              <w:rPr>
                <w:szCs w:val="21"/>
              </w:rPr>
              <w:t xml:space="preserve"> $t1, </w:t>
            </w:r>
            <w:r>
              <w:rPr>
                <w:rFonts w:hint="eastAsia"/>
                <w:szCs w:val="21"/>
              </w:rPr>
              <w:t>函数的偏移量</w:t>
            </w:r>
            <w:r w:rsidRPr="00EA0D39">
              <w:rPr>
                <w:szCs w:val="21"/>
              </w:rPr>
              <w:t>($t0)</w:t>
            </w:r>
          </w:p>
          <w:p w:rsidR="00204958" w:rsidRDefault="00204958" w:rsidP="004F477C">
            <w:pPr>
              <w:widowControl/>
              <w:jc w:val="left"/>
              <w:rPr>
                <w:szCs w:val="21"/>
              </w:rPr>
            </w:pPr>
            <w:r w:rsidRPr="00EA0D39">
              <w:rPr>
                <w:szCs w:val="21"/>
              </w:rPr>
              <w:t>move $t</w:t>
            </w:r>
            <w:proofErr w:type="gramStart"/>
            <w:r w:rsidRPr="00EA0D39">
              <w:rPr>
                <w:szCs w:val="21"/>
              </w:rPr>
              <w:t>3,$</w:t>
            </w:r>
            <w:proofErr w:type="gramEnd"/>
            <w:r w:rsidRPr="00EA0D39">
              <w:rPr>
                <w:szCs w:val="21"/>
              </w:rPr>
              <w:t>t1</w:t>
            </w:r>
          </w:p>
          <w:p w:rsidR="00204958" w:rsidRDefault="00204958" w:rsidP="004F477C">
            <w:pPr>
              <w:widowControl/>
              <w:jc w:val="left"/>
              <w:rPr>
                <w:szCs w:val="21"/>
              </w:rPr>
            </w:pPr>
            <w:proofErr w:type="spellStart"/>
            <w:r w:rsidRPr="00EA0D39">
              <w:rPr>
                <w:szCs w:val="21"/>
              </w:rPr>
              <w:t>sw</w:t>
            </w:r>
            <w:proofErr w:type="spellEnd"/>
            <w:r w:rsidRPr="00EA0D39">
              <w:rPr>
                <w:szCs w:val="21"/>
              </w:rPr>
              <w:t xml:space="preserve"> $t3,</w:t>
            </w:r>
            <w:r>
              <w:rPr>
                <w:rFonts w:hint="eastAsia"/>
                <w:szCs w:val="21"/>
              </w:rPr>
              <w:t xml:space="preserve"> </w:t>
            </w:r>
            <w:r>
              <w:rPr>
                <w:rFonts w:hint="eastAsia"/>
                <w:szCs w:val="21"/>
              </w:rPr>
              <w:t>形参的偏移量</w:t>
            </w:r>
            <w:r w:rsidRPr="00EA0D39">
              <w:rPr>
                <w:szCs w:val="21"/>
              </w:rPr>
              <w:t>($</w:t>
            </w:r>
            <w:proofErr w:type="spellStart"/>
            <w:r w:rsidRPr="00EA0D39">
              <w:rPr>
                <w:szCs w:val="21"/>
              </w:rPr>
              <w:t>sp</w:t>
            </w:r>
            <w:proofErr w:type="spellEnd"/>
            <w:r w:rsidRPr="00EA0D39">
              <w:rPr>
                <w:szCs w:val="21"/>
              </w:rPr>
              <w:t>)</w:t>
            </w:r>
          </w:p>
          <w:p w:rsidR="00204958" w:rsidRDefault="00204958" w:rsidP="004F477C">
            <w:pPr>
              <w:widowControl/>
              <w:jc w:val="left"/>
              <w:rPr>
                <w:szCs w:val="21"/>
              </w:rPr>
            </w:pPr>
            <w:proofErr w:type="spellStart"/>
            <w:r w:rsidRPr="008119EA">
              <w:rPr>
                <w:szCs w:val="21"/>
              </w:rPr>
              <w:t>jal</w:t>
            </w:r>
            <w:proofErr w:type="spellEnd"/>
            <w:r w:rsidRPr="008119EA">
              <w:rPr>
                <w:szCs w:val="21"/>
              </w:rPr>
              <w:t xml:space="preserve"> </w:t>
            </w:r>
            <w:r>
              <w:rPr>
                <w:rFonts w:hint="eastAsia"/>
                <w:szCs w:val="21"/>
              </w:rPr>
              <w:t>函数名</w:t>
            </w:r>
          </w:p>
          <w:p w:rsidR="00204958" w:rsidRDefault="00204958" w:rsidP="004F477C">
            <w:pPr>
              <w:widowControl/>
              <w:jc w:val="left"/>
              <w:rPr>
                <w:szCs w:val="21"/>
              </w:rPr>
            </w:pPr>
            <w:proofErr w:type="spellStart"/>
            <w:r w:rsidRPr="008119EA">
              <w:rPr>
                <w:szCs w:val="21"/>
              </w:rPr>
              <w:t>lw</w:t>
            </w:r>
            <w:proofErr w:type="spellEnd"/>
            <w:r w:rsidRPr="008119EA">
              <w:rPr>
                <w:szCs w:val="21"/>
              </w:rPr>
              <w:t xml:space="preserve"> $ra,0($</w:t>
            </w:r>
            <w:proofErr w:type="spellStart"/>
            <w:r w:rsidRPr="008119EA">
              <w:rPr>
                <w:szCs w:val="21"/>
              </w:rPr>
              <w:t>sp</w:t>
            </w:r>
            <w:proofErr w:type="spellEnd"/>
            <w:r w:rsidRPr="008119EA">
              <w:rPr>
                <w:szCs w:val="21"/>
              </w:rPr>
              <w:t>)</w:t>
            </w:r>
          </w:p>
          <w:p w:rsidR="00204958" w:rsidRDefault="00204958" w:rsidP="004F477C">
            <w:pPr>
              <w:widowControl/>
              <w:jc w:val="left"/>
              <w:rPr>
                <w:szCs w:val="21"/>
              </w:rPr>
            </w:pPr>
            <w:proofErr w:type="spellStart"/>
            <w:r w:rsidRPr="008119EA">
              <w:rPr>
                <w:szCs w:val="21"/>
              </w:rPr>
              <w:t>addi</w:t>
            </w:r>
            <w:proofErr w:type="spellEnd"/>
            <w:r w:rsidRPr="008119EA">
              <w:rPr>
                <w:szCs w:val="21"/>
              </w:rPr>
              <w:t xml:space="preserve"> $</w:t>
            </w:r>
            <w:proofErr w:type="spellStart"/>
            <w:r w:rsidRPr="008119EA">
              <w:rPr>
                <w:szCs w:val="21"/>
              </w:rPr>
              <w:t>sp</w:t>
            </w:r>
            <w:proofErr w:type="spellEnd"/>
            <w:r w:rsidRPr="008119EA">
              <w:rPr>
                <w:szCs w:val="21"/>
              </w:rPr>
              <w:t>,$</w:t>
            </w:r>
            <w:proofErr w:type="spellStart"/>
            <w:r w:rsidRPr="008119EA">
              <w:rPr>
                <w:szCs w:val="21"/>
              </w:rPr>
              <w:t>sp</w:t>
            </w:r>
            <w:proofErr w:type="spellEnd"/>
            <w:r w:rsidRPr="008119EA">
              <w:rPr>
                <w:szCs w:val="21"/>
              </w:rPr>
              <w:t>,</w:t>
            </w:r>
            <w:r>
              <w:rPr>
                <w:rFonts w:hint="eastAsia"/>
                <w:szCs w:val="21"/>
              </w:rPr>
              <w:t>函数的偏移量</w:t>
            </w:r>
          </w:p>
          <w:p w:rsidR="00204958" w:rsidRPr="00861BC0" w:rsidRDefault="00204958" w:rsidP="004F477C">
            <w:pPr>
              <w:widowControl/>
              <w:jc w:val="left"/>
              <w:rPr>
                <w:szCs w:val="21"/>
              </w:rPr>
            </w:pPr>
            <w:proofErr w:type="spellStart"/>
            <w:r w:rsidRPr="008119EA">
              <w:rPr>
                <w:szCs w:val="21"/>
              </w:rPr>
              <w:t>sw</w:t>
            </w:r>
            <w:proofErr w:type="spellEnd"/>
            <w:r w:rsidRPr="008119EA">
              <w:rPr>
                <w:szCs w:val="21"/>
              </w:rPr>
              <w:t xml:space="preserve"> $v0,</w:t>
            </w:r>
            <w:r>
              <w:rPr>
                <w:rFonts w:hint="eastAsia"/>
                <w:szCs w:val="21"/>
              </w:rPr>
              <w:t>结果变量的偏移地址</w:t>
            </w:r>
            <w:r w:rsidRPr="008119EA">
              <w:rPr>
                <w:szCs w:val="21"/>
              </w:rPr>
              <w:t>($</w:t>
            </w:r>
            <w:proofErr w:type="spellStart"/>
            <w:r w:rsidRPr="008119EA">
              <w:rPr>
                <w:szCs w:val="21"/>
              </w:rPr>
              <w:t>sp</w:t>
            </w:r>
            <w:proofErr w:type="spellEnd"/>
            <w:r w:rsidRPr="008119EA">
              <w:rPr>
                <w:szCs w:val="21"/>
              </w:rPr>
              <w:t>)</w:t>
            </w:r>
          </w:p>
        </w:tc>
      </w:tr>
    </w:tbl>
    <w:p w:rsidR="00204958" w:rsidRPr="0097070D" w:rsidRDefault="00204958" w:rsidP="00204958"/>
    <w:p w:rsidR="00204958" w:rsidRPr="00863398" w:rsidRDefault="00204958" w:rsidP="00204958">
      <w:pPr>
        <w:widowControl/>
        <w:jc w:val="left"/>
        <w:rPr>
          <w:b/>
          <w:bCs/>
          <w:sz w:val="28"/>
          <w:szCs w:val="28"/>
        </w:rPr>
      </w:pPr>
      <w:r>
        <w:rPr>
          <w:b/>
          <w:bCs/>
          <w:sz w:val="28"/>
          <w:szCs w:val="28"/>
        </w:rPr>
        <w:br w:type="page"/>
      </w:r>
    </w:p>
    <w:p w:rsidR="00F96F40" w:rsidRPr="00863398" w:rsidRDefault="006505D2" w:rsidP="00863398">
      <w:pPr>
        <w:pStyle w:val="1"/>
        <w:jc w:val="center"/>
      </w:pPr>
      <w:bookmarkStart w:id="15" w:name="_Toc342798912"/>
      <w:bookmarkStart w:id="16" w:name="_Toc376773654"/>
      <w:bookmarkStart w:id="17" w:name="_Toc44163614"/>
      <w:r>
        <w:rPr>
          <w:rFonts w:hint="eastAsia"/>
        </w:rPr>
        <w:lastRenderedPageBreak/>
        <w:t>3</w:t>
      </w:r>
      <w:r w:rsidR="00365323">
        <w:rPr>
          <w:rFonts w:hint="eastAsia"/>
        </w:rPr>
        <w:t>系统</w:t>
      </w:r>
      <w:bookmarkEnd w:id="15"/>
      <w:r w:rsidR="00365323">
        <w:rPr>
          <w:rFonts w:hint="eastAsia"/>
        </w:rPr>
        <w:t>设计</w:t>
      </w:r>
      <w:bookmarkEnd w:id="16"/>
      <w:r w:rsidR="00A1259B">
        <w:rPr>
          <w:rFonts w:hint="eastAsia"/>
        </w:rPr>
        <w:t>与实现</w:t>
      </w:r>
      <w:bookmarkEnd w:id="17"/>
    </w:p>
    <w:p w:rsidR="001122CC" w:rsidRDefault="001122CC" w:rsidP="001122CC">
      <w:pPr>
        <w:pStyle w:val="a9"/>
        <w:widowControl/>
        <w:numPr>
          <w:ilvl w:val="0"/>
          <w:numId w:val="2"/>
        </w:numPr>
        <w:spacing w:line="300" w:lineRule="auto"/>
        <w:ind w:firstLineChars="0"/>
        <w:outlineLvl w:val="1"/>
        <w:rPr>
          <w:b/>
          <w:bCs/>
          <w:sz w:val="28"/>
          <w:szCs w:val="28"/>
        </w:rPr>
      </w:pPr>
      <w:bookmarkStart w:id="18" w:name="_Toc44163615"/>
      <w:bookmarkStart w:id="19" w:name="_Toc376773666"/>
      <w:bookmarkStart w:id="20" w:name="_Toc342798913"/>
      <w:bookmarkStart w:id="21" w:name="_Toc376773655"/>
      <w:r w:rsidRPr="00074358">
        <w:rPr>
          <w:rFonts w:hint="eastAsia"/>
          <w:b/>
          <w:bCs/>
          <w:sz w:val="28"/>
          <w:szCs w:val="28"/>
        </w:rPr>
        <w:t>词法分析</w:t>
      </w:r>
      <w:r>
        <w:rPr>
          <w:rFonts w:hint="eastAsia"/>
          <w:b/>
          <w:bCs/>
          <w:sz w:val="28"/>
          <w:szCs w:val="28"/>
        </w:rPr>
        <w:t>器</w:t>
      </w:r>
      <w:bookmarkEnd w:id="18"/>
    </w:p>
    <w:p w:rsidR="002F113C" w:rsidRDefault="002F113C" w:rsidP="007143FC">
      <w:pPr>
        <w:spacing w:line="300" w:lineRule="auto"/>
        <w:ind w:firstLineChars="200" w:firstLine="480"/>
        <w:rPr>
          <w:rFonts w:asciiTheme="minorEastAsia" w:eastAsiaTheme="minorEastAsia" w:hAnsiTheme="minorEastAsia"/>
          <w:sz w:val="24"/>
          <w:szCs w:val="24"/>
        </w:rPr>
      </w:pPr>
      <w:r w:rsidRPr="002F113C">
        <w:rPr>
          <w:rFonts w:asciiTheme="minorEastAsia" w:eastAsiaTheme="minorEastAsia" w:hAnsiTheme="minorEastAsia" w:hint="eastAsia"/>
          <w:sz w:val="24"/>
          <w:szCs w:val="24"/>
        </w:rPr>
        <w:t>词法分析器的构造技术线路，首选一个就是设计能准确表示各类单词的正则表达式。用正则表达式表示的词法规则等价转化为相应的有穷自动机FA，确定化、最小化，最后依据这个FA编写对应的词法分析程序。</w:t>
      </w:r>
    </w:p>
    <w:p w:rsidR="002F113C" w:rsidRDefault="002F113C" w:rsidP="002F113C">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而在</w:t>
      </w:r>
      <w:proofErr w:type="spellStart"/>
      <w:r w:rsidR="007143FC" w:rsidRPr="007143FC">
        <w:rPr>
          <w:rFonts w:asciiTheme="minorEastAsia" w:eastAsiaTheme="minorEastAsia" w:hAnsiTheme="minorEastAsia" w:hint="eastAsia"/>
          <w:sz w:val="24"/>
          <w:szCs w:val="24"/>
        </w:rPr>
        <w:t>mini</w:t>
      </w:r>
      <w:r w:rsidR="007143FC" w:rsidRPr="007143FC">
        <w:rPr>
          <w:rFonts w:asciiTheme="minorEastAsia" w:eastAsiaTheme="minorEastAsia" w:hAnsiTheme="minorEastAsia"/>
          <w:sz w:val="24"/>
          <w:szCs w:val="24"/>
        </w:rPr>
        <w:t>C</w:t>
      </w:r>
      <w:proofErr w:type="spellEnd"/>
      <w:r w:rsidR="007143FC" w:rsidRPr="007143FC">
        <w:rPr>
          <w:rFonts w:asciiTheme="minorEastAsia" w:eastAsiaTheme="minorEastAsia" w:hAnsiTheme="minorEastAsia" w:hint="eastAsia"/>
          <w:sz w:val="24"/>
          <w:szCs w:val="24"/>
        </w:rPr>
        <w:t>中单词</w:t>
      </w:r>
      <w:r>
        <w:rPr>
          <w:rFonts w:asciiTheme="minorEastAsia" w:eastAsiaTheme="minorEastAsia" w:hAnsiTheme="minorEastAsia" w:hint="eastAsia"/>
          <w:sz w:val="24"/>
          <w:szCs w:val="24"/>
        </w:rPr>
        <w:t>可</w:t>
      </w:r>
      <w:r w:rsidR="007143FC" w:rsidRPr="007143FC">
        <w:rPr>
          <w:rFonts w:asciiTheme="minorEastAsia" w:eastAsiaTheme="minorEastAsia" w:hAnsiTheme="minorEastAsia" w:hint="eastAsia"/>
          <w:sz w:val="24"/>
          <w:szCs w:val="24"/>
        </w:rPr>
        <w:t>分为6类：关键字、标识符、运算符、常量、界符、注释。</w:t>
      </w:r>
      <w:r w:rsidR="007143FC">
        <w:rPr>
          <w:rFonts w:asciiTheme="minorEastAsia" w:eastAsiaTheme="minorEastAsia" w:hAnsiTheme="minorEastAsia" w:hint="eastAsia"/>
          <w:sz w:val="24"/>
          <w:szCs w:val="24"/>
        </w:rPr>
        <w:t>因此可以考虑通过</w:t>
      </w:r>
      <w:r w:rsidR="007143FC" w:rsidRPr="007143FC">
        <w:rPr>
          <w:rFonts w:asciiTheme="minorEastAsia" w:eastAsiaTheme="minorEastAsia" w:hAnsiTheme="minorEastAsia" w:hint="eastAsia"/>
          <w:sz w:val="24"/>
          <w:szCs w:val="24"/>
        </w:rPr>
        <w:t>利用</w:t>
      </w:r>
      <w:r w:rsidRPr="00861BC0">
        <w:rPr>
          <w:rFonts w:hAnsiTheme="minorEastAsia"/>
          <w:kern w:val="0"/>
          <w:sz w:val="24"/>
          <w:szCs w:val="24"/>
        </w:rPr>
        <w:t>词法生成器自动化生成工具</w:t>
      </w:r>
      <w:r>
        <w:rPr>
          <w:rFonts w:asciiTheme="minorEastAsia" w:eastAsiaTheme="minorEastAsia" w:hAnsiTheme="minorEastAsia" w:hint="eastAsia"/>
          <w:sz w:val="24"/>
          <w:szCs w:val="24"/>
        </w:rPr>
        <w:t>F</w:t>
      </w:r>
      <w:r w:rsidR="007143FC" w:rsidRPr="007143FC">
        <w:rPr>
          <w:rFonts w:asciiTheme="minorEastAsia" w:eastAsiaTheme="minorEastAsia" w:hAnsiTheme="minorEastAsia" w:hint="eastAsia"/>
          <w:sz w:val="24"/>
          <w:szCs w:val="24"/>
        </w:rPr>
        <w:t>lex</w:t>
      </w:r>
      <w:r w:rsidR="007143FC">
        <w:rPr>
          <w:rFonts w:asciiTheme="minorEastAsia" w:eastAsiaTheme="minorEastAsia" w:hAnsiTheme="minorEastAsia" w:hint="eastAsia"/>
          <w:sz w:val="24"/>
          <w:szCs w:val="24"/>
        </w:rPr>
        <w:t>编写</w:t>
      </w:r>
      <w:proofErr w:type="spellStart"/>
      <w:r w:rsidR="007143FC">
        <w:rPr>
          <w:rFonts w:asciiTheme="minorEastAsia" w:eastAsiaTheme="minorEastAsia" w:hAnsiTheme="minorEastAsia" w:hint="eastAsia"/>
          <w:sz w:val="24"/>
          <w:szCs w:val="24"/>
        </w:rPr>
        <w:t>lex</w:t>
      </w:r>
      <w:proofErr w:type="spellEnd"/>
      <w:r w:rsidR="007143FC">
        <w:rPr>
          <w:rFonts w:asciiTheme="minorEastAsia" w:eastAsiaTheme="minorEastAsia" w:hAnsiTheme="minorEastAsia" w:hint="eastAsia"/>
          <w:sz w:val="24"/>
          <w:szCs w:val="24"/>
        </w:rPr>
        <w:t>文件，</w:t>
      </w:r>
      <w:r w:rsidRPr="002F113C">
        <w:rPr>
          <w:rFonts w:hAnsiTheme="minorEastAsia" w:hint="eastAsia"/>
          <w:kern w:val="0"/>
          <w:sz w:val="24"/>
          <w:szCs w:val="24"/>
        </w:rPr>
        <w:t>以正则表达式（正规式）的形式给出词法规则</w:t>
      </w:r>
      <w:r>
        <w:rPr>
          <w:rFonts w:hAnsiTheme="minorEastAsia" w:hint="eastAsia"/>
          <w:kern w:val="0"/>
          <w:sz w:val="24"/>
          <w:szCs w:val="24"/>
        </w:rPr>
        <w:t>，</w:t>
      </w:r>
      <w:r w:rsidRPr="002F113C">
        <w:rPr>
          <w:rFonts w:hAnsiTheme="minorEastAsia" w:hint="eastAsia"/>
          <w:kern w:val="0"/>
          <w:sz w:val="24"/>
          <w:szCs w:val="24"/>
        </w:rPr>
        <w:t>遵循上述技术线路，</w:t>
      </w:r>
      <w:r w:rsidRPr="002F113C">
        <w:rPr>
          <w:rFonts w:hAnsiTheme="minorEastAsia" w:hint="eastAsia"/>
          <w:kern w:val="0"/>
          <w:sz w:val="24"/>
          <w:szCs w:val="24"/>
        </w:rPr>
        <w:t>Flex</w:t>
      </w:r>
      <w:r w:rsidRPr="002F113C">
        <w:rPr>
          <w:rFonts w:hAnsiTheme="minorEastAsia" w:hint="eastAsia"/>
          <w:kern w:val="0"/>
          <w:sz w:val="24"/>
          <w:szCs w:val="24"/>
        </w:rPr>
        <w:t>自动生成给定的词法规则的词法分析程序</w:t>
      </w:r>
      <w:r>
        <w:rPr>
          <w:rFonts w:hAnsiTheme="minorEastAsia" w:hint="eastAsia"/>
          <w:kern w:val="0"/>
          <w:sz w:val="24"/>
          <w:szCs w:val="24"/>
        </w:rPr>
        <w:t>，</w:t>
      </w:r>
      <w:r w:rsidR="007143FC" w:rsidRPr="007143FC">
        <w:rPr>
          <w:rFonts w:asciiTheme="minorEastAsia" w:eastAsiaTheme="minorEastAsia" w:hAnsiTheme="minorEastAsia" w:hint="eastAsia"/>
          <w:sz w:val="24"/>
          <w:szCs w:val="24"/>
        </w:rPr>
        <w:t>对指定的高级语言程序进行词法分析。</w:t>
      </w:r>
    </w:p>
    <w:p w:rsidR="007143FC" w:rsidRPr="00A1579E" w:rsidRDefault="007143FC" w:rsidP="007143FC">
      <w:pPr>
        <w:pStyle w:val="3"/>
        <w:spacing w:line="240" w:lineRule="auto"/>
        <w:rPr>
          <w:sz w:val="28"/>
          <w:szCs w:val="28"/>
        </w:rPr>
      </w:pPr>
      <w:bookmarkStart w:id="22" w:name="_Toc44163616"/>
      <w:r w:rsidRPr="00A1579E">
        <w:rPr>
          <w:rFonts w:hint="eastAsia"/>
          <w:sz w:val="28"/>
          <w:szCs w:val="28"/>
        </w:rPr>
        <w:t>3.1.1</w:t>
      </w:r>
      <w:r w:rsidRPr="00A1579E">
        <w:rPr>
          <w:sz w:val="28"/>
          <w:szCs w:val="28"/>
        </w:rPr>
        <w:t xml:space="preserve"> </w:t>
      </w:r>
      <w:r w:rsidRPr="00A1579E">
        <w:rPr>
          <w:rFonts w:hint="eastAsia"/>
          <w:sz w:val="28"/>
          <w:szCs w:val="28"/>
        </w:rPr>
        <w:t>定义部分</w:t>
      </w:r>
      <w:bookmarkEnd w:id="22"/>
    </w:p>
    <w:p w:rsidR="007143FC" w:rsidRDefault="007143FC" w:rsidP="00A1579E">
      <w:pPr>
        <w:spacing w:line="300" w:lineRule="auto"/>
        <w:ind w:firstLineChars="200" w:firstLine="480"/>
        <w:rPr>
          <w:rFonts w:asciiTheme="minorEastAsia" w:eastAsiaTheme="minorEastAsia" w:hAnsiTheme="minorEastAsia"/>
          <w:sz w:val="24"/>
          <w:szCs w:val="24"/>
        </w:rPr>
      </w:pPr>
      <w:r w:rsidRPr="007143FC">
        <w:rPr>
          <w:rFonts w:asciiTheme="minorEastAsia" w:eastAsiaTheme="minorEastAsia" w:hAnsiTheme="minorEastAsia" w:hint="eastAsia"/>
          <w:sz w:val="24"/>
          <w:szCs w:val="24"/>
        </w:rPr>
        <w:t>定义部分</w:t>
      </w:r>
      <w:r w:rsidR="00A1579E" w:rsidRPr="00A1579E">
        <w:rPr>
          <w:rFonts w:asciiTheme="minorEastAsia" w:eastAsiaTheme="minorEastAsia" w:hAnsiTheme="minorEastAsia" w:hint="eastAsia"/>
          <w:sz w:val="24"/>
          <w:szCs w:val="24"/>
        </w:rPr>
        <w:t>其中可以有一个%{ 到%}的区间部分</w:t>
      </w:r>
      <w:r w:rsidR="00A1579E">
        <w:rPr>
          <w:rFonts w:asciiTheme="minorEastAsia" w:eastAsiaTheme="minorEastAsia" w:hAnsiTheme="minorEastAsia" w:hint="eastAsia"/>
          <w:sz w:val="24"/>
          <w:szCs w:val="24"/>
        </w:rPr>
        <w:t>，</w:t>
      </w:r>
      <w:r w:rsidR="0029780F">
        <w:rPr>
          <w:rFonts w:asciiTheme="minorEastAsia" w:eastAsiaTheme="minorEastAsia" w:hAnsiTheme="minorEastAsia" w:hint="eastAsia"/>
          <w:sz w:val="24"/>
          <w:szCs w:val="24"/>
        </w:rPr>
        <w:t>主要</w:t>
      </w:r>
      <w:r w:rsidRPr="007143FC">
        <w:rPr>
          <w:rFonts w:asciiTheme="minorEastAsia" w:eastAsiaTheme="minorEastAsia" w:hAnsiTheme="minorEastAsia" w:hint="eastAsia"/>
          <w:sz w:val="24"/>
          <w:szCs w:val="24"/>
        </w:rPr>
        <w:t>包含c语言的一些宏定义，如文件包含、宏名定义，以及一些变量和类型的定义和声明，会直接被复制到词法分析器源程序</w:t>
      </w:r>
      <w:proofErr w:type="spellStart"/>
      <w:r w:rsidRPr="007143FC">
        <w:rPr>
          <w:rFonts w:asciiTheme="minorEastAsia" w:eastAsiaTheme="minorEastAsia" w:hAnsiTheme="minorEastAsia" w:hint="eastAsia"/>
          <w:sz w:val="24"/>
          <w:szCs w:val="24"/>
        </w:rPr>
        <w:t>lex.yy.c</w:t>
      </w:r>
      <w:proofErr w:type="spellEnd"/>
      <w:r w:rsidRPr="007143FC">
        <w:rPr>
          <w:rFonts w:asciiTheme="minorEastAsia" w:eastAsiaTheme="minorEastAsia" w:hAnsiTheme="minorEastAsia" w:hint="eastAsia"/>
          <w:sz w:val="24"/>
          <w:szCs w:val="24"/>
        </w:rPr>
        <w:t>中。</w:t>
      </w:r>
      <w:r w:rsidR="00A1579E" w:rsidRPr="00A1579E">
        <w:rPr>
          <w:rFonts w:asciiTheme="minorEastAsia" w:eastAsiaTheme="minorEastAsia" w:hAnsiTheme="minorEastAsia" w:hint="eastAsia"/>
          <w:sz w:val="24"/>
          <w:szCs w:val="24"/>
        </w:rPr>
        <w:t>%{ 到%}之外的部分是一些正则式宏名的定义，例如：id   [A-Za-z][A-Za-z0-9]*，定义了一个表示标识符的宏名id，这些宏名在后面的规则部分会用到。</w:t>
      </w:r>
    </w:p>
    <w:p w:rsidR="00401245" w:rsidRDefault="00401245" w:rsidP="00401245">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w:t>
      </w:r>
      <w:proofErr w:type="spellStart"/>
      <w:r>
        <w:rPr>
          <w:rFonts w:asciiTheme="minorEastAsia" w:eastAsiaTheme="minorEastAsia" w:hAnsiTheme="minorEastAsia" w:hint="eastAsia"/>
          <w:sz w:val="24"/>
          <w:szCs w:val="24"/>
        </w:rPr>
        <w:t>l</w:t>
      </w:r>
      <w:r>
        <w:rPr>
          <w:rFonts w:asciiTheme="minorEastAsia" w:eastAsiaTheme="minorEastAsia" w:hAnsiTheme="minorEastAsia"/>
          <w:sz w:val="24"/>
          <w:szCs w:val="24"/>
        </w:rPr>
        <w:t>ex.l</w:t>
      </w:r>
      <w:proofErr w:type="spellEnd"/>
      <w:r>
        <w:rPr>
          <w:rFonts w:asciiTheme="minorEastAsia" w:eastAsiaTheme="minorEastAsia" w:hAnsiTheme="minorEastAsia" w:hint="eastAsia"/>
          <w:sz w:val="24"/>
          <w:szCs w:val="24"/>
        </w:rPr>
        <w:t>文件中定义部分代码如下所示:</w:t>
      </w:r>
    </w:p>
    <w:p w:rsidR="00401245" w:rsidRPr="00ED3B99" w:rsidRDefault="00401245" w:rsidP="00ED3B99">
      <w:pPr>
        <w:ind w:firstLine="418"/>
        <w:jc w:val="left"/>
        <w:rPr>
          <w:sz w:val="24"/>
        </w:rPr>
      </w:pPr>
      <w:r w:rsidRPr="00ED3B99">
        <w:rPr>
          <w:sz w:val="24"/>
        </w:rPr>
        <w:t>#include "</w:t>
      </w:r>
      <w:proofErr w:type="spellStart"/>
      <w:r w:rsidRPr="00ED3B99">
        <w:rPr>
          <w:sz w:val="24"/>
        </w:rPr>
        <w:t>parser.tab.h</w:t>
      </w:r>
      <w:proofErr w:type="spellEnd"/>
      <w:r w:rsidRPr="00ED3B99">
        <w:rPr>
          <w:sz w:val="24"/>
        </w:rPr>
        <w:t>"</w:t>
      </w:r>
    </w:p>
    <w:p w:rsidR="00401245" w:rsidRPr="00ED3B99" w:rsidRDefault="00401245" w:rsidP="00ED3B99">
      <w:pPr>
        <w:ind w:firstLine="418"/>
        <w:jc w:val="left"/>
        <w:rPr>
          <w:sz w:val="24"/>
        </w:rPr>
      </w:pPr>
      <w:r w:rsidRPr="00ED3B99">
        <w:rPr>
          <w:sz w:val="24"/>
        </w:rPr>
        <w:t>#include "</w:t>
      </w:r>
      <w:proofErr w:type="spellStart"/>
      <w:r w:rsidRPr="00ED3B99">
        <w:rPr>
          <w:sz w:val="24"/>
        </w:rPr>
        <w:t>string.h</w:t>
      </w:r>
      <w:proofErr w:type="spellEnd"/>
      <w:r w:rsidRPr="00ED3B99">
        <w:rPr>
          <w:sz w:val="24"/>
        </w:rPr>
        <w:t>"</w:t>
      </w:r>
    </w:p>
    <w:p w:rsidR="00401245" w:rsidRPr="00ED3B99" w:rsidRDefault="00401245" w:rsidP="00ED3B99">
      <w:pPr>
        <w:ind w:firstLine="418"/>
        <w:jc w:val="left"/>
        <w:rPr>
          <w:sz w:val="24"/>
        </w:rPr>
      </w:pPr>
      <w:r w:rsidRPr="00ED3B99">
        <w:rPr>
          <w:sz w:val="24"/>
        </w:rPr>
        <w:t>#include "</w:t>
      </w:r>
      <w:proofErr w:type="spellStart"/>
      <w:r w:rsidRPr="00ED3B99">
        <w:rPr>
          <w:sz w:val="24"/>
        </w:rPr>
        <w:t>def.h</w:t>
      </w:r>
      <w:proofErr w:type="spellEnd"/>
      <w:r w:rsidRPr="00ED3B99">
        <w:rPr>
          <w:sz w:val="24"/>
        </w:rPr>
        <w:t>"</w:t>
      </w:r>
    </w:p>
    <w:p w:rsidR="00401245" w:rsidRPr="00ED3B99" w:rsidRDefault="00401245" w:rsidP="00ED3B99">
      <w:pPr>
        <w:ind w:firstLine="418"/>
        <w:jc w:val="left"/>
        <w:rPr>
          <w:sz w:val="24"/>
        </w:rPr>
      </w:pPr>
      <w:r w:rsidRPr="00ED3B99">
        <w:rPr>
          <w:sz w:val="24"/>
        </w:rPr>
        <w:t>#include "</w:t>
      </w:r>
      <w:proofErr w:type="spellStart"/>
      <w:r w:rsidRPr="00ED3B99">
        <w:rPr>
          <w:sz w:val="24"/>
        </w:rPr>
        <w:t>stdio.h</w:t>
      </w:r>
      <w:proofErr w:type="spellEnd"/>
      <w:r w:rsidRPr="00ED3B99">
        <w:rPr>
          <w:sz w:val="24"/>
        </w:rPr>
        <w:t>"</w:t>
      </w:r>
    </w:p>
    <w:p w:rsidR="00401245" w:rsidRPr="00ED3B99" w:rsidRDefault="00401245" w:rsidP="00ED3B99">
      <w:pPr>
        <w:ind w:firstLine="418"/>
        <w:jc w:val="left"/>
        <w:rPr>
          <w:sz w:val="24"/>
        </w:rPr>
      </w:pPr>
      <w:r w:rsidRPr="00ED3B99">
        <w:rPr>
          <w:sz w:val="24"/>
        </w:rPr>
        <w:t>#define SHOW 0</w:t>
      </w:r>
    </w:p>
    <w:p w:rsidR="00401245" w:rsidRPr="00ED3B99" w:rsidRDefault="00401245" w:rsidP="00ED3B99">
      <w:pPr>
        <w:ind w:firstLine="418"/>
        <w:jc w:val="left"/>
        <w:rPr>
          <w:sz w:val="24"/>
        </w:rPr>
      </w:pPr>
      <w:r w:rsidRPr="00ED3B99">
        <w:rPr>
          <w:sz w:val="24"/>
        </w:rPr>
        <w:t xml:space="preserve">int </w:t>
      </w:r>
      <w:proofErr w:type="spellStart"/>
      <w:r w:rsidRPr="00ED3B99">
        <w:rPr>
          <w:sz w:val="24"/>
        </w:rPr>
        <w:t>yycolumn</w:t>
      </w:r>
      <w:proofErr w:type="spellEnd"/>
      <w:r w:rsidRPr="00ED3B99">
        <w:rPr>
          <w:sz w:val="24"/>
        </w:rPr>
        <w:t>=1;</w:t>
      </w:r>
    </w:p>
    <w:p w:rsidR="00401245" w:rsidRPr="00ED3B99" w:rsidRDefault="00401245" w:rsidP="00ED3B99">
      <w:pPr>
        <w:ind w:firstLine="418"/>
        <w:jc w:val="left"/>
        <w:rPr>
          <w:sz w:val="24"/>
        </w:rPr>
      </w:pPr>
      <w:r w:rsidRPr="00ED3B99">
        <w:rPr>
          <w:sz w:val="24"/>
        </w:rPr>
        <w:t xml:space="preserve">#define YY_USER_ACTION    </w:t>
      </w:r>
      <w:r w:rsidRPr="00ED3B99">
        <w:rPr>
          <w:sz w:val="24"/>
        </w:rPr>
        <w:tab/>
      </w:r>
      <w:proofErr w:type="spellStart"/>
      <w:proofErr w:type="gramStart"/>
      <w:r w:rsidRPr="00ED3B99">
        <w:rPr>
          <w:sz w:val="24"/>
        </w:rPr>
        <w:t>yylloc.first</w:t>
      </w:r>
      <w:proofErr w:type="gramEnd"/>
      <w:r w:rsidRPr="00ED3B99">
        <w:rPr>
          <w:sz w:val="24"/>
        </w:rPr>
        <w:t>_line</w:t>
      </w:r>
      <w:proofErr w:type="spellEnd"/>
      <w:r w:rsidRPr="00ED3B99">
        <w:rPr>
          <w:sz w:val="24"/>
        </w:rPr>
        <w:t>=</w:t>
      </w:r>
      <w:proofErr w:type="spellStart"/>
      <w:r w:rsidRPr="00ED3B99">
        <w:rPr>
          <w:sz w:val="24"/>
        </w:rPr>
        <w:t>yylloc.last_line</w:t>
      </w:r>
      <w:proofErr w:type="spellEnd"/>
      <w:r w:rsidRPr="00ED3B99">
        <w:rPr>
          <w:sz w:val="24"/>
        </w:rPr>
        <w:t>=</w:t>
      </w:r>
      <w:proofErr w:type="spellStart"/>
      <w:r w:rsidRPr="00ED3B99">
        <w:rPr>
          <w:sz w:val="24"/>
        </w:rPr>
        <w:t>yylineno</w:t>
      </w:r>
      <w:proofErr w:type="spellEnd"/>
      <w:r w:rsidRPr="00ED3B99">
        <w:rPr>
          <w:sz w:val="24"/>
        </w:rPr>
        <w:t>; \</w:t>
      </w:r>
    </w:p>
    <w:p w:rsidR="00401245" w:rsidRPr="00ED3B99" w:rsidRDefault="00401245" w:rsidP="00ED3B99">
      <w:pPr>
        <w:ind w:firstLine="418"/>
        <w:jc w:val="left"/>
        <w:rPr>
          <w:sz w:val="24"/>
        </w:rPr>
      </w:pPr>
      <w:r w:rsidRPr="00ED3B99">
        <w:rPr>
          <w:sz w:val="24"/>
        </w:rPr>
        <w:tab/>
      </w:r>
      <w:proofErr w:type="spellStart"/>
      <w:proofErr w:type="gramStart"/>
      <w:r w:rsidRPr="00ED3B99">
        <w:rPr>
          <w:sz w:val="24"/>
        </w:rPr>
        <w:t>yylloc.first</w:t>
      </w:r>
      <w:proofErr w:type="gramEnd"/>
      <w:r w:rsidRPr="00ED3B99">
        <w:rPr>
          <w:sz w:val="24"/>
        </w:rPr>
        <w:t>_column</w:t>
      </w:r>
      <w:proofErr w:type="spellEnd"/>
      <w:r w:rsidRPr="00ED3B99">
        <w:rPr>
          <w:sz w:val="24"/>
        </w:rPr>
        <w:t>=</w:t>
      </w:r>
      <w:proofErr w:type="spellStart"/>
      <w:r w:rsidRPr="00ED3B99">
        <w:rPr>
          <w:sz w:val="24"/>
        </w:rPr>
        <w:t>yycolumn</w:t>
      </w:r>
      <w:proofErr w:type="spellEnd"/>
      <w:r w:rsidRPr="00ED3B99">
        <w:rPr>
          <w:sz w:val="24"/>
        </w:rPr>
        <w:t>;</w:t>
      </w:r>
      <w:r w:rsidRPr="00ED3B99">
        <w:rPr>
          <w:sz w:val="24"/>
        </w:rPr>
        <w:tab/>
      </w:r>
      <w:proofErr w:type="spellStart"/>
      <w:r w:rsidRPr="00ED3B99">
        <w:rPr>
          <w:sz w:val="24"/>
        </w:rPr>
        <w:t>yylloc.last_column</w:t>
      </w:r>
      <w:proofErr w:type="spellEnd"/>
      <w:r w:rsidRPr="00ED3B99">
        <w:rPr>
          <w:sz w:val="24"/>
        </w:rPr>
        <w:t xml:space="preserve">=yycolumn+yyleng-1; </w:t>
      </w:r>
      <w:proofErr w:type="spellStart"/>
      <w:r w:rsidRPr="00ED3B99">
        <w:rPr>
          <w:sz w:val="24"/>
        </w:rPr>
        <w:t>yycolumn</w:t>
      </w:r>
      <w:proofErr w:type="spellEnd"/>
      <w:r w:rsidRPr="00ED3B99">
        <w:rPr>
          <w:sz w:val="24"/>
        </w:rPr>
        <w:t>+=</w:t>
      </w:r>
      <w:proofErr w:type="spellStart"/>
      <w:r w:rsidRPr="00ED3B99">
        <w:rPr>
          <w:sz w:val="24"/>
        </w:rPr>
        <w:t>yyleng</w:t>
      </w:r>
      <w:proofErr w:type="spellEnd"/>
      <w:r w:rsidRPr="00ED3B99">
        <w:rPr>
          <w:sz w:val="24"/>
        </w:rPr>
        <w:t>;</w:t>
      </w:r>
    </w:p>
    <w:p w:rsidR="00401245" w:rsidRPr="00ED3B99" w:rsidRDefault="00401245" w:rsidP="00ED3B99">
      <w:pPr>
        <w:ind w:firstLine="418"/>
        <w:jc w:val="left"/>
        <w:rPr>
          <w:sz w:val="24"/>
        </w:rPr>
      </w:pPr>
      <w:r w:rsidRPr="00ED3B99">
        <w:rPr>
          <w:sz w:val="24"/>
        </w:rPr>
        <w:t>typedef union {</w:t>
      </w:r>
    </w:p>
    <w:p w:rsidR="00401245" w:rsidRPr="00ED3B99" w:rsidRDefault="00401245" w:rsidP="00ED3B99">
      <w:pPr>
        <w:ind w:firstLine="418"/>
        <w:jc w:val="left"/>
        <w:rPr>
          <w:sz w:val="24"/>
        </w:rPr>
      </w:pPr>
      <w:r w:rsidRPr="00ED3B99">
        <w:rPr>
          <w:sz w:val="24"/>
        </w:rPr>
        <w:tab/>
        <w:t xml:space="preserve">int </w:t>
      </w:r>
      <w:proofErr w:type="spellStart"/>
      <w:r w:rsidRPr="00ED3B99">
        <w:rPr>
          <w:sz w:val="24"/>
        </w:rPr>
        <w:t>type_int</w:t>
      </w:r>
      <w:proofErr w:type="spellEnd"/>
      <w:r w:rsidRPr="00ED3B99">
        <w:rPr>
          <w:sz w:val="24"/>
        </w:rPr>
        <w:t>;</w:t>
      </w:r>
    </w:p>
    <w:p w:rsidR="00401245" w:rsidRPr="00ED3B99" w:rsidRDefault="00401245" w:rsidP="00ED3B99">
      <w:pPr>
        <w:ind w:firstLine="418"/>
        <w:jc w:val="left"/>
        <w:rPr>
          <w:sz w:val="24"/>
        </w:rPr>
      </w:pPr>
      <w:r w:rsidRPr="00ED3B99">
        <w:rPr>
          <w:sz w:val="24"/>
        </w:rPr>
        <w:tab/>
        <w:t xml:space="preserve">float </w:t>
      </w:r>
      <w:proofErr w:type="spellStart"/>
      <w:r w:rsidRPr="00ED3B99">
        <w:rPr>
          <w:sz w:val="24"/>
        </w:rPr>
        <w:t>type_float</w:t>
      </w:r>
      <w:proofErr w:type="spellEnd"/>
      <w:r w:rsidRPr="00ED3B99">
        <w:rPr>
          <w:sz w:val="24"/>
        </w:rPr>
        <w:t>;</w:t>
      </w:r>
    </w:p>
    <w:p w:rsidR="00401245" w:rsidRPr="00ED3B99" w:rsidRDefault="00401245" w:rsidP="00ED3B99">
      <w:pPr>
        <w:ind w:firstLine="418"/>
        <w:jc w:val="left"/>
        <w:rPr>
          <w:sz w:val="24"/>
        </w:rPr>
      </w:pPr>
      <w:r w:rsidRPr="00ED3B99">
        <w:rPr>
          <w:sz w:val="24"/>
        </w:rPr>
        <w:tab/>
        <w:t xml:space="preserve">char </w:t>
      </w:r>
      <w:proofErr w:type="spellStart"/>
      <w:r w:rsidRPr="00ED3B99">
        <w:rPr>
          <w:sz w:val="24"/>
        </w:rPr>
        <w:t>type_</w:t>
      </w:r>
      <w:proofErr w:type="gramStart"/>
      <w:r w:rsidRPr="00ED3B99">
        <w:rPr>
          <w:sz w:val="24"/>
        </w:rPr>
        <w:t>char</w:t>
      </w:r>
      <w:proofErr w:type="spellEnd"/>
      <w:r w:rsidRPr="00ED3B99">
        <w:rPr>
          <w:sz w:val="24"/>
        </w:rPr>
        <w:t>[</w:t>
      </w:r>
      <w:proofErr w:type="gramEnd"/>
      <w:r w:rsidRPr="00ED3B99">
        <w:rPr>
          <w:sz w:val="24"/>
        </w:rPr>
        <w:t>3];</w:t>
      </w:r>
    </w:p>
    <w:p w:rsidR="00401245" w:rsidRPr="00ED3B99" w:rsidRDefault="00401245" w:rsidP="00ED3B99">
      <w:pPr>
        <w:ind w:firstLine="418"/>
        <w:jc w:val="left"/>
        <w:rPr>
          <w:sz w:val="24"/>
        </w:rPr>
      </w:pPr>
      <w:r w:rsidRPr="00ED3B99">
        <w:rPr>
          <w:sz w:val="24"/>
        </w:rPr>
        <w:tab/>
        <w:t xml:space="preserve">char </w:t>
      </w:r>
      <w:proofErr w:type="spellStart"/>
      <w:r w:rsidRPr="00ED3B99">
        <w:rPr>
          <w:sz w:val="24"/>
        </w:rPr>
        <w:t>type_</w:t>
      </w:r>
      <w:proofErr w:type="gramStart"/>
      <w:r w:rsidRPr="00ED3B99">
        <w:rPr>
          <w:sz w:val="24"/>
        </w:rPr>
        <w:t>id</w:t>
      </w:r>
      <w:proofErr w:type="spellEnd"/>
      <w:r w:rsidRPr="00ED3B99">
        <w:rPr>
          <w:sz w:val="24"/>
        </w:rPr>
        <w:t>[</w:t>
      </w:r>
      <w:proofErr w:type="gramEnd"/>
      <w:r w:rsidRPr="00ED3B99">
        <w:rPr>
          <w:sz w:val="24"/>
        </w:rPr>
        <w:t>32];</w:t>
      </w:r>
    </w:p>
    <w:p w:rsidR="00401245" w:rsidRPr="00ED3B99" w:rsidRDefault="00401245" w:rsidP="00ED3B99">
      <w:pPr>
        <w:ind w:firstLine="418"/>
        <w:jc w:val="left"/>
        <w:rPr>
          <w:sz w:val="24"/>
        </w:rPr>
      </w:pPr>
      <w:r w:rsidRPr="00ED3B99">
        <w:rPr>
          <w:sz w:val="24"/>
        </w:rPr>
        <w:tab/>
        <w:t>struct node *</w:t>
      </w:r>
      <w:proofErr w:type="spellStart"/>
      <w:r w:rsidRPr="00ED3B99">
        <w:rPr>
          <w:sz w:val="24"/>
        </w:rPr>
        <w:t>ptr</w:t>
      </w:r>
      <w:proofErr w:type="spellEnd"/>
      <w:r w:rsidRPr="00ED3B99">
        <w:rPr>
          <w:sz w:val="24"/>
        </w:rPr>
        <w:t>;</w:t>
      </w:r>
    </w:p>
    <w:p w:rsidR="00401245" w:rsidRPr="00ED3B99" w:rsidRDefault="00401245" w:rsidP="00ED3B99">
      <w:pPr>
        <w:ind w:firstLine="418"/>
        <w:jc w:val="left"/>
        <w:rPr>
          <w:sz w:val="24"/>
        </w:rPr>
      </w:pPr>
      <w:r w:rsidRPr="00ED3B99">
        <w:rPr>
          <w:sz w:val="24"/>
        </w:rPr>
        <w:t>} YYLVAL;</w:t>
      </w:r>
    </w:p>
    <w:p w:rsidR="00401245" w:rsidRPr="00ED3B99" w:rsidRDefault="00401245" w:rsidP="00ED3B99">
      <w:pPr>
        <w:ind w:firstLine="418"/>
        <w:jc w:val="left"/>
        <w:rPr>
          <w:sz w:val="24"/>
        </w:rPr>
      </w:pPr>
      <w:r w:rsidRPr="00ED3B99">
        <w:rPr>
          <w:sz w:val="24"/>
        </w:rPr>
        <w:t>#define YYSTYPE YYLVAL</w:t>
      </w:r>
    </w:p>
    <w:p w:rsidR="00A1579E" w:rsidRDefault="00A1579E" w:rsidP="00A1579E">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正则表达式宏名定义部分代码如下：</w:t>
      </w:r>
    </w:p>
    <w:p w:rsidR="00A1579E" w:rsidRPr="00ED3B99" w:rsidRDefault="00A1579E" w:rsidP="00ED3B99">
      <w:pPr>
        <w:ind w:firstLine="418"/>
        <w:jc w:val="left"/>
        <w:rPr>
          <w:sz w:val="24"/>
        </w:rPr>
      </w:pPr>
      <w:r w:rsidRPr="00ED3B99">
        <w:rPr>
          <w:sz w:val="24"/>
        </w:rPr>
        <w:t>UCN (\\u[0-9a-fA-F]{</w:t>
      </w:r>
      <w:proofErr w:type="gramStart"/>
      <w:r w:rsidRPr="00ED3B99">
        <w:rPr>
          <w:sz w:val="24"/>
        </w:rPr>
        <w:t>4}|</w:t>
      </w:r>
      <w:proofErr w:type="gramEnd"/>
      <w:r w:rsidRPr="00ED3B99">
        <w:rPr>
          <w:sz w:val="24"/>
        </w:rPr>
        <w:t>\\U[0-9a-fA-F]{8})</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ID</w:t>
      </w:r>
      <w:proofErr w:type="gramStart"/>
      <w:r w:rsidRPr="00ED3B99">
        <w:rPr>
          <w:sz w:val="24"/>
        </w:rPr>
        <w:t xml:space="preserve">   [</w:t>
      </w:r>
      <w:proofErr w:type="gramEnd"/>
      <w:r w:rsidRPr="00ED3B99">
        <w:rPr>
          <w:sz w:val="24"/>
        </w:rPr>
        <w:t xml:space="preserve">A-Za-z][A-Za-z0-9]*  </w:t>
      </w:r>
    </w:p>
    <w:p w:rsidR="00A1579E" w:rsidRPr="00ED3B99" w:rsidRDefault="00A1579E" w:rsidP="00ED3B99">
      <w:pPr>
        <w:ind w:firstLine="418"/>
        <w:jc w:val="left"/>
        <w:rPr>
          <w:sz w:val="24"/>
        </w:rPr>
      </w:pPr>
      <w:proofErr w:type="gramStart"/>
      <w:r w:rsidRPr="00ED3B99">
        <w:rPr>
          <w:sz w:val="24"/>
        </w:rPr>
        <w:t>INT  (</w:t>
      </w:r>
      <w:proofErr w:type="gramEnd"/>
      <w:r w:rsidRPr="00ED3B99">
        <w:rPr>
          <w:sz w:val="24"/>
        </w:rPr>
        <w:t>[0-9]+)|(0[</w:t>
      </w:r>
      <w:proofErr w:type="spellStart"/>
      <w:r w:rsidRPr="00ED3B99">
        <w:rPr>
          <w:sz w:val="24"/>
        </w:rPr>
        <w:t>xX</w:t>
      </w:r>
      <w:proofErr w:type="spellEnd"/>
      <w:r w:rsidRPr="00ED3B99">
        <w:rPr>
          <w:sz w:val="24"/>
        </w:rPr>
        <w:t>][0-9a-fA-F]+)|(0[0-7]+)</w:t>
      </w:r>
    </w:p>
    <w:p w:rsidR="00A1579E" w:rsidRPr="00ED3B99" w:rsidRDefault="00A1579E" w:rsidP="00ED3B99">
      <w:pPr>
        <w:ind w:firstLine="418"/>
        <w:jc w:val="left"/>
        <w:rPr>
          <w:sz w:val="24"/>
        </w:rPr>
      </w:pPr>
      <w:proofErr w:type="gramStart"/>
      <w:r w:rsidRPr="00ED3B99">
        <w:rPr>
          <w:sz w:val="24"/>
        </w:rPr>
        <w:t>FLOAT  (</w:t>
      </w:r>
      <w:proofErr w:type="gramEnd"/>
      <w:r w:rsidRPr="00ED3B99">
        <w:rPr>
          <w:sz w:val="24"/>
        </w:rPr>
        <w:t>[0-9]*\.[0-9]+)|([0-9]+\.)</w:t>
      </w:r>
    </w:p>
    <w:p w:rsidR="00A1579E" w:rsidRPr="00ED3B99" w:rsidRDefault="00A1579E" w:rsidP="00ED3B99">
      <w:pPr>
        <w:ind w:firstLine="418"/>
        <w:jc w:val="left"/>
        <w:rPr>
          <w:sz w:val="24"/>
        </w:rPr>
      </w:pPr>
      <w:r w:rsidRPr="00ED3B99">
        <w:rPr>
          <w:sz w:val="24"/>
        </w:rPr>
        <w:t>CHAR \'([^'\</w:t>
      </w:r>
      <w:proofErr w:type="gramStart"/>
      <w:r w:rsidRPr="00ED3B99">
        <w:rPr>
          <w:sz w:val="24"/>
        </w:rPr>
        <w:t>\]|</w:t>
      </w:r>
      <w:proofErr w:type="gramEnd"/>
      <w:r w:rsidRPr="00ED3B99">
        <w:rPr>
          <w:sz w:val="24"/>
        </w:rPr>
        <w:t>\\['"?\\abfnrtv]|\\[0-7]{1,3}|\\[Xx][0-9A-Fa-f]+|{UCN})+\'</w:t>
      </w:r>
    </w:p>
    <w:p w:rsidR="00A1579E" w:rsidRDefault="00A1579E" w:rsidP="00A1579E">
      <w:pPr>
        <w:pStyle w:val="3"/>
        <w:rPr>
          <w:sz w:val="28"/>
          <w:szCs w:val="28"/>
        </w:rPr>
      </w:pPr>
      <w:bookmarkStart w:id="23" w:name="_Toc44163617"/>
      <w:r w:rsidRPr="00A1579E">
        <w:rPr>
          <w:rFonts w:hint="eastAsia"/>
          <w:sz w:val="28"/>
          <w:szCs w:val="28"/>
        </w:rPr>
        <w:t>3.1.2</w:t>
      </w:r>
      <w:r w:rsidRPr="00A1579E">
        <w:rPr>
          <w:sz w:val="28"/>
          <w:szCs w:val="28"/>
        </w:rPr>
        <w:t xml:space="preserve"> </w:t>
      </w:r>
      <w:r w:rsidRPr="00A1579E">
        <w:rPr>
          <w:rFonts w:hint="eastAsia"/>
          <w:sz w:val="28"/>
          <w:szCs w:val="28"/>
        </w:rPr>
        <w:t>规则部分</w:t>
      </w:r>
      <w:bookmarkEnd w:id="23"/>
    </w:p>
    <w:p w:rsidR="00A1579E" w:rsidRPr="00A1579E" w:rsidRDefault="00A1579E" w:rsidP="00A1579E">
      <w:pPr>
        <w:rPr>
          <w:rFonts w:asciiTheme="minorEastAsia" w:eastAsiaTheme="minorEastAsia" w:hAnsiTheme="minorEastAsia"/>
          <w:sz w:val="24"/>
          <w:szCs w:val="24"/>
        </w:rPr>
      </w:pPr>
      <w:r>
        <w:rPr>
          <w:rFonts w:hint="eastAsia"/>
        </w:rPr>
        <w:t xml:space="preserve"> </w:t>
      </w:r>
      <w:r>
        <w:t xml:space="preserve">    </w:t>
      </w:r>
      <w:r w:rsidRPr="00A1579E">
        <w:rPr>
          <w:rFonts w:asciiTheme="minorEastAsia" w:eastAsiaTheme="minorEastAsia" w:hAnsiTheme="minorEastAsia" w:hint="eastAsia"/>
          <w:sz w:val="24"/>
          <w:szCs w:val="24"/>
        </w:rPr>
        <w:t>规则部分</w:t>
      </w:r>
      <w:r>
        <w:rPr>
          <w:rFonts w:asciiTheme="minorEastAsia" w:eastAsiaTheme="minorEastAsia" w:hAnsiTheme="minorEastAsia" w:hint="eastAsia"/>
          <w:sz w:val="24"/>
          <w:szCs w:val="24"/>
        </w:rPr>
        <w:t>的</w:t>
      </w:r>
      <w:r w:rsidRPr="00A1579E">
        <w:rPr>
          <w:rFonts w:asciiTheme="minorEastAsia" w:eastAsiaTheme="minorEastAsia" w:hAnsiTheme="minorEastAsia" w:hint="eastAsia"/>
          <w:sz w:val="24"/>
          <w:szCs w:val="24"/>
        </w:rPr>
        <w:t>一条规则的组成为：</w:t>
      </w:r>
    </w:p>
    <w:p w:rsidR="00A1579E" w:rsidRPr="00A1579E" w:rsidRDefault="00A1579E" w:rsidP="00A1579E">
      <w:pPr>
        <w:rPr>
          <w:rFonts w:asciiTheme="minorEastAsia" w:eastAsiaTheme="minorEastAsia" w:hAnsiTheme="minorEastAsia"/>
          <w:sz w:val="24"/>
          <w:szCs w:val="24"/>
        </w:rPr>
      </w:pPr>
      <w:r w:rsidRPr="00A1579E">
        <w:rPr>
          <w:rFonts w:asciiTheme="minorEastAsia" w:eastAsiaTheme="minorEastAsia" w:hAnsiTheme="minorEastAsia" w:hint="eastAsia"/>
          <w:sz w:val="24"/>
          <w:szCs w:val="24"/>
        </w:rPr>
        <w:tab/>
      </w:r>
      <w:r w:rsidRPr="00A1579E">
        <w:rPr>
          <w:rFonts w:asciiTheme="minorEastAsia" w:eastAsiaTheme="minorEastAsia" w:hAnsiTheme="minorEastAsia" w:hint="eastAsia"/>
          <w:sz w:val="24"/>
          <w:szCs w:val="24"/>
        </w:rPr>
        <w:tab/>
        <w:t>正则表达式    动作</w:t>
      </w:r>
    </w:p>
    <w:p w:rsidR="00A1579E" w:rsidRPr="00A1579E" w:rsidRDefault="00A1579E" w:rsidP="00A1579E">
      <w:pPr>
        <w:rPr>
          <w:rFonts w:asciiTheme="minorEastAsia" w:eastAsiaTheme="minorEastAsia" w:hAnsiTheme="minorEastAsia"/>
          <w:sz w:val="24"/>
          <w:szCs w:val="24"/>
        </w:rPr>
      </w:pPr>
      <w:r w:rsidRPr="00A1579E">
        <w:rPr>
          <w:rFonts w:asciiTheme="minorEastAsia" w:eastAsiaTheme="minorEastAsia" w:hAnsiTheme="minorEastAsia" w:hint="eastAsia"/>
          <w:sz w:val="24"/>
          <w:szCs w:val="24"/>
        </w:rPr>
        <w:tab/>
      </w:r>
      <w:r>
        <w:rPr>
          <w:rFonts w:asciiTheme="minorEastAsia" w:eastAsiaTheme="minorEastAsia" w:hAnsiTheme="minorEastAsia"/>
          <w:sz w:val="24"/>
          <w:szCs w:val="24"/>
        </w:rPr>
        <w:t xml:space="preserve"> </w:t>
      </w:r>
      <w:r w:rsidRPr="00A1579E">
        <w:rPr>
          <w:rFonts w:asciiTheme="minorEastAsia" w:eastAsiaTheme="minorEastAsia" w:hAnsiTheme="minorEastAsia" w:hint="eastAsia"/>
          <w:sz w:val="24"/>
          <w:szCs w:val="24"/>
        </w:rPr>
        <w:t>这部分以正则表达式的形式，罗列出所有种类的单词，表示词法分析器一旦识别出该正则表达式所对应的单词，就执行动作所对应的操作</w:t>
      </w:r>
      <w:r w:rsidR="007F0F43">
        <w:rPr>
          <w:rFonts w:asciiTheme="minorEastAsia" w:eastAsiaTheme="minorEastAsia" w:hAnsiTheme="minorEastAsia" w:hint="eastAsia"/>
          <w:sz w:val="24"/>
          <w:szCs w:val="24"/>
        </w:rPr>
        <w:t>.</w:t>
      </w:r>
    </w:p>
    <w:p w:rsidR="00A1579E" w:rsidRDefault="00A1579E" w:rsidP="00A1579E">
      <w:pPr>
        <w:rPr>
          <w:rFonts w:asciiTheme="minorEastAsia" w:eastAsiaTheme="minorEastAsia" w:hAnsiTheme="minorEastAsia"/>
          <w:sz w:val="24"/>
          <w:szCs w:val="24"/>
        </w:rPr>
      </w:pPr>
      <w:r w:rsidRPr="00A1579E">
        <w:rPr>
          <w:rFonts w:asciiTheme="minorEastAsia" w:eastAsiaTheme="minorEastAsia" w:hAnsiTheme="minorEastAsia" w:hint="eastAsia"/>
          <w:sz w:val="24"/>
          <w:szCs w:val="24"/>
        </w:rPr>
        <w:tab/>
      </w:r>
      <w:r>
        <w:rPr>
          <w:rFonts w:asciiTheme="minorEastAsia" w:eastAsiaTheme="minorEastAsia" w:hAnsiTheme="minorEastAsia"/>
          <w:sz w:val="24"/>
          <w:szCs w:val="24"/>
        </w:rPr>
        <w:t xml:space="preserve"> </w:t>
      </w:r>
      <w:r w:rsidRPr="00A1579E">
        <w:rPr>
          <w:rFonts w:asciiTheme="minorEastAsia" w:eastAsiaTheme="minorEastAsia" w:hAnsiTheme="minorEastAsia" w:hint="eastAsia"/>
          <w:sz w:val="24"/>
          <w:szCs w:val="24"/>
        </w:rPr>
        <w:t>每当词法分析器识别出一个单词后，将该单词对应的字符串保存在</w:t>
      </w:r>
      <w:proofErr w:type="spellStart"/>
      <w:r w:rsidRPr="00A1579E">
        <w:rPr>
          <w:rFonts w:asciiTheme="minorEastAsia" w:eastAsiaTheme="minorEastAsia" w:hAnsiTheme="minorEastAsia" w:hint="eastAsia"/>
          <w:sz w:val="24"/>
          <w:szCs w:val="24"/>
        </w:rPr>
        <w:t>yytext</w:t>
      </w:r>
      <w:proofErr w:type="spellEnd"/>
      <w:r w:rsidRPr="00A1579E">
        <w:rPr>
          <w:rFonts w:asciiTheme="minorEastAsia" w:eastAsiaTheme="minorEastAsia" w:hAnsiTheme="minorEastAsia" w:hint="eastAsia"/>
          <w:sz w:val="24"/>
          <w:szCs w:val="24"/>
        </w:rPr>
        <w:t>中，其长度为</w:t>
      </w:r>
      <w:proofErr w:type="spellStart"/>
      <w:r w:rsidRPr="00A1579E">
        <w:rPr>
          <w:rFonts w:asciiTheme="minorEastAsia" w:eastAsiaTheme="minorEastAsia" w:hAnsiTheme="minorEastAsia" w:hint="eastAsia"/>
          <w:sz w:val="24"/>
          <w:szCs w:val="24"/>
        </w:rPr>
        <w:t>yyleng</w:t>
      </w:r>
      <w:proofErr w:type="spellEnd"/>
      <w:r w:rsidRPr="00A1579E">
        <w:rPr>
          <w:rFonts w:asciiTheme="minorEastAsia" w:eastAsiaTheme="minorEastAsia" w:hAnsiTheme="minorEastAsia" w:hint="eastAsia"/>
          <w:sz w:val="24"/>
          <w:szCs w:val="24"/>
        </w:rPr>
        <w:t>，供后续使用。</w:t>
      </w:r>
    </w:p>
    <w:p w:rsidR="00A1579E" w:rsidRDefault="00A1579E" w:rsidP="00A1579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规则部分代码如下：</w:t>
      </w:r>
    </w:p>
    <w:p w:rsidR="00A1579E" w:rsidRPr="00ED3B99" w:rsidRDefault="00A1579E" w:rsidP="00ED3B99">
      <w:pPr>
        <w:ind w:firstLine="418"/>
        <w:jc w:val="left"/>
        <w:rPr>
          <w:sz w:val="24"/>
        </w:rPr>
      </w:pPr>
      <w:r w:rsidRPr="00ED3B99">
        <w:rPr>
          <w:sz w:val="24"/>
        </w:rPr>
        <w:t>{</w:t>
      </w:r>
      <w:proofErr w:type="gramStart"/>
      <w:r w:rsidRPr="00ED3B99">
        <w:rPr>
          <w:sz w:val="24"/>
        </w:rPr>
        <w:t xml:space="preserve">INT}   </w:t>
      </w:r>
      <w:proofErr w:type="gramEnd"/>
      <w:r w:rsidRPr="00ED3B99">
        <w:rPr>
          <w:sz w:val="24"/>
        </w:rPr>
        <w:t xml:space="preserve">     {if(SHOW) </w:t>
      </w:r>
      <w:proofErr w:type="spellStart"/>
      <w:r w:rsidRPr="00ED3B99">
        <w:rPr>
          <w:sz w:val="24"/>
        </w:rPr>
        <w:t>printf</w:t>
      </w:r>
      <w:proofErr w:type="spellEnd"/>
      <w:r w:rsidRPr="00ED3B99">
        <w:rPr>
          <w:sz w:val="24"/>
        </w:rPr>
        <w:t xml:space="preserve">("(%s, INT)\n", </w:t>
      </w:r>
      <w:proofErr w:type="spellStart"/>
      <w:r w:rsidRPr="00ED3B99">
        <w:rPr>
          <w:sz w:val="24"/>
        </w:rPr>
        <w:t>yytext</w:t>
      </w:r>
      <w:proofErr w:type="spellEnd"/>
      <w:r w:rsidRPr="00ED3B99">
        <w:rPr>
          <w:sz w:val="24"/>
        </w:rPr>
        <w:t>);</w:t>
      </w:r>
      <w:proofErr w:type="spellStart"/>
      <w:r w:rsidRPr="00ED3B99">
        <w:rPr>
          <w:sz w:val="24"/>
        </w:rPr>
        <w:t>yylval.type_int</w:t>
      </w:r>
      <w:proofErr w:type="spellEnd"/>
      <w:r w:rsidRPr="00ED3B99">
        <w:rPr>
          <w:sz w:val="24"/>
        </w:rPr>
        <w:t>=</w:t>
      </w:r>
      <w:proofErr w:type="spellStart"/>
      <w:r w:rsidRPr="00ED3B99">
        <w:rPr>
          <w:sz w:val="24"/>
        </w:rPr>
        <w:t>strtol</w:t>
      </w:r>
      <w:proofErr w:type="spellEnd"/>
      <w:r w:rsidRPr="00ED3B99">
        <w:rPr>
          <w:sz w:val="24"/>
        </w:rPr>
        <w:t>(yytext,NULL,0);  return INT;}</w:t>
      </w:r>
    </w:p>
    <w:p w:rsidR="00A1579E" w:rsidRPr="00ED3B99" w:rsidRDefault="00A1579E" w:rsidP="00ED3B99">
      <w:pPr>
        <w:ind w:firstLine="418"/>
        <w:jc w:val="left"/>
        <w:rPr>
          <w:sz w:val="24"/>
        </w:rPr>
      </w:pPr>
      <w:r w:rsidRPr="00ED3B99">
        <w:rPr>
          <w:sz w:val="24"/>
        </w:rPr>
        <w:t>{</w:t>
      </w:r>
      <w:proofErr w:type="gramStart"/>
      <w:r w:rsidRPr="00ED3B99">
        <w:rPr>
          <w:sz w:val="24"/>
        </w:rPr>
        <w:t xml:space="preserve">FLOAT}  </w:t>
      </w:r>
      <w:r w:rsidRPr="00ED3B99">
        <w:rPr>
          <w:sz w:val="24"/>
        </w:rPr>
        <w:tab/>
      </w:r>
      <w:proofErr w:type="gramEnd"/>
      <w:r w:rsidRPr="00ED3B99">
        <w:rPr>
          <w:sz w:val="24"/>
        </w:rPr>
        <w:t xml:space="preserve"> {if(SHOW) </w:t>
      </w:r>
      <w:proofErr w:type="spellStart"/>
      <w:r w:rsidRPr="00ED3B99">
        <w:rPr>
          <w:sz w:val="24"/>
        </w:rPr>
        <w:t>printf</w:t>
      </w:r>
      <w:proofErr w:type="spellEnd"/>
      <w:r w:rsidRPr="00ED3B99">
        <w:rPr>
          <w:sz w:val="24"/>
        </w:rPr>
        <w:t xml:space="preserve">("(%s, FLOAT)\n", </w:t>
      </w:r>
      <w:proofErr w:type="spellStart"/>
      <w:r w:rsidRPr="00ED3B99">
        <w:rPr>
          <w:sz w:val="24"/>
        </w:rPr>
        <w:t>yytext</w:t>
      </w:r>
      <w:proofErr w:type="spellEnd"/>
      <w:r w:rsidRPr="00ED3B99">
        <w:rPr>
          <w:sz w:val="24"/>
        </w:rPr>
        <w:t>);</w:t>
      </w:r>
      <w:proofErr w:type="spellStart"/>
      <w:r w:rsidRPr="00ED3B99">
        <w:rPr>
          <w:sz w:val="24"/>
        </w:rPr>
        <w:t>yylval.type_float</w:t>
      </w:r>
      <w:proofErr w:type="spellEnd"/>
      <w:r w:rsidRPr="00ED3B99">
        <w:rPr>
          <w:sz w:val="24"/>
        </w:rPr>
        <w:t>=</w:t>
      </w:r>
      <w:proofErr w:type="spellStart"/>
      <w:r w:rsidRPr="00ED3B99">
        <w:rPr>
          <w:sz w:val="24"/>
        </w:rPr>
        <w:t>atof</w:t>
      </w:r>
      <w:proofErr w:type="spellEnd"/>
      <w:r w:rsidRPr="00ED3B99">
        <w:rPr>
          <w:sz w:val="24"/>
        </w:rPr>
        <w:t>(</w:t>
      </w:r>
      <w:proofErr w:type="spellStart"/>
      <w:r w:rsidRPr="00ED3B99">
        <w:rPr>
          <w:sz w:val="24"/>
        </w:rPr>
        <w:t>yytext</w:t>
      </w:r>
      <w:proofErr w:type="spellEnd"/>
      <w:r w:rsidRPr="00ED3B99">
        <w:rPr>
          <w:sz w:val="24"/>
        </w:rPr>
        <w:t>); return FLOAT;}</w:t>
      </w:r>
    </w:p>
    <w:p w:rsidR="00A1579E" w:rsidRPr="00ED3B99" w:rsidRDefault="00A1579E" w:rsidP="00ED3B99">
      <w:pPr>
        <w:ind w:firstLine="418"/>
        <w:jc w:val="left"/>
        <w:rPr>
          <w:sz w:val="24"/>
        </w:rPr>
      </w:pPr>
      <w:r w:rsidRPr="00ED3B99">
        <w:rPr>
          <w:sz w:val="24"/>
        </w:rPr>
        <w:t>{CHAR}</w:t>
      </w:r>
      <w:r w:rsidRPr="00ED3B99">
        <w:rPr>
          <w:sz w:val="24"/>
        </w:rPr>
        <w:tab/>
      </w:r>
      <w:r w:rsidRPr="00ED3B99">
        <w:rPr>
          <w:sz w:val="24"/>
        </w:rPr>
        <w:tab/>
        <w:t xml:space="preserve"> {if(SHOW) </w:t>
      </w:r>
      <w:proofErr w:type="spellStart"/>
      <w:r w:rsidRPr="00ED3B99">
        <w:rPr>
          <w:sz w:val="24"/>
        </w:rPr>
        <w:t>printf</w:t>
      </w:r>
      <w:proofErr w:type="spellEnd"/>
      <w:r w:rsidRPr="00ED3B99">
        <w:rPr>
          <w:sz w:val="24"/>
        </w:rPr>
        <w:t xml:space="preserve">("(%s, CHAR)\n", </w:t>
      </w:r>
      <w:proofErr w:type="spellStart"/>
      <w:r w:rsidRPr="00ED3B99">
        <w:rPr>
          <w:sz w:val="24"/>
        </w:rPr>
        <w:t>yytext</w:t>
      </w:r>
      <w:proofErr w:type="spellEnd"/>
      <w:r w:rsidRPr="00ED3B99">
        <w:rPr>
          <w:sz w:val="24"/>
        </w:rPr>
        <w:t>);</w:t>
      </w:r>
      <w:proofErr w:type="spellStart"/>
      <w:r w:rsidRPr="00ED3B99">
        <w:rPr>
          <w:sz w:val="24"/>
        </w:rPr>
        <w:t>yylval.type_char</w:t>
      </w:r>
      <w:proofErr w:type="spellEnd"/>
      <w:r w:rsidRPr="00ED3B99">
        <w:rPr>
          <w:sz w:val="24"/>
        </w:rPr>
        <w:t>[0]=</w:t>
      </w:r>
      <w:proofErr w:type="spellStart"/>
      <w:r w:rsidRPr="00ED3B99">
        <w:rPr>
          <w:sz w:val="24"/>
        </w:rPr>
        <w:t>yytext</w:t>
      </w:r>
      <w:proofErr w:type="spellEnd"/>
      <w:r w:rsidRPr="00ED3B99">
        <w:rPr>
          <w:sz w:val="24"/>
        </w:rPr>
        <w:t>[1];if(</w:t>
      </w:r>
      <w:proofErr w:type="spellStart"/>
      <w:r w:rsidRPr="00ED3B99">
        <w:rPr>
          <w:sz w:val="24"/>
        </w:rPr>
        <w:t>yytext</w:t>
      </w:r>
      <w:proofErr w:type="spellEnd"/>
      <w:r w:rsidRPr="00ED3B99">
        <w:rPr>
          <w:sz w:val="24"/>
        </w:rPr>
        <w:t>[2] != '\'') {</w:t>
      </w:r>
      <w:proofErr w:type="spellStart"/>
      <w:r w:rsidRPr="00ED3B99">
        <w:rPr>
          <w:sz w:val="24"/>
        </w:rPr>
        <w:t>yylval.type_char</w:t>
      </w:r>
      <w:proofErr w:type="spellEnd"/>
      <w:r w:rsidRPr="00ED3B99">
        <w:rPr>
          <w:sz w:val="24"/>
        </w:rPr>
        <w:t>[1]=</w:t>
      </w:r>
      <w:proofErr w:type="spellStart"/>
      <w:r w:rsidRPr="00ED3B99">
        <w:rPr>
          <w:sz w:val="24"/>
        </w:rPr>
        <w:t>yytext</w:t>
      </w:r>
      <w:proofErr w:type="spellEnd"/>
      <w:r w:rsidRPr="00ED3B99">
        <w:rPr>
          <w:sz w:val="24"/>
        </w:rPr>
        <w:t>[2];</w:t>
      </w:r>
      <w:proofErr w:type="spellStart"/>
      <w:r w:rsidRPr="00ED3B99">
        <w:rPr>
          <w:sz w:val="24"/>
        </w:rPr>
        <w:t>yylval.type_char</w:t>
      </w:r>
      <w:proofErr w:type="spellEnd"/>
      <w:r w:rsidRPr="00ED3B99">
        <w:rPr>
          <w:sz w:val="24"/>
        </w:rPr>
        <w:t xml:space="preserve">[2]='\0';} else </w:t>
      </w:r>
      <w:proofErr w:type="spellStart"/>
      <w:r w:rsidRPr="00ED3B99">
        <w:rPr>
          <w:sz w:val="24"/>
        </w:rPr>
        <w:t>yylval.type_char</w:t>
      </w:r>
      <w:proofErr w:type="spellEnd"/>
      <w:r w:rsidRPr="00ED3B99">
        <w:rPr>
          <w:sz w:val="24"/>
        </w:rPr>
        <w:t xml:space="preserve">[1] = </w:t>
      </w:r>
      <w:proofErr w:type="spellStart"/>
      <w:r w:rsidRPr="00ED3B99">
        <w:rPr>
          <w:sz w:val="24"/>
        </w:rPr>
        <w:t>yylval.type_char</w:t>
      </w:r>
      <w:proofErr w:type="spellEnd"/>
      <w:r w:rsidRPr="00ED3B99">
        <w:rPr>
          <w:sz w:val="24"/>
        </w:rPr>
        <w:t>[2] = '\0'; return CHAR;}</w:t>
      </w:r>
    </w:p>
    <w:p w:rsidR="00A1579E" w:rsidRPr="00ED3B99" w:rsidRDefault="00A1579E" w:rsidP="00ED3B99">
      <w:pPr>
        <w:jc w:val="left"/>
        <w:rPr>
          <w:sz w:val="24"/>
        </w:rPr>
      </w:pPr>
    </w:p>
    <w:p w:rsidR="00A1579E" w:rsidRPr="00ED3B99" w:rsidRDefault="00A1579E" w:rsidP="00ED3B99">
      <w:pPr>
        <w:ind w:firstLine="418"/>
        <w:jc w:val="left"/>
        <w:rPr>
          <w:sz w:val="24"/>
        </w:rPr>
      </w:pPr>
      <w:r w:rsidRPr="00ED3B99">
        <w:rPr>
          <w:sz w:val="24"/>
        </w:rPr>
        <w:t xml:space="preserve">"int"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TYPR-INT)\n",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TYPE;}</w:t>
      </w:r>
    </w:p>
    <w:p w:rsidR="00A1579E" w:rsidRPr="00ED3B99" w:rsidRDefault="00A1579E" w:rsidP="00ED3B99">
      <w:pPr>
        <w:ind w:firstLine="418"/>
        <w:jc w:val="left"/>
        <w:rPr>
          <w:sz w:val="24"/>
        </w:rPr>
      </w:pPr>
      <w:r w:rsidRPr="00ED3B99">
        <w:rPr>
          <w:sz w:val="24"/>
        </w:rPr>
        <w:t xml:space="preserve">"float"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TYPE-FLOAT)\n",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TYPE;}</w:t>
      </w:r>
    </w:p>
    <w:p w:rsidR="00A1579E" w:rsidRPr="00ED3B99" w:rsidRDefault="00A1579E" w:rsidP="00ED3B99">
      <w:pPr>
        <w:ind w:firstLine="418"/>
        <w:jc w:val="left"/>
        <w:rPr>
          <w:sz w:val="24"/>
        </w:rPr>
      </w:pPr>
      <w:r w:rsidRPr="00ED3B99">
        <w:rPr>
          <w:sz w:val="24"/>
        </w:rPr>
        <w:t xml:space="preserve">"char" </w:t>
      </w:r>
      <w:r w:rsidRPr="00ED3B99">
        <w:rPr>
          <w:sz w:val="24"/>
        </w:rPr>
        <w:tab/>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TYPE-CHAR)\n",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TYPE;}</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 xml:space="preserve">"return"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RETURN)\n", </w:t>
      </w:r>
      <w:proofErr w:type="spellStart"/>
      <w:r w:rsidRPr="00ED3B99">
        <w:rPr>
          <w:sz w:val="24"/>
        </w:rPr>
        <w:t>yytext</w:t>
      </w:r>
      <w:proofErr w:type="spellEnd"/>
      <w:r w:rsidRPr="00ED3B99">
        <w:rPr>
          <w:sz w:val="24"/>
        </w:rPr>
        <w:t>);return RETURN;}</w:t>
      </w:r>
    </w:p>
    <w:p w:rsidR="00A1579E" w:rsidRPr="00ED3B99" w:rsidRDefault="00A1579E" w:rsidP="00ED3B99">
      <w:pPr>
        <w:ind w:firstLine="418"/>
        <w:jc w:val="left"/>
        <w:rPr>
          <w:sz w:val="24"/>
        </w:rPr>
      </w:pPr>
      <w:r w:rsidRPr="00ED3B99">
        <w:rPr>
          <w:sz w:val="24"/>
        </w:rPr>
        <w:t xml:space="preserve">"if"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RETURN)\n", </w:t>
      </w:r>
      <w:proofErr w:type="spellStart"/>
      <w:r w:rsidRPr="00ED3B99">
        <w:rPr>
          <w:sz w:val="24"/>
        </w:rPr>
        <w:t>yytext</w:t>
      </w:r>
      <w:proofErr w:type="spellEnd"/>
      <w:r w:rsidRPr="00ED3B99">
        <w:rPr>
          <w:sz w:val="24"/>
        </w:rPr>
        <w:t>);return IF;}</w:t>
      </w:r>
    </w:p>
    <w:p w:rsidR="00A1579E" w:rsidRPr="00ED3B99" w:rsidRDefault="00A1579E" w:rsidP="00ED3B99">
      <w:pPr>
        <w:ind w:firstLine="418"/>
        <w:jc w:val="left"/>
        <w:rPr>
          <w:sz w:val="24"/>
        </w:rPr>
      </w:pPr>
      <w:r w:rsidRPr="00ED3B99">
        <w:rPr>
          <w:sz w:val="24"/>
        </w:rPr>
        <w:t xml:space="preserve">"else"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ELSE)\n", </w:t>
      </w:r>
      <w:proofErr w:type="spellStart"/>
      <w:r w:rsidRPr="00ED3B99">
        <w:rPr>
          <w:sz w:val="24"/>
        </w:rPr>
        <w:t>yytext</w:t>
      </w:r>
      <w:proofErr w:type="spellEnd"/>
      <w:r w:rsidRPr="00ED3B99">
        <w:rPr>
          <w:sz w:val="24"/>
        </w:rPr>
        <w:t>);return ELSE;}</w:t>
      </w:r>
    </w:p>
    <w:p w:rsidR="00A1579E" w:rsidRPr="00ED3B99" w:rsidRDefault="00A1579E" w:rsidP="00ED3B99">
      <w:pPr>
        <w:ind w:firstLine="418"/>
        <w:jc w:val="left"/>
        <w:rPr>
          <w:sz w:val="24"/>
        </w:rPr>
      </w:pPr>
      <w:r w:rsidRPr="00ED3B99">
        <w:rPr>
          <w:sz w:val="24"/>
        </w:rPr>
        <w:t xml:space="preserve">"while"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WHILE)\n", </w:t>
      </w:r>
      <w:proofErr w:type="spellStart"/>
      <w:r w:rsidRPr="00ED3B99">
        <w:rPr>
          <w:sz w:val="24"/>
        </w:rPr>
        <w:t>yytext</w:t>
      </w:r>
      <w:proofErr w:type="spellEnd"/>
      <w:r w:rsidRPr="00ED3B99">
        <w:rPr>
          <w:sz w:val="24"/>
        </w:rPr>
        <w:t>);return WHILE;}</w:t>
      </w:r>
    </w:p>
    <w:p w:rsidR="00A1579E" w:rsidRPr="00ED3B99" w:rsidRDefault="00A1579E" w:rsidP="00ED3B99">
      <w:pPr>
        <w:ind w:firstLine="418"/>
        <w:jc w:val="left"/>
        <w:rPr>
          <w:sz w:val="24"/>
        </w:rPr>
      </w:pPr>
      <w:r w:rsidRPr="00ED3B99">
        <w:rPr>
          <w:sz w:val="24"/>
        </w:rPr>
        <w:t xml:space="preserve">"for" </w:t>
      </w:r>
      <w:r w:rsidRPr="00ED3B99">
        <w:rPr>
          <w:sz w:val="24"/>
        </w:rPr>
        <w:tab/>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FOR)\n", </w:t>
      </w:r>
      <w:proofErr w:type="spellStart"/>
      <w:r w:rsidRPr="00ED3B99">
        <w:rPr>
          <w:sz w:val="24"/>
        </w:rPr>
        <w:t>yytext</w:t>
      </w:r>
      <w:proofErr w:type="spellEnd"/>
      <w:r w:rsidRPr="00ED3B99">
        <w:rPr>
          <w:sz w:val="24"/>
        </w:rPr>
        <w:t>);return FOR;}</w:t>
      </w:r>
    </w:p>
    <w:p w:rsidR="00A1579E" w:rsidRPr="00ED3B99" w:rsidRDefault="00A1579E" w:rsidP="00ED3B99">
      <w:pPr>
        <w:ind w:firstLine="418"/>
        <w:jc w:val="left"/>
        <w:rPr>
          <w:sz w:val="24"/>
        </w:rPr>
      </w:pPr>
      <w:r w:rsidRPr="00ED3B99">
        <w:rPr>
          <w:sz w:val="24"/>
        </w:rPr>
        <w:t>"break"</w:t>
      </w:r>
      <w:r w:rsidRPr="00ED3B99">
        <w:rPr>
          <w:sz w:val="24"/>
        </w:rPr>
        <w:tab/>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BREAK)\n", </w:t>
      </w:r>
      <w:proofErr w:type="spellStart"/>
      <w:r w:rsidRPr="00ED3B99">
        <w:rPr>
          <w:sz w:val="24"/>
        </w:rPr>
        <w:t>yytext</w:t>
      </w:r>
      <w:proofErr w:type="spellEnd"/>
      <w:r w:rsidRPr="00ED3B99">
        <w:rPr>
          <w:sz w:val="24"/>
        </w:rPr>
        <w:t>);return BREAK;}</w:t>
      </w:r>
    </w:p>
    <w:p w:rsidR="00A1579E" w:rsidRPr="00ED3B99" w:rsidRDefault="00A1579E" w:rsidP="00ED3B99">
      <w:pPr>
        <w:ind w:firstLine="418"/>
        <w:jc w:val="left"/>
        <w:rPr>
          <w:sz w:val="24"/>
        </w:rPr>
      </w:pPr>
      <w:r w:rsidRPr="00ED3B99">
        <w:rPr>
          <w:sz w:val="24"/>
        </w:rPr>
        <w:t>"continue"</w:t>
      </w:r>
      <w:r w:rsidRPr="00ED3B99">
        <w:rPr>
          <w:sz w:val="24"/>
        </w:rPr>
        <w:tab/>
        <w:t xml:space="preserve"> {</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CONTINUE)\n", </w:t>
      </w:r>
      <w:proofErr w:type="spellStart"/>
      <w:r w:rsidRPr="00ED3B99">
        <w:rPr>
          <w:sz w:val="24"/>
        </w:rPr>
        <w:t>yytext</w:t>
      </w:r>
      <w:proofErr w:type="spellEnd"/>
      <w:r w:rsidRPr="00ED3B99">
        <w:rPr>
          <w:sz w:val="24"/>
        </w:rPr>
        <w:t>);return CONTINUE;}</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rFonts w:hint="eastAsia"/>
          <w:sz w:val="24"/>
        </w:rPr>
        <w:t xml:space="preserve">{ID}       {if(SHOW) </w:t>
      </w:r>
      <w:proofErr w:type="spellStart"/>
      <w:r w:rsidRPr="00ED3B99">
        <w:rPr>
          <w:rFonts w:hint="eastAsia"/>
          <w:sz w:val="24"/>
        </w:rPr>
        <w:t>printf</w:t>
      </w:r>
      <w:proofErr w:type="spellEnd"/>
      <w:r w:rsidRPr="00ED3B99">
        <w:rPr>
          <w:rFonts w:hint="eastAsia"/>
          <w:sz w:val="24"/>
        </w:rPr>
        <w:t xml:space="preserve">("(%s, ID)\n", </w:t>
      </w:r>
      <w:proofErr w:type="spellStart"/>
      <w:r w:rsidRPr="00ED3B99">
        <w:rPr>
          <w:rFonts w:hint="eastAsia"/>
          <w:sz w:val="24"/>
        </w:rPr>
        <w:t>yytext</w:t>
      </w:r>
      <w:proofErr w:type="spellEnd"/>
      <w:r w:rsidRPr="00ED3B99">
        <w:rPr>
          <w:rFonts w:hint="eastAsia"/>
          <w:sz w:val="24"/>
        </w:rPr>
        <w:t>);</w:t>
      </w:r>
      <w:proofErr w:type="spellStart"/>
      <w:r w:rsidRPr="00ED3B99">
        <w:rPr>
          <w:rFonts w:hint="eastAsia"/>
          <w:sz w:val="24"/>
        </w:rPr>
        <w:t>strcpy</w:t>
      </w:r>
      <w:proofErr w:type="spellEnd"/>
      <w:r w:rsidRPr="00ED3B99">
        <w:rPr>
          <w:rFonts w:hint="eastAsia"/>
          <w:sz w:val="24"/>
        </w:rPr>
        <w:t>(</w:t>
      </w:r>
      <w:proofErr w:type="spellStart"/>
      <w:r w:rsidRPr="00ED3B99">
        <w:rPr>
          <w:rFonts w:hint="eastAsia"/>
          <w:sz w:val="24"/>
        </w:rPr>
        <w:t>yylval.type_id</w:t>
      </w:r>
      <w:proofErr w:type="spellEnd"/>
      <w:r w:rsidRPr="00ED3B99">
        <w:rPr>
          <w:rFonts w:hint="eastAsia"/>
          <w:sz w:val="24"/>
        </w:rPr>
        <w:t xml:space="preserve">,  </w:t>
      </w:r>
      <w:proofErr w:type="spellStart"/>
      <w:r w:rsidRPr="00ED3B99">
        <w:rPr>
          <w:rFonts w:hint="eastAsia"/>
          <w:sz w:val="24"/>
        </w:rPr>
        <w:t>yytext</w:t>
      </w:r>
      <w:proofErr w:type="spellEnd"/>
      <w:r w:rsidRPr="00ED3B99">
        <w:rPr>
          <w:rFonts w:hint="eastAsia"/>
          <w:sz w:val="24"/>
        </w:rPr>
        <w:t>); return ID;/*</w:t>
      </w:r>
      <w:r w:rsidRPr="00ED3B99">
        <w:rPr>
          <w:rFonts w:hint="eastAsia"/>
          <w:sz w:val="24"/>
        </w:rPr>
        <w:t>由于关键字的形式也符合标识符的规则，所以把关键字的处理全部放在标识符的前面，优先识别</w:t>
      </w:r>
      <w:r w:rsidRPr="00ED3B99">
        <w:rPr>
          <w:rFonts w:hint="eastAsia"/>
          <w:sz w:val="24"/>
        </w:rPr>
        <w:t>*/}</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SEMI)\n", </w:t>
      </w:r>
      <w:proofErr w:type="spellStart"/>
      <w:r w:rsidRPr="00ED3B99">
        <w:rPr>
          <w:sz w:val="24"/>
        </w:rPr>
        <w:t>yytext</w:t>
      </w:r>
      <w:proofErr w:type="spellEnd"/>
      <w:r w:rsidRPr="00ED3B99">
        <w:rPr>
          <w:sz w:val="24"/>
        </w:rPr>
        <w:t>);return SEMI;}</w:t>
      </w:r>
    </w:p>
    <w:p w:rsidR="00A1579E" w:rsidRPr="00ED3B99" w:rsidRDefault="00A1579E" w:rsidP="00ED3B99">
      <w:pPr>
        <w:ind w:firstLine="418"/>
        <w:jc w:val="left"/>
        <w:rPr>
          <w:sz w:val="24"/>
        </w:rPr>
      </w:pPr>
      <w:r w:rsidRPr="00ED3B99">
        <w:rPr>
          <w:sz w:val="24"/>
        </w:rPr>
        <w:lastRenderedPageBreak/>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COMMA)\n", </w:t>
      </w:r>
      <w:proofErr w:type="spellStart"/>
      <w:r w:rsidRPr="00ED3B99">
        <w:rPr>
          <w:sz w:val="24"/>
        </w:rPr>
        <w:t>yytext</w:t>
      </w:r>
      <w:proofErr w:type="spellEnd"/>
      <w:r w:rsidRPr="00ED3B99">
        <w:rPr>
          <w:sz w:val="24"/>
        </w:rPr>
        <w:t>);return COMMA;}</w:t>
      </w:r>
    </w:p>
    <w:p w:rsidR="00A1579E" w:rsidRPr="00ED3B99" w:rsidRDefault="00A1579E" w:rsidP="00ED3B99">
      <w:pPr>
        <w:ind w:firstLine="418"/>
        <w:jc w:val="left"/>
        <w:rPr>
          <w:sz w:val="24"/>
        </w:rPr>
      </w:pPr>
      <w:r w:rsidRPr="00ED3B99">
        <w:rPr>
          <w:sz w:val="24"/>
        </w:rPr>
        <w:t>"&gt;"|"&lt;"|"&gt;="|"&lt;="|"=="|</w:t>
      </w:r>
      <w:proofErr w:type="gramStart"/>
      <w:r w:rsidRPr="00ED3B99">
        <w:rPr>
          <w:sz w:val="24"/>
        </w:rPr>
        <w:t>"!=</w:t>
      </w:r>
      <w:proofErr w:type="gramEnd"/>
      <w:r w:rsidRPr="00ED3B99">
        <w:rPr>
          <w:sz w:val="24"/>
        </w:rPr>
        <w:t xml:space="preserve">" {if(SHOW) </w:t>
      </w:r>
      <w:proofErr w:type="spellStart"/>
      <w:r w:rsidRPr="00ED3B99">
        <w:rPr>
          <w:sz w:val="24"/>
        </w:rPr>
        <w:t>printf</w:t>
      </w:r>
      <w:proofErr w:type="spellEnd"/>
      <w:r w:rsidRPr="00ED3B99">
        <w:rPr>
          <w:sz w:val="24"/>
        </w:rPr>
        <w:t xml:space="preserve">("(%s, RELOP)\n", </w:t>
      </w:r>
      <w:proofErr w:type="spellStart"/>
      <w:r w:rsidRPr="00ED3B99">
        <w:rPr>
          <w:sz w:val="24"/>
        </w:rPr>
        <w:t>yytext</w:t>
      </w:r>
      <w:proofErr w:type="spellEnd"/>
      <w:r w:rsidRPr="00ED3B99">
        <w:rPr>
          <w:sz w:val="24"/>
        </w:rPr>
        <w:t>);</w:t>
      </w:r>
      <w:proofErr w:type="spellStart"/>
      <w:r w:rsidRPr="00ED3B99">
        <w:rPr>
          <w:sz w:val="24"/>
        </w:rPr>
        <w:t>strcpy</w:t>
      </w:r>
      <w:proofErr w:type="spellEnd"/>
      <w:r w:rsidRPr="00ED3B99">
        <w:rPr>
          <w:sz w:val="24"/>
        </w:rPr>
        <w:t>(</w:t>
      </w:r>
      <w:proofErr w:type="spellStart"/>
      <w:r w:rsidRPr="00ED3B99">
        <w:rPr>
          <w:sz w:val="24"/>
        </w:rPr>
        <w:t>yylval.type_id</w:t>
      </w:r>
      <w:proofErr w:type="spellEnd"/>
      <w:r w:rsidRPr="00ED3B99">
        <w:rPr>
          <w:sz w:val="24"/>
        </w:rPr>
        <w:t xml:space="preserve">, </w:t>
      </w:r>
      <w:proofErr w:type="spellStart"/>
      <w:r w:rsidRPr="00ED3B99">
        <w:rPr>
          <w:sz w:val="24"/>
        </w:rPr>
        <w:t>yytext</w:t>
      </w:r>
      <w:proofErr w:type="spellEnd"/>
      <w:r w:rsidRPr="00ED3B99">
        <w:rPr>
          <w:sz w:val="24"/>
        </w:rPr>
        <w:t>);return RELOP;}</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ASSIGNOP)\n", </w:t>
      </w:r>
      <w:proofErr w:type="spellStart"/>
      <w:r w:rsidRPr="00ED3B99">
        <w:rPr>
          <w:sz w:val="24"/>
        </w:rPr>
        <w:t>yytext</w:t>
      </w:r>
      <w:proofErr w:type="spellEnd"/>
      <w:r w:rsidRPr="00ED3B99">
        <w:rPr>
          <w:sz w:val="24"/>
        </w:rPr>
        <w:t>);return ASSIGNOP;}</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PLUS)\n", </w:t>
      </w:r>
      <w:proofErr w:type="spellStart"/>
      <w:r w:rsidRPr="00ED3B99">
        <w:rPr>
          <w:sz w:val="24"/>
        </w:rPr>
        <w:t>yytext</w:t>
      </w:r>
      <w:proofErr w:type="spellEnd"/>
      <w:r w:rsidRPr="00ED3B99">
        <w:rPr>
          <w:sz w:val="24"/>
        </w:rPr>
        <w:t>);return PLUS;}</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MINUS)\n", </w:t>
      </w:r>
      <w:proofErr w:type="spellStart"/>
      <w:r w:rsidRPr="00ED3B99">
        <w:rPr>
          <w:sz w:val="24"/>
        </w:rPr>
        <w:t>yytext</w:t>
      </w:r>
      <w:proofErr w:type="spellEnd"/>
      <w:r w:rsidRPr="00ED3B99">
        <w:rPr>
          <w:sz w:val="24"/>
        </w:rPr>
        <w:t>);return MINUS;}</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STAR)\n", </w:t>
      </w:r>
      <w:proofErr w:type="spellStart"/>
      <w:r w:rsidRPr="00ED3B99">
        <w:rPr>
          <w:sz w:val="24"/>
        </w:rPr>
        <w:t>yytext</w:t>
      </w:r>
      <w:proofErr w:type="spellEnd"/>
      <w:r w:rsidRPr="00ED3B99">
        <w:rPr>
          <w:sz w:val="24"/>
        </w:rPr>
        <w:t>);return STAR;}</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DIV)\n", </w:t>
      </w:r>
      <w:proofErr w:type="spellStart"/>
      <w:r w:rsidRPr="00ED3B99">
        <w:rPr>
          <w:sz w:val="24"/>
        </w:rPr>
        <w:t>yytext</w:t>
      </w:r>
      <w:proofErr w:type="spellEnd"/>
      <w:r w:rsidRPr="00ED3B99">
        <w:rPr>
          <w:sz w:val="24"/>
        </w:rPr>
        <w:t>);return DIV;}</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MOD)\n", </w:t>
      </w:r>
      <w:proofErr w:type="spellStart"/>
      <w:r w:rsidRPr="00ED3B99">
        <w:rPr>
          <w:sz w:val="24"/>
        </w:rPr>
        <w:t>yytext</w:t>
      </w:r>
      <w:proofErr w:type="spellEnd"/>
      <w:r w:rsidRPr="00ED3B99">
        <w:rPr>
          <w:sz w:val="24"/>
        </w:rPr>
        <w:t>);return MOD;}</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AUTOADD)\n", </w:t>
      </w:r>
      <w:proofErr w:type="spellStart"/>
      <w:r w:rsidRPr="00ED3B99">
        <w:rPr>
          <w:sz w:val="24"/>
        </w:rPr>
        <w:t>yytext</w:t>
      </w:r>
      <w:proofErr w:type="spellEnd"/>
      <w:r w:rsidRPr="00ED3B99">
        <w:rPr>
          <w:sz w:val="24"/>
        </w:rPr>
        <w:t>);return AUTOADD;}</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AUTOSUB)\n", </w:t>
      </w:r>
      <w:proofErr w:type="spellStart"/>
      <w:r w:rsidRPr="00ED3B99">
        <w:rPr>
          <w:sz w:val="24"/>
        </w:rPr>
        <w:t>yytext</w:t>
      </w:r>
      <w:proofErr w:type="spellEnd"/>
      <w:r w:rsidRPr="00ED3B99">
        <w:rPr>
          <w:sz w:val="24"/>
        </w:rPr>
        <w:t>);return AUTOSUB;}</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COMADD)\n", </w:t>
      </w:r>
      <w:proofErr w:type="spellStart"/>
      <w:r w:rsidRPr="00ED3B99">
        <w:rPr>
          <w:sz w:val="24"/>
        </w:rPr>
        <w:t>yytext</w:t>
      </w:r>
      <w:proofErr w:type="spellEnd"/>
      <w:r w:rsidRPr="00ED3B99">
        <w:rPr>
          <w:sz w:val="24"/>
        </w:rPr>
        <w:t>);return COMADD;}</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COMSUB)\n", </w:t>
      </w:r>
      <w:proofErr w:type="spellStart"/>
      <w:r w:rsidRPr="00ED3B99">
        <w:rPr>
          <w:sz w:val="24"/>
        </w:rPr>
        <w:t>yytext</w:t>
      </w:r>
      <w:proofErr w:type="spellEnd"/>
      <w:r w:rsidRPr="00ED3B99">
        <w:rPr>
          <w:sz w:val="24"/>
        </w:rPr>
        <w:t>);return COMSUB;}</w:t>
      </w:r>
    </w:p>
    <w:p w:rsidR="00A1579E" w:rsidRPr="00ED3B99" w:rsidRDefault="00A1579E" w:rsidP="00ED3B99">
      <w:pPr>
        <w:ind w:firstLine="418"/>
        <w:jc w:val="left"/>
        <w:rPr>
          <w:sz w:val="24"/>
        </w:rPr>
      </w:pPr>
      <w:r w:rsidRPr="00ED3B99">
        <w:rPr>
          <w:sz w:val="24"/>
        </w:rPr>
        <w:t xml:space="preserve">"*="     </w:t>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COMSUB)\n", </w:t>
      </w:r>
      <w:proofErr w:type="spellStart"/>
      <w:r w:rsidRPr="00ED3B99">
        <w:rPr>
          <w:sz w:val="24"/>
        </w:rPr>
        <w:t>yytext</w:t>
      </w:r>
      <w:proofErr w:type="spellEnd"/>
      <w:r w:rsidRPr="00ED3B99">
        <w:rPr>
          <w:sz w:val="24"/>
        </w:rPr>
        <w:t>);return COMSTAR;}</w:t>
      </w:r>
    </w:p>
    <w:p w:rsidR="00A1579E" w:rsidRPr="00ED3B99" w:rsidRDefault="00A1579E" w:rsidP="00ED3B99">
      <w:pPr>
        <w:ind w:firstLine="418"/>
        <w:jc w:val="left"/>
        <w:rPr>
          <w:sz w:val="24"/>
        </w:rPr>
      </w:pPr>
      <w:r w:rsidRPr="00ED3B99">
        <w:rPr>
          <w:sz w:val="24"/>
        </w:rPr>
        <w:t xml:space="preserve">"/="     </w:t>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COMDIV)\n", </w:t>
      </w:r>
      <w:proofErr w:type="spellStart"/>
      <w:r w:rsidRPr="00ED3B99">
        <w:rPr>
          <w:sz w:val="24"/>
        </w:rPr>
        <w:t>yytext</w:t>
      </w:r>
      <w:proofErr w:type="spellEnd"/>
      <w:r w:rsidRPr="00ED3B99">
        <w:rPr>
          <w:sz w:val="24"/>
        </w:rPr>
        <w:t>);return COMDIV;}</w:t>
      </w:r>
    </w:p>
    <w:p w:rsidR="00A1579E" w:rsidRPr="00ED3B99" w:rsidRDefault="00A1579E" w:rsidP="00ED3B99">
      <w:pPr>
        <w:ind w:firstLine="418"/>
        <w:jc w:val="left"/>
        <w:rPr>
          <w:sz w:val="24"/>
        </w:rPr>
      </w:pPr>
      <w:r w:rsidRPr="00ED3B99">
        <w:rPr>
          <w:sz w:val="24"/>
        </w:rPr>
        <w:t xml:space="preserve">"%="     </w:t>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COMMOD)\n", </w:t>
      </w:r>
      <w:proofErr w:type="spellStart"/>
      <w:r w:rsidRPr="00ED3B99">
        <w:rPr>
          <w:sz w:val="24"/>
        </w:rPr>
        <w:t>yytext</w:t>
      </w:r>
      <w:proofErr w:type="spellEnd"/>
      <w:r w:rsidRPr="00ED3B99">
        <w:rPr>
          <w:sz w:val="24"/>
        </w:rPr>
        <w:t>);return COMMOD;}</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 xml:space="preserve">"&amp;&amp;"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AND)\n", </w:t>
      </w:r>
      <w:proofErr w:type="spellStart"/>
      <w:r w:rsidRPr="00ED3B99">
        <w:rPr>
          <w:sz w:val="24"/>
        </w:rPr>
        <w:t>yytext</w:t>
      </w:r>
      <w:proofErr w:type="spellEnd"/>
      <w:r w:rsidRPr="00ED3B99">
        <w:rPr>
          <w:sz w:val="24"/>
        </w:rPr>
        <w:t>);return AND;}</w:t>
      </w:r>
    </w:p>
    <w:p w:rsidR="00A1579E" w:rsidRPr="00ED3B99" w:rsidRDefault="00A1579E" w:rsidP="00ED3B99">
      <w:pPr>
        <w:ind w:firstLine="418"/>
        <w:jc w:val="left"/>
        <w:rPr>
          <w:sz w:val="24"/>
        </w:rPr>
      </w:pPr>
      <w:r w:rsidRPr="00ED3B99">
        <w:rPr>
          <w:sz w:val="24"/>
        </w:rPr>
        <w:t xml:space="preserve">"||"     </w:t>
      </w:r>
      <w:proofErr w:type="gramStart"/>
      <w:r w:rsidRPr="00ED3B99">
        <w:rPr>
          <w:sz w:val="24"/>
        </w:rPr>
        <w:t xml:space="preserve">   {</w:t>
      </w:r>
      <w:proofErr w:type="gramEnd"/>
      <w:r w:rsidRPr="00ED3B99">
        <w:rPr>
          <w:sz w:val="24"/>
        </w:rPr>
        <w:t xml:space="preserve">if(SHOW) </w:t>
      </w:r>
      <w:proofErr w:type="spellStart"/>
      <w:r w:rsidRPr="00ED3B99">
        <w:rPr>
          <w:sz w:val="24"/>
        </w:rPr>
        <w:t>printf</w:t>
      </w:r>
      <w:proofErr w:type="spellEnd"/>
      <w:r w:rsidRPr="00ED3B99">
        <w:rPr>
          <w:sz w:val="24"/>
        </w:rPr>
        <w:t xml:space="preserve">("(%s, OR)\n", </w:t>
      </w:r>
      <w:proofErr w:type="spellStart"/>
      <w:r w:rsidRPr="00ED3B99">
        <w:rPr>
          <w:sz w:val="24"/>
        </w:rPr>
        <w:t>yytext</w:t>
      </w:r>
      <w:proofErr w:type="spellEnd"/>
      <w:r w:rsidRPr="00ED3B99">
        <w:rPr>
          <w:sz w:val="24"/>
        </w:rPr>
        <w:t>);return OR;}</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NOT)\n", </w:t>
      </w:r>
      <w:proofErr w:type="spellStart"/>
      <w:r w:rsidRPr="00ED3B99">
        <w:rPr>
          <w:sz w:val="24"/>
        </w:rPr>
        <w:t>yytext</w:t>
      </w:r>
      <w:proofErr w:type="spellEnd"/>
      <w:r w:rsidRPr="00ED3B99">
        <w:rPr>
          <w:sz w:val="24"/>
        </w:rPr>
        <w:t>);return NOT;}</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LP)\n", </w:t>
      </w:r>
      <w:proofErr w:type="spellStart"/>
      <w:r w:rsidRPr="00ED3B99">
        <w:rPr>
          <w:sz w:val="24"/>
        </w:rPr>
        <w:t>yytext</w:t>
      </w:r>
      <w:proofErr w:type="spellEnd"/>
      <w:r w:rsidRPr="00ED3B99">
        <w:rPr>
          <w:sz w:val="24"/>
        </w:rPr>
        <w:t>);return LP;}</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RP)\n", </w:t>
      </w:r>
      <w:proofErr w:type="spellStart"/>
      <w:r w:rsidRPr="00ED3B99">
        <w:rPr>
          <w:sz w:val="24"/>
        </w:rPr>
        <w:t>yytext</w:t>
      </w:r>
      <w:proofErr w:type="spellEnd"/>
      <w:r w:rsidRPr="00ED3B99">
        <w:rPr>
          <w:sz w:val="24"/>
        </w:rPr>
        <w:t>);return RP;}</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LB)\n", </w:t>
      </w:r>
      <w:proofErr w:type="spellStart"/>
      <w:r w:rsidRPr="00ED3B99">
        <w:rPr>
          <w:sz w:val="24"/>
        </w:rPr>
        <w:t>yytext</w:t>
      </w:r>
      <w:proofErr w:type="spellEnd"/>
      <w:r w:rsidRPr="00ED3B99">
        <w:rPr>
          <w:sz w:val="24"/>
        </w:rPr>
        <w:t>);return LB;}</w:t>
      </w:r>
    </w:p>
    <w:p w:rsidR="00A1579E" w:rsidRPr="00ED3B99" w:rsidRDefault="00A1579E" w:rsidP="00ED3B99">
      <w:pPr>
        <w:ind w:firstLine="418"/>
        <w:jc w:val="left"/>
        <w:rPr>
          <w:sz w:val="24"/>
        </w:rPr>
      </w:pPr>
      <w:r w:rsidRPr="00ED3B99">
        <w:rPr>
          <w:sz w:val="24"/>
        </w:rPr>
        <w:t xml:space="preserve">"]" </w:t>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RB)\n", </w:t>
      </w:r>
      <w:proofErr w:type="spellStart"/>
      <w:r w:rsidRPr="00ED3B99">
        <w:rPr>
          <w:sz w:val="24"/>
        </w:rPr>
        <w:t>yytext</w:t>
      </w:r>
      <w:proofErr w:type="spellEnd"/>
      <w:r w:rsidRPr="00ED3B99">
        <w:rPr>
          <w:sz w:val="24"/>
        </w:rPr>
        <w:t>);return RB;}</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LC)\n", </w:t>
      </w:r>
      <w:proofErr w:type="spellStart"/>
      <w:r w:rsidRPr="00ED3B99">
        <w:rPr>
          <w:sz w:val="24"/>
        </w:rPr>
        <w:t>yytext</w:t>
      </w:r>
      <w:proofErr w:type="spellEnd"/>
      <w:r w:rsidRPr="00ED3B99">
        <w:rPr>
          <w:sz w:val="24"/>
        </w:rPr>
        <w:t>);return LC;}</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gramStart"/>
      <w:r w:rsidRPr="00ED3B99">
        <w:rPr>
          <w:sz w:val="24"/>
        </w:rPr>
        <w:t>if(</w:t>
      </w:r>
      <w:proofErr w:type="gramEnd"/>
      <w:r w:rsidRPr="00ED3B99">
        <w:rPr>
          <w:sz w:val="24"/>
        </w:rPr>
        <w:t xml:space="preserve">SHOW) </w:t>
      </w:r>
      <w:proofErr w:type="spellStart"/>
      <w:r w:rsidRPr="00ED3B99">
        <w:rPr>
          <w:sz w:val="24"/>
        </w:rPr>
        <w:t>printf</w:t>
      </w:r>
      <w:proofErr w:type="spellEnd"/>
      <w:r w:rsidRPr="00ED3B99">
        <w:rPr>
          <w:sz w:val="24"/>
        </w:rPr>
        <w:t xml:space="preserve">("(%s, RC)\n", </w:t>
      </w:r>
      <w:proofErr w:type="spellStart"/>
      <w:r w:rsidRPr="00ED3B99">
        <w:rPr>
          <w:sz w:val="24"/>
        </w:rPr>
        <w:t>yytext</w:t>
      </w:r>
      <w:proofErr w:type="spellEnd"/>
      <w:r w:rsidRPr="00ED3B99">
        <w:rPr>
          <w:sz w:val="24"/>
        </w:rPr>
        <w:t>);return RC;}</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sz w:val="24"/>
        </w:rPr>
        <w:t>[\</w:t>
      </w:r>
      <w:proofErr w:type="gramStart"/>
      <w:r w:rsidRPr="00ED3B99">
        <w:rPr>
          <w:sz w:val="24"/>
        </w:rPr>
        <w:t xml:space="preserve">n]   </w:t>
      </w:r>
      <w:proofErr w:type="gramEnd"/>
      <w:r w:rsidRPr="00ED3B99">
        <w:rPr>
          <w:sz w:val="24"/>
        </w:rPr>
        <w:t xml:space="preserve">        {if(SHOW) </w:t>
      </w:r>
      <w:proofErr w:type="spellStart"/>
      <w:r w:rsidRPr="00ED3B99">
        <w:rPr>
          <w:sz w:val="24"/>
        </w:rPr>
        <w:t>printf</w:t>
      </w:r>
      <w:proofErr w:type="spellEnd"/>
      <w:r w:rsidRPr="00ED3B99">
        <w:rPr>
          <w:sz w:val="24"/>
        </w:rPr>
        <w:t>("(\\n, line feed)\n");</w:t>
      </w:r>
      <w:proofErr w:type="spellStart"/>
      <w:r w:rsidRPr="00ED3B99">
        <w:rPr>
          <w:sz w:val="24"/>
        </w:rPr>
        <w:t>yycolumn</w:t>
      </w:r>
      <w:proofErr w:type="spellEnd"/>
      <w:r w:rsidRPr="00ED3B99">
        <w:rPr>
          <w:sz w:val="24"/>
        </w:rPr>
        <w:t xml:space="preserve">=1;}   </w:t>
      </w:r>
    </w:p>
    <w:p w:rsidR="00A1579E" w:rsidRPr="00ED3B99" w:rsidRDefault="00A1579E" w:rsidP="00ED3B99">
      <w:pPr>
        <w:ind w:firstLine="418"/>
        <w:jc w:val="left"/>
        <w:rPr>
          <w:sz w:val="24"/>
        </w:rPr>
      </w:pPr>
      <w:r w:rsidRPr="00ED3B99">
        <w:rPr>
          <w:sz w:val="24"/>
        </w:rPr>
        <w:t xml:space="preserve">[ </w:t>
      </w:r>
      <w:proofErr w:type="gramStart"/>
      <w:r w:rsidRPr="00ED3B99">
        <w:rPr>
          <w:sz w:val="24"/>
        </w:rPr>
        <w:t xml:space="preserve">\r\t]   </w:t>
      </w:r>
      <w:proofErr w:type="gramEnd"/>
      <w:r w:rsidRPr="00ED3B99">
        <w:rPr>
          <w:sz w:val="24"/>
        </w:rPr>
        <w:t xml:space="preserve">       {}  </w:t>
      </w:r>
    </w:p>
    <w:p w:rsidR="00A1579E" w:rsidRPr="00ED3B99" w:rsidRDefault="00A1579E" w:rsidP="00ED3B99">
      <w:pPr>
        <w:ind w:firstLine="418"/>
        <w:jc w:val="left"/>
        <w:rPr>
          <w:sz w:val="24"/>
        </w:rPr>
      </w:pPr>
    </w:p>
    <w:p w:rsidR="00A1579E" w:rsidRPr="00ED3B99" w:rsidRDefault="00A1579E" w:rsidP="00ED3B99">
      <w:pPr>
        <w:ind w:firstLine="418"/>
        <w:jc w:val="left"/>
        <w:rPr>
          <w:sz w:val="24"/>
        </w:rPr>
      </w:pPr>
      <w:r w:rsidRPr="00ED3B99">
        <w:rPr>
          <w:rFonts w:hint="eastAsia"/>
          <w:sz w:val="24"/>
        </w:rPr>
        <w:t>"//"[^\n]*</w:t>
      </w:r>
      <w:r w:rsidRPr="00ED3B99">
        <w:rPr>
          <w:rFonts w:hint="eastAsia"/>
          <w:sz w:val="24"/>
        </w:rPr>
        <w:tab/>
      </w:r>
      <w:r w:rsidRPr="00ED3B99">
        <w:rPr>
          <w:rFonts w:hint="eastAsia"/>
          <w:sz w:val="24"/>
        </w:rPr>
        <w:tab/>
        <w:t xml:space="preserve"> {if(SHOW) </w:t>
      </w:r>
      <w:proofErr w:type="spellStart"/>
      <w:r w:rsidRPr="00ED3B99">
        <w:rPr>
          <w:rFonts w:hint="eastAsia"/>
          <w:sz w:val="24"/>
        </w:rPr>
        <w:t>printf</w:t>
      </w:r>
      <w:proofErr w:type="spellEnd"/>
      <w:r w:rsidRPr="00ED3B99">
        <w:rPr>
          <w:rFonts w:hint="eastAsia"/>
          <w:sz w:val="24"/>
        </w:rPr>
        <w:t xml:space="preserve">("(%s, line comment)\n", </w:t>
      </w:r>
      <w:proofErr w:type="spellStart"/>
      <w:r w:rsidRPr="00ED3B99">
        <w:rPr>
          <w:rFonts w:hint="eastAsia"/>
          <w:sz w:val="24"/>
        </w:rPr>
        <w:t>yytext</w:t>
      </w:r>
      <w:proofErr w:type="spellEnd"/>
      <w:r w:rsidRPr="00ED3B99">
        <w:rPr>
          <w:rFonts w:hint="eastAsia"/>
          <w:sz w:val="24"/>
        </w:rPr>
        <w:t>);}     /*</w:t>
      </w:r>
      <w:r w:rsidRPr="00ED3B99">
        <w:rPr>
          <w:rFonts w:hint="eastAsia"/>
          <w:sz w:val="24"/>
        </w:rPr>
        <w:t>跳过单行注释</w:t>
      </w:r>
      <w:r w:rsidRPr="00ED3B99">
        <w:rPr>
          <w:rFonts w:hint="eastAsia"/>
          <w:sz w:val="24"/>
        </w:rPr>
        <w:t>*/</w:t>
      </w:r>
    </w:p>
    <w:p w:rsidR="00A1579E" w:rsidRPr="00ED3B99" w:rsidRDefault="00A1579E" w:rsidP="00ED3B99">
      <w:pPr>
        <w:ind w:firstLine="418"/>
        <w:jc w:val="left"/>
        <w:rPr>
          <w:sz w:val="24"/>
        </w:rPr>
      </w:pPr>
      <w:r w:rsidRPr="00ED3B99">
        <w:rPr>
          <w:sz w:val="24"/>
        </w:rPr>
        <w:t>"/*" {BEGIN COMMENT;}</w:t>
      </w:r>
    </w:p>
    <w:p w:rsidR="00A1579E" w:rsidRPr="00ED3B99" w:rsidRDefault="00A1579E" w:rsidP="00ED3B99">
      <w:pPr>
        <w:ind w:firstLine="418"/>
        <w:jc w:val="left"/>
        <w:rPr>
          <w:sz w:val="24"/>
        </w:rPr>
      </w:pPr>
      <w:r w:rsidRPr="00ED3B99">
        <w:rPr>
          <w:sz w:val="24"/>
        </w:rPr>
        <w:t>&lt;COMMENT&gt;"*/" {BEGIN INITIAL;}</w:t>
      </w:r>
    </w:p>
    <w:p w:rsidR="00A1579E" w:rsidRPr="00ED3B99" w:rsidRDefault="00A1579E" w:rsidP="00ED3B99">
      <w:pPr>
        <w:ind w:firstLine="418"/>
        <w:jc w:val="left"/>
        <w:rPr>
          <w:sz w:val="24"/>
        </w:rPr>
      </w:pPr>
      <w:r w:rsidRPr="00ED3B99">
        <w:rPr>
          <w:rFonts w:hint="eastAsia"/>
          <w:sz w:val="24"/>
        </w:rPr>
        <w:t>&lt;COMMENT&gt;([^</w:t>
      </w:r>
      <w:proofErr w:type="gramStart"/>
      <w:r w:rsidRPr="00ED3B99">
        <w:rPr>
          <w:rFonts w:hint="eastAsia"/>
          <w:sz w:val="24"/>
        </w:rPr>
        <w:t>*]|</w:t>
      </w:r>
      <w:proofErr w:type="gramEnd"/>
      <w:r w:rsidRPr="00ED3B99">
        <w:rPr>
          <w:rFonts w:hint="eastAsia"/>
          <w:sz w:val="24"/>
        </w:rPr>
        <w:t>\n)+|.     /*</w:t>
      </w:r>
      <w:r w:rsidRPr="00ED3B99">
        <w:rPr>
          <w:rFonts w:hint="eastAsia"/>
          <w:sz w:val="24"/>
        </w:rPr>
        <w:t>跳过多行注释</w:t>
      </w:r>
      <w:r w:rsidRPr="00ED3B99">
        <w:rPr>
          <w:rFonts w:hint="eastAsia"/>
          <w:sz w:val="24"/>
        </w:rPr>
        <w:t>*/</w:t>
      </w:r>
    </w:p>
    <w:p w:rsidR="00A1579E" w:rsidRPr="00ED3B99" w:rsidRDefault="00A1579E" w:rsidP="00ED3B99">
      <w:pPr>
        <w:ind w:firstLine="418"/>
        <w:jc w:val="left"/>
        <w:rPr>
          <w:sz w:val="24"/>
        </w:rPr>
      </w:pPr>
      <w:r w:rsidRPr="00ED3B99">
        <w:rPr>
          <w:rFonts w:hint="eastAsia"/>
          <w:sz w:val="24"/>
        </w:rPr>
        <w:t>&lt;COMMENT&gt;&lt;&lt;EOF&gt;&gt; {</w:t>
      </w:r>
      <w:proofErr w:type="spellStart"/>
      <w:r w:rsidRPr="00ED3B99">
        <w:rPr>
          <w:rFonts w:hint="eastAsia"/>
          <w:sz w:val="24"/>
        </w:rPr>
        <w:t>printf</w:t>
      </w:r>
      <w:proofErr w:type="spellEnd"/>
      <w:r w:rsidRPr="00ED3B99">
        <w:rPr>
          <w:rFonts w:hint="eastAsia"/>
          <w:sz w:val="24"/>
        </w:rPr>
        <w:t>("%s</w:t>
      </w:r>
      <w:r w:rsidRPr="00ED3B99">
        <w:rPr>
          <w:rFonts w:hint="eastAsia"/>
          <w:sz w:val="24"/>
        </w:rPr>
        <w:t>：</w:t>
      </w:r>
      <w:r w:rsidRPr="00ED3B99">
        <w:rPr>
          <w:rFonts w:hint="eastAsia"/>
          <w:sz w:val="24"/>
        </w:rPr>
        <w:t>%d: Unterminated comment\n",</w:t>
      </w:r>
      <w:proofErr w:type="spellStart"/>
      <w:r w:rsidRPr="00ED3B99">
        <w:rPr>
          <w:rFonts w:hint="eastAsia"/>
          <w:sz w:val="24"/>
        </w:rPr>
        <w:t>yytext,yylineno</w:t>
      </w:r>
      <w:proofErr w:type="spellEnd"/>
      <w:r w:rsidRPr="00ED3B99">
        <w:rPr>
          <w:rFonts w:hint="eastAsia"/>
          <w:sz w:val="24"/>
        </w:rPr>
        <w:t>);return 0;}</w:t>
      </w:r>
    </w:p>
    <w:p w:rsidR="00A1579E" w:rsidRPr="00ED3B99" w:rsidRDefault="00A1579E" w:rsidP="00ED3B99">
      <w:pPr>
        <w:ind w:firstLine="418"/>
        <w:jc w:val="left"/>
        <w:rPr>
          <w:sz w:val="24"/>
        </w:rPr>
      </w:pPr>
      <w:r w:rsidRPr="00ED3B99">
        <w:rPr>
          <w:sz w:val="24"/>
        </w:rPr>
        <w:t>.</w:t>
      </w:r>
      <w:r w:rsidRPr="00ED3B99">
        <w:rPr>
          <w:sz w:val="24"/>
        </w:rPr>
        <w:tab/>
      </w:r>
      <w:r w:rsidRPr="00ED3B99">
        <w:rPr>
          <w:sz w:val="24"/>
        </w:rPr>
        <w:tab/>
      </w:r>
      <w:r w:rsidRPr="00ED3B99">
        <w:rPr>
          <w:sz w:val="24"/>
        </w:rPr>
        <w:tab/>
        <w:t>{</w:t>
      </w:r>
      <w:proofErr w:type="spellStart"/>
      <w:proofErr w:type="gramStart"/>
      <w:r w:rsidRPr="00ED3B99">
        <w:rPr>
          <w:sz w:val="24"/>
        </w:rPr>
        <w:t>printf</w:t>
      </w:r>
      <w:proofErr w:type="spellEnd"/>
      <w:r w:rsidRPr="00ED3B99">
        <w:rPr>
          <w:sz w:val="24"/>
        </w:rPr>
        <w:t>(</w:t>
      </w:r>
      <w:proofErr w:type="gramEnd"/>
      <w:r w:rsidRPr="00ED3B99">
        <w:rPr>
          <w:sz w:val="24"/>
        </w:rPr>
        <w:t>"Error type A :Mysterious character \"%s\"\n\t at Line %d\n",</w:t>
      </w:r>
      <w:proofErr w:type="spellStart"/>
      <w:r w:rsidRPr="00ED3B99">
        <w:rPr>
          <w:sz w:val="24"/>
        </w:rPr>
        <w:t>yytext,yylineno</w:t>
      </w:r>
      <w:proofErr w:type="spellEnd"/>
      <w:r w:rsidRPr="00ED3B99">
        <w:rPr>
          <w:sz w:val="24"/>
        </w:rPr>
        <w:t>);}</w:t>
      </w:r>
    </w:p>
    <w:p w:rsidR="007F0F43" w:rsidRDefault="007F0F43" w:rsidP="007F0F43">
      <w:pPr>
        <w:pStyle w:val="3"/>
        <w:rPr>
          <w:sz w:val="28"/>
          <w:szCs w:val="28"/>
        </w:rPr>
      </w:pPr>
      <w:bookmarkStart w:id="24" w:name="_Toc44163618"/>
      <w:r w:rsidRPr="007F0F43">
        <w:rPr>
          <w:rFonts w:hint="eastAsia"/>
          <w:sz w:val="28"/>
          <w:szCs w:val="28"/>
        </w:rPr>
        <w:lastRenderedPageBreak/>
        <w:t>3.1.3</w:t>
      </w:r>
      <w:r w:rsidRPr="007F0F43">
        <w:rPr>
          <w:sz w:val="28"/>
          <w:szCs w:val="28"/>
        </w:rPr>
        <w:t xml:space="preserve"> </w:t>
      </w:r>
      <w:r w:rsidRPr="007F0F43">
        <w:rPr>
          <w:rFonts w:hint="eastAsia"/>
          <w:sz w:val="28"/>
          <w:szCs w:val="28"/>
        </w:rPr>
        <w:t>用户子程序部分</w:t>
      </w:r>
      <w:bookmarkEnd w:id="24"/>
    </w:p>
    <w:p w:rsidR="007F0F43" w:rsidRDefault="007F0F43" w:rsidP="007F0F43">
      <w:pPr>
        <w:spacing w:line="300" w:lineRule="auto"/>
        <w:ind w:firstLine="420"/>
        <w:rPr>
          <w:rFonts w:asciiTheme="minorEastAsia" w:eastAsiaTheme="minorEastAsia" w:hAnsiTheme="minorEastAsia"/>
          <w:sz w:val="24"/>
          <w:szCs w:val="24"/>
        </w:rPr>
      </w:pPr>
      <w:r w:rsidRPr="007F0F43">
        <w:rPr>
          <w:rFonts w:asciiTheme="minorEastAsia" w:eastAsiaTheme="minorEastAsia" w:hAnsiTheme="minorEastAsia" w:hint="eastAsia"/>
          <w:sz w:val="24"/>
          <w:szCs w:val="24"/>
        </w:rPr>
        <w:t>这部分代码会被原封不动的拷贝到</w:t>
      </w:r>
      <w:proofErr w:type="spellStart"/>
      <w:r w:rsidRPr="007F0F43">
        <w:rPr>
          <w:rFonts w:asciiTheme="minorEastAsia" w:eastAsiaTheme="minorEastAsia" w:hAnsiTheme="minorEastAsia" w:hint="eastAsia"/>
          <w:sz w:val="24"/>
          <w:szCs w:val="24"/>
        </w:rPr>
        <w:t>lex.yy.c</w:t>
      </w:r>
      <w:proofErr w:type="spellEnd"/>
      <w:r w:rsidRPr="007F0F43">
        <w:rPr>
          <w:rFonts w:asciiTheme="minorEastAsia" w:eastAsiaTheme="minorEastAsia" w:hAnsiTheme="minorEastAsia" w:hint="eastAsia"/>
          <w:sz w:val="24"/>
          <w:szCs w:val="24"/>
        </w:rPr>
        <w:t>中，以方便用户自定义所需要执行的函数（包括之前的main函数）。如果用户想要对这部分用到的变量、函数或者头文件进行声明，可以前面的定义部分（即Flex源代码文件的第一部分）之前使用“%{“和”%}“符号将要声明的内容添加进去。被”%{“和”%}“所包围的内容也会被一并拷贝到</w:t>
      </w:r>
      <w:proofErr w:type="spellStart"/>
      <w:r w:rsidRPr="007F0F43">
        <w:rPr>
          <w:rFonts w:asciiTheme="minorEastAsia" w:eastAsiaTheme="minorEastAsia" w:hAnsiTheme="minorEastAsia" w:hint="eastAsia"/>
          <w:sz w:val="24"/>
          <w:szCs w:val="24"/>
        </w:rPr>
        <w:t>lex.yy.c</w:t>
      </w:r>
      <w:proofErr w:type="spellEnd"/>
      <w:r w:rsidRPr="007F0F43">
        <w:rPr>
          <w:rFonts w:asciiTheme="minorEastAsia" w:eastAsiaTheme="minorEastAsia" w:hAnsiTheme="minorEastAsia" w:hint="eastAsia"/>
          <w:sz w:val="24"/>
          <w:szCs w:val="24"/>
        </w:rPr>
        <w:t>的最前面。</w:t>
      </w:r>
    </w:p>
    <w:p w:rsidR="007F0F43" w:rsidRDefault="007F0F43" w:rsidP="007F0F43">
      <w:pPr>
        <w:spacing w:line="30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以下是用户子程序部分代码：</w:t>
      </w:r>
    </w:p>
    <w:p w:rsidR="00ED3B99" w:rsidRPr="00ED3B99" w:rsidRDefault="00ED3B99" w:rsidP="00ED3B99">
      <w:pPr>
        <w:ind w:firstLine="418"/>
        <w:jc w:val="left"/>
        <w:rPr>
          <w:sz w:val="24"/>
        </w:rPr>
      </w:pPr>
      <w:r w:rsidRPr="00ED3B99">
        <w:rPr>
          <w:rFonts w:hint="eastAsia"/>
          <w:sz w:val="24"/>
        </w:rPr>
        <w:t xml:space="preserve">/* </w:t>
      </w:r>
      <w:r w:rsidRPr="00ED3B99">
        <w:rPr>
          <w:rFonts w:hint="eastAsia"/>
          <w:sz w:val="24"/>
        </w:rPr>
        <w:t>和</w:t>
      </w:r>
      <w:r w:rsidRPr="00ED3B99">
        <w:rPr>
          <w:rFonts w:hint="eastAsia"/>
          <w:sz w:val="24"/>
        </w:rPr>
        <w:t>bison</w:t>
      </w:r>
      <w:r w:rsidRPr="00ED3B99">
        <w:rPr>
          <w:rFonts w:hint="eastAsia"/>
          <w:sz w:val="24"/>
        </w:rPr>
        <w:t>联用时，不需要这部分</w:t>
      </w:r>
    </w:p>
    <w:p w:rsidR="00ED3B99" w:rsidRPr="00ED3B99" w:rsidRDefault="00ED3B99" w:rsidP="00ED3B99">
      <w:pPr>
        <w:ind w:firstLine="418"/>
        <w:jc w:val="left"/>
        <w:rPr>
          <w:sz w:val="24"/>
        </w:rPr>
      </w:pPr>
      <w:r w:rsidRPr="00ED3B99">
        <w:rPr>
          <w:sz w:val="24"/>
        </w:rPr>
        <w:t xml:space="preserve">void </w:t>
      </w:r>
      <w:proofErr w:type="gramStart"/>
      <w:r w:rsidRPr="00ED3B99">
        <w:rPr>
          <w:sz w:val="24"/>
        </w:rPr>
        <w:t>main(</w:t>
      </w:r>
      <w:proofErr w:type="gramEnd"/>
      <w:r w:rsidRPr="00ED3B99">
        <w:rPr>
          <w:sz w:val="24"/>
        </w:rPr>
        <w:t>)</w:t>
      </w: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proofErr w:type="spellStart"/>
      <w:proofErr w:type="gramStart"/>
      <w:r w:rsidRPr="00ED3B99">
        <w:rPr>
          <w:sz w:val="24"/>
        </w:rPr>
        <w:t>yylex</w:t>
      </w:r>
      <w:proofErr w:type="spellEnd"/>
      <w:r w:rsidRPr="00ED3B99">
        <w:rPr>
          <w:sz w:val="24"/>
        </w:rPr>
        <w:t>(</w:t>
      </w:r>
      <w:proofErr w:type="gramEnd"/>
      <w:r w:rsidRPr="00ED3B99">
        <w:rPr>
          <w:sz w:val="24"/>
        </w:rPr>
        <w:t>);</w:t>
      </w:r>
    </w:p>
    <w:p w:rsidR="00ED3B99" w:rsidRPr="00ED3B99" w:rsidRDefault="00ED3B99" w:rsidP="00ED3B99">
      <w:pPr>
        <w:ind w:firstLine="418"/>
        <w:jc w:val="left"/>
        <w:rPr>
          <w:sz w:val="24"/>
        </w:rPr>
      </w:pPr>
      <w:r w:rsidRPr="00ED3B99">
        <w:rPr>
          <w:sz w:val="24"/>
        </w:rPr>
        <w:t>return 0;</w:t>
      </w: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r w:rsidRPr="00ED3B99">
        <w:rPr>
          <w:sz w:val="24"/>
        </w:rPr>
        <w:t xml:space="preserve">int </w:t>
      </w:r>
      <w:proofErr w:type="spellStart"/>
      <w:proofErr w:type="gramStart"/>
      <w:r w:rsidRPr="00ED3B99">
        <w:rPr>
          <w:sz w:val="24"/>
        </w:rPr>
        <w:t>yywrap</w:t>
      </w:r>
      <w:proofErr w:type="spellEnd"/>
      <w:r w:rsidRPr="00ED3B99">
        <w:rPr>
          <w:sz w:val="24"/>
        </w:rPr>
        <w:t>(</w:t>
      </w:r>
      <w:proofErr w:type="gramEnd"/>
      <w:r w:rsidRPr="00ED3B99">
        <w:rPr>
          <w:sz w:val="24"/>
        </w:rPr>
        <w:t>)</w:t>
      </w:r>
    </w:p>
    <w:p w:rsidR="00ED3B99" w:rsidRPr="00ED3B99" w:rsidRDefault="00ED3B99" w:rsidP="00ED3B99">
      <w:pPr>
        <w:ind w:firstLine="418"/>
        <w:jc w:val="left"/>
        <w:rPr>
          <w:sz w:val="24"/>
        </w:rPr>
      </w:pPr>
      <w:r w:rsidRPr="00ED3B99">
        <w:rPr>
          <w:sz w:val="24"/>
        </w:rPr>
        <w:t>{</w:t>
      </w:r>
    </w:p>
    <w:p w:rsidR="00ED3B99" w:rsidRPr="00ED3B99" w:rsidRDefault="00ED3B99" w:rsidP="00ED3B99">
      <w:pPr>
        <w:ind w:firstLine="418"/>
        <w:jc w:val="left"/>
        <w:rPr>
          <w:sz w:val="24"/>
        </w:rPr>
      </w:pPr>
      <w:r w:rsidRPr="00ED3B99">
        <w:rPr>
          <w:sz w:val="24"/>
        </w:rPr>
        <w:t>return 1;</w:t>
      </w:r>
    </w:p>
    <w:p w:rsidR="007F0F43" w:rsidRPr="00ED3B99" w:rsidRDefault="00ED3B99" w:rsidP="00ED3B99">
      <w:pPr>
        <w:ind w:firstLine="418"/>
        <w:jc w:val="left"/>
        <w:rPr>
          <w:sz w:val="24"/>
        </w:rPr>
      </w:pPr>
      <w:r w:rsidRPr="00ED3B99">
        <w:rPr>
          <w:sz w:val="24"/>
        </w:rPr>
        <w:t>}</w:t>
      </w:r>
    </w:p>
    <w:p w:rsidR="002F113C" w:rsidRDefault="001122CC" w:rsidP="009379EB">
      <w:pPr>
        <w:pStyle w:val="a9"/>
        <w:widowControl/>
        <w:numPr>
          <w:ilvl w:val="0"/>
          <w:numId w:val="2"/>
        </w:numPr>
        <w:spacing w:line="300" w:lineRule="auto"/>
        <w:ind w:firstLineChars="0"/>
        <w:outlineLvl w:val="1"/>
        <w:rPr>
          <w:b/>
          <w:bCs/>
          <w:sz w:val="28"/>
          <w:szCs w:val="28"/>
        </w:rPr>
      </w:pPr>
      <w:bookmarkStart w:id="25" w:name="_Toc376773657"/>
      <w:bookmarkStart w:id="26" w:name="_Toc44163619"/>
      <w:r>
        <w:rPr>
          <w:rFonts w:hint="eastAsia"/>
          <w:b/>
          <w:bCs/>
          <w:sz w:val="28"/>
          <w:szCs w:val="28"/>
        </w:rPr>
        <w:t>语法</w:t>
      </w:r>
      <w:bookmarkEnd w:id="25"/>
      <w:r>
        <w:rPr>
          <w:rFonts w:hint="eastAsia"/>
          <w:b/>
          <w:bCs/>
          <w:sz w:val="28"/>
          <w:szCs w:val="28"/>
        </w:rPr>
        <w:t>分析器</w:t>
      </w:r>
      <w:bookmarkEnd w:id="26"/>
    </w:p>
    <w:p w:rsidR="009379EB" w:rsidRPr="00073C69" w:rsidRDefault="009379EB" w:rsidP="00073C69">
      <w:pPr>
        <w:pStyle w:val="af4"/>
        <w:spacing w:line="300" w:lineRule="auto"/>
        <w:ind w:firstLineChars="200" w:firstLine="480"/>
        <w:rPr>
          <w:b/>
          <w:bCs/>
          <w:sz w:val="24"/>
          <w:szCs w:val="24"/>
        </w:rPr>
      </w:pPr>
      <w:bookmarkStart w:id="27" w:name="_Toc44112209"/>
      <w:r w:rsidRPr="00073C69">
        <w:rPr>
          <w:sz w:val="24"/>
          <w:szCs w:val="24"/>
        </w:rPr>
        <w:t>语法分析采用生成器自动化生成工具</w:t>
      </w:r>
      <w:r w:rsidRPr="00073C69">
        <w:rPr>
          <w:sz w:val="24"/>
          <w:szCs w:val="24"/>
        </w:rPr>
        <w:t>GNU Bison</w:t>
      </w:r>
      <w:r w:rsidRPr="00073C69">
        <w:rPr>
          <w:sz w:val="24"/>
          <w:szCs w:val="24"/>
        </w:rPr>
        <w:t>（前身是</w:t>
      </w:r>
      <w:r w:rsidRPr="00073C69">
        <w:rPr>
          <w:sz w:val="24"/>
          <w:szCs w:val="24"/>
        </w:rPr>
        <w:t>YACC</w:t>
      </w:r>
      <w:r w:rsidRPr="00073C69">
        <w:rPr>
          <w:sz w:val="24"/>
          <w:szCs w:val="24"/>
        </w:rPr>
        <w:t>），该工具采用了</w:t>
      </w:r>
      <w:r w:rsidRPr="00073C69">
        <w:rPr>
          <w:sz w:val="24"/>
          <w:szCs w:val="24"/>
        </w:rPr>
        <w:t>LALR</w:t>
      </w:r>
      <w:r w:rsidRPr="00073C69">
        <w:rPr>
          <w:sz w:val="24"/>
          <w:szCs w:val="24"/>
        </w:rPr>
        <w:t>（</w:t>
      </w:r>
      <w:r w:rsidRPr="00073C69">
        <w:rPr>
          <w:sz w:val="24"/>
          <w:szCs w:val="24"/>
        </w:rPr>
        <w:t>1</w:t>
      </w:r>
      <w:r w:rsidRPr="00073C69">
        <w:rPr>
          <w:sz w:val="24"/>
          <w:szCs w:val="24"/>
        </w:rPr>
        <w:t>）的自底向上的分析技术，完成语法分析</w:t>
      </w:r>
      <w:r w:rsidRPr="00073C69">
        <w:rPr>
          <w:rFonts w:hint="eastAsia"/>
          <w:sz w:val="24"/>
          <w:szCs w:val="24"/>
        </w:rPr>
        <w:t>。在语法分析阶段，当语法正确时，生成抽象语法树，作为后续语义分析的输入</w:t>
      </w:r>
      <w:r w:rsidRPr="00073C69">
        <w:rPr>
          <w:sz w:val="24"/>
          <w:szCs w:val="24"/>
        </w:rPr>
        <w:t>。</w:t>
      </w:r>
      <w:r w:rsidRPr="00073C69">
        <w:rPr>
          <w:sz w:val="24"/>
          <w:szCs w:val="24"/>
        </w:rPr>
        <w:t>Bison</w:t>
      </w:r>
      <w:r w:rsidRPr="00073C69">
        <w:rPr>
          <w:sz w:val="24"/>
          <w:szCs w:val="24"/>
        </w:rPr>
        <w:t>程序</w:t>
      </w:r>
      <w:r w:rsidRPr="00073C69">
        <w:rPr>
          <w:rFonts w:hint="eastAsia"/>
          <w:sz w:val="24"/>
          <w:szCs w:val="24"/>
        </w:rPr>
        <w:t>文件</w:t>
      </w:r>
      <w:r w:rsidRPr="00073C69">
        <w:rPr>
          <w:sz w:val="24"/>
          <w:szCs w:val="24"/>
        </w:rPr>
        <w:t>的扩展名为</w:t>
      </w:r>
      <w:r w:rsidRPr="00073C69">
        <w:rPr>
          <w:sz w:val="24"/>
          <w:szCs w:val="24"/>
        </w:rPr>
        <w:t>.y</w:t>
      </w:r>
      <w:r w:rsidR="00B052C2" w:rsidRPr="00073C69">
        <w:rPr>
          <w:rFonts w:hint="eastAsia"/>
          <w:sz w:val="24"/>
          <w:szCs w:val="24"/>
        </w:rPr>
        <w:t>。</w:t>
      </w:r>
      <w:r w:rsidR="00B052C2" w:rsidRPr="00073C69">
        <w:rPr>
          <w:sz w:val="24"/>
          <w:szCs w:val="24"/>
        </w:rPr>
        <w:t>B</w:t>
      </w:r>
      <w:r w:rsidR="00B052C2" w:rsidRPr="00073C69">
        <w:rPr>
          <w:rFonts w:hint="eastAsia"/>
          <w:sz w:val="24"/>
          <w:szCs w:val="24"/>
        </w:rPr>
        <w:t>ison</w:t>
      </w:r>
      <w:r w:rsidR="00B052C2" w:rsidRPr="00073C69">
        <w:rPr>
          <w:rFonts w:hint="eastAsia"/>
          <w:sz w:val="24"/>
          <w:szCs w:val="24"/>
        </w:rPr>
        <w:t>源程序代码也分为三个部分，分别为声明部分、辅助定义部分、规则部分以及用户函数部分。</w:t>
      </w:r>
      <w:bookmarkEnd w:id="27"/>
    </w:p>
    <w:p w:rsidR="009379EB" w:rsidRDefault="00B052C2" w:rsidP="009379EB">
      <w:pPr>
        <w:pStyle w:val="3"/>
        <w:rPr>
          <w:sz w:val="28"/>
          <w:szCs w:val="28"/>
        </w:rPr>
      </w:pPr>
      <w:bookmarkStart w:id="28" w:name="_Toc44163620"/>
      <w:r w:rsidRPr="00B052C2">
        <w:rPr>
          <w:rFonts w:hint="eastAsia"/>
          <w:sz w:val="28"/>
          <w:szCs w:val="28"/>
        </w:rPr>
        <w:t>3.2.1</w:t>
      </w:r>
      <w:r w:rsidRPr="00B052C2">
        <w:rPr>
          <w:sz w:val="28"/>
          <w:szCs w:val="28"/>
        </w:rPr>
        <w:t xml:space="preserve"> </w:t>
      </w:r>
      <w:r w:rsidRPr="00B052C2">
        <w:rPr>
          <w:rFonts w:hint="eastAsia"/>
          <w:sz w:val="28"/>
          <w:szCs w:val="28"/>
        </w:rPr>
        <w:t>声明部分</w:t>
      </w:r>
      <w:bookmarkEnd w:id="28"/>
    </w:p>
    <w:p w:rsidR="00B052C2" w:rsidRDefault="00B052C2" w:rsidP="00B052C2">
      <w:pPr>
        <w:spacing w:line="300" w:lineRule="auto"/>
        <w:ind w:firstLineChars="200" w:firstLine="480"/>
        <w:rPr>
          <w:rFonts w:hAnsiTheme="minorEastAsia"/>
          <w:sz w:val="24"/>
          <w:szCs w:val="24"/>
        </w:rPr>
      </w:pPr>
      <w:r w:rsidRPr="00B052C2">
        <w:rPr>
          <w:rFonts w:hAnsiTheme="minorEastAsia"/>
          <w:sz w:val="24"/>
          <w:szCs w:val="24"/>
        </w:rPr>
        <w:t>%{</w:t>
      </w:r>
      <w:r w:rsidRPr="00B052C2">
        <w:rPr>
          <w:rFonts w:hAnsiTheme="minorEastAsia"/>
          <w:sz w:val="24"/>
          <w:szCs w:val="24"/>
        </w:rPr>
        <w:t>到</w:t>
      </w:r>
      <w:r w:rsidRPr="00B052C2">
        <w:rPr>
          <w:rFonts w:hAnsiTheme="minorEastAsia"/>
          <w:sz w:val="24"/>
          <w:szCs w:val="24"/>
        </w:rPr>
        <w:t>%}</w:t>
      </w:r>
      <w:r w:rsidRPr="00B052C2">
        <w:rPr>
          <w:rFonts w:hAnsiTheme="minorEastAsia"/>
          <w:sz w:val="24"/>
          <w:szCs w:val="24"/>
        </w:rPr>
        <w:t>间的声明部分内容包含语法分析中需要的头文件包含，宏定义和全局变量的定义等，这部分会直接被复制到语法分析的</w:t>
      </w:r>
      <w:r w:rsidRPr="00B052C2">
        <w:rPr>
          <w:rFonts w:hAnsiTheme="minorEastAsia"/>
          <w:sz w:val="24"/>
          <w:szCs w:val="24"/>
        </w:rPr>
        <w:t>C</w:t>
      </w:r>
      <w:r w:rsidRPr="00B052C2">
        <w:rPr>
          <w:rFonts w:hAnsiTheme="minorEastAsia"/>
          <w:sz w:val="24"/>
          <w:szCs w:val="24"/>
        </w:rPr>
        <w:t>语言源程序中。</w:t>
      </w:r>
    </w:p>
    <w:p w:rsidR="00B052C2" w:rsidRDefault="00B052C2" w:rsidP="00B052C2">
      <w:pPr>
        <w:spacing w:line="300" w:lineRule="auto"/>
        <w:ind w:firstLineChars="200" w:firstLine="480"/>
        <w:rPr>
          <w:rFonts w:hAnsiTheme="minorEastAsia"/>
          <w:sz w:val="24"/>
          <w:szCs w:val="24"/>
        </w:rPr>
      </w:pPr>
      <w:r>
        <w:rPr>
          <w:rFonts w:hAnsiTheme="minorEastAsia" w:hint="eastAsia"/>
          <w:sz w:val="24"/>
          <w:szCs w:val="24"/>
        </w:rPr>
        <w:t>声明部分代码如下所示：</w:t>
      </w:r>
    </w:p>
    <w:p w:rsidR="00B052C2" w:rsidRPr="00B052C2" w:rsidRDefault="00B052C2" w:rsidP="00B052C2">
      <w:pPr>
        <w:ind w:firstLine="418"/>
        <w:jc w:val="left"/>
        <w:rPr>
          <w:sz w:val="24"/>
        </w:rPr>
      </w:pPr>
      <w:r w:rsidRPr="00B052C2">
        <w:rPr>
          <w:sz w:val="24"/>
        </w:rPr>
        <w:t>#include "</w:t>
      </w:r>
      <w:proofErr w:type="spellStart"/>
      <w:r w:rsidRPr="00B052C2">
        <w:rPr>
          <w:sz w:val="24"/>
        </w:rPr>
        <w:t>stdio.h</w:t>
      </w:r>
      <w:proofErr w:type="spellEnd"/>
      <w:r w:rsidRPr="00B052C2">
        <w:rPr>
          <w:sz w:val="24"/>
        </w:rPr>
        <w:t>"</w:t>
      </w:r>
    </w:p>
    <w:p w:rsidR="00B052C2" w:rsidRPr="00B052C2" w:rsidRDefault="00B052C2" w:rsidP="00B052C2">
      <w:pPr>
        <w:ind w:firstLine="418"/>
        <w:jc w:val="left"/>
        <w:rPr>
          <w:sz w:val="24"/>
        </w:rPr>
      </w:pPr>
      <w:r w:rsidRPr="00B052C2">
        <w:rPr>
          <w:sz w:val="24"/>
        </w:rPr>
        <w:t>#include "</w:t>
      </w:r>
      <w:proofErr w:type="spellStart"/>
      <w:r w:rsidRPr="00B052C2">
        <w:rPr>
          <w:sz w:val="24"/>
        </w:rPr>
        <w:t>math.h</w:t>
      </w:r>
      <w:proofErr w:type="spellEnd"/>
      <w:r w:rsidRPr="00B052C2">
        <w:rPr>
          <w:sz w:val="24"/>
        </w:rPr>
        <w:t>"</w:t>
      </w:r>
    </w:p>
    <w:p w:rsidR="00B052C2" w:rsidRPr="00B052C2" w:rsidRDefault="00B052C2" w:rsidP="00B052C2">
      <w:pPr>
        <w:ind w:firstLine="418"/>
        <w:jc w:val="left"/>
        <w:rPr>
          <w:sz w:val="24"/>
        </w:rPr>
      </w:pPr>
      <w:r w:rsidRPr="00B052C2">
        <w:rPr>
          <w:sz w:val="24"/>
        </w:rPr>
        <w:t>#include "</w:t>
      </w:r>
      <w:proofErr w:type="spellStart"/>
      <w:r w:rsidRPr="00B052C2">
        <w:rPr>
          <w:sz w:val="24"/>
        </w:rPr>
        <w:t>string.h</w:t>
      </w:r>
      <w:proofErr w:type="spellEnd"/>
      <w:r w:rsidRPr="00B052C2">
        <w:rPr>
          <w:sz w:val="24"/>
        </w:rPr>
        <w:t>"</w:t>
      </w:r>
    </w:p>
    <w:p w:rsidR="00B052C2" w:rsidRPr="00B052C2" w:rsidRDefault="00B052C2" w:rsidP="00B052C2">
      <w:pPr>
        <w:ind w:firstLine="418"/>
        <w:jc w:val="left"/>
        <w:rPr>
          <w:sz w:val="24"/>
        </w:rPr>
      </w:pPr>
      <w:r w:rsidRPr="00B052C2">
        <w:rPr>
          <w:sz w:val="24"/>
        </w:rPr>
        <w:t>#include "</w:t>
      </w:r>
      <w:proofErr w:type="spellStart"/>
      <w:r w:rsidRPr="00B052C2">
        <w:rPr>
          <w:sz w:val="24"/>
        </w:rPr>
        <w:t>def.h</w:t>
      </w:r>
      <w:proofErr w:type="spellEnd"/>
      <w:r w:rsidRPr="00B052C2">
        <w:rPr>
          <w:sz w:val="24"/>
        </w:rPr>
        <w:t>"</w:t>
      </w:r>
    </w:p>
    <w:p w:rsidR="00B052C2" w:rsidRPr="00B052C2" w:rsidRDefault="00B052C2" w:rsidP="00B052C2">
      <w:pPr>
        <w:ind w:firstLine="418"/>
        <w:jc w:val="left"/>
        <w:rPr>
          <w:sz w:val="24"/>
        </w:rPr>
      </w:pPr>
      <w:r w:rsidRPr="00B052C2">
        <w:rPr>
          <w:sz w:val="24"/>
        </w:rPr>
        <w:t xml:space="preserve">extern int </w:t>
      </w:r>
      <w:proofErr w:type="spellStart"/>
      <w:r w:rsidRPr="00B052C2">
        <w:rPr>
          <w:sz w:val="24"/>
        </w:rPr>
        <w:t>yylineno</w:t>
      </w:r>
      <w:proofErr w:type="spellEnd"/>
      <w:r w:rsidRPr="00B052C2">
        <w:rPr>
          <w:sz w:val="24"/>
        </w:rPr>
        <w:t>;</w:t>
      </w:r>
    </w:p>
    <w:p w:rsidR="00B052C2" w:rsidRPr="00B052C2" w:rsidRDefault="00B052C2" w:rsidP="00B052C2">
      <w:pPr>
        <w:ind w:firstLine="418"/>
        <w:jc w:val="left"/>
        <w:rPr>
          <w:sz w:val="24"/>
        </w:rPr>
      </w:pPr>
      <w:r w:rsidRPr="00B052C2">
        <w:rPr>
          <w:sz w:val="24"/>
        </w:rPr>
        <w:t>extern char *</w:t>
      </w:r>
      <w:proofErr w:type="spellStart"/>
      <w:r w:rsidRPr="00B052C2">
        <w:rPr>
          <w:sz w:val="24"/>
        </w:rPr>
        <w:t>yytext</w:t>
      </w:r>
      <w:proofErr w:type="spellEnd"/>
      <w:r w:rsidRPr="00B052C2">
        <w:rPr>
          <w:sz w:val="24"/>
        </w:rPr>
        <w:t>;</w:t>
      </w:r>
    </w:p>
    <w:p w:rsidR="00B052C2" w:rsidRPr="00B052C2" w:rsidRDefault="00B052C2" w:rsidP="00B052C2">
      <w:pPr>
        <w:ind w:firstLine="418"/>
        <w:jc w:val="left"/>
        <w:rPr>
          <w:sz w:val="24"/>
        </w:rPr>
      </w:pPr>
      <w:r w:rsidRPr="00B052C2">
        <w:rPr>
          <w:sz w:val="24"/>
        </w:rPr>
        <w:lastRenderedPageBreak/>
        <w:t>extern FILE *</w:t>
      </w:r>
      <w:proofErr w:type="spellStart"/>
      <w:r w:rsidRPr="00B052C2">
        <w:rPr>
          <w:sz w:val="24"/>
        </w:rPr>
        <w:t>yyin</w:t>
      </w:r>
      <w:proofErr w:type="spellEnd"/>
      <w:r w:rsidRPr="00B052C2">
        <w:rPr>
          <w:sz w:val="24"/>
        </w:rPr>
        <w:t>;</w:t>
      </w:r>
    </w:p>
    <w:p w:rsidR="00B052C2" w:rsidRPr="00B052C2" w:rsidRDefault="00B052C2" w:rsidP="00B052C2">
      <w:pPr>
        <w:ind w:firstLine="418"/>
        <w:jc w:val="left"/>
        <w:rPr>
          <w:sz w:val="24"/>
        </w:rPr>
      </w:pPr>
      <w:r w:rsidRPr="00B052C2">
        <w:rPr>
          <w:sz w:val="24"/>
        </w:rPr>
        <w:t xml:space="preserve">int </w:t>
      </w:r>
      <w:proofErr w:type="spellStart"/>
      <w:proofErr w:type="gramStart"/>
      <w:r w:rsidRPr="00B052C2">
        <w:rPr>
          <w:sz w:val="24"/>
        </w:rPr>
        <w:t>yylex</w:t>
      </w:r>
      <w:proofErr w:type="spellEnd"/>
      <w:r w:rsidRPr="00B052C2">
        <w:rPr>
          <w:sz w:val="24"/>
        </w:rPr>
        <w:t>(</w:t>
      </w:r>
      <w:proofErr w:type="gramEnd"/>
      <w:r w:rsidRPr="00B052C2">
        <w:rPr>
          <w:sz w:val="24"/>
        </w:rPr>
        <w:t>);</w:t>
      </w:r>
    </w:p>
    <w:p w:rsidR="00B052C2" w:rsidRPr="00B052C2" w:rsidRDefault="00B052C2" w:rsidP="00B052C2">
      <w:pPr>
        <w:ind w:firstLine="418"/>
        <w:jc w:val="left"/>
        <w:rPr>
          <w:sz w:val="24"/>
        </w:rPr>
      </w:pPr>
      <w:r w:rsidRPr="00B052C2">
        <w:rPr>
          <w:sz w:val="24"/>
        </w:rPr>
        <w:t xml:space="preserve">void </w:t>
      </w:r>
      <w:proofErr w:type="spellStart"/>
      <w:proofErr w:type="gramStart"/>
      <w:r w:rsidRPr="00B052C2">
        <w:rPr>
          <w:sz w:val="24"/>
        </w:rPr>
        <w:t>yyerror</w:t>
      </w:r>
      <w:proofErr w:type="spellEnd"/>
      <w:r w:rsidRPr="00B052C2">
        <w:rPr>
          <w:sz w:val="24"/>
        </w:rPr>
        <w:t>(</w:t>
      </w:r>
      <w:proofErr w:type="gramEnd"/>
      <w:r w:rsidRPr="00B052C2">
        <w:rPr>
          <w:sz w:val="24"/>
        </w:rPr>
        <w:t xml:space="preserve">const char* </w:t>
      </w:r>
      <w:proofErr w:type="spellStart"/>
      <w:r w:rsidRPr="00B052C2">
        <w:rPr>
          <w:sz w:val="24"/>
        </w:rPr>
        <w:t>fmt</w:t>
      </w:r>
      <w:proofErr w:type="spellEnd"/>
      <w:r w:rsidRPr="00B052C2">
        <w:rPr>
          <w:sz w:val="24"/>
        </w:rPr>
        <w:t>, ...);</w:t>
      </w:r>
    </w:p>
    <w:p w:rsidR="00B052C2" w:rsidRDefault="00B052C2" w:rsidP="00B052C2">
      <w:pPr>
        <w:ind w:firstLine="418"/>
        <w:jc w:val="left"/>
        <w:rPr>
          <w:sz w:val="24"/>
        </w:rPr>
      </w:pPr>
      <w:r w:rsidRPr="00B052C2">
        <w:rPr>
          <w:sz w:val="24"/>
        </w:rPr>
        <w:t xml:space="preserve">void </w:t>
      </w:r>
      <w:proofErr w:type="gramStart"/>
      <w:r w:rsidRPr="00B052C2">
        <w:rPr>
          <w:sz w:val="24"/>
        </w:rPr>
        <w:t>display(</w:t>
      </w:r>
      <w:proofErr w:type="gramEnd"/>
      <w:r w:rsidRPr="00B052C2">
        <w:rPr>
          <w:sz w:val="24"/>
        </w:rPr>
        <w:t xml:space="preserve">struct </w:t>
      </w:r>
      <w:proofErr w:type="spellStart"/>
      <w:r w:rsidRPr="00B052C2">
        <w:rPr>
          <w:sz w:val="24"/>
        </w:rPr>
        <w:t>ASTNode</w:t>
      </w:r>
      <w:proofErr w:type="spellEnd"/>
      <w:r w:rsidRPr="00B052C2">
        <w:rPr>
          <w:sz w:val="24"/>
        </w:rPr>
        <w:t xml:space="preserve"> *,int);</w:t>
      </w:r>
    </w:p>
    <w:p w:rsidR="00B052C2" w:rsidRDefault="00B052C2" w:rsidP="00B052C2">
      <w:pPr>
        <w:pStyle w:val="3"/>
        <w:rPr>
          <w:sz w:val="28"/>
          <w:szCs w:val="28"/>
        </w:rPr>
      </w:pPr>
      <w:bookmarkStart w:id="29" w:name="_Toc44163621"/>
      <w:r w:rsidRPr="00B052C2">
        <w:rPr>
          <w:rFonts w:hint="eastAsia"/>
          <w:sz w:val="28"/>
          <w:szCs w:val="28"/>
        </w:rPr>
        <w:t>3.2.2</w:t>
      </w:r>
      <w:r w:rsidRPr="00B052C2">
        <w:rPr>
          <w:sz w:val="28"/>
          <w:szCs w:val="28"/>
        </w:rPr>
        <w:t xml:space="preserve"> </w:t>
      </w:r>
      <w:r w:rsidRPr="00B052C2">
        <w:rPr>
          <w:rFonts w:hint="eastAsia"/>
          <w:sz w:val="28"/>
          <w:szCs w:val="28"/>
        </w:rPr>
        <w:t>辅助声明部分</w:t>
      </w:r>
      <w:bookmarkEnd w:id="29"/>
    </w:p>
    <w:p w:rsidR="00B052C2" w:rsidRDefault="00B052C2" w:rsidP="007D7AFF">
      <w:pPr>
        <w:pStyle w:val="a9"/>
        <w:autoSpaceDE w:val="0"/>
        <w:autoSpaceDN w:val="0"/>
        <w:adjustRightInd w:val="0"/>
        <w:spacing w:line="300" w:lineRule="auto"/>
        <w:ind w:left="720" w:firstLineChars="0" w:firstLine="0"/>
        <w:jc w:val="left"/>
        <w:rPr>
          <w:rFonts w:hAnsiTheme="minorEastAsia"/>
          <w:kern w:val="0"/>
          <w:sz w:val="24"/>
          <w:szCs w:val="24"/>
        </w:rPr>
      </w:pPr>
      <w:r w:rsidRPr="00861BC0">
        <w:rPr>
          <w:rFonts w:hAnsiTheme="minorEastAsia"/>
          <w:kern w:val="0"/>
          <w:sz w:val="24"/>
          <w:szCs w:val="24"/>
        </w:rPr>
        <w:t>在</w:t>
      </w:r>
      <w:r>
        <w:rPr>
          <w:rFonts w:hAnsiTheme="minorEastAsia" w:hint="eastAsia"/>
          <w:kern w:val="0"/>
          <w:sz w:val="24"/>
          <w:szCs w:val="24"/>
        </w:rPr>
        <w:t>辅助声明部分，主要处理</w:t>
      </w:r>
      <w:r w:rsidRPr="00861BC0">
        <w:rPr>
          <w:rFonts w:hAnsiTheme="minorEastAsia"/>
          <w:kern w:val="0"/>
          <w:sz w:val="24"/>
          <w:szCs w:val="24"/>
        </w:rPr>
        <w:t>实验中要用到的几个主要内容：</w:t>
      </w:r>
    </w:p>
    <w:p w:rsidR="007D7AFF" w:rsidRPr="007D7AFF" w:rsidRDefault="00B052C2" w:rsidP="007D7AFF">
      <w:pPr>
        <w:pStyle w:val="a9"/>
        <w:numPr>
          <w:ilvl w:val="0"/>
          <w:numId w:val="29"/>
        </w:numPr>
        <w:autoSpaceDE w:val="0"/>
        <w:autoSpaceDN w:val="0"/>
        <w:adjustRightInd w:val="0"/>
        <w:spacing w:line="300" w:lineRule="auto"/>
        <w:ind w:firstLineChars="0"/>
        <w:jc w:val="left"/>
        <w:rPr>
          <w:rFonts w:hAnsiTheme="minorEastAsia"/>
          <w:kern w:val="0"/>
          <w:sz w:val="24"/>
          <w:szCs w:val="24"/>
        </w:rPr>
      </w:pPr>
      <w:r w:rsidRPr="007D7AFF">
        <w:rPr>
          <w:rFonts w:hAnsiTheme="minorEastAsia"/>
          <w:kern w:val="0"/>
          <w:sz w:val="24"/>
          <w:szCs w:val="24"/>
        </w:rPr>
        <w:t>终结符定义，在</w:t>
      </w:r>
      <w:r w:rsidRPr="007D7AFF">
        <w:rPr>
          <w:rFonts w:hAnsiTheme="minorEastAsia"/>
          <w:kern w:val="0"/>
          <w:sz w:val="24"/>
          <w:szCs w:val="24"/>
        </w:rPr>
        <w:t>Flex</w:t>
      </w:r>
      <w:r w:rsidRPr="007D7AFF">
        <w:rPr>
          <w:rFonts w:hAnsiTheme="minorEastAsia"/>
          <w:kern w:val="0"/>
          <w:sz w:val="24"/>
          <w:szCs w:val="24"/>
        </w:rPr>
        <w:t>和</w:t>
      </w:r>
      <w:r w:rsidRPr="007D7AFF">
        <w:rPr>
          <w:rFonts w:hAnsiTheme="minorEastAsia"/>
          <w:kern w:val="0"/>
          <w:sz w:val="24"/>
          <w:szCs w:val="24"/>
        </w:rPr>
        <w:t>Bison</w:t>
      </w:r>
      <w:r w:rsidRPr="007D7AFF">
        <w:rPr>
          <w:rFonts w:hAnsiTheme="minorEastAsia"/>
          <w:kern w:val="0"/>
          <w:sz w:val="24"/>
          <w:szCs w:val="24"/>
        </w:rPr>
        <w:t>联合使用时，</w:t>
      </w:r>
      <w:proofErr w:type="spellStart"/>
      <w:r w:rsidRPr="007D7AFF">
        <w:rPr>
          <w:rFonts w:hAnsiTheme="minorEastAsia"/>
          <w:kern w:val="0"/>
          <w:sz w:val="24"/>
          <w:szCs w:val="24"/>
        </w:rPr>
        <w:t>parser.y</w:t>
      </w:r>
      <w:proofErr w:type="spellEnd"/>
      <w:r w:rsidR="00D64EF2" w:rsidRPr="007D7AFF">
        <w:rPr>
          <w:rFonts w:hAnsiTheme="minorEastAsia"/>
          <w:kern w:val="0"/>
          <w:sz w:val="24"/>
          <w:szCs w:val="24"/>
        </w:rPr>
        <w:t xml:space="preserve"> </w:t>
      </w:r>
      <w:r w:rsidR="007D7AFF" w:rsidRPr="007D7AFF">
        <w:rPr>
          <w:rFonts w:hAnsiTheme="minorEastAsia" w:hint="eastAsia"/>
          <w:kern w:val="0"/>
          <w:sz w:val="24"/>
          <w:szCs w:val="24"/>
        </w:rPr>
        <w:t>通过</w:t>
      </w:r>
      <w:r w:rsidRPr="007D7AFF">
        <w:rPr>
          <w:rFonts w:hAnsiTheme="minorEastAsia"/>
          <w:kern w:val="0"/>
          <w:sz w:val="24"/>
          <w:szCs w:val="24"/>
        </w:rPr>
        <w:t>%token</w:t>
      </w:r>
      <w:r w:rsidRPr="007D7AFF">
        <w:rPr>
          <w:rFonts w:hAnsiTheme="minorEastAsia"/>
          <w:kern w:val="0"/>
          <w:sz w:val="24"/>
          <w:szCs w:val="24"/>
        </w:rPr>
        <w:t>后面罗列出所有终结符</w:t>
      </w:r>
      <w:r w:rsidRPr="007D7AFF">
        <w:rPr>
          <w:rFonts w:hAnsiTheme="minorEastAsia"/>
          <w:kern w:val="0"/>
          <w:sz w:val="24"/>
          <w:szCs w:val="24"/>
        </w:rPr>
        <w:t>(</w:t>
      </w:r>
      <w:r w:rsidRPr="007D7AFF">
        <w:rPr>
          <w:rFonts w:hAnsiTheme="minorEastAsia"/>
          <w:kern w:val="0"/>
          <w:sz w:val="24"/>
          <w:szCs w:val="24"/>
        </w:rPr>
        <w:t>单词</w:t>
      </w:r>
      <w:r w:rsidRPr="007D7AFF">
        <w:rPr>
          <w:rFonts w:hAnsiTheme="minorEastAsia"/>
          <w:kern w:val="0"/>
          <w:sz w:val="24"/>
          <w:szCs w:val="24"/>
        </w:rPr>
        <w:t>)</w:t>
      </w:r>
      <w:r w:rsidRPr="007D7AFF">
        <w:rPr>
          <w:rFonts w:hAnsiTheme="minorEastAsia"/>
          <w:kern w:val="0"/>
          <w:sz w:val="24"/>
          <w:szCs w:val="24"/>
        </w:rPr>
        <w:t>的种类码标识符</w:t>
      </w:r>
      <w:r w:rsidR="007D7AFF" w:rsidRPr="007D7AFF">
        <w:rPr>
          <w:rFonts w:hAnsiTheme="minorEastAsia" w:hint="eastAsia"/>
          <w:kern w:val="0"/>
          <w:sz w:val="24"/>
          <w:szCs w:val="24"/>
        </w:rPr>
        <w:t>。</w:t>
      </w:r>
    </w:p>
    <w:p w:rsidR="007D7AFF" w:rsidRPr="00B93ED8" w:rsidRDefault="007D7AFF" w:rsidP="00B93ED8">
      <w:pPr>
        <w:autoSpaceDE w:val="0"/>
        <w:autoSpaceDN w:val="0"/>
        <w:adjustRightInd w:val="0"/>
        <w:spacing w:line="300" w:lineRule="auto"/>
        <w:ind w:left="300" w:firstLineChars="200" w:firstLine="480"/>
        <w:jc w:val="left"/>
        <w:rPr>
          <w:rFonts w:hAnsiTheme="minorEastAsia"/>
          <w:kern w:val="0"/>
          <w:sz w:val="24"/>
          <w:szCs w:val="24"/>
        </w:rPr>
      </w:pPr>
      <w:r w:rsidRPr="00B93ED8">
        <w:rPr>
          <w:rFonts w:hAnsiTheme="minorEastAsia" w:hint="eastAsia"/>
          <w:kern w:val="0"/>
          <w:sz w:val="24"/>
          <w:szCs w:val="24"/>
        </w:rPr>
        <w:t>终结符定义代码如下：</w:t>
      </w:r>
    </w:p>
    <w:p w:rsidR="007D7AFF" w:rsidRPr="007D7AFF" w:rsidRDefault="007D7AFF" w:rsidP="007D7AFF">
      <w:pPr>
        <w:pStyle w:val="a9"/>
        <w:autoSpaceDE w:val="0"/>
        <w:autoSpaceDN w:val="0"/>
        <w:adjustRightInd w:val="0"/>
        <w:ind w:left="720" w:firstLine="480"/>
        <w:jc w:val="left"/>
        <w:rPr>
          <w:kern w:val="0"/>
          <w:sz w:val="24"/>
          <w:szCs w:val="24"/>
        </w:rPr>
      </w:pPr>
      <w:r w:rsidRPr="007D7AFF">
        <w:rPr>
          <w:kern w:val="0"/>
          <w:sz w:val="24"/>
          <w:szCs w:val="24"/>
        </w:rPr>
        <w:t xml:space="preserve"> %token LP RP LB RB LC RC SEMI COMMA      /*</w:t>
      </w:r>
      <w:r w:rsidRPr="007D7AFF">
        <w:rPr>
          <w:kern w:val="0"/>
          <w:sz w:val="24"/>
          <w:szCs w:val="24"/>
        </w:rPr>
        <w:t>用</w:t>
      </w:r>
      <w:r w:rsidRPr="007D7AFF">
        <w:rPr>
          <w:kern w:val="0"/>
          <w:sz w:val="24"/>
          <w:szCs w:val="24"/>
        </w:rPr>
        <w:t>bison</w:t>
      </w:r>
      <w:r w:rsidRPr="007D7AFF">
        <w:rPr>
          <w:kern w:val="0"/>
          <w:sz w:val="24"/>
          <w:szCs w:val="24"/>
        </w:rPr>
        <w:t>对该文件编译时，带参数</w:t>
      </w:r>
      <w:r w:rsidRPr="007D7AFF">
        <w:rPr>
          <w:kern w:val="0"/>
          <w:sz w:val="24"/>
          <w:szCs w:val="24"/>
        </w:rPr>
        <w:t>-d</w:t>
      </w:r>
      <w:r w:rsidRPr="007D7AFF">
        <w:rPr>
          <w:kern w:val="0"/>
          <w:sz w:val="24"/>
          <w:szCs w:val="24"/>
        </w:rPr>
        <w:t>，生成的</w:t>
      </w:r>
      <w:r w:rsidRPr="007D7AFF">
        <w:rPr>
          <w:kern w:val="0"/>
          <w:sz w:val="24"/>
          <w:szCs w:val="24"/>
        </w:rPr>
        <w:t>.</w:t>
      </w:r>
      <w:proofErr w:type="spellStart"/>
      <w:r w:rsidRPr="007D7AFF">
        <w:rPr>
          <w:kern w:val="0"/>
          <w:sz w:val="24"/>
          <w:szCs w:val="24"/>
        </w:rPr>
        <w:t>tab.h</w:t>
      </w:r>
      <w:proofErr w:type="spellEnd"/>
      <w:r w:rsidRPr="007D7AFF">
        <w:rPr>
          <w:kern w:val="0"/>
          <w:sz w:val="24"/>
          <w:szCs w:val="24"/>
        </w:rPr>
        <w:t>中给这些单词进行编码，可在</w:t>
      </w:r>
      <w:proofErr w:type="spellStart"/>
      <w:r w:rsidRPr="007D7AFF">
        <w:rPr>
          <w:kern w:val="0"/>
          <w:sz w:val="24"/>
          <w:szCs w:val="24"/>
        </w:rPr>
        <w:t>lex.l</w:t>
      </w:r>
      <w:proofErr w:type="spellEnd"/>
      <w:r w:rsidRPr="007D7AFF">
        <w:rPr>
          <w:kern w:val="0"/>
          <w:sz w:val="24"/>
          <w:szCs w:val="24"/>
        </w:rPr>
        <w:t>中包含</w:t>
      </w:r>
      <w:proofErr w:type="spellStart"/>
      <w:r w:rsidRPr="007D7AFF">
        <w:rPr>
          <w:kern w:val="0"/>
          <w:sz w:val="24"/>
          <w:szCs w:val="24"/>
        </w:rPr>
        <w:t>parser.tab.h</w:t>
      </w:r>
      <w:proofErr w:type="spellEnd"/>
      <w:r w:rsidRPr="007D7AFF">
        <w:rPr>
          <w:kern w:val="0"/>
          <w:sz w:val="24"/>
          <w:szCs w:val="24"/>
        </w:rPr>
        <w:t>使用这些单词种类码</w:t>
      </w:r>
      <w:r w:rsidRPr="007D7AFF">
        <w:rPr>
          <w:kern w:val="0"/>
          <w:sz w:val="24"/>
          <w:szCs w:val="24"/>
        </w:rPr>
        <w:t>*/</w:t>
      </w:r>
    </w:p>
    <w:p w:rsidR="007D7AFF" w:rsidRPr="007D7AFF" w:rsidRDefault="007D7AFF" w:rsidP="007D7AFF">
      <w:pPr>
        <w:pStyle w:val="a9"/>
        <w:autoSpaceDE w:val="0"/>
        <w:autoSpaceDN w:val="0"/>
        <w:adjustRightInd w:val="0"/>
        <w:ind w:left="720" w:firstLine="480"/>
        <w:jc w:val="left"/>
        <w:rPr>
          <w:kern w:val="0"/>
          <w:sz w:val="24"/>
          <w:szCs w:val="24"/>
        </w:rPr>
      </w:pPr>
      <w:r w:rsidRPr="007D7AFF">
        <w:rPr>
          <w:kern w:val="0"/>
          <w:sz w:val="24"/>
          <w:szCs w:val="24"/>
        </w:rPr>
        <w:t>%token COMADD COMSUB COMSTAR COMDIV COMMOD PLUS MINUS STAR DIV MOD ASSIGNOP AND OR NOT IF ELSE WHILE RETURN FOR AUTOADD AUTOSUB //</w:t>
      </w:r>
      <w:r w:rsidRPr="007D7AFF">
        <w:rPr>
          <w:kern w:val="0"/>
          <w:sz w:val="24"/>
          <w:szCs w:val="24"/>
        </w:rPr>
        <w:t>增加了</w:t>
      </w:r>
      <w:r w:rsidRPr="007D7AFF">
        <w:rPr>
          <w:kern w:val="0"/>
          <w:sz w:val="24"/>
          <w:szCs w:val="24"/>
        </w:rPr>
        <w:t>+= -= *= /= %=</w:t>
      </w:r>
    </w:p>
    <w:p w:rsidR="00B052C2" w:rsidRPr="007D7AFF" w:rsidRDefault="007D7AFF" w:rsidP="007D7AFF">
      <w:pPr>
        <w:pStyle w:val="a9"/>
        <w:autoSpaceDE w:val="0"/>
        <w:autoSpaceDN w:val="0"/>
        <w:adjustRightInd w:val="0"/>
        <w:ind w:left="1080" w:firstLineChars="0" w:firstLine="120"/>
        <w:jc w:val="left"/>
        <w:rPr>
          <w:kern w:val="0"/>
          <w:sz w:val="24"/>
          <w:szCs w:val="24"/>
        </w:rPr>
      </w:pPr>
      <w:r w:rsidRPr="007D7AFF">
        <w:rPr>
          <w:kern w:val="0"/>
          <w:sz w:val="24"/>
          <w:szCs w:val="24"/>
        </w:rPr>
        <w:t>%token BREAK CONTINUE</w:t>
      </w:r>
    </w:p>
    <w:p w:rsidR="00B052C2" w:rsidRPr="00B93ED8" w:rsidRDefault="00B052C2" w:rsidP="00B93ED8">
      <w:pPr>
        <w:pStyle w:val="a9"/>
        <w:numPr>
          <w:ilvl w:val="0"/>
          <w:numId w:val="29"/>
        </w:numPr>
        <w:autoSpaceDE w:val="0"/>
        <w:autoSpaceDN w:val="0"/>
        <w:adjustRightInd w:val="0"/>
        <w:spacing w:line="300" w:lineRule="auto"/>
        <w:ind w:firstLineChars="0"/>
        <w:jc w:val="left"/>
        <w:rPr>
          <w:rFonts w:hAnsiTheme="minorEastAsia"/>
          <w:kern w:val="0"/>
          <w:sz w:val="24"/>
          <w:szCs w:val="24"/>
        </w:rPr>
      </w:pPr>
      <w:r w:rsidRPr="00B93ED8">
        <w:rPr>
          <w:rFonts w:hAnsiTheme="minorEastAsia"/>
          <w:kern w:val="0"/>
          <w:sz w:val="24"/>
          <w:szCs w:val="24"/>
        </w:rPr>
        <w:t>语义值的类型定义，</w:t>
      </w:r>
      <w:r w:rsidRPr="00B93ED8">
        <w:rPr>
          <w:rFonts w:hAnsiTheme="minorEastAsia"/>
          <w:kern w:val="0"/>
          <w:sz w:val="24"/>
          <w:szCs w:val="24"/>
        </w:rPr>
        <w:t>mini-c</w:t>
      </w:r>
      <w:r w:rsidRPr="00B93ED8">
        <w:rPr>
          <w:rFonts w:hAnsiTheme="minorEastAsia"/>
          <w:kern w:val="0"/>
          <w:sz w:val="24"/>
          <w:szCs w:val="24"/>
        </w:rPr>
        <w:t>的文法中，每个符号（终结符和非终结符）都会有一个</w:t>
      </w:r>
      <w:r w:rsidRPr="00B93ED8">
        <w:rPr>
          <w:rFonts w:hAnsiTheme="minorEastAsia" w:hint="eastAsia"/>
          <w:kern w:val="0"/>
          <w:sz w:val="24"/>
          <w:szCs w:val="24"/>
        </w:rPr>
        <w:t>属性</w:t>
      </w:r>
      <w:r w:rsidRPr="00B93ED8">
        <w:rPr>
          <w:rFonts w:hAnsiTheme="minorEastAsia"/>
          <w:kern w:val="0"/>
          <w:sz w:val="24"/>
          <w:szCs w:val="24"/>
        </w:rPr>
        <w:t>值，这个值的类型默认为整型。实际运用中，</w:t>
      </w:r>
      <w:r w:rsidRPr="00B93ED8">
        <w:rPr>
          <w:rFonts w:hAnsiTheme="minorEastAsia" w:hint="eastAsia"/>
          <w:kern w:val="0"/>
          <w:sz w:val="24"/>
          <w:szCs w:val="24"/>
        </w:rPr>
        <w:t>属性</w:t>
      </w:r>
      <w:r w:rsidRPr="00B93ED8">
        <w:rPr>
          <w:rFonts w:hAnsiTheme="minorEastAsia"/>
          <w:kern w:val="0"/>
          <w:sz w:val="24"/>
          <w:szCs w:val="24"/>
        </w:rPr>
        <w:t>值</w:t>
      </w:r>
      <w:r w:rsidRPr="00B93ED8">
        <w:rPr>
          <w:rFonts w:hAnsiTheme="minorEastAsia" w:hint="eastAsia"/>
          <w:kern w:val="0"/>
          <w:sz w:val="24"/>
          <w:szCs w:val="24"/>
        </w:rPr>
        <w:t>的</w:t>
      </w:r>
      <w:r w:rsidRPr="00B93ED8">
        <w:rPr>
          <w:rFonts w:hAnsiTheme="minorEastAsia"/>
          <w:kern w:val="0"/>
          <w:sz w:val="24"/>
          <w:szCs w:val="24"/>
        </w:rPr>
        <w:t>类型会有些差异，如</w:t>
      </w:r>
      <w:r w:rsidRPr="00B93ED8">
        <w:rPr>
          <w:rFonts w:hAnsiTheme="minorEastAsia"/>
          <w:kern w:val="0"/>
          <w:sz w:val="24"/>
          <w:szCs w:val="24"/>
        </w:rPr>
        <w:t>ID</w:t>
      </w:r>
      <w:r w:rsidRPr="00B93ED8">
        <w:rPr>
          <w:rFonts w:hAnsiTheme="minorEastAsia"/>
          <w:kern w:val="0"/>
          <w:sz w:val="24"/>
          <w:szCs w:val="24"/>
        </w:rPr>
        <w:t>的</w:t>
      </w:r>
      <w:r w:rsidRPr="00B93ED8">
        <w:rPr>
          <w:rFonts w:hAnsiTheme="minorEastAsia" w:hint="eastAsia"/>
          <w:kern w:val="0"/>
          <w:sz w:val="24"/>
          <w:szCs w:val="24"/>
        </w:rPr>
        <w:t>属性值</w:t>
      </w:r>
      <w:r w:rsidRPr="00B93ED8">
        <w:rPr>
          <w:rFonts w:hAnsiTheme="minorEastAsia"/>
          <w:kern w:val="0"/>
          <w:sz w:val="24"/>
          <w:szCs w:val="24"/>
        </w:rPr>
        <w:t>类型是一个字符串，</w:t>
      </w:r>
      <w:r w:rsidRPr="00B93ED8">
        <w:rPr>
          <w:rFonts w:hAnsiTheme="minorEastAsia"/>
          <w:kern w:val="0"/>
          <w:sz w:val="24"/>
          <w:szCs w:val="24"/>
        </w:rPr>
        <w:t>INT</w:t>
      </w:r>
      <w:r w:rsidRPr="00B93ED8">
        <w:rPr>
          <w:rFonts w:hAnsiTheme="minorEastAsia"/>
          <w:kern w:val="0"/>
          <w:sz w:val="24"/>
          <w:szCs w:val="24"/>
        </w:rPr>
        <w:t>的</w:t>
      </w:r>
      <w:r w:rsidRPr="00B93ED8">
        <w:rPr>
          <w:rFonts w:hAnsiTheme="minorEastAsia" w:hint="eastAsia"/>
          <w:kern w:val="0"/>
          <w:sz w:val="24"/>
          <w:szCs w:val="24"/>
        </w:rPr>
        <w:t>属性值</w:t>
      </w:r>
      <w:r w:rsidRPr="00B93ED8">
        <w:rPr>
          <w:rFonts w:hAnsiTheme="minorEastAsia"/>
          <w:kern w:val="0"/>
          <w:sz w:val="24"/>
          <w:szCs w:val="24"/>
        </w:rPr>
        <w:t>类型是整型。这样各种符号就会对应</w:t>
      </w:r>
      <w:r w:rsidRPr="00B93ED8">
        <w:rPr>
          <w:rFonts w:hAnsiTheme="minorEastAsia" w:hint="eastAsia"/>
          <w:kern w:val="0"/>
          <w:sz w:val="24"/>
          <w:szCs w:val="24"/>
        </w:rPr>
        <w:t>不同</w:t>
      </w:r>
      <w:r w:rsidRPr="00B93ED8">
        <w:rPr>
          <w:rFonts w:hAnsiTheme="minorEastAsia"/>
          <w:kern w:val="0"/>
          <w:sz w:val="24"/>
          <w:szCs w:val="24"/>
        </w:rPr>
        <w:t>类型，这</w:t>
      </w:r>
      <w:r w:rsidRPr="00B93ED8">
        <w:rPr>
          <w:rFonts w:hAnsiTheme="minorEastAsia" w:hint="eastAsia"/>
          <w:kern w:val="0"/>
          <w:sz w:val="24"/>
          <w:szCs w:val="24"/>
        </w:rPr>
        <w:t>时</w:t>
      </w:r>
      <w:r w:rsidRPr="00B93ED8">
        <w:rPr>
          <w:rFonts w:hAnsiTheme="minorEastAsia"/>
          <w:kern w:val="0"/>
          <w:sz w:val="24"/>
          <w:szCs w:val="24"/>
        </w:rPr>
        <w:t>可以用</w:t>
      </w:r>
      <w:r w:rsidRPr="00B93ED8">
        <w:rPr>
          <w:rFonts w:hAnsiTheme="minorEastAsia" w:hint="eastAsia"/>
          <w:kern w:val="0"/>
          <w:sz w:val="24"/>
          <w:szCs w:val="24"/>
        </w:rPr>
        <w:t>联合将这多种类型统一起来</w:t>
      </w:r>
      <w:r w:rsidR="0007038D" w:rsidRPr="00B93ED8">
        <w:rPr>
          <w:rFonts w:hAnsiTheme="minorEastAsia" w:hint="eastAsia"/>
          <w:kern w:val="0"/>
          <w:sz w:val="24"/>
          <w:szCs w:val="24"/>
        </w:rPr>
        <w:t>，联合定义代码如下：</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%union {</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t xml:space="preserve">int    </w:t>
      </w:r>
      <w:proofErr w:type="spellStart"/>
      <w:r w:rsidRPr="0007038D">
        <w:rPr>
          <w:sz w:val="24"/>
          <w:szCs w:val="24"/>
        </w:rPr>
        <w:t>type_int</w:t>
      </w:r>
      <w:proofErr w:type="spellEnd"/>
      <w:r w:rsidRPr="0007038D">
        <w:rPr>
          <w:sz w:val="24"/>
          <w:szCs w:val="24"/>
        </w:rPr>
        <w:t>;</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r>
      <w:proofErr w:type="gramStart"/>
      <w:r w:rsidRPr="0007038D">
        <w:rPr>
          <w:sz w:val="24"/>
          <w:szCs w:val="24"/>
        </w:rPr>
        <w:t xml:space="preserve">float  </w:t>
      </w:r>
      <w:proofErr w:type="spellStart"/>
      <w:r w:rsidRPr="0007038D">
        <w:rPr>
          <w:sz w:val="24"/>
          <w:szCs w:val="24"/>
        </w:rPr>
        <w:t>type</w:t>
      </w:r>
      <w:proofErr w:type="gramEnd"/>
      <w:r w:rsidRPr="0007038D">
        <w:rPr>
          <w:sz w:val="24"/>
          <w:szCs w:val="24"/>
        </w:rPr>
        <w:t>_float</w:t>
      </w:r>
      <w:proofErr w:type="spellEnd"/>
      <w:r w:rsidRPr="0007038D">
        <w:rPr>
          <w:sz w:val="24"/>
          <w:szCs w:val="24"/>
        </w:rPr>
        <w:t>;</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r>
      <w:proofErr w:type="gramStart"/>
      <w:r w:rsidRPr="0007038D">
        <w:rPr>
          <w:sz w:val="24"/>
          <w:szCs w:val="24"/>
        </w:rPr>
        <w:t xml:space="preserve">char  </w:t>
      </w:r>
      <w:proofErr w:type="spellStart"/>
      <w:r w:rsidRPr="0007038D">
        <w:rPr>
          <w:sz w:val="24"/>
          <w:szCs w:val="24"/>
        </w:rPr>
        <w:t>type</w:t>
      </w:r>
      <w:proofErr w:type="gramEnd"/>
      <w:r w:rsidRPr="0007038D">
        <w:rPr>
          <w:sz w:val="24"/>
          <w:szCs w:val="24"/>
        </w:rPr>
        <w:t>_id</w:t>
      </w:r>
      <w:proofErr w:type="spellEnd"/>
      <w:r w:rsidRPr="0007038D">
        <w:rPr>
          <w:sz w:val="24"/>
          <w:szCs w:val="24"/>
        </w:rPr>
        <w:t>[32];</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t xml:space="preserve">struct </w:t>
      </w:r>
      <w:proofErr w:type="spellStart"/>
      <w:r w:rsidRPr="0007038D">
        <w:rPr>
          <w:sz w:val="24"/>
          <w:szCs w:val="24"/>
        </w:rPr>
        <w:t>ASTNode</w:t>
      </w:r>
      <w:proofErr w:type="spellEnd"/>
      <w:r w:rsidRPr="0007038D">
        <w:rPr>
          <w:sz w:val="24"/>
          <w:szCs w:val="24"/>
        </w:rPr>
        <w:t xml:space="preserve"> *</w:t>
      </w:r>
      <w:proofErr w:type="spellStart"/>
      <w:r w:rsidRPr="0007038D">
        <w:rPr>
          <w:sz w:val="24"/>
          <w:szCs w:val="24"/>
        </w:rPr>
        <w:t>ptr</w:t>
      </w:r>
      <w:proofErr w:type="spellEnd"/>
      <w:r w:rsidRPr="0007038D">
        <w:rPr>
          <w:sz w:val="24"/>
          <w:szCs w:val="24"/>
        </w:rPr>
        <w:t>;</w:t>
      </w:r>
      <w:r w:rsidRPr="0007038D">
        <w:rPr>
          <w:sz w:val="24"/>
          <w:szCs w:val="24"/>
        </w:rPr>
        <w:tab/>
      </w:r>
    </w:p>
    <w:p w:rsidR="00B052C2" w:rsidRPr="0007038D" w:rsidRDefault="00B052C2" w:rsidP="00B93ED8">
      <w:pPr>
        <w:autoSpaceDE w:val="0"/>
        <w:autoSpaceDN w:val="0"/>
        <w:adjustRightInd w:val="0"/>
        <w:ind w:leftChars="400" w:left="840" w:firstLineChars="300" w:firstLine="720"/>
        <w:jc w:val="left"/>
        <w:rPr>
          <w:sz w:val="24"/>
          <w:szCs w:val="24"/>
        </w:rPr>
      </w:pPr>
      <w:r w:rsidRPr="0007038D">
        <w:rPr>
          <w:sz w:val="24"/>
          <w:szCs w:val="24"/>
        </w:rPr>
        <w:t>. . . . . .</w:t>
      </w:r>
    </w:p>
    <w:p w:rsidR="00B052C2" w:rsidRPr="0007038D" w:rsidRDefault="00B052C2" w:rsidP="00B93ED8">
      <w:pPr>
        <w:autoSpaceDE w:val="0"/>
        <w:autoSpaceDN w:val="0"/>
        <w:adjustRightInd w:val="0"/>
        <w:ind w:leftChars="400" w:left="840"/>
        <w:jc w:val="left"/>
        <w:rPr>
          <w:sz w:val="24"/>
          <w:szCs w:val="24"/>
        </w:rPr>
      </w:pPr>
      <w:r w:rsidRPr="0007038D">
        <w:rPr>
          <w:sz w:val="24"/>
          <w:szCs w:val="24"/>
        </w:rPr>
        <w:tab/>
        <w:t>}</w:t>
      </w:r>
    </w:p>
    <w:p w:rsidR="00B052C2" w:rsidRDefault="00B052C2" w:rsidP="00C13C05">
      <w:pPr>
        <w:autoSpaceDE w:val="0"/>
        <w:autoSpaceDN w:val="0"/>
        <w:adjustRightInd w:val="0"/>
        <w:spacing w:line="300" w:lineRule="auto"/>
        <w:jc w:val="left"/>
        <w:rPr>
          <w:rFonts w:hAnsiTheme="minorEastAsia"/>
          <w:sz w:val="24"/>
          <w:szCs w:val="24"/>
        </w:rPr>
      </w:pPr>
      <w:r w:rsidRPr="00861BC0">
        <w:rPr>
          <w:sz w:val="24"/>
          <w:szCs w:val="24"/>
        </w:rPr>
        <w:tab/>
      </w:r>
      <w:r w:rsidRPr="00861BC0">
        <w:rPr>
          <w:rFonts w:hAnsiTheme="minorEastAsia"/>
          <w:sz w:val="24"/>
          <w:szCs w:val="24"/>
        </w:rPr>
        <w:t>将</w:t>
      </w:r>
      <w:r>
        <w:rPr>
          <w:rFonts w:hAnsiTheme="minorEastAsia"/>
          <w:sz w:val="24"/>
          <w:szCs w:val="24"/>
        </w:rPr>
        <w:t>所有符号</w:t>
      </w:r>
      <w:r>
        <w:rPr>
          <w:rFonts w:hAnsiTheme="minorEastAsia" w:hint="eastAsia"/>
          <w:sz w:val="24"/>
          <w:szCs w:val="24"/>
        </w:rPr>
        <w:t>属性值的</w:t>
      </w:r>
      <w:r w:rsidRPr="00861BC0">
        <w:rPr>
          <w:rFonts w:hAnsiTheme="minorEastAsia"/>
          <w:sz w:val="24"/>
          <w:szCs w:val="24"/>
        </w:rPr>
        <w:t>类型用联合的方式统一起来</w:t>
      </w:r>
      <w:r>
        <w:rPr>
          <w:rFonts w:hAnsiTheme="minorEastAsia" w:hint="eastAsia"/>
          <w:sz w:val="24"/>
          <w:szCs w:val="24"/>
        </w:rPr>
        <w:t>后</w:t>
      </w:r>
      <w:r w:rsidRPr="00861BC0">
        <w:rPr>
          <w:rFonts w:hAnsiTheme="minorEastAsia"/>
          <w:sz w:val="24"/>
          <w:szCs w:val="24"/>
        </w:rPr>
        <w:t>，</w:t>
      </w:r>
      <w:r>
        <w:rPr>
          <w:rFonts w:hAnsiTheme="minorEastAsia" w:hint="eastAsia"/>
          <w:sz w:val="24"/>
          <w:szCs w:val="24"/>
        </w:rPr>
        <w:t>某个符号的属性值</w:t>
      </w:r>
      <w:r w:rsidRPr="00861BC0">
        <w:rPr>
          <w:rFonts w:hAnsiTheme="minorEastAsia"/>
          <w:sz w:val="24"/>
          <w:szCs w:val="24"/>
        </w:rPr>
        <w:t>就是</w:t>
      </w:r>
      <w:r>
        <w:rPr>
          <w:rFonts w:hAnsiTheme="minorEastAsia" w:hint="eastAsia"/>
          <w:sz w:val="24"/>
          <w:szCs w:val="24"/>
        </w:rPr>
        <w:t>该联合</w:t>
      </w:r>
      <w:r w:rsidRPr="00861BC0">
        <w:rPr>
          <w:rFonts w:hAnsiTheme="minorEastAsia"/>
          <w:sz w:val="24"/>
          <w:szCs w:val="24"/>
        </w:rPr>
        <w:t>中的一个成员的值。</w:t>
      </w:r>
    </w:p>
    <w:p w:rsidR="00B052C2" w:rsidRPr="00C13C05" w:rsidRDefault="00B052C2" w:rsidP="00C13C05">
      <w:pPr>
        <w:pStyle w:val="a9"/>
        <w:numPr>
          <w:ilvl w:val="0"/>
          <w:numId w:val="29"/>
        </w:numPr>
        <w:autoSpaceDE w:val="0"/>
        <w:autoSpaceDN w:val="0"/>
        <w:adjustRightInd w:val="0"/>
        <w:spacing w:line="360" w:lineRule="auto"/>
        <w:ind w:firstLineChars="0"/>
        <w:jc w:val="left"/>
        <w:rPr>
          <w:sz w:val="24"/>
          <w:szCs w:val="24"/>
        </w:rPr>
      </w:pPr>
      <w:r w:rsidRPr="00C13C05">
        <w:rPr>
          <w:rFonts w:hAnsiTheme="minorEastAsia"/>
          <w:bCs/>
          <w:kern w:val="0"/>
          <w:sz w:val="24"/>
          <w:szCs w:val="24"/>
        </w:rPr>
        <w:t>终结符</w:t>
      </w:r>
      <w:r w:rsidRPr="00C13C05">
        <w:rPr>
          <w:rFonts w:hAnsiTheme="minorEastAsia" w:hint="eastAsia"/>
          <w:bCs/>
          <w:kern w:val="0"/>
          <w:sz w:val="24"/>
          <w:szCs w:val="24"/>
        </w:rPr>
        <w:t>属性值的</w:t>
      </w:r>
      <w:r w:rsidRPr="00C13C05">
        <w:rPr>
          <w:rFonts w:hAnsiTheme="minorEastAsia"/>
          <w:bCs/>
          <w:kern w:val="0"/>
          <w:sz w:val="24"/>
          <w:szCs w:val="24"/>
        </w:rPr>
        <w:t>类型说明</w:t>
      </w:r>
      <w:r w:rsidRPr="00C13C05">
        <w:rPr>
          <w:rFonts w:hAnsiTheme="minorEastAsia" w:hint="eastAsia"/>
          <w:kern w:val="0"/>
          <w:sz w:val="24"/>
          <w:szCs w:val="24"/>
        </w:rPr>
        <w:t>，需要在</w:t>
      </w:r>
      <w:r w:rsidRPr="00C13C05">
        <w:rPr>
          <w:rFonts w:hAnsiTheme="minorEastAsia" w:hint="eastAsia"/>
          <w:kern w:val="0"/>
          <w:sz w:val="24"/>
          <w:szCs w:val="24"/>
        </w:rPr>
        <w:t>%token</w:t>
      </w:r>
      <w:r w:rsidRPr="00C13C05">
        <w:rPr>
          <w:rFonts w:hAnsiTheme="minorEastAsia" w:hint="eastAsia"/>
          <w:kern w:val="0"/>
          <w:sz w:val="24"/>
          <w:szCs w:val="24"/>
        </w:rPr>
        <w:t>定义</w:t>
      </w:r>
      <w:r w:rsidRPr="00C13C05">
        <w:rPr>
          <w:rFonts w:hAnsiTheme="minorEastAsia"/>
          <w:kern w:val="0"/>
          <w:sz w:val="24"/>
          <w:szCs w:val="24"/>
        </w:rPr>
        <w:t>终结符</w:t>
      </w:r>
      <w:r w:rsidRPr="00C13C05">
        <w:rPr>
          <w:rFonts w:hAnsiTheme="minorEastAsia" w:hint="eastAsia"/>
          <w:kern w:val="0"/>
          <w:sz w:val="24"/>
          <w:szCs w:val="24"/>
        </w:rPr>
        <w:t>符号时指定其属性对应联合中的哪个成员。这样在</w:t>
      </w:r>
      <w:proofErr w:type="spellStart"/>
      <w:r w:rsidRPr="00C13C05">
        <w:rPr>
          <w:rFonts w:hAnsiTheme="minorEastAsia" w:hint="eastAsia"/>
          <w:kern w:val="0"/>
          <w:sz w:val="24"/>
          <w:szCs w:val="24"/>
        </w:rPr>
        <w:t>parser</w:t>
      </w:r>
      <w:r w:rsidRPr="00C13C05">
        <w:rPr>
          <w:rFonts w:hAnsiTheme="minorEastAsia"/>
          <w:kern w:val="0"/>
          <w:sz w:val="24"/>
          <w:szCs w:val="24"/>
        </w:rPr>
        <w:t>.y</w:t>
      </w:r>
      <w:proofErr w:type="spellEnd"/>
      <w:r w:rsidRPr="00C13C05">
        <w:rPr>
          <w:rFonts w:hAnsiTheme="minorEastAsia" w:hint="eastAsia"/>
          <w:kern w:val="0"/>
          <w:sz w:val="24"/>
          <w:szCs w:val="24"/>
        </w:rPr>
        <w:t>文件中使用文法规则时，直接通过</w:t>
      </w:r>
      <w:r w:rsidRPr="00C13C05">
        <w:rPr>
          <w:rFonts w:hAnsiTheme="minorEastAsia" w:hint="eastAsia"/>
          <w:kern w:val="0"/>
          <w:sz w:val="24"/>
          <w:szCs w:val="24"/>
        </w:rPr>
        <w:t>INT</w:t>
      </w:r>
      <w:r w:rsidRPr="00C13C05">
        <w:rPr>
          <w:rFonts w:hAnsiTheme="minorEastAsia" w:hint="eastAsia"/>
          <w:kern w:val="0"/>
          <w:sz w:val="24"/>
          <w:szCs w:val="24"/>
        </w:rPr>
        <w:t>或</w:t>
      </w:r>
      <w:r w:rsidRPr="00C13C05">
        <w:rPr>
          <w:rFonts w:hAnsiTheme="minorEastAsia" w:hint="eastAsia"/>
          <w:kern w:val="0"/>
          <w:sz w:val="24"/>
          <w:szCs w:val="24"/>
        </w:rPr>
        <w:t>ID</w:t>
      </w:r>
      <w:r w:rsidRPr="00C13C05">
        <w:rPr>
          <w:rFonts w:hAnsiTheme="minorEastAsia" w:hint="eastAsia"/>
          <w:kern w:val="0"/>
          <w:sz w:val="24"/>
          <w:szCs w:val="24"/>
        </w:rPr>
        <w:t>，就可以使用整型常数自身值整数或标识符自身值字符串。</w:t>
      </w:r>
    </w:p>
    <w:p w:rsidR="00C13C05" w:rsidRDefault="00C13C05" w:rsidP="00C13C05">
      <w:pPr>
        <w:pStyle w:val="a9"/>
        <w:autoSpaceDE w:val="0"/>
        <w:autoSpaceDN w:val="0"/>
        <w:adjustRightInd w:val="0"/>
        <w:spacing w:line="360" w:lineRule="auto"/>
        <w:ind w:left="760" w:firstLineChars="0" w:firstLine="80"/>
        <w:jc w:val="left"/>
        <w:rPr>
          <w:sz w:val="24"/>
          <w:szCs w:val="24"/>
        </w:rPr>
      </w:pPr>
      <w:r>
        <w:rPr>
          <w:rFonts w:hint="eastAsia"/>
          <w:sz w:val="24"/>
          <w:szCs w:val="24"/>
        </w:rPr>
        <w:t>对应部分代码如下：</w:t>
      </w:r>
    </w:p>
    <w:p w:rsidR="00C13C05" w:rsidRPr="00C13C05" w:rsidRDefault="00C13C05" w:rsidP="00C13C05">
      <w:pPr>
        <w:pStyle w:val="a9"/>
        <w:autoSpaceDE w:val="0"/>
        <w:autoSpaceDN w:val="0"/>
        <w:adjustRightInd w:val="0"/>
        <w:ind w:left="760" w:firstLine="480"/>
        <w:jc w:val="left"/>
        <w:rPr>
          <w:sz w:val="24"/>
          <w:szCs w:val="24"/>
        </w:rPr>
      </w:pPr>
      <w:r w:rsidRPr="00C13C05">
        <w:rPr>
          <w:rFonts w:hint="eastAsia"/>
          <w:sz w:val="24"/>
          <w:szCs w:val="24"/>
        </w:rPr>
        <w:t>%token &lt;</w:t>
      </w:r>
      <w:proofErr w:type="spellStart"/>
      <w:r w:rsidRPr="00C13C05">
        <w:rPr>
          <w:rFonts w:hint="eastAsia"/>
          <w:sz w:val="24"/>
          <w:szCs w:val="24"/>
        </w:rPr>
        <w:t>type_int</w:t>
      </w:r>
      <w:proofErr w:type="spellEnd"/>
      <w:r w:rsidRPr="00C13C05">
        <w:rPr>
          <w:rFonts w:hint="eastAsia"/>
          <w:sz w:val="24"/>
          <w:szCs w:val="24"/>
        </w:rPr>
        <w:t>&gt; INT              /*</w:t>
      </w:r>
      <w:r w:rsidRPr="00C13C05">
        <w:rPr>
          <w:rFonts w:hint="eastAsia"/>
          <w:sz w:val="24"/>
          <w:szCs w:val="24"/>
        </w:rPr>
        <w:t>指定</w:t>
      </w:r>
      <w:r w:rsidRPr="00C13C05">
        <w:rPr>
          <w:rFonts w:hint="eastAsia"/>
          <w:sz w:val="24"/>
          <w:szCs w:val="24"/>
        </w:rPr>
        <w:t>INT</w:t>
      </w:r>
      <w:r w:rsidRPr="00C13C05">
        <w:rPr>
          <w:rFonts w:hint="eastAsia"/>
          <w:sz w:val="24"/>
          <w:szCs w:val="24"/>
        </w:rPr>
        <w:t>的语义值是</w:t>
      </w:r>
      <w:proofErr w:type="spellStart"/>
      <w:r w:rsidRPr="00C13C05">
        <w:rPr>
          <w:rFonts w:hint="eastAsia"/>
          <w:sz w:val="24"/>
          <w:szCs w:val="24"/>
        </w:rPr>
        <w:t>type_int</w:t>
      </w:r>
      <w:proofErr w:type="spellEnd"/>
      <w:r w:rsidRPr="00C13C05">
        <w:rPr>
          <w:rFonts w:hint="eastAsia"/>
          <w:sz w:val="24"/>
          <w:szCs w:val="24"/>
        </w:rPr>
        <w:t>，有词法分析得到的数值</w:t>
      </w:r>
      <w:r w:rsidRPr="00C13C05">
        <w:rPr>
          <w:rFonts w:hint="eastAsia"/>
          <w:sz w:val="24"/>
          <w:szCs w:val="24"/>
        </w:rPr>
        <w:t>*/</w:t>
      </w:r>
    </w:p>
    <w:p w:rsidR="00C13C05" w:rsidRPr="00C13C05" w:rsidRDefault="00C13C05" w:rsidP="00C13C05">
      <w:pPr>
        <w:pStyle w:val="a9"/>
        <w:autoSpaceDE w:val="0"/>
        <w:autoSpaceDN w:val="0"/>
        <w:adjustRightInd w:val="0"/>
        <w:ind w:left="760" w:firstLine="480"/>
        <w:jc w:val="left"/>
        <w:rPr>
          <w:sz w:val="24"/>
          <w:szCs w:val="24"/>
        </w:rPr>
      </w:pPr>
      <w:r w:rsidRPr="00C13C05">
        <w:rPr>
          <w:rFonts w:hint="eastAsia"/>
          <w:sz w:val="24"/>
          <w:szCs w:val="24"/>
        </w:rPr>
        <w:t>%token &lt;</w:t>
      </w:r>
      <w:proofErr w:type="spellStart"/>
      <w:r w:rsidRPr="00C13C05">
        <w:rPr>
          <w:rFonts w:hint="eastAsia"/>
          <w:sz w:val="24"/>
          <w:szCs w:val="24"/>
        </w:rPr>
        <w:t>type_id</w:t>
      </w:r>
      <w:proofErr w:type="spellEnd"/>
      <w:r w:rsidRPr="00C13C05">
        <w:rPr>
          <w:rFonts w:hint="eastAsia"/>
          <w:sz w:val="24"/>
          <w:szCs w:val="24"/>
        </w:rPr>
        <w:t>&gt; ID RELOP TYPE    /*</w:t>
      </w:r>
      <w:r w:rsidRPr="00C13C05">
        <w:rPr>
          <w:rFonts w:hint="eastAsia"/>
          <w:sz w:val="24"/>
          <w:szCs w:val="24"/>
        </w:rPr>
        <w:t>指定</w:t>
      </w:r>
      <w:r w:rsidRPr="00C13C05">
        <w:rPr>
          <w:rFonts w:hint="eastAsia"/>
          <w:sz w:val="24"/>
          <w:szCs w:val="24"/>
        </w:rPr>
        <w:t xml:space="preserve">ID,RELOP </w:t>
      </w:r>
      <w:r w:rsidRPr="00C13C05">
        <w:rPr>
          <w:rFonts w:hint="eastAsia"/>
          <w:sz w:val="24"/>
          <w:szCs w:val="24"/>
        </w:rPr>
        <w:t>的语义值</w:t>
      </w:r>
      <w:r w:rsidRPr="00C13C05">
        <w:rPr>
          <w:rFonts w:hint="eastAsia"/>
          <w:sz w:val="24"/>
          <w:szCs w:val="24"/>
        </w:rPr>
        <w:lastRenderedPageBreak/>
        <w:t>是</w:t>
      </w:r>
      <w:proofErr w:type="spellStart"/>
      <w:r w:rsidRPr="00C13C05">
        <w:rPr>
          <w:rFonts w:hint="eastAsia"/>
          <w:sz w:val="24"/>
          <w:szCs w:val="24"/>
        </w:rPr>
        <w:t>type_id</w:t>
      </w:r>
      <w:proofErr w:type="spellEnd"/>
      <w:r w:rsidRPr="00C13C05">
        <w:rPr>
          <w:rFonts w:hint="eastAsia"/>
          <w:sz w:val="24"/>
          <w:szCs w:val="24"/>
        </w:rPr>
        <w:t>，有词法分析得到的标识符字符串</w:t>
      </w:r>
      <w:r w:rsidRPr="00C13C05">
        <w:rPr>
          <w:rFonts w:hint="eastAsia"/>
          <w:sz w:val="24"/>
          <w:szCs w:val="24"/>
        </w:rPr>
        <w:t>*/</w:t>
      </w:r>
    </w:p>
    <w:p w:rsidR="00C13C05" w:rsidRPr="00C13C05" w:rsidRDefault="00C13C05" w:rsidP="00C13C05">
      <w:pPr>
        <w:pStyle w:val="a9"/>
        <w:autoSpaceDE w:val="0"/>
        <w:autoSpaceDN w:val="0"/>
        <w:adjustRightInd w:val="0"/>
        <w:ind w:left="760" w:firstLine="480"/>
        <w:jc w:val="left"/>
        <w:rPr>
          <w:sz w:val="24"/>
          <w:szCs w:val="24"/>
        </w:rPr>
      </w:pPr>
      <w:r w:rsidRPr="00C13C05">
        <w:rPr>
          <w:sz w:val="24"/>
          <w:szCs w:val="24"/>
        </w:rPr>
        <w:t>%token &lt;</w:t>
      </w:r>
      <w:proofErr w:type="spellStart"/>
      <w:r w:rsidRPr="00C13C05">
        <w:rPr>
          <w:sz w:val="24"/>
          <w:szCs w:val="24"/>
        </w:rPr>
        <w:t>type_char</w:t>
      </w:r>
      <w:proofErr w:type="spellEnd"/>
      <w:r w:rsidRPr="00C13C05">
        <w:rPr>
          <w:sz w:val="24"/>
          <w:szCs w:val="24"/>
        </w:rPr>
        <w:t xml:space="preserve">&gt; CHAR </w:t>
      </w:r>
    </w:p>
    <w:p w:rsidR="00C13C05" w:rsidRPr="00C13C05" w:rsidRDefault="00C13C05" w:rsidP="00C13C05">
      <w:pPr>
        <w:pStyle w:val="a9"/>
        <w:autoSpaceDE w:val="0"/>
        <w:autoSpaceDN w:val="0"/>
        <w:adjustRightInd w:val="0"/>
        <w:ind w:left="760" w:firstLineChars="0" w:firstLine="80"/>
        <w:jc w:val="left"/>
        <w:rPr>
          <w:sz w:val="24"/>
          <w:szCs w:val="24"/>
        </w:rPr>
      </w:pPr>
      <w:r w:rsidRPr="00C13C05">
        <w:rPr>
          <w:rFonts w:hint="eastAsia"/>
          <w:sz w:val="24"/>
          <w:szCs w:val="24"/>
        </w:rPr>
        <w:t>%token &lt;</w:t>
      </w:r>
      <w:proofErr w:type="spellStart"/>
      <w:r w:rsidRPr="00C13C05">
        <w:rPr>
          <w:rFonts w:hint="eastAsia"/>
          <w:sz w:val="24"/>
          <w:szCs w:val="24"/>
        </w:rPr>
        <w:t>type_float</w:t>
      </w:r>
      <w:proofErr w:type="spellEnd"/>
      <w:r w:rsidRPr="00C13C05">
        <w:rPr>
          <w:rFonts w:hint="eastAsia"/>
          <w:sz w:val="24"/>
          <w:szCs w:val="24"/>
        </w:rPr>
        <w:t>&gt; FLOAT          /*</w:t>
      </w:r>
      <w:r w:rsidRPr="00C13C05">
        <w:rPr>
          <w:rFonts w:hint="eastAsia"/>
          <w:sz w:val="24"/>
          <w:szCs w:val="24"/>
        </w:rPr>
        <w:t>指定</w:t>
      </w:r>
      <w:r w:rsidRPr="00C13C05">
        <w:rPr>
          <w:rFonts w:hint="eastAsia"/>
          <w:sz w:val="24"/>
          <w:szCs w:val="24"/>
        </w:rPr>
        <w:t>ID</w:t>
      </w:r>
      <w:r w:rsidRPr="00C13C05">
        <w:rPr>
          <w:rFonts w:hint="eastAsia"/>
          <w:sz w:val="24"/>
          <w:szCs w:val="24"/>
        </w:rPr>
        <w:t>的语义值是</w:t>
      </w:r>
      <w:proofErr w:type="spellStart"/>
      <w:r w:rsidRPr="00C13C05">
        <w:rPr>
          <w:rFonts w:hint="eastAsia"/>
          <w:sz w:val="24"/>
          <w:szCs w:val="24"/>
        </w:rPr>
        <w:t>type_id</w:t>
      </w:r>
      <w:proofErr w:type="spellEnd"/>
      <w:r w:rsidRPr="00C13C05">
        <w:rPr>
          <w:rFonts w:hint="eastAsia"/>
          <w:sz w:val="24"/>
          <w:szCs w:val="24"/>
        </w:rPr>
        <w:t>，有词法分析得到的标识符字符串</w:t>
      </w:r>
      <w:r w:rsidRPr="00C13C05">
        <w:rPr>
          <w:rFonts w:hint="eastAsia"/>
          <w:sz w:val="24"/>
          <w:szCs w:val="24"/>
        </w:rPr>
        <w:t>*/</w:t>
      </w:r>
    </w:p>
    <w:p w:rsidR="00C13C05" w:rsidRPr="00C13C05" w:rsidRDefault="00B052C2" w:rsidP="00C13C05">
      <w:pPr>
        <w:pStyle w:val="a9"/>
        <w:numPr>
          <w:ilvl w:val="0"/>
          <w:numId w:val="29"/>
        </w:numPr>
        <w:autoSpaceDE w:val="0"/>
        <w:autoSpaceDN w:val="0"/>
        <w:adjustRightInd w:val="0"/>
        <w:spacing w:line="300" w:lineRule="auto"/>
        <w:ind w:firstLineChars="0"/>
        <w:jc w:val="left"/>
        <w:rPr>
          <w:kern w:val="0"/>
          <w:sz w:val="24"/>
          <w:szCs w:val="24"/>
        </w:rPr>
      </w:pPr>
      <w:r w:rsidRPr="00C13C05">
        <w:rPr>
          <w:rFonts w:hAnsiTheme="minorEastAsia"/>
          <w:bCs/>
          <w:kern w:val="0"/>
          <w:sz w:val="24"/>
          <w:szCs w:val="24"/>
        </w:rPr>
        <w:t>非终结符</w:t>
      </w:r>
      <w:r w:rsidRPr="00C13C05">
        <w:rPr>
          <w:rFonts w:hAnsiTheme="minorEastAsia" w:hint="eastAsia"/>
          <w:bCs/>
          <w:kern w:val="0"/>
          <w:sz w:val="24"/>
          <w:szCs w:val="24"/>
        </w:rPr>
        <w:t>属性值的</w:t>
      </w:r>
      <w:r w:rsidRPr="00C13C05">
        <w:rPr>
          <w:rFonts w:hAnsiTheme="minorEastAsia"/>
          <w:bCs/>
          <w:kern w:val="0"/>
          <w:sz w:val="24"/>
          <w:szCs w:val="24"/>
        </w:rPr>
        <w:t>类型说明</w:t>
      </w:r>
      <w:r w:rsidRPr="00C13C05">
        <w:rPr>
          <w:rFonts w:hAnsiTheme="minorEastAsia"/>
          <w:kern w:val="0"/>
          <w:sz w:val="24"/>
          <w:szCs w:val="24"/>
        </w:rPr>
        <w:t>，对于非终结符，如果需要完成语义计算时，会涉及到非终结符的</w:t>
      </w:r>
      <w:r w:rsidRPr="00C13C05">
        <w:rPr>
          <w:rFonts w:hAnsiTheme="minorEastAsia" w:hint="eastAsia"/>
          <w:kern w:val="0"/>
          <w:sz w:val="24"/>
          <w:szCs w:val="24"/>
        </w:rPr>
        <w:t>属性值</w:t>
      </w:r>
      <w:r w:rsidRPr="00C13C05">
        <w:rPr>
          <w:rFonts w:hAnsiTheme="minorEastAsia"/>
          <w:kern w:val="0"/>
          <w:sz w:val="24"/>
          <w:szCs w:val="24"/>
        </w:rPr>
        <w:t>类型，这个类型</w:t>
      </w:r>
      <w:r w:rsidRPr="00C13C05">
        <w:rPr>
          <w:rFonts w:hAnsiTheme="minorEastAsia" w:hint="eastAsia"/>
          <w:kern w:val="0"/>
          <w:sz w:val="24"/>
          <w:szCs w:val="24"/>
        </w:rPr>
        <w:t>对应</w:t>
      </w:r>
      <w:r w:rsidRPr="00C13C05">
        <w:rPr>
          <w:rFonts w:hAnsiTheme="minorEastAsia"/>
          <w:kern w:val="0"/>
          <w:sz w:val="24"/>
          <w:szCs w:val="24"/>
        </w:rPr>
        <w:t>联合的某个成员，可使用格式：</w:t>
      </w:r>
      <w:r w:rsidRPr="00C13C05">
        <w:rPr>
          <w:kern w:val="0"/>
          <w:sz w:val="24"/>
          <w:szCs w:val="24"/>
        </w:rPr>
        <w:t>%type &lt;union</w:t>
      </w:r>
      <w:r w:rsidRPr="00C13C05">
        <w:rPr>
          <w:rFonts w:hAnsiTheme="minorEastAsia"/>
          <w:kern w:val="0"/>
          <w:sz w:val="24"/>
          <w:szCs w:val="24"/>
        </w:rPr>
        <w:t>的成员名</w:t>
      </w:r>
      <w:r w:rsidRPr="00C13C05">
        <w:rPr>
          <w:kern w:val="0"/>
          <w:sz w:val="24"/>
          <w:szCs w:val="24"/>
        </w:rPr>
        <w:t xml:space="preserve">&gt;  </w:t>
      </w:r>
      <w:r w:rsidRPr="00C13C05">
        <w:rPr>
          <w:rFonts w:hAnsiTheme="minorEastAsia"/>
          <w:kern w:val="0"/>
          <w:sz w:val="24"/>
          <w:szCs w:val="24"/>
        </w:rPr>
        <w:t>非终结符。</w:t>
      </w:r>
    </w:p>
    <w:p w:rsidR="00C13C05" w:rsidRDefault="00C13C05" w:rsidP="00C13C05">
      <w:pPr>
        <w:pStyle w:val="a9"/>
        <w:autoSpaceDE w:val="0"/>
        <w:autoSpaceDN w:val="0"/>
        <w:adjustRightInd w:val="0"/>
        <w:spacing w:line="300" w:lineRule="auto"/>
        <w:ind w:left="340" w:firstLineChars="0" w:firstLine="0"/>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对应非终结符代码如下：</w:t>
      </w:r>
    </w:p>
    <w:p w:rsidR="00C13C05" w:rsidRDefault="00C13C05" w:rsidP="00C13C05">
      <w:pPr>
        <w:pStyle w:val="a9"/>
        <w:autoSpaceDE w:val="0"/>
        <w:autoSpaceDN w:val="0"/>
        <w:adjustRightInd w:val="0"/>
        <w:ind w:left="340" w:firstLineChars="0" w:firstLine="0"/>
        <w:jc w:val="left"/>
        <w:rPr>
          <w:kern w:val="0"/>
          <w:sz w:val="24"/>
          <w:szCs w:val="24"/>
        </w:rPr>
      </w:pPr>
      <w:r>
        <w:rPr>
          <w:kern w:val="0"/>
          <w:sz w:val="24"/>
          <w:szCs w:val="24"/>
        </w:rPr>
        <w:tab/>
      </w:r>
      <w:r>
        <w:rPr>
          <w:kern w:val="0"/>
          <w:sz w:val="24"/>
          <w:szCs w:val="24"/>
        </w:rPr>
        <w:tab/>
      </w:r>
      <w:r>
        <w:rPr>
          <w:kern w:val="0"/>
          <w:sz w:val="24"/>
          <w:szCs w:val="24"/>
        </w:rPr>
        <w:tab/>
      </w:r>
      <w:r w:rsidRPr="00C13C05">
        <w:rPr>
          <w:kern w:val="0"/>
          <w:sz w:val="24"/>
          <w:szCs w:val="24"/>
        </w:rPr>
        <w:t>%</w:t>
      </w:r>
      <w:proofErr w:type="gramStart"/>
      <w:r w:rsidRPr="00C13C05">
        <w:rPr>
          <w:kern w:val="0"/>
          <w:sz w:val="24"/>
          <w:szCs w:val="24"/>
        </w:rPr>
        <w:t>type  &lt;</w:t>
      </w:r>
      <w:proofErr w:type="spellStart"/>
      <w:proofErr w:type="gramEnd"/>
      <w:r w:rsidRPr="00C13C05">
        <w:rPr>
          <w:kern w:val="0"/>
          <w:sz w:val="24"/>
          <w:szCs w:val="24"/>
        </w:rPr>
        <w:t>ptr</w:t>
      </w:r>
      <w:proofErr w:type="spellEnd"/>
      <w:r w:rsidRPr="00C13C05">
        <w:rPr>
          <w:kern w:val="0"/>
          <w:sz w:val="24"/>
          <w:szCs w:val="24"/>
        </w:rPr>
        <w:t xml:space="preserve">&gt; program </w:t>
      </w:r>
      <w:proofErr w:type="spellStart"/>
      <w:r w:rsidRPr="00C13C05">
        <w:rPr>
          <w:kern w:val="0"/>
          <w:sz w:val="24"/>
          <w:szCs w:val="24"/>
        </w:rPr>
        <w:t>ExtDefList</w:t>
      </w:r>
      <w:proofErr w:type="spellEnd"/>
      <w:r w:rsidRPr="00C13C05">
        <w:rPr>
          <w:kern w:val="0"/>
          <w:sz w:val="24"/>
          <w:szCs w:val="24"/>
        </w:rPr>
        <w:t xml:space="preserve"> </w:t>
      </w:r>
      <w:proofErr w:type="spellStart"/>
      <w:r w:rsidRPr="00C13C05">
        <w:rPr>
          <w:kern w:val="0"/>
          <w:sz w:val="24"/>
          <w:szCs w:val="24"/>
        </w:rPr>
        <w:t>ExtDef</w:t>
      </w:r>
      <w:proofErr w:type="spellEnd"/>
      <w:r w:rsidRPr="00C13C05">
        <w:rPr>
          <w:kern w:val="0"/>
          <w:sz w:val="24"/>
          <w:szCs w:val="24"/>
        </w:rPr>
        <w:t xml:space="preserve">  Specifier </w:t>
      </w:r>
      <w:proofErr w:type="spellStart"/>
      <w:r w:rsidRPr="00C13C05">
        <w:rPr>
          <w:kern w:val="0"/>
          <w:sz w:val="24"/>
          <w:szCs w:val="24"/>
        </w:rPr>
        <w:t>ExtDecList</w:t>
      </w:r>
      <w:proofErr w:type="spellEnd"/>
      <w:r w:rsidRPr="00C13C05">
        <w:rPr>
          <w:kern w:val="0"/>
          <w:sz w:val="24"/>
          <w:szCs w:val="24"/>
        </w:rPr>
        <w:t xml:space="preserve"> </w:t>
      </w:r>
      <w:proofErr w:type="spellStart"/>
      <w:r w:rsidRPr="00C13C05">
        <w:rPr>
          <w:kern w:val="0"/>
          <w:sz w:val="24"/>
          <w:szCs w:val="24"/>
        </w:rPr>
        <w:t>FuncDec</w:t>
      </w:r>
      <w:proofErr w:type="spellEnd"/>
      <w:r w:rsidRPr="00C13C05">
        <w:rPr>
          <w:kern w:val="0"/>
          <w:sz w:val="24"/>
          <w:szCs w:val="24"/>
        </w:rPr>
        <w:t xml:space="preserve"> </w:t>
      </w:r>
      <w:proofErr w:type="spellStart"/>
      <w:r w:rsidRPr="00C13C05">
        <w:rPr>
          <w:kern w:val="0"/>
          <w:sz w:val="24"/>
          <w:szCs w:val="24"/>
        </w:rPr>
        <w:t>CompSt</w:t>
      </w:r>
      <w:proofErr w:type="spellEnd"/>
      <w:r w:rsidRPr="00C13C05">
        <w:rPr>
          <w:kern w:val="0"/>
          <w:sz w:val="24"/>
          <w:szCs w:val="24"/>
        </w:rPr>
        <w:t xml:space="preserve"> </w:t>
      </w:r>
      <w:proofErr w:type="spellStart"/>
      <w:r w:rsidRPr="00C13C05">
        <w:rPr>
          <w:kern w:val="0"/>
          <w:sz w:val="24"/>
          <w:szCs w:val="24"/>
        </w:rPr>
        <w:t>VarList</w:t>
      </w:r>
      <w:proofErr w:type="spellEnd"/>
      <w:r w:rsidRPr="00C13C05">
        <w:rPr>
          <w:kern w:val="0"/>
          <w:sz w:val="24"/>
          <w:szCs w:val="24"/>
        </w:rPr>
        <w:t xml:space="preserve"> </w:t>
      </w:r>
      <w:proofErr w:type="spellStart"/>
      <w:r w:rsidRPr="00C13C05">
        <w:rPr>
          <w:kern w:val="0"/>
          <w:sz w:val="24"/>
          <w:szCs w:val="24"/>
        </w:rPr>
        <w:t>VarDec</w:t>
      </w:r>
      <w:proofErr w:type="spellEnd"/>
      <w:r w:rsidRPr="00C13C05">
        <w:rPr>
          <w:kern w:val="0"/>
          <w:sz w:val="24"/>
          <w:szCs w:val="24"/>
        </w:rPr>
        <w:t xml:space="preserve"> </w:t>
      </w:r>
      <w:proofErr w:type="spellStart"/>
      <w:r w:rsidRPr="00C13C05">
        <w:rPr>
          <w:kern w:val="0"/>
          <w:sz w:val="24"/>
          <w:szCs w:val="24"/>
        </w:rPr>
        <w:t>ParamDec</w:t>
      </w:r>
      <w:proofErr w:type="spellEnd"/>
      <w:r w:rsidRPr="00C13C05">
        <w:rPr>
          <w:kern w:val="0"/>
          <w:sz w:val="24"/>
          <w:szCs w:val="24"/>
        </w:rPr>
        <w:t xml:space="preserve"> </w:t>
      </w:r>
      <w:proofErr w:type="spellStart"/>
      <w:r w:rsidRPr="00C13C05">
        <w:rPr>
          <w:kern w:val="0"/>
          <w:sz w:val="24"/>
          <w:szCs w:val="24"/>
        </w:rPr>
        <w:t>Stmt</w:t>
      </w:r>
      <w:proofErr w:type="spellEnd"/>
      <w:r w:rsidRPr="00C13C05">
        <w:rPr>
          <w:kern w:val="0"/>
          <w:sz w:val="24"/>
          <w:szCs w:val="24"/>
        </w:rPr>
        <w:t xml:space="preserve"> </w:t>
      </w:r>
      <w:proofErr w:type="spellStart"/>
      <w:r w:rsidRPr="00C13C05">
        <w:rPr>
          <w:kern w:val="0"/>
          <w:sz w:val="24"/>
          <w:szCs w:val="24"/>
        </w:rPr>
        <w:t>StmList</w:t>
      </w:r>
      <w:proofErr w:type="spellEnd"/>
      <w:r w:rsidRPr="00C13C05">
        <w:rPr>
          <w:kern w:val="0"/>
          <w:sz w:val="24"/>
          <w:szCs w:val="24"/>
        </w:rPr>
        <w:t xml:space="preserve"> </w:t>
      </w:r>
      <w:proofErr w:type="spellStart"/>
      <w:r w:rsidRPr="00C13C05">
        <w:rPr>
          <w:kern w:val="0"/>
          <w:sz w:val="24"/>
          <w:szCs w:val="24"/>
        </w:rPr>
        <w:t>DefList</w:t>
      </w:r>
      <w:proofErr w:type="spellEnd"/>
      <w:r w:rsidRPr="00C13C05">
        <w:rPr>
          <w:kern w:val="0"/>
          <w:sz w:val="24"/>
          <w:szCs w:val="24"/>
        </w:rPr>
        <w:t xml:space="preserve"> Def </w:t>
      </w:r>
      <w:proofErr w:type="spellStart"/>
      <w:r w:rsidRPr="00C13C05">
        <w:rPr>
          <w:kern w:val="0"/>
          <w:sz w:val="24"/>
          <w:szCs w:val="24"/>
        </w:rPr>
        <w:t>DecList</w:t>
      </w:r>
      <w:proofErr w:type="spellEnd"/>
      <w:r w:rsidRPr="00C13C05">
        <w:rPr>
          <w:kern w:val="0"/>
          <w:sz w:val="24"/>
          <w:szCs w:val="24"/>
        </w:rPr>
        <w:t xml:space="preserve"> Dec Exp </w:t>
      </w:r>
      <w:proofErr w:type="spellStart"/>
      <w:r w:rsidRPr="00C13C05">
        <w:rPr>
          <w:kern w:val="0"/>
          <w:sz w:val="24"/>
          <w:szCs w:val="24"/>
        </w:rPr>
        <w:t>Args</w:t>
      </w:r>
      <w:proofErr w:type="spellEnd"/>
      <w:r w:rsidRPr="00C13C05">
        <w:rPr>
          <w:kern w:val="0"/>
          <w:sz w:val="24"/>
          <w:szCs w:val="24"/>
        </w:rPr>
        <w:t xml:space="preserve"> </w:t>
      </w:r>
      <w:proofErr w:type="spellStart"/>
      <w:r w:rsidRPr="00C13C05">
        <w:rPr>
          <w:kern w:val="0"/>
          <w:sz w:val="24"/>
          <w:szCs w:val="24"/>
        </w:rPr>
        <w:t>ArrayDec</w:t>
      </w:r>
      <w:proofErr w:type="spellEnd"/>
    </w:p>
    <w:p w:rsidR="00B052C2" w:rsidRPr="00861BC0" w:rsidRDefault="00B052C2" w:rsidP="00C13C05">
      <w:pPr>
        <w:pStyle w:val="a9"/>
        <w:numPr>
          <w:ilvl w:val="0"/>
          <w:numId w:val="29"/>
        </w:numPr>
        <w:autoSpaceDE w:val="0"/>
        <w:autoSpaceDN w:val="0"/>
        <w:adjustRightInd w:val="0"/>
        <w:spacing w:line="300" w:lineRule="auto"/>
        <w:ind w:firstLineChars="0"/>
        <w:jc w:val="left"/>
        <w:rPr>
          <w:kern w:val="0"/>
          <w:sz w:val="24"/>
          <w:szCs w:val="24"/>
        </w:rPr>
      </w:pPr>
      <w:r w:rsidRPr="00861BC0">
        <w:rPr>
          <w:rFonts w:hAnsiTheme="minorEastAsia"/>
          <w:kern w:val="0"/>
          <w:sz w:val="24"/>
          <w:szCs w:val="24"/>
        </w:rPr>
        <w:t>优先级与结合性定义。</w:t>
      </w:r>
      <w:r w:rsidRPr="00861BC0">
        <w:rPr>
          <w:kern w:val="0"/>
          <w:sz w:val="24"/>
          <w:szCs w:val="24"/>
        </w:rPr>
        <w:t>left</w:t>
      </w:r>
      <w:r w:rsidRPr="00861BC0">
        <w:rPr>
          <w:rFonts w:hAnsiTheme="minorEastAsia"/>
          <w:kern w:val="0"/>
          <w:sz w:val="24"/>
          <w:szCs w:val="24"/>
        </w:rPr>
        <w:t>表示左结合，</w:t>
      </w:r>
      <w:r>
        <w:rPr>
          <w:rFonts w:hAnsiTheme="minorEastAsia" w:hint="eastAsia"/>
          <w:kern w:val="0"/>
          <w:sz w:val="24"/>
          <w:szCs w:val="24"/>
        </w:rPr>
        <w:t>right</w:t>
      </w:r>
      <w:r w:rsidRPr="00861BC0">
        <w:rPr>
          <w:rFonts w:hAnsiTheme="minorEastAsia"/>
          <w:kern w:val="0"/>
          <w:sz w:val="24"/>
          <w:szCs w:val="24"/>
        </w:rPr>
        <w:t>表示</w:t>
      </w:r>
      <w:r>
        <w:rPr>
          <w:rFonts w:hAnsiTheme="minorEastAsia" w:hint="eastAsia"/>
          <w:kern w:val="0"/>
          <w:sz w:val="24"/>
          <w:szCs w:val="24"/>
        </w:rPr>
        <w:t>右</w:t>
      </w:r>
      <w:r w:rsidRPr="00861BC0">
        <w:rPr>
          <w:rFonts w:hAnsiTheme="minorEastAsia"/>
          <w:kern w:val="0"/>
          <w:sz w:val="24"/>
          <w:szCs w:val="24"/>
        </w:rPr>
        <w:t>结合</w:t>
      </w:r>
      <w:r>
        <w:rPr>
          <w:rFonts w:hAnsiTheme="minorEastAsia" w:hint="eastAsia"/>
          <w:kern w:val="0"/>
          <w:sz w:val="24"/>
          <w:szCs w:val="24"/>
        </w:rPr>
        <w:t>，</w:t>
      </w:r>
      <w:r w:rsidRPr="00861BC0">
        <w:rPr>
          <w:rFonts w:hAnsiTheme="minorEastAsia"/>
          <w:kern w:val="0"/>
          <w:sz w:val="24"/>
          <w:szCs w:val="24"/>
        </w:rPr>
        <w:t>前面符号的优先级低</w:t>
      </w:r>
      <w:r>
        <w:rPr>
          <w:rFonts w:hAnsiTheme="minorEastAsia" w:hint="eastAsia"/>
          <w:kern w:val="0"/>
          <w:sz w:val="24"/>
          <w:szCs w:val="24"/>
        </w:rPr>
        <w:t>，后面的优先级高</w:t>
      </w:r>
      <w:r w:rsidRPr="00861BC0">
        <w:rPr>
          <w:rFonts w:hAnsiTheme="minorEastAsia"/>
          <w:kern w:val="0"/>
          <w:sz w:val="24"/>
          <w:szCs w:val="24"/>
        </w:rPr>
        <w:t>。</w:t>
      </w:r>
    </w:p>
    <w:p w:rsidR="00B052C2" w:rsidRDefault="00B052C2" w:rsidP="00DB4529">
      <w:pPr>
        <w:spacing w:line="360" w:lineRule="auto"/>
        <w:jc w:val="left"/>
        <w:rPr>
          <w:rFonts w:hAnsiTheme="minorEastAsia"/>
          <w:kern w:val="0"/>
          <w:sz w:val="24"/>
          <w:szCs w:val="24"/>
        </w:rPr>
      </w:pPr>
      <w:r w:rsidRPr="00861BC0">
        <w:rPr>
          <w:kern w:val="0"/>
          <w:sz w:val="24"/>
          <w:szCs w:val="24"/>
        </w:rPr>
        <w:tab/>
      </w:r>
      <w:r w:rsidR="00DB4529">
        <w:rPr>
          <w:rFonts w:hAnsiTheme="minorEastAsia" w:hint="eastAsia"/>
          <w:kern w:val="0"/>
          <w:sz w:val="24"/>
          <w:szCs w:val="24"/>
        </w:rPr>
        <w:t xml:space="preserve"> </w:t>
      </w:r>
      <w:r w:rsidR="00DB4529">
        <w:rPr>
          <w:rFonts w:hAnsiTheme="minorEastAsia"/>
          <w:kern w:val="0"/>
          <w:sz w:val="24"/>
          <w:szCs w:val="24"/>
        </w:rPr>
        <w:t xml:space="preserve"> </w:t>
      </w:r>
      <w:r w:rsidR="00DB4529">
        <w:rPr>
          <w:rFonts w:hAnsiTheme="minorEastAsia"/>
          <w:kern w:val="0"/>
          <w:sz w:val="24"/>
          <w:szCs w:val="24"/>
        </w:rPr>
        <w:tab/>
      </w:r>
      <w:r w:rsidR="00DB4529">
        <w:rPr>
          <w:rFonts w:hAnsiTheme="minorEastAsia" w:hint="eastAsia"/>
          <w:kern w:val="0"/>
          <w:sz w:val="24"/>
          <w:szCs w:val="24"/>
        </w:rPr>
        <w:t>相应的优先级与结合性定义代码如下所示：</w:t>
      </w:r>
    </w:p>
    <w:p w:rsidR="00DB4529" w:rsidRPr="00DB4529" w:rsidRDefault="00DB4529" w:rsidP="00DB4529">
      <w:pPr>
        <w:ind w:leftChars="500" w:left="1050"/>
        <w:jc w:val="left"/>
        <w:rPr>
          <w:kern w:val="0"/>
          <w:sz w:val="24"/>
          <w:szCs w:val="24"/>
        </w:rPr>
      </w:pPr>
      <w:r w:rsidRPr="00DB4529">
        <w:rPr>
          <w:rFonts w:hint="eastAsia"/>
          <w:kern w:val="0"/>
          <w:sz w:val="24"/>
          <w:szCs w:val="24"/>
        </w:rPr>
        <w:t>%left COMADD COMSUB COMSTAR COMDIV COMMOD //+=</w:t>
      </w:r>
      <w:r w:rsidRPr="00DB4529">
        <w:rPr>
          <w:rFonts w:hint="eastAsia"/>
          <w:kern w:val="0"/>
          <w:sz w:val="24"/>
          <w:szCs w:val="24"/>
        </w:rPr>
        <w:t>这类复合运算优先级大于</w:t>
      </w:r>
      <w:r w:rsidRPr="00DB4529">
        <w:rPr>
          <w:rFonts w:hint="eastAsia"/>
          <w:kern w:val="0"/>
          <w:sz w:val="24"/>
          <w:szCs w:val="24"/>
        </w:rPr>
        <w:t>=</w:t>
      </w:r>
    </w:p>
    <w:p w:rsidR="00DB4529" w:rsidRPr="00DB4529" w:rsidRDefault="00DB4529" w:rsidP="00DB4529">
      <w:pPr>
        <w:ind w:leftChars="500" w:left="1050"/>
        <w:jc w:val="left"/>
        <w:rPr>
          <w:kern w:val="0"/>
          <w:sz w:val="24"/>
          <w:szCs w:val="24"/>
        </w:rPr>
      </w:pPr>
      <w:r w:rsidRPr="00DB4529">
        <w:rPr>
          <w:kern w:val="0"/>
          <w:sz w:val="24"/>
          <w:szCs w:val="24"/>
        </w:rPr>
        <w:t>%left ASSIGNOP</w:t>
      </w:r>
    </w:p>
    <w:p w:rsidR="00DB4529" w:rsidRPr="00DB4529" w:rsidRDefault="00DB4529" w:rsidP="00DB4529">
      <w:pPr>
        <w:ind w:leftChars="500" w:left="1050"/>
        <w:jc w:val="left"/>
        <w:rPr>
          <w:kern w:val="0"/>
          <w:sz w:val="24"/>
          <w:szCs w:val="24"/>
        </w:rPr>
      </w:pPr>
      <w:r w:rsidRPr="00DB4529">
        <w:rPr>
          <w:kern w:val="0"/>
          <w:sz w:val="24"/>
          <w:szCs w:val="24"/>
        </w:rPr>
        <w:t>%left OR</w:t>
      </w:r>
    </w:p>
    <w:p w:rsidR="00DB4529" w:rsidRPr="00DB4529" w:rsidRDefault="00DB4529" w:rsidP="00DB4529">
      <w:pPr>
        <w:ind w:leftChars="500" w:left="1050"/>
        <w:jc w:val="left"/>
        <w:rPr>
          <w:kern w:val="0"/>
          <w:sz w:val="24"/>
          <w:szCs w:val="24"/>
        </w:rPr>
      </w:pPr>
      <w:r w:rsidRPr="00DB4529">
        <w:rPr>
          <w:kern w:val="0"/>
          <w:sz w:val="24"/>
          <w:szCs w:val="24"/>
        </w:rPr>
        <w:t>%left AND</w:t>
      </w:r>
    </w:p>
    <w:p w:rsidR="00DB4529" w:rsidRPr="00DB4529" w:rsidRDefault="00DB4529" w:rsidP="00DB4529">
      <w:pPr>
        <w:ind w:leftChars="500" w:left="1050"/>
        <w:jc w:val="left"/>
        <w:rPr>
          <w:kern w:val="0"/>
          <w:sz w:val="24"/>
          <w:szCs w:val="24"/>
        </w:rPr>
      </w:pPr>
      <w:r w:rsidRPr="00DB4529">
        <w:rPr>
          <w:kern w:val="0"/>
          <w:sz w:val="24"/>
          <w:szCs w:val="24"/>
        </w:rPr>
        <w:t>%left RELOP</w:t>
      </w:r>
    </w:p>
    <w:p w:rsidR="00DB4529" w:rsidRPr="00DB4529" w:rsidRDefault="00DB4529" w:rsidP="00DB4529">
      <w:pPr>
        <w:ind w:leftChars="500" w:left="1050"/>
        <w:jc w:val="left"/>
        <w:rPr>
          <w:kern w:val="0"/>
          <w:sz w:val="24"/>
          <w:szCs w:val="24"/>
        </w:rPr>
      </w:pPr>
      <w:r w:rsidRPr="00DB4529">
        <w:rPr>
          <w:kern w:val="0"/>
          <w:sz w:val="24"/>
          <w:szCs w:val="24"/>
        </w:rPr>
        <w:t>%left PLUS MINUS</w:t>
      </w:r>
    </w:p>
    <w:p w:rsidR="00DB4529" w:rsidRPr="00DB4529" w:rsidRDefault="00DB4529" w:rsidP="00DB4529">
      <w:pPr>
        <w:ind w:leftChars="500" w:left="1050"/>
        <w:jc w:val="left"/>
        <w:rPr>
          <w:kern w:val="0"/>
          <w:sz w:val="24"/>
          <w:szCs w:val="24"/>
        </w:rPr>
      </w:pPr>
      <w:r w:rsidRPr="00DB4529">
        <w:rPr>
          <w:kern w:val="0"/>
          <w:sz w:val="24"/>
          <w:szCs w:val="24"/>
        </w:rPr>
        <w:t>%left STAR DIV MOD</w:t>
      </w:r>
    </w:p>
    <w:p w:rsidR="00DB4529" w:rsidRPr="00DB4529" w:rsidRDefault="00DB4529" w:rsidP="00DB4529">
      <w:pPr>
        <w:ind w:leftChars="500" w:left="1050"/>
        <w:jc w:val="left"/>
        <w:rPr>
          <w:kern w:val="0"/>
          <w:sz w:val="24"/>
          <w:szCs w:val="24"/>
        </w:rPr>
      </w:pPr>
      <w:r w:rsidRPr="00DB4529">
        <w:rPr>
          <w:kern w:val="0"/>
          <w:sz w:val="24"/>
          <w:szCs w:val="24"/>
        </w:rPr>
        <w:t>%left AUTOADD AUTOSUB</w:t>
      </w:r>
    </w:p>
    <w:p w:rsidR="00DB4529" w:rsidRPr="00DB4529" w:rsidRDefault="00DB4529" w:rsidP="00DB4529">
      <w:pPr>
        <w:ind w:leftChars="500" w:left="1050"/>
        <w:jc w:val="left"/>
        <w:rPr>
          <w:kern w:val="0"/>
          <w:sz w:val="24"/>
          <w:szCs w:val="24"/>
        </w:rPr>
      </w:pPr>
      <w:r w:rsidRPr="00DB4529">
        <w:rPr>
          <w:kern w:val="0"/>
          <w:sz w:val="24"/>
          <w:szCs w:val="24"/>
        </w:rPr>
        <w:t xml:space="preserve">%right UMINUS NOT </w:t>
      </w:r>
    </w:p>
    <w:p w:rsidR="00DB4529" w:rsidRPr="00DB4529" w:rsidRDefault="00DB4529" w:rsidP="00DB4529">
      <w:pPr>
        <w:ind w:leftChars="500" w:left="1050"/>
        <w:jc w:val="left"/>
        <w:rPr>
          <w:kern w:val="0"/>
          <w:sz w:val="24"/>
          <w:szCs w:val="24"/>
        </w:rPr>
      </w:pPr>
      <w:r w:rsidRPr="00DB4529">
        <w:rPr>
          <w:kern w:val="0"/>
          <w:sz w:val="24"/>
          <w:szCs w:val="24"/>
        </w:rPr>
        <w:t xml:space="preserve">%right </w:t>
      </w:r>
      <w:r w:rsidRPr="00DB4529">
        <w:rPr>
          <w:kern w:val="0"/>
          <w:sz w:val="24"/>
          <w:szCs w:val="24"/>
        </w:rPr>
        <w:tab/>
        <w:t>LB</w:t>
      </w:r>
    </w:p>
    <w:p w:rsidR="00DB4529" w:rsidRPr="00861BC0" w:rsidRDefault="00DB4529" w:rsidP="00DB4529">
      <w:pPr>
        <w:ind w:leftChars="500" w:left="1050"/>
        <w:jc w:val="left"/>
        <w:rPr>
          <w:kern w:val="0"/>
          <w:sz w:val="24"/>
          <w:szCs w:val="24"/>
        </w:rPr>
      </w:pPr>
      <w:r w:rsidRPr="00DB4529">
        <w:rPr>
          <w:kern w:val="0"/>
          <w:sz w:val="24"/>
          <w:szCs w:val="24"/>
        </w:rPr>
        <w:t xml:space="preserve">%left </w:t>
      </w:r>
      <w:r w:rsidRPr="00DB4529">
        <w:rPr>
          <w:kern w:val="0"/>
          <w:sz w:val="24"/>
          <w:szCs w:val="24"/>
        </w:rPr>
        <w:tab/>
        <w:t>RB</w:t>
      </w:r>
    </w:p>
    <w:p w:rsidR="00B052C2" w:rsidRDefault="00B85009" w:rsidP="00B85009">
      <w:pPr>
        <w:pStyle w:val="3"/>
        <w:rPr>
          <w:sz w:val="28"/>
          <w:szCs w:val="28"/>
        </w:rPr>
      </w:pPr>
      <w:bookmarkStart w:id="30" w:name="_Toc44163622"/>
      <w:r w:rsidRPr="00B85009">
        <w:rPr>
          <w:rFonts w:hint="eastAsia"/>
          <w:sz w:val="28"/>
          <w:szCs w:val="28"/>
        </w:rPr>
        <w:t>3.2.3</w:t>
      </w:r>
      <w:r w:rsidRPr="00B85009">
        <w:rPr>
          <w:sz w:val="28"/>
          <w:szCs w:val="28"/>
        </w:rPr>
        <w:t xml:space="preserve"> </w:t>
      </w:r>
      <w:r w:rsidRPr="00B85009">
        <w:rPr>
          <w:rFonts w:hint="eastAsia"/>
          <w:sz w:val="28"/>
          <w:szCs w:val="28"/>
        </w:rPr>
        <w:t>规则部分</w:t>
      </w:r>
      <w:bookmarkEnd w:id="30"/>
    </w:p>
    <w:p w:rsidR="00CA15FB" w:rsidRDefault="00CA15FB" w:rsidP="00C31C7B">
      <w:pPr>
        <w:spacing w:line="300" w:lineRule="auto"/>
        <w:ind w:firstLine="420"/>
        <w:rPr>
          <w:rFonts w:hAnsi="宋体"/>
          <w:sz w:val="24"/>
          <w:szCs w:val="24"/>
        </w:rPr>
      </w:pPr>
      <w:r w:rsidRPr="00CA15FB">
        <w:rPr>
          <w:kern w:val="0"/>
          <w:sz w:val="24"/>
          <w:szCs w:val="24"/>
        </w:rPr>
        <w:t>Bison</w:t>
      </w:r>
      <w:r w:rsidRPr="00CA15FB">
        <w:rPr>
          <w:rFonts w:hAnsi="宋体"/>
          <w:kern w:val="0"/>
          <w:sz w:val="24"/>
          <w:szCs w:val="24"/>
        </w:rPr>
        <w:t>采</w:t>
      </w:r>
      <w:r w:rsidRPr="00CA15FB">
        <w:rPr>
          <w:rFonts w:hAnsi="宋体"/>
          <w:sz w:val="24"/>
          <w:szCs w:val="24"/>
        </w:rPr>
        <w:t>用的是</w:t>
      </w:r>
      <w:r w:rsidRPr="00CA15FB">
        <w:rPr>
          <w:sz w:val="24"/>
          <w:szCs w:val="24"/>
        </w:rPr>
        <w:t>LR</w:t>
      </w:r>
      <w:r w:rsidRPr="00CA15FB">
        <w:rPr>
          <w:rFonts w:hAnsi="宋体"/>
          <w:sz w:val="24"/>
          <w:szCs w:val="24"/>
        </w:rPr>
        <w:t>分析法，需要在每条规则后给出相应的语义动作</w:t>
      </w:r>
      <w:r w:rsidR="00947B8E">
        <w:rPr>
          <w:rFonts w:hAnsi="宋体" w:hint="eastAsia"/>
          <w:sz w:val="24"/>
          <w:szCs w:val="24"/>
        </w:rPr>
        <w:t>。</w:t>
      </w:r>
      <w:r w:rsidR="00947B8E" w:rsidRPr="00947B8E">
        <w:rPr>
          <w:rFonts w:hAnsi="宋体" w:hint="eastAsia"/>
          <w:sz w:val="24"/>
          <w:szCs w:val="24"/>
        </w:rPr>
        <w:t>具体来讲是在书写产生式。</w:t>
      </w:r>
      <w:r w:rsidR="00947B8E">
        <w:rPr>
          <w:rFonts w:hAnsi="宋体" w:hint="eastAsia"/>
          <w:sz w:val="24"/>
          <w:szCs w:val="24"/>
        </w:rPr>
        <w:t>第一个</w:t>
      </w:r>
      <w:r w:rsidR="00947B8E" w:rsidRPr="00947B8E">
        <w:rPr>
          <w:rFonts w:hAnsi="宋体" w:hint="eastAsia"/>
          <w:sz w:val="24"/>
          <w:szCs w:val="24"/>
        </w:rPr>
        <w:t>产生式左边非终结符默认为初始符号。产生式里的箭头在这里用冒号”</w:t>
      </w:r>
      <w:r w:rsidR="00947B8E" w:rsidRPr="00947B8E">
        <w:rPr>
          <w:rFonts w:hAnsi="宋体" w:hint="eastAsia"/>
          <w:sz w:val="24"/>
          <w:szCs w:val="24"/>
        </w:rPr>
        <w:t>:</w:t>
      </w:r>
      <w:r w:rsidR="00947B8E" w:rsidRPr="00947B8E">
        <w:rPr>
          <w:rFonts w:hAnsi="宋体" w:hint="eastAsia"/>
          <w:sz w:val="24"/>
          <w:szCs w:val="24"/>
        </w:rPr>
        <w:t>”表示，一组产生式与另一组之间以分号</w:t>
      </w:r>
      <w:r w:rsidR="00947B8E">
        <w:rPr>
          <w:rFonts w:hAnsi="宋体" w:hint="eastAsia"/>
          <w:sz w:val="24"/>
          <w:szCs w:val="24"/>
        </w:rPr>
        <w:t>“</w:t>
      </w:r>
      <w:r w:rsidR="00947B8E" w:rsidRPr="00947B8E">
        <w:rPr>
          <w:rFonts w:hAnsi="宋体" w:hint="eastAsia"/>
          <w:sz w:val="24"/>
          <w:szCs w:val="24"/>
        </w:rPr>
        <w:t>；</w:t>
      </w:r>
      <w:r w:rsidR="00947B8E">
        <w:rPr>
          <w:rFonts w:hAnsi="宋体" w:hint="eastAsia"/>
          <w:sz w:val="24"/>
          <w:szCs w:val="24"/>
        </w:rPr>
        <w:t>”</w:t>
      </w:r>
      <w:r w:rsidR="00947B8E" w:rsidRPr="00947B8E">
        <w:rPr>
          <w:rFonts w:hAnsi="宋体" w:hint="eastAsia"/>
          <w:sz w:val="24"/>
          <w:szCs w:val="24"/>
        </w:rPr>
        <w:t>隔开。产生式里无论是终结符还是非</w:t>
      </w:r>
      <w:r w:rsidR="00864C3B" w:rsidRPr="00947B8E">
        <w:rPr>
          <w:rFonts w:hAnsi="宋体" w:hint="eastAsia"/>
          <w:sz w:val="24"/>
          <w:szCs w:val="24"/>
        </w:rPr>
        <w:t>终结符</w:t>
      </w:r>
      <w:r w:rsidR="00947B8E" w:rsidRPr="00947B8E">
        <w:rPr>
          <w:rFonts w:hAnsi="宋体" w:hint="eastAsia"/>
          <w:sz w:val="24"/>
          <w:szCs w:val="24"/>
        </w:rPr>
        <w:t>都各自对应一个属性值，</w:t>
      </w:r>
      <w:r w:rsidR="001C1EEA">
        <w:rPr>
          <w:rFonts w:hAnsi="宋体" w:hint="eastAsia"/>
          <w:sz w:val="24"/>
          <w:szCs w:val="24"/>
        </w:rPr>
        <w:t>产生式</w:t>
      </w:r>
      <w:r w:rsidR="00947B8E" w:rsidRPr="00947B8E">
        <w:rPr>
          <w:rFonts w:hAnsi="宋体" w:hint="eastAsia"/>
          <w:sz w:val="24"/>
          <w:szCs w:val="24"/>
        </w:rPr>
        <w:t>右边的符号值按从左到右的顺序</w:t>
      </w:r>
      <w:r w:rsidR="00A35A1A">
        <w:rPr>
          <w:rFonts w:hAnsi="宋体" w:hint="eastAsia"/>
          <w:sz w:val="24"/>
          <w:szCs w:val="24"/>
        </w:rPr>
        <w:t>依次</w:t>
      </w:r>
      <w:r w:rsidR="00947B8E" w:rsidRPr="00947B8E">
        <w:rPr>
          <w:rFonts w:hAnsi="宋体" w:hint="eastAsia"/>
          <w:sz w:val="24"/>
          <w:szCs w:val="24"/>
        </w:rPr>
        <w:t>对应</w:t>
      </w:r>
      <w:r w:rsidR="00947B8E" w:rsidRPr="00947B8E">
        <w:rPr>
          <w:rFonts w:hAnsi="宋体" w:hint="eastAsia"/>
          <w:sz w:val="24"/>
          <w:szCs w:val="24"/>
        </w:rPr>
        <w:t>$1</w:t>
      </w:r>
      <w:r w:rsidR="00947B8E" w:rsidRPr="00947B8E">
        <w:rPr>
          <w:rFonts w:hAnsi="宋体" w:hint="eastAsia"/>
          <w:sz w:val="24"/>
          <w:szCs w:val="24"/>
        </w:rPr>
        <w:t>、</w:t>
      </w:r>
      <w:r w:rsidR="00947B8E" w:rsidRPr="00947B8E">
        <w:rPr>
          <w:rFonts w:hAnsi="宋体" w:hint="eastAsia"/>
          <w:sz w:val="24"/>
          <w:szCs w:val="24"/>
        </w:rPr>
        <w:t>$2</w:t>
      </w:r>
      <w:r w:rsidR="00947B8E" w:rsidRPr="00947B8E">
        <w:rPr>
          <w:rFonts w:hAnsi="宋体" w:hint="eastAsia"/>
          <w:sz w:val="24"/>
          <w:szCs w:val="24"/>
        </w:rPr>
        <w:t>、</w:t>
      </w:r>
      <w:r w:rsidR="00947B8E" w:rsidRPr="00947B8E">
        <w:rPr>
          <w:rFonts w:hAnsi="宋体" w:hint="eastAsia"/>
          <w:sz w:val="24"/>
          <w:szCs w:val="24"/>
        </w:rPr>
        <w:t>$3</w:t>
      </w:r>
      <w:r w:rsidR="00947B8E" w:rsidRPr="00947B8E">
        <w:rPr>
          <w:rFonts w:hAnsi="宋体" w:hint="eastAsia"/>
          <w:sz w:val="24"/>
          <w:szCs w:val="24"/>
        </w:rPr>
        <w:t>。</w:t>
      </w:r>
    </w:p>
    <w:p w:rsidR="00C31C7B" w:rsidRDefault="00C31C7B" w:rsidP="00C31C7B">
      <w:pPr>
        <w:spacing w:line="300" w:lineRule="auto"/>
        <w:ind w:firstLine="420"/>
        <w:rPr>
          <w:rFonts w:hAnsi="宋体"/>
          <w:kern w:val="0"/>
          <w:sz w:val="24"/>
          <w:szCs w:val="24"/>
        </w:rPr>
      </w:pPr>
      <w:r>
        <w:rPr>
          <w:rFonts w:hAnsi="宋体" w:hint="eastAsia"/>
          <w:kern w:val="0"/>
          <w:sz w:val="24"/>
          <w:szCs w:val="24"/>
        </w:rPr>
        <w:t>规则部分代码如下所示：</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program: </w:t>
      </w:r>
      <w:proofErr w:type="spellStart"/>
      <w:r w:rsidRPr="00C31C7B">
        <w:rPr>
          <w:rFonts w:hAnsi="宋体" w:hint="eastAsia"/>
          <w:kern w:val="0"/>
          <w:sz w:val="24"/>
          <w:szCs w:val="24"/>
        </w:rPr>
        <w:t>ExtDefList</w:t>
      </w:r>
      <w:proofErr w:type="spellEnd"/>
      <w:r w:rsidRPr="00C31C7B">
        <w:rPr>
          <w:rFonts w:hAnsi="宋体" w:hint="eastAsia"/>
          <w:kern w:val="0"/>
          <w:sz w:val="24"/>
          <w:szCs w:val="24"/>
        </w:rPr>
        <w:t xml:space="preserve">    { display($1,0); semantic_Analysis0($1);}     //</w:t>
      </w:r>
      <w:r w:rsidRPr="00C31C7B">
        <w:rPr>
          <w:rFonts w:hAnsi="宋体" w:hint="eastAsia"/>
          <w:kern w:val="0"/>
          <w:sz w:val="24"/>
          <w:szCs w:val="24"/>
        </w:rPr>
        <w:t>显示语法树</w:t>
      </w:r>
      <w:r w:rsidRPr="00C31C7B">
        <w:rPr>
          <w:rFonts w:hAnsi="宋体" w:hint="eastAsia"/>
          <w:kern w:val="0"/>
          <w:sz w:val="24"/>
          <w:szCs w:val="24"/>
        </w:rPr>
        <w:t>,</w:t>
      </w:r>
      <w:r w:rsidRPr="00C31C7B">
        <w:rPr>
          <w:rFonts w:hAnsi="宋体" w:hint="eastAsia"/>
          <w:kern w:val="0"/>
          <w:sz w:val="24"/>
          <w:szCs w:val="24"/>
        </w:rPr>
        <w:t>语义分析</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定义整个语法树</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ExtDefList</w:t>
      </w:r>
      <w:proofErr w:type="spellEnd"/>
      <w:r w:rsidRPr="00C31C7B">
        <w:rPr>
          <w:rFonts w:hAnsi="宋体" w:hint="eastAsia"/>
          <w:kern w:val="0"/>
          <w:sz w:val="24"/>
          <w:szCs w:val="24"/>
        </w:rPr>
        <w:t>: {$$=NULL;}  //</w:t>
      </w:r>
      <w:r w:rsidRPr="00C31C7B">
        <w:rPr>
          <w:rFonts w:hAnsi="宋体" w:hint="eastAsia"/>
          <w:kern w:val="0"/>
          <w:sz w:val="24"/>
          <w:szCs w:val="24"/>
        </w:rPr>
        <w:t>表示整个语法树为空</w:t>
      </w:r>
    </w:p>
    <w:p w:rsidR="00C31C7B" w:rsidRPr="00C31C7B" w:rsidRDefault="00C31C7B" w:rsidP="00C31C7B">
      <w:pPr>
        <w:ind w:firstLine="420"/>
        <w:rPr>
          <w:rFonts w:hAnsi="宋体"/>
          <w:kern w:val="0"/>
          <w:sz w:val="24"/>
          <w:szCs w:val="24"/>
        </w:rPr>
      </w:pPr>
      <w:r w:rsidRPr="00C31C7B">
        <w:rPr>
          <w:rFonts w:hAnsi="宋体" w:hint="eastAsia"/>
          <w:kern w:val="0"/>
          <w:sz w:val="24"/>
          <w:szCs w:val="24"/>
        </w:rPr>
        <w:lastRenderedPageBreak/>
        <w:t xml:space="preserve">          | </w:t>
      </w:r>
      <w:proofErr w:type="spellStart"/>
      <w:r w:rsidRPr="00C31C7B">
        <w:rPr>
          <w:rFonts w:hAnsi="宋体" w:hint="eastAsia"/>
          <w:kern w:val="0"/>
          <w:sz w:val="24"/>
          <w:szCs w:val="24"/>
        </w:rPr>
        <w:t>ExtDef</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ExtDefList</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(2,EXT_DEF_LIST,yylineno,$1,$2);}   //</w:t>
      </w:r>
      <w:r w:rsidRPr="00C31C7B">
        <w:rPr>
          <w:rFonts w:hAnsi="宋体" w:hint="eastAsia"/>
          <w:kern w:val="0"/>
          <w:sz w:val="24"/>
          <w:szCs w:val="24"/>
        </w:rPr>
        <w:t>每一个</w:t>
      </w:r>
      <w:r w:rsidRPr="00C31C7B">
        <w:rPr>
          <w:rFonts w:hAnsi="宋体" w:hint="eastAsia"/>
          <w:kern w:val="0"/>
          <w:sz w:val="24"/>
          <w:szCs w:val="24"/>
        </w:rPr>
        <w:t>EXTDEFLIST</w:t>
      </w:r>
      <w:r w:rsidRPr="00C31C7B">
        <w:rPr>
          <w:rFonts w:hAnsi="宋体" w:hint="eastAsia"/>
          <w:kern w:val="0"/>
          <w:sz w:val="24"/>
          <w:szCs w:val="24"/>
        </w:rPr>
        <w:t>的结点，其第</w:t>
      </w:r>
      <w:r w:rsidRPr="00C31C7B">
        <w:rPr>
          <w:rFonts w:hAnsi="宋体" w:hint="eastAsia"/>
          <w:kern w:val="0"/>
          <w:sz w:val="24"/>
          <w:szCs w:val="24"/>
        </w:rPr>
        <w:t>1</w:t>
      </w:r>
      <w:r w:rsidRPr="00C31C7B">
        <w:rPr>
          <w:rFonts w:hAnsi="宋体" w:hint="eastAsia"/>
          <w:kern w:val="0"/>
          <w:sz w:val="24"/>
          <w:szCs w:val="24"/>
        </w:rPr>
        <w:t>棵子树对应一个外部变量声明或函数</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外部声明，外部变量或函数</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ExtDef</w:t>
      </w:r>
      <w:proofErr w:type="spellEnd"/>
      <w:r w:rsidRPr="00C31C7B">
        <w:rPr>
          <w:rFonts w:hAnsi="宋体" w:hint="eastAsia"/>
          <w:kern w:val="0"/>
          <w:sz w:val="24"/>
          <w:szCs w:val="24"/>
        </w:rPr>
        <w:t xml:space="preserve">:   Specifier </w:t>
      </w:r>
      <w:proofErr w:type="spellStart"/>
      <w:r w:rsidRPr="00C31C7B">
        <w:rPr>
          <w:rFonts w:hAnsi="宋体" w:hint="eastAsia"/>
          <w:kern w:val="0"/>
          <w:sz w:val="24"/>
          <w:szCs w:val="24"/>
        </w:rPr>
        <w:t>ExtDecList</w:t>
      </w:r>
      <w:proofErr w:type="spellEnd"/>
      <w:r w:rsidRPr="00C31C7B">
        <w:rPr>
          <w:rFonts w:hAnsi="宋体" w:hint="eastAsia"/>
          <w:kern w:val="0"/>
          <w:sz w:val="24"/>
          <w:szCs w:val="24"/>
        </w:rPr>
        <w:t xml:space="preserve"> SEMI   {$$=</w:t>
      </w:r>
      <w:proofErr w:type="spellStart"/>
      <w:r w:rsidRPr="00C31C7B">
        <w:rPr>
          <w:rFonts w:hAnsi="宋体" w:hint="eastAsia"/>
          <w:kern w:val="0"/>
          <w:sz w:val="24"/>
          <w:szCs w:val="24"/>
        </w:rPr>
        <w:t>mknode</w:t>
      </w:r>
      <w:proofErr w:type="spellEnd"/>
      <w:r w:rsidRPr="00C31C7B">
        <w:rPr>
          <w:rFonts w:hAnsi="宋体" w:hint="eastAsia"/>
          <w:kern w:val="0"/>
          <w:sz w:val="24"/>
          <w:szCs w:val="24"/>
        </w:rPr>
        <w:t>(2,EXT_VAR_DEF,yylineno,$1,$2);}   //</w:t>
      </w:r>
      <w:r w:rsidRPr="00C31C7B">
        <w:rPr>
          <w:rFonts w:hAnsi="宋体" w:hint="eastAsia"/>
          <w:kern w:val="0"/>
          <w:sz w:val="24"/>
          <w:szCs w:val="24"/>
        </w:rPr>
        <w:t>该结点对应一个外部变量声明</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|Specifier </w:t>
      </w:r>
      <w:proofErr w:type="spellStart"/>
      <w:r w:rsidRPr="00C31C7B">
        <w:rPr>
          <w:rFonts w:hAnsi="宋体" w:hint="eastAsia"/>
          <w:kern w:val="0"/>
          <w:sz w:val="24"/>
          <w:szCs w:val="24"/>
        </w:rPr>
        <w:t>FuncDec</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CompSt</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(3,FUNC_DEF,yylineno,$1,$2,$3);}         //</w:t>
      </w:r>
      <w:r w:rsidRPr="00C31C7B">
        <w:rPr>
          <w:rFonts w:hAnsi="宋体" w:hint="eastAsia"/>
          <w:kern w:val="0"/>
          <w:sz w:val="24"/>
          <w:szCs w:val="24"/>
        </w:rPr>
        <w:t>该结点对应一个函数定义</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ab/>
      </w:r>
      <w:r w:rsidRPr="00C31C7B">
        <w:rPr>
          <w:rFonts w:hAnsi="宋体" w:hint="eastAsia"/>
          <w:kern w:val="0"/>
          <w:sz w:val="24"/>
          <w:szCs w:val="24"/>
        </w:rPr>
        <w:tab/>
        <w:t xml:space="preserve">// | Specifier ID </w:t>
      </w:r>
      <w:proofErr w:type="spellStart"/>
      <w:r w:rsidRPr="00C31C7B">
        <w:rPr>
          <w:rFonts w:hAnsi="宋体" w:hint="eastAsia"/>
          <w:kern w:val="0"/>
          <w:sz w:val="24"/>
          <w:szCs w:val="24"/>
        </w:rPr>
        <w:t>ArrayDec</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(2,ARRAY_DF,yylineno,$1,$2);}</w:t>
      </w:r>
      <w:r w:rsidRPr="00C31C7B">
        <w:rPr>
          <w:rFonts w:hAnsi="宋体" w:hint="eastAsia"/>
          <w:kern w:val="0"/>
          <w:sz w:val="24"/>
          <w:szCs w:val="24"/>
        </w:rPr>
        <w:tab/>
        <w:t>//</w:t>
      </w:r>
      <w:r w:rsidRPr="00C31C7B">
        <w:rPr>
          <w:rFonts w:hAnsi="宋体" w:hint="eastAsia"/>
          <w:kern w:val="0"/>
          <w:sz w:val="24"/>
          <w:szCs w:val="24"/>
        </w:rPr>
        <w:t>外部数组定义</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error SEMI</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NULL;printf</w:t>
      </w:r>
      <w:proofErr w:type="spellEnd"/>
      <w:r w:rsidRPr="00C31C7B">
        <w:rPr>
          <w:rFonts w:hAnsi="宋体"/>
          <w:kern w:val="0"/>
          <w:sz w:val="24"/>
          <w:szCs w:val="24"/>
        </w:rPr>
        <w:t>("\t missing SEMI \t\n");}</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表示一个类型</w:t>
      </w:r>
      <w:r w:rsidRPr="00C31C7B">
        <w:rPr>
          <w:rFonts w:hAnsi="宋体" w:hint="eastAsia"/>
          <w:kern w:val="0"/>
          <w:sz w:val="24"/>
          <w:szCs w:val="24"/>
        </w:rPr>
        <w:t>,</w:t>
      </w:r>
      <w:r w:rsidRPr="00C31C7B">
        <w:rPr>
          <w:rFonts w:hAnsi="宋体" w:hint="eastAsia"/>
          <w:kern w:val="0"/>
          <w:sz w:val="24"/>
          <w:szCs w:val="24"/>
        </w:rPr>
        <w:t>补充对</w:t>
      </w:r>
      <w:r w:rsidRPr="00C31C7B">
        <w:rPr>
          <w:rFonts w:hAnsi="宋体" w:hint="eastAsia"/>
          <w:kern w:val="0"/>
          <w:sz w:val="24"/>
          <w:szCs w:val="24"/>
        </w:rPr>
        <w:t>char</w:t>
      </w:r>
      <w:r w:rsidRPr="00C31C7B">
        <w:rPr>
          <w:rFonts w:hAnsi="宋体" w:hint="eastAsia"/>
          <w:kern w:val="0"/>
          <w:sz w:val="24"/>
          <w:szCs w:val="24"/>
        </w:rPr>
        <w:t>类型的定义</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Specifier:  TYPE </w:t>
      </w:r>
      <w:proofErr w:type="gramStart"/>
      <w:r w:rsidRPr="00C31C7B">
        <w:rPr>
          <w:rFonts w:hAnsi="宋体"/>
          <w:kern w:val="0"/>
          <w:sz w:val="24"/>
          <w:szCs w:val="24"/>
        </w:rPr>
        <w:t xml:space="preserve">   {</w:t>
      </w:r>
      <w:proofErr w:type="gramEnd"/>
      <w:r w:rsidRPr="00C31C7B">
        <w:rPr>
          <w:rFonts w:hAnsi="宋体"/>
          <w:kern w:val="0"/>
          <w:sz w:val="24"/>
          <w:szCs w:val="24"/>
        </w:rPr>
        <w:t xml:space="preserve">$$=mknode(0,TYPE,yylineno);strcpy($$-&gt;type_id,$1);$$-&gt;type=!strcmp($1,"int")?INT:(!strcmp($1,"float")?FLOAT:CHAR);}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r w:rsidRPr="00C31C7B">
        <w:rPr>
          <w:rFonts w:hAnsi="宋体"/>
          <w:kern w:val="0"/>
          <w:sz w:val="24"/>
          <w:szCs w:val="24"/>
        </w:rPr>
        <w:tab/>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变量名称列表</w:t>
      </w:r>
      <w:r w:rsidRPr="00C31C7B">
        <w:rPr>
          <w:rFonts w:hAnsi="宋体" w:hint="eastAsia"/>
          <w:kern w:val="0"/>
          <w:sz w:val="24"/>
          <w:szCs w:val="24"/>
        </w:rPr>
        <w:t>*/</w:t>
      </w:r>
      <w:r w:rsidRPr="00C31C7B">
        <w:rPr>
          <w:rFonts w:hAnsi="宋体" w:hint="eastAsia"/>
          <w:kern w:val="0"/>
          <w:sz w:val="24"/>
          <w:szCs w:val="24"/>
        </w:rPr>
        <w:tab/>
        <w:t xml:space="preserve">   </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ExtDecList</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VarDec</w:t>
      </w:r>
      <w:proofErr w:type="spellEnd"/>
      <w:r w:rsidRPr="00C31C7B">
        <w:rPr>
          <w:rFonts w:hAnsi="宋体" w:hint="eastAsia"/>
          <w:kern w:val="0"/>
          <w:sz w:val="24"/>
          <w:szCs w:val="24"/>
        </w:rPr>
        <w:t xml:space="preserve">      {$$=$1;}       /*</w:t>
      </w:r>
      <w:r w:rsidRPr="00C31C7B">
        <w:rPr>
          <w:rFonts w:hAnsi="宋体" w:hint="eastAsia"/>
          <w:kern w:val="0"/>
          <w:sz w:val="24"/>
          <w:szCs w:val="24"/>
        </w:rPr>
        <w:t>每一个</w:t>
      </w:r>
      <w:r w:rsidRPr="00C31C7B">
        <w:rPr>
          <w:rFonts w:hAnsi="宋体" w:hint="eastAsia"/>
          <w:kern w:val="0"/>
          <w:sz w:val="24"/>
          <w:szCs w:val="24"/>
        </w:rPr>
        <w:t>EXT_DECLIST</w:t>
      </w:r>
      <w:r w:rsidRPr="00C31C7B">
        <w:rPr>
          <w:rFonts w:hAnsi="宋体" w:hint="eastAsia"/>
          <w:kern w:val="0"/>
          <w:sz w:val="24"/>
          <w:szCs w:val="24"/>
        </w:rPr>
        <w:t>的结点，其第一棵子树对应一个变量名</w:t>
      </w:r>
      <w:r w:rsidRPr="00C31C7B">
        <w:rPr>
          <w:rFonts w:hAnsi="宋体" w:hint="eastAsia"/>
          <w:kern w:val="0"/>
          <w:sz w:val="24"/>
          <w:szCs w:val="24"/>
        </w:rPr>
        <w:t>(ID</w:t>
      </w:r>
      <w:r w:rsidRPr="00C31C7B">
        <w:rPr>
          <w:rFonts w:hAnsi="宋体" w:hint="eastAsia"/>
          <w:kern w:val="0"/>
          <w:sz w:val="24"/>
          <w:szCs w:val="24"/>
        </w:rPr>
        <w:t>类型的结点</w:t>
      </w:r>
      <w:r w:rsidRPr="00C31C7B">
        <w:rPr>
          <w:rFonts w:hAnsi="宋体" w:hint="eastAsia"/>
          <w:kern w:val="0"/>
          <w:sz w:val="24"/>
          <w:szCs w:val="24"/>
        </w:rPr>
        <w:t>),</w:t>
      </w:r>
      <w:r w:rsidRPr="00C31C7B">
        <w:rPr>
          <w:rFonts w:hAnsi="宋体" w:hint="eastAsia"/>
          <w:kern w:val="0"/>
          <w:sz w:val="24"/>
          <w:szCs w:val="24"/>
        </w:rPr>
        <w:t>第二棵子树对应剩下的外部变量名</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VarDec</w:t>
      </w:r>
      <w:proofErr w:type="spellEnd"/>
      <w:r w:rsidRPr="00C31C7B">
        <w:rPr>
          <w:rFonts w:hAnsi="宋体"/>
          <w:kern w:val="0"/>
          <w:sz w:val="24"/>
          <w:szCs w:val="24"/>
        </w:rPr>
        <w:t xml:space="preserve"> COMMA </w:t>
      </w:r>
      <w:proofErr w:type="spellStart"/>
      <w:r w:rsidRPr="00C31C7B">
        <w:rPr>
          <w:rFonts w:hAnsi="宋体"/>
          <w:kern w:val="0"/>
          <w:sz w:val="24"/>
          <w:szCs w:val="24"/>
        </w:rPr>
        <w:t>ExtDecList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2,EXT</w:t>
      </w:r>
      <w:proofErr w:type="gramEnd"/>
      <w:r w:rsidRPr="00C31C7B">
        <w:rPr>
          <w:rFonts w:hAnsi="宋体"/>
          <w:kern w:val="0"/>
          <w:sz w:val="24"/>
          <w:szCs w:val="24"/>
        </w:rPr>
        <w:t>_DEC_LIST,yylineno,$1,$3);}</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变量名称，由一个</w:t>
      </w:r>
      <w:r w:rsidRPr="00C31C7B">
        <w:rPr>
          <w:rFonts w:hAnsi="宋体" w:hint="eastAsia"/>
          <w:kern w:val="0"/>
          <w:sz w:val="24"/>
          <w:szCs w:val="24"/>
        </w:rPr>
        <w:t>ID</w:t>
      </w:r>
      <w:r w:rsidRPr="00C31C7B">
        <w:rPr>
          <w:rFonts w:hAnsi="宋体" w:hint="eastAsia"/>
          <w:kern w:val="0"/>
          <w:sz w:val="24"/>
          <w:szCs w:val="24"/>
        </w:rPr>
        <w:t>组成</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VarDec</w:t>
      </w:r>
      <w:proofErr w:type="spellEnd"/>
      <w:r w:rsidRPr="00C31C7B">
        <w:rPr>
          <w:rFonts w:hAnsi="宋体" w:hint="eastAsia"/>
          <w:kern w:val="0"/>
          <w:sz w:val="24"/>
          <w:szCs w:val="24"/>
        </w:rPr>
        <w:t>:  ID          {$$=</w:t>
      </w:r>
      <w:proofErr w:type="spellStart"/>
      <w:r w:rsidRPr="00C31C7B">
        <w:rPr>
          <w:rFonts w:hAnsi="宋体" w:hint="eastAsia"/>
          <w:kern w:val="0"/>
          <w:sz w:val="24"/>
          <w:szCs w:val="24"/>
        </w:rPr>
        <w:t>mknode</w:t>
      </w:r>
      <w:proofErr w:type="spellEnd"/>
      <w:r w:rsidRPr="00C31C7B">
        <w:rPr>
          <w:rFonts w:hAnsi="宋体" w:hint="eastAsia"/>
          <w:kern w:val="0"/>
          <w:sz w:val="24"/>
          <w:szCs w:val="24"/>
        </w:rPr>
        <w:t>(0,ID,yylineno);</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   //ID</w:t>
      </w:r>
      <w:r w:rsidRPr="00C31C7B">
        <w:rPr>
          <w:rFonts w:hAnsi="宋体" w:hint="eastAsia"/>
          <w:kern w:val="0"/>
          <w:sz w:val="24"/>
          <w:szCs w:val="24"/>
        </w:rPr>
        <w:t>结点，标识符符号串存放结点的</w:t>
      </w:r>
      <w:proofErr w:type="spellStart"/>
      <w:r w:rsidRPr="00C31C7B">
        <w:rPr>
          <w:rFonts w:hAnsi="宋体" w:hint="eastAsia"/>
          <w:kern w:val="0"/>
          <w:sz w:val="24"/>
          <w:szCs w:val="24"/>
        </w:rPr>
        <w:t>type_id</w:t>
      </w:r>
      <w:proofErr w:type="spellEnd"/>
    </w:p>
    <w:p w:rsidR="00C31C7B" w:rsidRPr="00C31C7B" w:rsidRDefault="00C31C7B" w:rsidP="00C31C7B">
      <w:pPr>
        <w:ind w:firstLine="420"/>
        <w:rPr>
          <w:rFonts w:hAnsi="宋体"/>
          <w:kern w:val="0"/>
          <w:sz w:val="24"/>
          <w:szCs w:val="24"/>
        </w:rPr>
      </w:pPr>
      <w:r w:rsidRPr="00C31C7B">
        <w:rPr>
          <w:rFonts w:hAnsi="宋体" w:hint="eastAsia"/>
          <w:kern w:val="0"/>
          <w:sz w:val="24"/>
          <w:szCs w:val="24"/>
        </w:rPr>
        <w:tab/>
      </w:r>
      <w:r w:rsidRPr="00C31C7B">
        <w:rPr>
          <w:rFonts w:hAnsi="宋体" w:hint="eastAsia"/>
          <w:kern w:val="0"/>
          <w:sz w:val="24"/>
          <w:szCs w:val="24"/>
        </w:rPr>
        <w:tab/>
        <w:t xml:space="preserve">| ID </w:t>
      </w:r>
      <w:proofErr w:type="spellStart"/>
      <w:r w:rsidRPr="00C31C7B">
        <w:rPr>
          <w:rFonts w:hAnsi="宋体" w:hint="eastAsia"/>
          <w:kern w:val="0"/>
          <w:sz w:val="24"/>
          <w:szCs w:val="24"/>
        </w:rPr>
        <w:t>ArrayDec</w:t>
      </w:r>
      <w:proofErr w:type="spellEnd"/>
      <w:r w:rsidRPr="00C31C7B">
        <w:rPr>
          <w:rFonts w:hAnsi="宋体" w:hint="eastAsia"/>
          <w:kern w:val="0"/>
          <w:sz w:val="24"/>
          <w:szCs w:val="24"/>
        </w:rPr>
        <w:t xml:space="preserve"> {$$=</w:t>
      </w:r>
      <w:proofErr w:type="spellStart"/>
      <w:r w:rsidRPr="00C31C7B">
        <w:rPr>
          <w:rFonts w:hAnsi="宋体" w:hint="eastAsia"/>
          <w:kern w:val="0"/>
          <w:sz w:val="24"/>
          <w:szCs w:val="24"/>
        </w:rPr>
        <w:t>mknode</w:t>
      </w:r>
      <w:proofErr w:type="spellEnd"/>
      <w:r w:rsidRPr="00C31C7B">
        <w:rPr>
          <w:rFonts w:hAnsi="宋体" w:hint="eastAsia"/>
          <w:kern w:val="0"/>
          <w:sz w:val="24"/>
          <w:szCs w:val="24"/>
        </w:rPr>
        <w:t>(1,ARRAY_DF,yylineno,$2);</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   //</w:t>
      </w:r>
      <w:r w:rsidRPr="00C31C7B">
        <w:rPr>
          <w:rFonts w:hAnsi="宋体" w:hint="eastAsia"/>
          <w:kern w:val="0"/>
          <w:sz w:val="24"/>
          <w:szCs w:val="24"/>
        </w:rPr>
        <w:t>数组</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补充数组声明</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ArrayDec</w:t>
      </w:r>
      <w:proofErr w:type="spellEnd"/>
      <w:r w:rsidRPr="00C31C7B">
        <w:rPr>
          <w:rFonts w:hAnsi="宋体"/>
          <w:kern w:val="0"/>
          <w:sz w:val="24"/>
          <w:szCs w:val="24"/>
        </w:rPr>
        <w:t>: LB Exp RB {$$ = $2;/*$$=mknode(</w:t>
      </w:r>
      <w:proofErr w:type="gramStart"/>
      <w:r w:rsidRPr="00C31C7B">
        <w:rPr>
          <w:rFonts w:hAnsi="宋体"/>
          <w:kern w:val="0"/>
          <w:sz w:val="24"/>
          <w:szCs w:val="24"/>
        </w:rPr>
        <w:t>1,ARRAY</w:t>
      </w:r>
      <w:proofErr w:type="gramEnd"/>
      <w:r w:rsidRPr="00C31C7B">
        <w:rPr>
          <w:rFonts w:hAnsi="宋体"/>
          <w:kern w:val="0"/>
          <w:sz w:val="24"/>
          <w:szCs w:val="24"/>
        </w:rPr>
        <w:t>_DEC,yylineno,$2);strcpy($$-&gt;type_id,"ARRAY_DEC");*/}</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LB Exp RB </w:t>
      </w:r>
      <w:proofErr w:type="spellStart"/>
      <w:r w:rsidRPr="00C31C7B">
        <w:rPr>
          <w:rFonts w:hAnsi="宋体"/>
          <w:kern w:val="0"/>
          <w:sz w:val="24"/>
          <w:szCs w:val="24"/>
        </w:rPr>
        <w:t>ArrayDec</w:t>
      </w:r>
      <w:proofErr w:type="spellEnd"/>
      <w:r w:rsidRPr="00C31C7B">
        <w:rPr>
          <w:rFonts w:hAnsi="宋体"/>
          <w:kern w:val="0"/>
          <w:sz w:val="24"/>
          <w:szCs w:val="24"/>
        </w:rPr>
        <w:t xml:space="preserve"> {$$=mknode(</w:t>
      </w:r>
      <w:proofErr w:type="gramStart"/>
      <w:r w:rsidRPr="00C31C7B">
        <w:rPr>
          <w:rFonts w:hAnsi="宋体"/>
          <w:kern w:val="0"/>
          <w:sz w:val="24"/>
          <w:szCs w:val="24"/>
        </w:rPr>
        <w:t>2,ARRAY</w:t>
      </w:r>
      <w:proofErr w:type="gramEnd"/>
      <w:r w:rsidRPr="00C31C7B">
        <w:rPr>
          <w:rFonts w:hAnsi="宋体"/>
          <w:kern w:val="0"/>
          <w:sz w:val="24"/>
          <w:szCs w:val="24"/>
        </w:rPr>
        <w:t>_DEC,yylineno,$2,$4);strcpy($$-&gt;type_id,"ARRAY_DEC");}</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 error RB {$$=</w:t>
      </w:r>
      <w:proofErr w:type="spellStart"/>
      <w:proofErr w:type="gramStart"/>
      <w:r w:rsidRPr="00C31C7B">
        <w:rPr>
          <w:rFonts w:hAnsi="宋体"/>
          <w:kern w:val="0"/>
          <w:sz w:val="24"/>
          <w:szCs w:val="24"/>
        </w:rPr>
        <w:t>NULL;printf</w:t>
      </w:r>
      <w:proofErr w:type="spellEnd"/>
      <w:proofErr w:type="gramEnd"/>
      <w:r w:rsidRPr="00C31C7B">
        <w:rPr>
          <w:rFonts w:hAnsi="宋体"/>
          <w:kern w:val="0"/>
          <w:sz w:val="24"/>
          <w:szCs w:val="24"/>
        </w:rPr>
        <w:t>("\t define array error \t\n");}</w:t>
      </w:r>
    </w:p>
    <w:p w:rsidR="00C31C7B" w:rsidRPr="00C31C7B" w:rsidRDefault="00C31C7B" w:rsidP="00C31C7B">
      <w:pPr>
        <w:ind w:firstLine="420"/>
        <w:rPr>
          <w:rFonts w:hAnsi="宋体"/>
          <w:kern w:val="0"/>
          <w:sz w:val="24"/>
          <w:szCs w:val="24"/>
        </w:rPr>
      </w:pPr>
      <w:r w:rsidRPr="00C31C7B">
        <w:rPr>
          <w:rFonts w:hAnsi="宋体"/>
          <w:kern w:val="0"/>
          <w:sz w:val="24"/>
          <w:szCs w:val="24"/>
        </w:rPr>
        <w:lastRenderedPageBreak/>
        <w:tab/>
      </w: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函数定义</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hint="eastAsia"/>
          <w:kern w:val="0"/>
          <w:sz w:val="24"/>
          <w:szCs w:val="24"/>
        </w:rPr>
        <w:t>FuncDec</w:t>
      </w:r>
      <w:proofErr w:type="spellEnd"/>
      <w:r w:rsidRPr="00C31C7B">
        <w:rPr>
          <w:rFonts w:hAnsi="宋体" w:hint="eastAsia"/>
          <w:kern w:val="0"/>
          <w:sz w:val="24"/>
          <w:szCs w:val="24"/>
        </w:rPr>
        <w:t xml:space="preserve">: ID LP </w:t>
      </w:r>
      <w:proofErr w:type="spellStart"/>
      <w:r w:rsidRPr="00C31C7B">
        <w:rPr>
          <w:rFonts w:hAnsi="宋体" w:hint="eastAsia"/>
          <w:kern w:val="0"/>
          <w:sz w:val="24"/>
          <w:szCs w:val="24"/>
        </w:rPr>
        <w:t>VarList</w:t>
      </w:r>
      <w:proofErr w:type="spellEnd"/>
      <w:r w:rsidRPr="00C31C7B">
        <w:rPr>
          <w:rFonts w:hAnsi="宋体" w:hint="eastAsia"/>
          <w:kern w:val="0"/>
          <w:sz w:val="24"/>
          <w:szCs w:val="24"/>
        </w:rPr>
        <w:t xml:space="preserve"> RP   {$$=</w:t>
      </w:r>
      <w:proofErr w:type="spellStart"/>
      <w:r w:rsidRPr="00C31C7B">
        <w:rPr>
          <w:rFonts w:hAnsi="宋体" w:hint="eastAsia"/>
          <w:kern w:val="0"/>
          <w:sz w:val="24"/>
          <w:szCs w:val="24"/>
        </w:rPr>
        <w:t>mknode</w:t>
      </w:r>
      <w:proofErr w:type="spellEnd"/>
      <w:r w:rsidRPr="00C31C7B">
        <w:rPr>
          <w:rFonts w:hAnsi="宋体" w:hint="eastAsia"/>
          <w:kern w:val="0"/>
          <w:sz w:val="24"/>
          <w:szCs w:val="24"/>
        </w:rPr>
        <w:t>(1,FUNC_DEC,yylineno,$3);</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w:t>
      </w:r>
      <w:r w:rsidRPr="00C31C7B">
        <w:rPr>
          <w:rFonts w:hAnsi="宋体" w:hint="eastAsia"/>
          <w:kern w:val="0"/>
          <w:sz w:val="24"/>
          <w:szCs w:val="24"/>
        </w:rPr>
        <w:t>函数名存放在</w:t>
      </w:r>
      <w:r w:rsidRPr="00C31C7B">
        <w:rPr>
          <w:rFonts w:hAnsi="宋体" w:hint="eastAsia"/>
          <w:kern w:val="0"/>
          <w:sz w:val="24"/>
          <w:szCs w:val="24"/>
        </w:rPr>
        <w:t>$$-&gt;</w:t>
      </w:r>
      <w:proofErr w:type="spellStart"/>
      <w:r w:rsidRPr="00C31C7B">
        <w:rPr>
          <w:rFonts w:hAnsi="宋体" w:hint="eastAsia"/>
          <w:kern w:val="0"/>
          <w:sz w:val="24"/>
          <w:szCs w:val="24"/>
        </w:rPr>
        <w:t>type_id</w:t>
      </w:r>
      <w:proofErr w:type="spellEnd"/>
    </w:p>
    <w:p w:rsidR="00C31C7B" w:rsidRPr="00C31C7B" w:rsidRDefault="00C31C7B" w:rsidP="00C31C7B">
      <w:pPr>
        <w:ind w:firstLine="420"/>
        <w:rPr>
          <w:rFonts w:hAnsi="宋体"/>
          <w:kern w:val="0"/>
          <w:sz w:val="24"/>
          <w:szCs w:val="24"/>
        </w:rPr>
      </w:pPr>
      <w:r w:rsidRPr="00C31C7B">
        <w:rPr>
          <w:rFonts w:hAnsi="宋体" w:hint="eastAsia"/>
          <w:kern w:val="0"/>
          <w:sz w:val="24"/>
          <w:szCs w:val="24"/>
        </w:rPr>
        <w:tab/>
      </w:r>
      <w:r w:rsidRPr="00C31C7B">
        <w:rPr>
          <w:rFonts w:hAnsi="宋体" w:hint="eastAsia"/>
          <w:kern w:val="0"/>
          <w:sz w:val="24"/>
          <w:szCs w:val="24"/>
        </w:rPr>
        <w:tab/>
        <w:t>|ID LP  RP   {$$=mknode(0,FUNC_DEC,yylineno);strcpy($$-&gt;type_id,$1);$$-&gt;ptr[0]=NULL;}//</w:t>
      </w:r>
      <w:r w:rsidRPr="00C31C7B">
        <w:rPr>
          <w:rFonts w:hAnsi="宋体" w:hint="eastAsia"/>
          <w:kern w:val="0"/>
          <w:sz w:val="24"/>
          <w:szCs w:val="24"/>
        </w:rPr>
        <w:t>函数名存放在</w:t>
      </w:r>
      <w:r w:rsidRPr="00C31C7B">
        <w:rPr>
          <w:rFonts w:hAnsi="宋体" w:hint="eastAsia"/>
          <w:kern w:val="0"/>
          <w:sz w:val="24"/>
          <w:szCs w:val="24"/>
        </w:rPr>
        <w:t>$$-&gt;</w:t>
      </w:r>
      <w:proofErr w:type="spellStart"/>
      <w:r w:rsidRPr="00C31C7B">
        <w:rPr>
          <w:rFonts w:hAnsi="宋体" w:hint="eastAsia"/>
          <w:kern w:val="0"/>
          <w:sz w:val="24"/>
          <w:szCs w:val="24"/>
        </w:rPr>
        <w:t>type_id</w:t>
      </w:r>
      <w:proofErr w:type="spellEnd"/>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error RP {$$=NULL; </w:t>
      </w:r>
      <w:proofErr w:type="spellStart"/>
      <w:proofErr w:type="gramStart"/>
      <w:r w:rsidRPr="00C31C7B">
        <w:rPr>
          <w:rFonts w:hAnsi="宋体"/>
          <w:kern w:val="0"/>
          <w:sz w:val="24"/>
          <w:szCs w:val="24"/>
        </w:rPr>
        <w:t>printf</w:t>
      </w:r>
      <w:proofErr w:type="spellEnd"/>
      <w:r w:rsidRPr="00C31C7B">
        <w:rPr>
          <w:rFonts w:hAnsi="宋体"/>
          <w:kern w:val="0"/>
          <w:sz w:val="24"/>
          <w:szCs w:val="24"/>
        </w:rPr>
        <w:t>(</w:t>
      </w:r>
      <w:proofErr w:type="gramEnd"/>
      <w:r w:rsidRPr="00C31C7B">
        <w:rPr>
          <w:rFonts w:hAnsi="宋体"/>
          <w:kern w:val="0"/>
          <w:sz w:val="24"/>
          <w:szCs w:val="24"/>
        </w:rPr>
        <w:t>"\t define function error\n");}</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这里是参数列表</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VarList</w:t>
      </w:r>
      <w:proofErr w:type="spellEnd"/>
      <w:r w:rsidRPr="00C31C7B">
        <w:rPr>
          <w:rFonts w:hAnsi="宋体"/>
          <w:kern w:val="0"/>
          <w:sz w:val="24"/>
          <w:szCs w:val="24"/>
        </w:rPr>
        <w:t xml:space="preserve">: </w:t>
      </w:r>
      <w:proofErr w:type="spellStart"/>
      <w:proofErr w:type="gramStart"/>
      <w:r w:rsidRPr="00C31C7B">
        <w:rPr>
          <w:rFonts w:hAnsi="宋体"/>
          <w:kern w:val="0"/>
          <w:sz w:val="24"/>
          <w:szCs w:val="24"/>
        </w:rPr>
        <w:t>ParamDec</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(1,PARAM_LIST,yylineno,$1);}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ParamDec</w:t>
      </w:r>
      <w:proofErr w:type="spellEnd"/>
      <w:r w:rsidRPr="00C31C7B">
        <w:rPr>
          <w:rFonts w:hAnsi="宋体"/>
          <w:kern w:val="0"/>
          <w:sz w:val="24"/>
          <w:szCs w:val="24"/>
        </w:rPr>
        <w:t xml:space="preserve"> </w:t>
      </w:r>
      <w:proofErr w:type="gramStart"/>
      <w:r w:rsidRPr="00C31C7B">
        <w:rPr>
          <w:rFonts w:hAnsi="宋体"/>
          <w:kern w:val="0"/>
          <w:sz w:val="24"/>
          <w:szCs w:val="24"/>
        </w:rPr>
        <w:t xml:space="preserve">COMMA  </w:t>
      </w:r>
      <w:proofErr w:type="spellStart"/>
      <w:r w:rsidRPr="00C31C7B">
        <w:rPr>
          <w:rFonts w:hAnsi="宋体"/>
          <w:kern w:val="0"/>
          <w:sz w:val="24"/>
          <w:szCs w:val="24"/>
        </w:rPr>
        <w:t>VarList</w:t>
      </w:r>
      <w:proofErr w:type="spellEnd"/>
      <w:proofErr w:type="gram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(2,PARAM_LIST,yylineno,$1,$3);}</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参数定义</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ParamDec</w:t>
      </w:r>
      <w:proofErr w:type="spellEnd"/>
      <w:r w:rsidRPr="00C31C7B">
        <w:rPr>
          <w:rFonts w:hAnsi="宋体"/>
          <w:kern w:val="0"/>
          <w:sz w:val="24"/>
          <w:szCs w:val="24"/>
        </w:rPr>
        <w:t xml:space="preserve">: Specifier </w:t>
      </w:r>
      <w:proofErr w:type="spellStart"/>
      <w:r w:rsidRPr="00C31C7B">
        <w:rPr>
          <w:rFonts w:hAnsi="宋体"/>
          <w:kern w:val="0"/>
          <w:sz w:val="24"/>
          <w:szCs w:val="24"/>
        </w:rPr>
        <w:t>VarDec</w:t>
      </w:r>
      <w:proofErr w:type="spellEnd"/>
      <w:r w:rsidRPr="00C31C7B">
        <w:rPr>
          <w:rFonts w:hAnsi="宋体"/>
          <w:kern w:val="0"/>
          <w:sz w:val="24"/>
          <w:szCs w:val="24"/>
        </w:rPr>
        <w:t xml:space="preserve">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(2,PARAM_DEC,yylineno,$1,$2);}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复合语句</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CompSt</w:t>
      </w:r>
      <w:proofErr w:type="spellEnd"/>
      <w:r w:rsidRPr="00C31C7B">
        <w:rPr>
          <w:rFonts w:hAnsi="宋体"/>
          <w:kern w:val="0"/>
          <w:sz w:val="24"/>
          <w:szCs w:val="24"/>
        </w:rPr>
        <w:t xml:space="preserve">: LC </w:t>
      </w:r>
      <w:proofErr w:type="spellStart"/>
      <w:r w:rsidRPr="00C31C7B">
        <w:rPr>
          <w:rFonts w:hAnsi="宋体"/>
          <w:kern w:val="0"/>
          <w:sz w:val="24"/>
          <w:szCs w:val="24"/>
        </w:rPr>
        <w:t>DefList</w:t>
      </w:r>
      <w:proofErr w:type="spellEnd"/>
      <w:r w:rsidRPr="00C31C7B">
        <w:rPr>
          <w:rFonts w:hAnsi="宋体"/>
          <w:kern w:val="0"/>
          <w:sz w:val="24"/>
          <w:szCs w:val="24"/>
        </w:rPr>
        <w:t xml:space="preserve"> </w:t>
      </w:r>
      <w:proofErr w:type="spellStart"/>
      <w:r w:rsidRPr="00C31C7B">
        <w:rPr>
          <w:rFonts w:hAnsi="宋体"/>
          <w:kern w:val="0"/>
          <w:sz w:val="24"/>
          <w:szCs w:val="24"/>
        </w:rPr>
        <w:t>StmList</w:t>
      </w:r>
      <w:proofErr w:type="spellEnd"/>
      <w:r w:rsidRPr="00C31C7B">
        <w:rPr>
          <w:rFonts w:hAnsi="宋体"/>
          <w:kern w:val="0"/>
          <w:sz w:val="24"/>
          <w:szCs w:val="24"/>
        </w:rPr>
        <w:t xml:space="preserve"> RC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(2,COMP_STM,yylineno,$2,$3);}</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error RC {$$=NULL; </w:t>
      </w:r>
      <w:proofErr w:type="spellStart"/>
      <w:proofErr w:type="gramStart"/>
      <w:r w:rsidRPr="00C31C7B">
        <w:rPr>
          <w:rFonts w:hAnsi="宋体"/>
          <w:kern w:val="0"/>
          <w:sz w:val="24"/>
          <w:szCs w:val="24"/>
        </w:rPr>
        <w:t>printf</w:t>
      </w:r>
      <w:proofErr w:type="spellEnd"/>
      <w:r w:rsidRPr="00C31C7B">
        <w:rPr>
          <w:rFonts w:hAnsi="宋体"/>
          <w:kern w:val="0"/>
          <w:sz w:val="24"/>
          <w:szCs w:val="24"/>
        </w:rPr>
        <w:t>(</w:t>
      </w:r>
      <w:proofErr w:type="gramEnd"/>
      <w:r w:rsidRPr="00C31C7B">
        <w:rPr>
          <w:rFonts w:hAnsi="宋体"/>
          <w:kern w:val="0"/>
          <w:sz w:val="24"/>
          <w:szCs w:val="24"/>
        </w:rPr>
        <w:t xml:space="preserve">"\t </w:t>
      </w:r>
      <w:proofErr w:type="spellStart"/>
      <w:r w:rsidRPr="00C31C7B">
        <w:rPr>
          <w:rFonts w:hAnsi="宋体"/>
          <w:kern w:val="0"/>
          <w:sz w:val="24"/>
          <w:szCs w:val="24"/>
        </w:rPr>
        <w:t>compst</w:t>
      </w:r>
      <w:proofErr w:type="spellEnd"/>
      <w:r w:rsidRPr="00C31C7B">
        <w:rPr>
          <w:rFonts w:hAnsi="宋体"/>
          <w:kern w:val="0"/>
          <w:sz w:val="24"/>
          <w:szCs w:val="24"/>
        </w:rPr>
        <w:t xml:space="preserve"> error\n");}</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语句列表，由</w:t>
      </w:r>
      <w:r w:rsidRPr="00C31C7B">
        <w:rPr>
          <w:rFonts w:hAnsi="宋体" w:hint="eastAsia"/>
          <w:kern w:val="0"/>
          <w:sz w:val="24"/>
          <w:szCs w:val="24"/>
        </w:rPr>
        <w:t>0</w:t>
      </w:r>
      <w:r w:rsidRPr="00C31C7B">
        <w:rPr>
          <w:rFonts w:hAnsi="宋体" w:hint="eastAsia"/>
          <w:kern w:val="0"/>
          <w:sz w:val="24"/>
          <w:szCs w:val="24"/>
        </w:rPr>
        <w:t>个或多个语句</w:t>
      </w:r>
      <w:proofErr w:type="spellStart"/>
      <w:r w:rsidRPr="00C31C7B">
        <w:rPr>
          <w:rFonts w:hAnsi="宋体" w:hint="eastAsia"/>
          <w:kern w:val="0"/>
          <w:sz w:val="24"/>
          <w:szCs w:val="24"/>
        </w:rPr>
        <w:t>stmt</w:t>
      </w:r>
      <w:proofErr w:type="spellEnd"/>
      <w:r w:rsidRPr="00C31C7B">
        <w:rPr>
          <w:rFonts w:hAnsi="宋体" w:hint="eastAsia"/>
          <w:kern w:val="0"/>
          <w:sz w:val="24"/>
          <w:szCs w:val="24"/>
        </w:rPr>
        <w:t>组成</w:t>
      </w:r>
      <w:r w:rsidRPr="00C31C7B">
        <w:rPr>
          <w:rFonts w:hAnsi="宋体" w:hint="eastAsia"/>
          <w:kern w:val="0"/>
          <w:sz w:val="24"/>
          <w:szCs w:val="24"/>
        </w:rPr>
        <w:t>*/</w:t>
      </w:r>
      <w:r w:rsidRPr="00C31C7B">
        <w:rPr>
          <w:rFonts w:hAnsi="宋体" w:hint="eastAsia"/>
          <w:kern w:val="0"/>
          <w:sz w:val="24"/>
          <w:szCs w:val="24"/>
        </w:rPr>
        <w:tab/>
        <w:t xml:space="preserve"> </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StmList</w:t>
      </w:r>
      <w:proofErr w:type="spellEnd"/>
      <w:r w:rsidRPr="00C31C7B">
        <w:rPr>
          <w:rFonts w:hAnsi="宋体"/>
          <w:kern w:val="0"/>
          <w:sz w:val="24"/>
          <w:szCs w:val="24"/>
        </w:rPr>
        <w:t>: {$$=NULL</w:t>
      </w:r>
      <w:proofErr w:type="gramStart"/>
      <w:r w:rsidRPr="00C31C7B">
        <w:rPr>
          <w:rFonts w:hAnsi="宋体"/>
          <w:kern w:val="0"/>
          <w:sz w:val="24"/>
          <w:szCs w:val="24"/>
        </w:rPr>
        <w:t>; }</w:t>
      </w:r>
      <w:proofErr w:type="gramEnd"/>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proofErr w:type="gramStart"/>
      <w:r w:rsidRPr="00C31C7B">
        <w:rPr>
          <w:rFonts w:hAnsi="宋体"/>
          <w:kern w:val="0"/>
          <w:sz w:val="24"/>
          <w:szCs w:val="24"/>
        </w:rPr>
        <w:t>StmList</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(2,STM_LIST,yylineno,$1,$2);}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语句</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Stmt</w:t>
      </w:r>
      <w:proofErr w:type="spellEnd"/>
      <w:r w:rsidRPr="00C31C7B">
        <w:rPr>
          <w:rFonts w:hAnsi="宋体"/>
          <w:kern w:val="0"/>
          <w:sz w:val="24"/>
          <w:szCs w:val="24"/>
        </w:rPr>
        <w:t xml:space="preserve">:   Exp SEMI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(1,EXP_STMT,yylineno,$1);}</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w:t>
      </w:r>
      <w:proofErr w:type="spellStart"/>
      <w:r w:rsidRPr="00C31C7B">
        <w:rPr>
          <w:rFonts w:hAnsi="宋体" w:hint="eastAsia"/>
          <w:kern w:val="0"/>
          <w:sz w:val="24"/>
          <w:szCs w:val="24"/>
        </w:rPr>
        <w:t>CompSt</w:t>
      </w:r>
      <w:proofErr w:type="spellEnd"/>
      <w:r w:rsidRPr="00C31C7B">
        <w:rPr>
          <w:rFonts w:hAnsi="宋体" w:hint="eastAsia"/>
          <w:kern w:val="0"/>
          <w:sz w:val="24"/>
          <w:szCs w:val="24"/>
        </w:rPr>
        <w:t xml:space="preserve">      {$$=$1;}      //</w:t>
      </w:r>
      <w:r w:rsidRPr="00C31C7B">
        <w:rPr>
          <w:rFonts w:hAnsi="宋体" w:hint="eastAsia"/>
          <w:kern w:val="0"/>
          <w:sz w:val="24"/>
          <w:szCs w:val="24"/>
        </w:rPr>
        <w:t>复合语句结点直接最为语句结点，不再生成新的结点</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RETURN Exp SEMI</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(1,RETURN,yylineno,$2);}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IF LP Exp RP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r w:rsidRPr="00C31C7B">
        <w:rPr>
          <w:rFonts w:hAnsi="宋体"/>
          <w:kern w:val="0"/>
          <w:sz w:val="24"/>
          <w:szCs w:val="24"/>
        </w:rPr>
        <w:t>prec</w:t>
      </w:r>
      <w:proofErr w:type="spellEnd"/>
      <w:r w:rsidRPr="00C31C7B">
        <w:rPr>
          <w:rFonts w:hAnsi="宋体"/>
          <w:kern w:val="0"/>
          <w:sz w:val="24"/>
          <w:szCs w:val="24"/>
        </w:rPr>
        <w:t xml:space="preserve"> LOWER_THEN_ELSE</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(2,IF_THEN,yylineno,$3,$5);}</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IF LP Exp RP </w:t>
      </w:r>
      <w:proofErr w:type="spellStart"/>
      <w:r w:rsidRPr="00C31C7B">
        <w:rPr>
          <w:rFonts w:hAnsi="宋体"/>
          <w:kern w:val="0"/>
          <w:sz w:val="24"/>
          <w:szCs w:val="24"/>
        </w:rPr>
        <w:t>Stmt</w:t>
      </w:r>
      <w:proofErr w:type="spellEnd"/>
      <w:r w:rsidRPr="00C31C7B">
        <w:rPr>
          <w:rFonts w:hAnsi="宋体"/>
          <w:kern w:val="0"/>
          <w:sz w:val="24"/>
          <w:szCs w:val="24"/>
        </w:rPr>
        <w:t xml:space="preserve"> ELSE </w:t>
      </w:r>
      <w:proofErr w:type="spellStart"/>
      <w:r w:rsidRPr="00C31C7B">
        <w:rPr>
          <w:rFonts w:hAnsi="宋体"/>
          <w:kern w:val="0"/>
          <w:sz w:val="24"/>
          <w:szCs w:val="24"/>
        </w:rPr>
        <w:t>Stmt</w:t>
      </w:r>
      <w:proofErr w:type="spellEnd"/>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(3,IF_THEN_ELSE,yylineno,$3,$5,$7);}</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WHILE LP Exp RP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2,WHILE</w:t>
      </w:r>
      <w:proofErr w:type="gramEnd"/>
      <w:r w:rsidRPr="00C31C7B">
        <w:rPr>
          <w:rFonts w:hAnsi="宋体"/>
          <w:kern w:val="0"/>
          <w:sz w:val="24"/>
          <w:szCs w:val="24"/>
        </w:rPr>
        <w:t>,yylineno,$3,$5);}</w:t>
      </w:r>
    </w:p>
    <w:p w:rsidR="00C31C7B" w:rsidRPr="00C31C7B" w:rsidRDefault="00C31C7B" w:rsidP="00C31C7B">
      <w:pPr>
        <w:ind w:firstLine="420"/>
        <w:rPr>
          <w:rFonts w:hAnsi="宋体"/>
          <w:kern w:val="0"/>
          <w:sz w:val="24"/>
          <w:szCs w:val="24"/>
        </w:rPr>
      </w:pPr>
      <w:r w:rsidRPr="00C31C7B">
        <w:rPr>
          <w:rFonts w:hAnsi="宋体"/>
          <w:kern w:val="0"/>
          <w:sz w:val="24"/>
          <w:szCs w:val="24"/>
        </w:rPr>
        <w:lastRenderedPageBreak/>
        <w:t xml:space="preserve">      | FOR LP Exp SEMI Exp SEMI Exp RP </w:t>
      </w:r>
      <w:proofErr w:type="spellStart"/>
      <w:r w:rsidRPr="00C31C7B">
        <w:rPr>
          <w:rFonts w:hAnsi="宋体"/>
          <w:kern w:val="0"/>
          <w:sz w:val="24"/>
          <w:szCs w:val="24"/>
        </w:rPr>
        <w:t>Stmt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4,FOR</w:t>
      </w:r>
      <w:proofErr w:type="gramEnd"/>
      <w:r w:rsidRPr="00C31C7B">
        <w:rPr>
          <w:rFonts w:hAnsi="宋体"/>
          <w:kern w:val="0"/>
          <w:sz w:val="24"/>
          <w:szCs w:val="24"/>
        </w:rPr>
        <w:t>_NODE,yylineno,$3,$5,$7,$9);}</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BREAK SEMI</w:t>
      </w:r>
      <w:r w:rsidRPr="00C31C7B">
        <w:rPr>
          <w:rFonts w:hAnsi="宋体"/>
          <w:kern w:val="0"/>
          <w:sz w:val="24"/>
          <w:szCs w:val="24"/>
        </w:rPr>
        <w:tab/>
      </w:r>
      <w:r w:rsidRPr="00C31C7B">
        <w:rPr>
          <w:rFonts w:hAnsi="宋体"/>
          <w:kern w:val="0"/>
          <w:sz w:val="24"/>
          <w:szCs w:val="24"/>
        </w:rPr>
        <w:tab/>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0,BREAK</w:t>
      </w:r>
      <w:proofErr w:type="gramEnd"/>
      <w:r w:rsidRPr="00C31C7B">
        <w:rPr>
          <w:rFonts w:hAnsi="宋体"/>
          <w:kern w:val="0"/>
          <w:sz w:val="24"/>
          <w:szCs w:val="24"/>
        </w:rPr>
        <w:t>_NODE,yylineno);</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type_id,"BREAK</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CONTINUE SEMI</w:t>
      </w:r>
      <w:proofErr w:type="gramStart"/>
      <w:r w:rsidRPr="00C31C7B">
        <w:rPr>
          <w:rFonts w:hAnsi="宋体"/>
          <w:kern w:val="0"/>
          <w:sz w:val="24"/>
          <w:szCs w:val="24"/>
        </w:rPr>
        <w:t xml:space="preserve">   {</w:t>
      </w:r>
      <w:proofErr w:type="gramEnd"/>
      <w:r w:rsidRPr="00C31C7B">
        <w:rPr>
          <w:rFonts w:hAnsi="宋体"/>
          <w:kern w:val="0"/>
          <w:sz w:val="24"/>
          <w:szCs w:val="24"/>
        </w:rPr>
        <w:t>$$=mknode(0,CONTINUE_NODE,yylineno);strcpy($$-&gt;type_id,"CONTINUE");}</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SEMI {$$ = </w:t>
      </w:r>
      <w:proofErr w:type="spellStart"/>
      <w:r w:rsidRPr="00C31C7B">
        <w:rPr>
          <w:rFonts w:hAnsi="宋体" w:hint="eastAsia"/>
          <w:kern w:val="0"/>
          <w:sz w:val="24"/>
          <w:szCs w:val="24"/>
        </w:rPr>
        <w:t>mknode</w:t>
      </w:r>
      <w:proofErr w:type="spellEnd"/>
      <w:r w:rsidRPr="00C31C7B">
        <w:rPr>
          <w:rFonts w:hAnsi="宋体" w:hint="eastAsia"/>
          <w:kern w:val="0"/>
          <w:sz w:val="24"/>
          <w:szCs w:val="24"/>
        </w:rPr>
        <w:t>(0,BLANK,yylineno);</w:t>
      </w:r>
      <w:proofErr w:type="spellStart"/>
      <w:r w:rsidRPr="00C31C7B">
        <w:rPr>
          <w:rFonts w:hAnsi="宋体" w:hint="eastAsia"/>
          <w:kern w:val="0"/>
          <w:sz w:val="24"/>
          <w:szCs w:val="24"/>
        </w:rPr>
        <w:t>strcpy</w:t>
      </w:r>
      <w:proofErr w:type="spellEnd"/>
      <w:r w:rsidRPr="00C31C7B">
        <w:rPr>
          <w:rFonts w:hAnsi="宋体" w:hint="eastAsia"/>
          <w:kern w:val="0"/>
          <w:sz w:val="24"/>
          <w:szCs w:val="24"/>
        </w:rPr>
        <w:t>($$-&gt;</w:t>
      </w:r>
      <w:proofErr w:type="spellStart"/>
      <w:r w:rsidRPr="00C31C7B">
        <w:rPr>
          <w:rFonts w:hAnsi="宋体" w:hint="eastAsia"/>
          <w:kern w:val="0"/>
          <w:sz w:val="24"/>
          <w:szCs w:val="24"/>
        </w:rPr>
        <w:t>type_id,"BLANK</w:t>
      </w:r>
      <w:proofErr w:type="spellEnd"/>
      <w:r w:rsidRPr="00C31C7B">
        <w:rPr>
          <w:rFonts w:hAnsi="宋体" w:hint="eastAsia"/>
          <w:kern w:val="0"/>
          <w:sz w:val="24"/>
          <w:szCs w:val="24"/>
        </w:rPr>
        <w:t>");}  //</w:t>
      </w:r>
      <w:r w:rsidRPr="00C31C7B">
        <w:rPr>
          <w:rFonts w:hAnsi="宋体" w:hint="eastAsia"/>
          <w:kern w:val="0"/>
          <w:sz w:val="24"/>
          <w:szCs w:val="24"/>
        </w:rPr>
        <w:t>空语句</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定义列表</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DefList</w:t>
      </w:r>
      <w:proofErr w:type="spellEnd"/>
      <w:r w:rsidRPr="00C31C7B">
        <w:rPr>
          <w:rFonts w:hAnsi="宋体"/>
          <w:kern w:val="0"/>
          <w:sz w:val="24"/>
          <w:szCs w:val="24"/>
        </w:rPr>
        <w:t>: {$$=NULL</w:t>
      </w:r>
      <w:proofErr w:type="gramStart"/>
      <w:r w:rsidRPr="00C31C7B">
        <w:rPr>
          <w:rFonts w:hAnsi="宋体"/>
          <w:kern w:val="0"/>
          <w:sz w:val="24"/>
          <w:szCs w:val="24"/>
        </w:rPr>
        <w:t>; }</w:t>
      </w:r>
      <w:proofErr w:type="gramEnd"/>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Def </w:t>
      </w:r>
      <w:proofErr w:type="spellStart"/>
      <w:r w:rsidRPr="00C31C7B">
        <w:rPr>
          <w:rFonts w:hAnsi="宋体"/>
          <w:kern w:val="0"/>
          <w:sz w:val="24"/>
          <w:szCs w:val="24"/>
        </w:rPr>
        <w:t>DefList</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2,DEF</w:t>
      </w:r>
      <w:proofErr w:type="gramEnd"/>
      <w:r w:rsidRPr="00C31C7B">
        <w:rPr>
          <w:rFonts w:hAnsi="宋体"/>
          <w:kern w:val="0"/>
          <w:sz w:val="24"/>
          <w:szCs w:val="24"/>
        </w:rPr>
        <w:t>_LIST,yylineno,$1,$2);}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error SEMI</w:t>
      </w:r>
      <w:proofErr w:type="gramStart"/>
      <w:r w:rsidRPr="00C31C7B">
        <w:rPr>
          <w:rFonts w:hAnsi="宋体"/>
          <w:kern w:val="0"/>
          <w:sz w:val="24"/>
          <w:szCs w:val="24"/>
        </w:rPr>
        <w:t xml:space="preserve">   {</w:t>
      </w:r>
      <w:proofErr w:type="gramEnd"/>
      <w:r w:rsidRPr="00C31C7B">
        <w:rPr>
          <w:rFonts w:hAnsi="宋体"/>
          <w:kern w:val="0"/>
          <w:sz w:val="24"/>
          <w:szCs w:val="24"/>
        </w:rPr>
        <w:t>$$=NULL;}</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定义</w:t>
      </w:r>
      <w:r w:rsidRPr="00C31C7B">
        <w:rPr>
          <w:rFonts w:hAnsi="宋体" w:hint="eastAsia"/>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Def:    Specifier </w:t>
      </w:r>
      <w:proofErr w:type="spellStart"/>
      <w:r w:rsidRPr="00C31C7B">
        <w:rPr>
          <w:rFonts w:hAnsi="宋体"/>
          <w:kern w:val="0"/>
          <w:sz w:val="24"/>
          <w:szCs w:val="24"/>
        </w:rPr>
        <w:t>DecList</w:t>
      </w:r>
      <w:proofErr w:type="spellEnd"/>
      <w:r w:rsidRPr="00C31C7B">
        <w:rPr>
          <w:rFonts w:hAnsi="宋体"/>
          <w:kern w:val="0"/>
          <w:sz w:val="24"/>
          <w:szCs w:val="24"/>
        </w:rPr>
        <w:t xml:space="preserve"> SEMI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2,VAR</w:t>
      </w:r>
      <w:proofErr w:type="gramEnd"/>
      <w:r w:rsidRPr="00C31C7B">
        <w:rPr>
          <w:rFonts w:hAnsi="宋体"/>
          <w:kern w:val="0"/>
          <w:sz w:val="24"/>
          <w:szCs w:val="24"/>
        </w:rPr>
        <w:t>_DEF,yylineno,$1,$2);}</w:t>
      </w:r>
    </w:p>
    <w:p w:rsidR="00C31C7B" w:rsidRPr="00C31C7B" w:rsidRDefault="00C31C7B" w:rsidP="00C31C7B">
      <w:pPr>
        <w:ind w:firstLine="420"/>
        <w:rPr>
          <w:rFonts w:hAnsi="宋体"/>
          <w:kern w:val="0"/>
          <w:sz w:val="24"/>
          <w:szCs w:val="24"/>
        </w:rPr>
      </w:pPr>
      <w:r w:rsidRPr="00C31C7B">
        <w:rPr>
          <w:rFonts w:hAnsi="宋体"/>
          <w:kern w:val="0"/>
          <w:sz w:val="24"/>
          <w:szCs w:val="24"/>
        </w:rPr>
        <w:tab/>
      </w:r>
      <w:r w:rsidRPr="00C31C7B">
        <w:rPr>
          <w:rFonts w:hAnsi="宋体"/>
          <w:kern w:val="0"/>
          <w:sz w:val="24"/>
          <w:szCs w:val="24"/>
        </w:rPr>
        <w:tab/>
        <w:t xml:space="preserve">//| Specifier ID </w:t>
      </w:r>
      <w:proofErr w:type="spellStart"/>
      <w:r w:rsidRPr="00C31C7B">
        <w:rPr>
          <w:rFonts w:hAnsi="宋体"/>
          <w:kern w:val="0"/>
          <w:sz w:val="24"/>
          <w:szCs w:val="24"/>
        </w:rPr>
        <w:t>ArrayDec</w:t>
      </w:r>
      <w:proofErr w:type="spellEnd"/>
      <w:r w:rsidRPr="00C31C7B">
        <w:rPr>
          <w:rFonts w:hAnsi="宋体"/>
          <w:kern w:val="0"/>
          <w:sz w:val="24"/>
          <w:szCs w:val="24"/>
        </w:rPr>
        <w:t xml:space="preserve"> SEMI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2,ARRAY</w:t>
      </w:r>
      <w:proofErr w:type="gramEnd"/>
      <w:r w:rsidRPr="00C31C7B">
        <w:rPr>
          <w:rFonts w:hAnsi="宋体"/>
          <w:kern w:val="0"/>
          <w:sz w:val="24"/>
          <w:szCs w:val="24"/>
        </w:rPr>
        <w:t>_DF,yylineno,$1,$2);}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DecList</w:t>
      </w:r>
      <w:proofErr w:type="spellEnd"/>
      <w:r w:rsidRPr="00C31C7B">
        <w:rPr>
          <w:rFonts w:hAnsi="宋体"/>
          <w:kern w:val="0"/>
          <w:sz w:val="24"/>
          <w:szCs w:val="24"/>
        </w:rPr>
        <w:t xml:space="preserve">: </w:t>
      </w:r>
      <w:proofErr w:type="gramStart"/>
      <w:r w:rsidRPr="00C31C7B">
        <w:rPr>
          <w:rFonts w:hAnsi="宋体"/>
          <w:kern w:val="0"/>
          <w:sz w:val="24"/>
          <w:szCs w:val="24"/>
        </w:rPr>
        <w:t>Dec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(1,DEC_LIST,yylineno,$1);}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Dec COMMA </w:t>
      </w:r>
      <w:proofErr w:type="spellStart"/>
      <w:proofErr w:type="gramStart"/>
      <w:r w:rsidRPr="00C31C7B">
        <w:rPr>
          <w:rFonts w:hAnsi="宋体"/>
          <w:kern w:val="0"/>
          <w:sz w:val="24"/>
          <w:szCs w:val="24"/>
        </w:rPr>
        <w:t>DecList</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(2,DEC_LIST,yylineno,$1,$3);}</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Dec:     </w:t>
      </w:r>
      <w:proofErr w:type="spellStart"/>
      <w:proofErr w:type="gramStart"/>
      <w:r w:rsidRPr="00C31C7B">
        <w:rPr>
          <w:rFonts w:hAnsi="宋体"/>
          <w:kern w:val="0"/>
          <w:sz w:val="24"/>
          <w:szCs w:val="24"/>
        </w:rPr>
        <w:t>VarDec</w:t>
      </w:r>
      <w:proofErr w:type="spellEnd"/>
      <w:r w:rsidRPr="00C31C7B">
        <w:rPr>
          <w:rFonts w:hAnsi="宋体"/>
          <w:kern w:val="0"/>
          <w:sz w:val="24"/>
          <w:szCs w:val="24"/>
        </w:rPr>
        <w:t xml:space="preserve">  {</w:t>
      </w:r>
      <w:proofErr w:type="gramEnd"/>
      <w:r w:rsidRPr="00C31C7B">
        <w:rPr>
          <w:rFonts w:hAnsi="宋体"/>
          <w:kern w:val="0"/>
          <w:sz w:val="24"/>
          <w:szCs w:val="24"/>
        </w:rPr>
        <w:t>$$=$1;}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spellStart"/>
      <w:r w:rsidRPr="00C31C7B">
        <w:rPr>
          <w:rFonts w:hAnsi="宋体"/>
          <w:kern w:val="0"/>
          <w:sz w:val="24"/>
          <w:szCs w:val="24"/>
        </w:rPr>
        <w:t>VarDec</w:t>
      </w:r>
      <w:proofErr w:type="spellEnd"/>
      <w:r w:rsidRPr="00C31C7B">
        <w:rPr>
          <w:rFonts w:hAnsi="宋体"/>
          <w:kern w:val="0"/>
          <w:sz w:val="24"/>
          <w:szCs w:val="24"/>
        </w:rPr>
        <w:t xml:space="preserve"> ASSIGNOP </w:t>
      </w:r>
      <w:proofErr w:type="gramStart"/>
      <w:r w:rsidRPr="00C31C7B">
        <w:rPr>
          <w:rFonts w:hAnsi="宋体"/>
          <w:kern w:val="0"/>
          <w:sz w:val="24"/>
          <w:szCs w:val="24"/>
        </w:rPr>
        <w:t>Exp  {</w:t>
      </w:r>
      <w:proofErr w:type="gramEnd"/>
      <w:r w:rsidRPr="00C31C7B">
        <w:rPr>
          <w:rFonts w:hAnsi="宋体"/>
          <w:kern w:val="0"/>
          <w:sz w:val="24"/>
          <w:szCs w:val="24"/>
        </w:rPr>
        <w:t>$$=mknode(2,ASSIGNOP,yylineno,$1,$3);strcpy($$-&gt;type_id,"ASSIGNOP");}</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w:t>
      </w:r>
      <w:r w:rsidRPr="00C31C7B">
        <w:rPr>
          <w:rFonts w:hAnsi="宋体" w:hint="eastAsia"/>
          <w:kern w:val="0"/>
          <w:sz w:val="24"/>
          <w:szCs w:val="24"/>
        </w:rPr>
        <w:t>表达式</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Exp:    Exp ASSIGNOP Exp {$$=mknode(2,ASSIGNOP,yylineno,$1,$3);strcpy($$-&gt;type_id,"ASSIGNOP");}//$$</w:t>
      </w:r>
      <w:r w:rsidRPr="00C31C7B">
        <w:rPr>
          <w:rFonts w:hAnsi="宋体" w:hint="eastAsia"/>
          <w:kern w:val="0"/>
          <w:sz w:val="24"/>
          <w:szCs w:val="24"/>
        </w:rPr>
        <w:t>结点</w:t>
      </w:r>
      <w:proofErr w:type="spellStart"/>
      <w:r w:rsidRPr="00C31C7B">
        <w:rPr>
          <w:rFonts w:hAnsi="宋体" w:hint="eastAsia"/>
          <w:kern w:val="0"/>
          <w:sz w:val="24"/>
          <w:szCs w:val="24"/>
        </w:rPr>
        <w:t>type_id</w:t>
      </w:r>
      <w:proofErr w:type="spellEnd"/>
      <w:r w:rsidRPr="00C31C7B">
        <w:rPr>
          <w:rFonts w:hAnsi="宋体" w:hint="eastAsia"/>
          <w:kern w:val="0"/>
          <w:sz w:val="24"/>
          <w:szCs w:val="24"/>
        </w:rPr>
        <w:t>空置未用，正好存放运算符</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AND Exp</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(2,AND,yylineno,$1,$3);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type_id,"AND</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OR Exp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(2,OR,yylineno,$1,$3);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type_id,"OR</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Exp RELOP Exp {$$=</w:t>
      </w:r>
      <w:proofErr w:type="spellStart"/>
      <w:r w:rsidRPr="00C31C7B">
        <w:rPr>
          <w:rFonts w:hAnsi="宋体" w:hint="eastAsia"/>
          <w:kern w:val="0"/>
          <w:sz w:val="24"/>
          <w:szCs w:val="24"/>
        </w:rPr>
        <w:t>mknode</w:t>
      </w:r>
      <w:proofErr w:type="spellEnd"/>
      <w:r w:rsidRPr="00C31C7B">
        <w:rPr>
          <w:rFonts w:hAnsi="宋体" w:hint="eastAsia"/>
          <w:kern w:val="0"/>
          <w:sz w:val="24"/>
          <w:szCs w:val="24"/>
        </w:rPr>
        <w:t>(2,RELOP,yylineno,$1,$3);</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($$-&gt;type_id,$2);}  //</w:t>
      </w:r>
      <w:r w:rsidRPr="00C31C7B">
        <w:rPr>
          <w:rFonts w:hAnsi="宋体" w:hint="eastAsia"/>
          <w:kern w:val="0"/>
          <w:sz w:val="24"/>
          <w:szCs w:val="24"/>
        </w:rPr>
        <w:t>词法分析关系运算符号自身值保存在</w:t>
      </w:r>
      <w:r w:rsidRPr="00C31C7B">
        <w:rPr>
          <w:rFonts w:hAnsi="宋体" w:hint="eastAsia"/>
          <w:kern w:val="0"/>
          <w:sz w:val="24"/>
          <w:szCs w:val="24"/>
        </w:rPr>
        <w:t>$2</w:t>
      </w:r>
      <w:r w:rsidRPr="00C31C7B">
        <w:rPr>
          <w:rFonts w:hAnsi="宋体" w:hint="eastAsia"/>
          <w:kern w:val="0"/>
          <w:sz w:val="24"/>
          <w:szCs w:val="24"/>
        </w:rPr>
        <w:t>中</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PLUS </w:t>
      </w:r>
      <w:proofErr w:type="gramStart"/>
      <w:r w:rsidRPr="00C31C7B">
        <w:rPr>
          <w:rFonts w:hAnsi="宋体"/>
          <w:kern w:val="0"/>
          <w:sz w:val="24"/>
          <w:szCs w:val="24"/>
        </w:rPr>
        <w:t>Exp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(2,PLUS,yylineno,$1,$3);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type_id,"PLUS</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MINUS Exp </w:t>
      </w:r>
      <w:r w:rsidRPr="00C31C7B">
        <w:rPr>
          <w:rFonts w:hAnsi="宋体"/>
          <w:kern w:val="0"/>
          <w:sz w:val="24"/>
          <w:szCs w:val="24"/>
        </w:rPr>
        <w:lastRenderedPageBreak/>
        <w:t>{$$=</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2,MINUS</w:t>
      </w:r>
      <w:proofErr w:type="gramEnd"/>
      <w:r w:rsidRPr="00C31C7B">
        <w:rPr>
          <w:rFonts w:hAnsi="宋体"/>
          <w:kern w:val="0"/>
          <w:sz w:val="24"/>
          <w:szCs w:val="24"/>
        </w:rPr>
        <w:t>,yylineno,$1,$3);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type_id,"MINUS</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STAR </w:t>
      </w:r>
      <w:proofErr w:type="gramStart"/>
      <w:r w:rsidRPr="00C31C7B">
        <w:rPr>
          <w:rFonts w:hAnsi="宋体"/>
          <w:kern w:val="0"/>
          <w:sz w:val="24"/>
          <w:szCs w:val="24"/>
        </w:rPr>
        <w:t>Exp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(2,STAR,yylineno,$1,$3);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type_id,"STAR</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DIV Exp</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(2,DIV,yylineno,$1,$3);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type_id,"DIV</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Exp MOD Exp</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(2,MOD,yylineno,$1,$3);</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type_id,"MOD</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Exp COMADD Exp {$$=mknode(</w:t>
      </w:r>
      <w:proofErr w:type="gramStart"/>
      <w:r w:rsidRPr="00C31C7B">
        <w:rPr>
          <w:rFonts w:hAnsi="宋体"/>
          <w:kern w:val="0"/>
          <w:sz w:val="24"/>
          <w:szCs w:val="24"/>
        </w:rPr>
        <w:t>2,COMADD</w:t>
      </w:r>
      <w:proofErr w:type="gramEnd"/>
      <w:r w:rsidRPr="00C31C7B">
        <w:rPr>
          <w:rFonts w:hAnsi="宋体"/>
          <w:kern w:val="0"/>
          <w:sz w:val="24"/>
          <w:szCs w:val="24"/>
        </w:rPr>
        <w:t>,yylineno,$1,$3);strcpy($$-&gt;type_id,"COMADD");}</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COMSUB Exp {$$=mknode(</w:t>
      </w:r>
      <w:proofErr w:type="gramStart"/>
      <w:r w:rsidRPr="00C31C7B">
        <w:rPr>
          <w:rFonts w:hAnsi="宋体"/>
          <w:kern w:val="0"/>
          <w:sz w:val="24"/>
          <w:szCs w:val="24"/>
        </w:rPr>
        <w:t>2,COMSUB</w:t>
      </w:r>
      <w:proofErr w:type="gramEnd"/>
      <w:r w:rsidRPr="00C31C7B">
        <w:rPr>
          <w:rFonts w:hAnsi="宋体"/>
          <w:kern w:val="0"/>
          <w:sz w:val="24"/>
          <w:szCs w:val="24"/>
        </w:rPr>
        <w:t>,yylineno,$1,$3);strcpy($$-&gt;type_id,"COMSUB");}</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COMSTAR Exp {$$=mknode(</w:t>
      </w:r>
      <w:proofErr w:type="gramStart"/>
      <w:r w:rsidRPr="00C31C7B">
        <w:rPr>
          <w:rFonts w:hAnsi="宋体"/>
          <w:kern w:val="0"/>
          <w:sz w:val="24"/>
          <w:szCs w:val="24"/>
        </w:rPr>
        <w:t>2,COMSTAR</w:t>
      </w:r>
      <w:proofErr w:type="gramEnd"/>
      <w:r w:rsidRPr="00C31C7B">
        <w:rPr>
          <w:rFonts w:hAnsi="宋体"/>
          <w:kern w:val="0"/>
          <w:sz w:val="24"/>
          <w:szCs w:val="24"/>
        </w:rPr>
        <w:t>,yylineno,$1,$3);strcpy($$-&gt;type_id,"COMSTAR");}</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COMDIV Exp {$$=mknode(</w:t>
      </w:r>
      <w:proofErr w:type="gramStart"/>
      <w:r w:rsidRPr="00C31C7B">
        <w:rPr>
          <w:rFonts w:hAnsi="宋体"/>
          <w:kern w:val="0"/>
          <w:sz w:val="24"/>
          <w:szCs w:val="24"/>
        </w:rPr>
        <w:t>2,COMDIV</w:t>
      </w:r>
      <w:proofErr w:type="gramEnd"/>
      <w:r w:rsidRPr="00C31C7B">
        <w:rPr>
          <w:rFonts w:hAnsi="宋体"/>
          <w:kern w:val="0"/>
          <w:sz w:val="24"/>
          <w:szCs w:val="24"/>
        </w:rPr>
        <w:t>,yylineno,$1,$3);strcpy($$-&gt;type_id,"COMDIV");}</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COMMOD Exp {$$=mknode(</w:t>
      </w:r>
      <w:proofErr w:type="gramStart"/>
      <w:r w:rsidRPr="00C31C7B">
        <w:rPr>
          <w:rFonts w:hAnsi="宋体"/>
          <w:kern w:val="0"/>
          <w:sz w:val="24"/>
          <w:szCs w:val="24"/>
        </w:rPr>
        <w:t>2,COMMOD</w:t>
      </w:r>
      <w:proofErr w:type="gramEnd"/>
      <w:r w:rsidRPr="00C31C7B">
        <w:rPr>
          <w:rFonts w:hAnsi="宋体"/>
          <w:kern w:val="0"/>
          <w:sz w:val="24"/>
          <w:szCs w:val="24"/>
        </w:rPr>
        <w:t>,yylineno,$1,$3);strcpy($$-&gt;type_id,"COMMOD");}</w:t>
      </w: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LP Exp RP  </w:t>
      </w:r>
      <w:proofErr w:type="gramStart"/>
      <w:r w:rsidRPr="00C31C7B">
        <w:rPr>
          <w:rFonts w:hAnsi="宋体"/>
          <w:kern w:val="0"/>
          <w:sz w:val="24"/>
          <w:szCs w:val="24"/>
        </w:rPr>
        <w:t xml:space="preserve">   {</w:t>
      </w:r>
      <w:proofErr w:type="gramEnd"/>
      <w:r w:rsidRPr="00C31C7B">
        <w:rPr>
          <w:rFonts w:hAnsi="宋体"/>
          <w:kern w:val="0"/>
          <w:sz w:val="24"/>
          <w:szCs w:val="24"/>
        </w:rPr>
        <w:t>$$=$2;}</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MINUS Exp %</w:t>
      </w:r>
      <w:proofErr w:type="spellStart"/>
      <w:r w:rsidRPr="00C31C7B">
        <w:rPr>
          <w:rFonts w:hAnsi="宋体"/>
          <w:kern w:val="0"/>
          <w:sz w:val="24"/>
          <w:szCs w:val="24"/>
        </w:rPr>
        <w:t>prec</w:t>
      </w:r>
      <w:proofErr w:type="spellEnd"/>
      <w:r w:rsidRPr="00C31C7B">
        <w:rPr>
          <w:rFonts w:hAnsi="宋体"/>
          <w:kern w:val="0"/>
          <w:sz w:val="24"/>
          <w:szCs w:val="24"/>
        </w:rPr>
        <w:t xml:space="preserve"> UMINUS</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(1,UMINUS,yylineno,$2);</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type_id,"UMINUS</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NOT Exp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(1,NOT,yylineno,$2);</w:t>
      </w:r>
      <w:proofErr w:type="spellStart"/>
      <w:r w:rsidRPr="00C31C7B">
        <w:rPr>
          <w:rFonts w:hAnsi="宋体"/>
          <w:kern w:val="0"/>
          <w:sz w:val="24"/>
          <w:szCs w:val="24"/>
        </w:rPr>
        <w:t>strcpy</w:t>
      </w:r>
      <w:proofErr w:type="spellEnd"/>
      <w:r w:rsidRPr="00C31C7B">
        <w:rPr>
          <w:rFonts w:hAnsi="宋体"/>
          <w:kern w:val="0"/>
          <w:sz w:val="24"/>
          <w:szCs w:val="24"/>
        </w:rPr>
        <w:t>($$-&gt;</w:t>
      </w:r>
      <w:proofErr w:type="spellStart"/>
      <w:r w:rsidRPr="00C31C7B">
        <w:rPr>
          <w:rFonts w:hAnsi="宋体"/>
          <w:kern w:val="0"/>
          <w:sz w:val="24"/>
          <w:szCs w:val="24"/>
        </w:rPr>
        <w:t>type_id,"NOT</w:t>
      </w:r>
      <w:proofErr w:type="spellEnd"/>
      <w:r w:rsidRPr="00C31C7B">
        <w:rPr>
          <w:rFonts w:hAnsi="宋体"/>
          <w:kern w:val="0"/>
          <w:sz w:val="24"/>
          <w:szCs w:val="24"/>
        </w:rPr>
        <w: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w:t>
      </w:r>
      <w:proofErr w:type="gramStart"/>
      <w:r w:rsidRPr="00C31C7B">
        <w:rPr>
          <w:rFonts w:hAnsi="宋体"/>
          <w:kern w:val="0"/>
          <w:sz w:val="24"/>
          <w:szCs w:val="24"/>
        </w:rPr>
        <w:t>AUTOADD  Exp</w:t>
      </w:r>
      <w:proofErr w:type="gramEnd"/>
      <w:r w:rsidRPr="00C31C7B">
        <w:rPr>
          <w:rFonts w:hAnsi="宋体"/>
          <w:kern w:val="0"/>
          <w:sz w:val="24"/>
          <w:szCs w:val="24"/>
        </w:rPr>
        <w:t xml:space="preserve">      {$$=mknode(1,AUTOADD,yylineno,$2);strcpy($$-&gt;type_id,"AUTOADD");}</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AUTOADD   </w:t>
      </w:r>
      <w:proofErr w:type="gramStart"/>
      <w:r w:rsidRPr="00C31C7B">
        <w:rPr>
          <w:rFonts w:hAnsi="宋体"/>
          <w:kern w:val="0"/>
          <w:sz w:val="24"/>
          <w:szCs w:val="24"/>
        </w:rPr>
        <w:t xml:space="preserve">   {</w:t>
      </w:r>
      <w:proofErr w:type="gramEnd"/>
      <w:r w:rsidRPr="00C31C7B">
        <w:rPr>
          <w:rFonts w:hAnsi="宋体"/>
          <w:kern w:val="0"/>
          <w:sz w:val="24"/>
          <w:szCs w:val="24"/>
        </w:rPr>
        <w:t>$$=mknode(1,AUTOADD,yylineno,$1);strcpy($$-&gt;type_id,"AUTOADD");}</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w:t>
      </w:r>
      <w:proofErr w:type="gramStart"/>
      <w:r w:rsidRPr="00C31C7B">
        <w:rPr>
          <w:rFonts w:hAnsi="宋体"/>
          <w:kern w:val="0"/>
          <w:sz w:val="24"/>
          <w:szCs w:val="24"/>
        </w:rPr>
        <w:t>AUTOSUB  Exp</w:t>
      </w:r>
      <w:proofErr w:type="gramEnd"/>
      <w:r w:rsidRPr="00C31C7B">
        <w:rPr>
          <w:rFonts w:hAnsi="宋体"/>
          <w:kern w:val="0"/>
          <w:sz w:val="24"/>
          <w:szCs w:val="24"/>
        </w:rPr>
        <w:t xml:space="preserve">      {$$=mknode(1,AUTOSUB,yylineno,$2);strcpy($$-&gt;type_id,"AUTOSUB");}</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AUTOSUB   </w:t>
      </w:r>
      <w:proofErr w:type="gramStart"/>
      <w:r w:rsidRPr="00C31C7B">
        <w:rPr>
          <w:rFonts w:hAnsi="宋体"/>
          <w:kern w:val="0"/>
          <w:sz w:val="24"/>
          <w:szCs w:val="24"/>
        </w:rPr>
        <w:t xml:space="preserve">   {</w:t>
      </w:r>
      <w:proofErr w:type="gramEnd"/>
      <w:r w:rsidRPr="00C31C7B">
        <w:rPr>
          <w:rFonts w:hAnsi="宋体"/>
          <w:kern w:val="0"/>
          <w:sz w:val="24"/>
          <w:szCs w:val="24"/>
        </w:rPr>
        <w:t>$$=mknode(1,AUTOSUB,yylineno,$1);strcpy($$-&gt;type_id,"AUTOSUB");}</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 LB </w:t>
      </w:r>
      <w:proofErr w:type="spellStart"/>
      <w:r w:rsidRPr="00C31C7B">
        <w:rPr>
          <w:rFonts w:hAnsi="宋体"/>
          <w:kern w:val="0"/>
          <w:sz w:val="24"/>
          <w:szCs w:val="24"/>
        </w:rPr>
        <w:t>Args</w:t>
      </w:r>
      <w:proofErr w:type="spellEnd"/>
      <w:r w:rsidRPr="00C31C7B">
        <w:rPr>
          <w:rFonts w:hAnsi="宋体"/>
          <w:kern w:val="0"/>
          <w:sz w:val="24"/>
          <w:szCs w:val="24"/>
        </w:rPr>
        <w:t xml:space="preserve"> RB</w:t>
      </w:r>
      <w:proofErr w:type="gramStart"/>
      <w:r w:rsidRPr="00C31C7B">
        <w:rPr>
          <w:rFonts w:hAnsi="宋体"/>
          <w:kern w:val="0"/>
          <w:sz w:val="24"/>
          <w:szCs w:val="24"/>
        </w:rPr>
        <w:t xml:space="preserve">   {</w:t>
      </w:r>
      <w:proofErr w:type="gramEnd"/>
      <w:r w:rsidRPr="00C31C7B">
        <w:rPr>
          <w:rFonts w:hAnsi="宋体"/>
          <w:kern w:val="0"/>
          <w:sz w:val="24"/>
          <w:szCs w:val="24"/>
        </w:rPr>
        <w:t xml:space="preserve">$$=$2;}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ID </w:t>
      </w:r>
      <w:proofErr w:type="spellStart"/>
      <w:proofErr w:type="gramStart"/>
      <w:r w:rsidRPr="00C31C7B">
        <w:rPr>
          <w:rFonts w:hAnsi="宋体"/>
          <w:kern w:val="0"/>
          <w:sz w:val="24"/>
          <w:szCs w:val="24"/>
        </w:rPr>
        <w:t>ArrayDec</w:t>
      </w:r>
      <w:proofErr w:type="spellEnd"/>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(1,ID,yylineno,$3);</w:t>
      </w:r>
      <w:proofErr w:type="spellStart"/>
      <w:r w:rsidRPr="00C31C7B">
        <w:rPr>
          <w:rFonts w:hAnsi="宋体"/>
          <w:kern w:val="0"/>
          <w:sz w:val="24"/>
          <w:szCs w:val="24"/>
        </w:rPr>
        <w:t>strcpy</w:t>
      </w:r>
      <w:proofErr w:type="spellEnd"/>
      <w:r w:rsidRPr="00C31C7B">
        <w:rPr>
          <w:rFonts w:hAnsi="宋体"/>
          <w:kern w:val="0"/>
          <w:sz w:val="24"/>
          <w:szCs w:val="24"/>
        </w:rPr>
        <w:t xml:space="preserve">($$-&gt;type_id,$1);} </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ID LP </w:t>
      </w:r>
      <w:proofErr w:type="spellStart"/>
      <w:r w:rsidRPr="00C31C7B">
        <w:rPr>
          <w:rFonts w:hAnsi="宋体" w:hint="eastAsia"/>
          <w:kern w:val="0"/>
          <w:sz w:val="24"/>
          <w:szCs w:val="24"/>
        </w:rPr>
        <w:t>Args</w:t>
      </w:r>
      <w:proofErr w:type="spellEnd"/>
      <w:r w:rsidRPr="00C31C7B">
        <w:rPr>
          <w:rFonts w:hAnsi="宋体" w:hint="eastAsia"/>
          <w:kern w:val="0"/>
          <w:sz w:val="24"/>
          <w:szCs w:val="24"/>
        </w:rPr>
        <w:t xml:space="preserve"> RP {$$=</w:t>
      </w:r>
      <w:proofErr w:type="spellStart"/>
      <w:r w:rsidRPr="00C31C7B">
        <w:rPr>
          <w:rFonts w:hAnsi="宋体" w:hint="eastAsia"/>
          <w:kern w:val="0"/>
          <w:sz w:val="24"/>
          <w:szCs w:val="24"/>
        </w:rPr>
        <w:t>mknode</w:t>
      </w:r>
      <w:proofErr w:type="spellEnd"/>
      <w:r w:rsidRPr="00C31C7B">
        <w:rPr>
          <w:rFonts w:hAnsi="宋体" w:hint="eastAsia"/>
          <w:kern w:val="0"/>
          <w:sz w:val="24"/>
          <w:szCs w:val="24"/>
        </w:rPr>
        <w:t>(1,FUNC_CALL,yylineno,$3);</w:t>
      </w:r>
      <w:proofErr w:type="spellStart"/>
      <w:r w:rsidRPr="00C31C7B">
        <w:rPr>
          <w:rFonts w:hAnsi="宋体" w:hint="eastAsia"/>
          <w:kern w:val="0"/>
          <w:sz w:val="24"/>
          <w:szCs w:val="24"/>
        </w:rPr>
        <w:t>strcpy</w:t>
      </w:r>
      <w:proofErr w:type="spellEnd"/>
      <w:r w:rsidRPr="00C31C7B">
        <w:rPr>
          <w:rFonts w:hAnsi="宋体" w:hint="eastAsia"/>
          <w:kern w:val="0"/>
          <w:sz w:val="24"/>
          <w:szCs w:val="24"/>
        </w:rPr>
        <w:t>($$-&gt;type_id,$1);}  //</w:t>
      </w:r>
      <w:r w:rsidRPr="00C31C7B">
        <w:rPr>
          <w:rFonts w:hAnsi="宋体" w:hint="eastAsia"/>
          <w:kern w:val="0"/>
          <w:sz w:val="24"/>
          <w:szCs w:val="24"/>
        </w:rPr>
        <w:t>带括号应该是函数括号内的参数内容</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ID LP RP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(0,FUNC_CALL,yylineno);</w:t>
      </w:r>
      <w:proofErr w:type="spellStart"/>
      <w:r w:rsidRPr="00C31C7B">
        <w:rPr>
          <w:rFonts w:hAnsi="宋体"/>
          <w:kern w:val="0"/>
          <w:sz w:val="24"/>
          <w:szCs w:val="24"/>
        </w:rPr>
        <w:t>strcpy</w:t>
      </w:r>
      <w:proofErr w:type="spellEnd"/>
      <w:r w:rsidRPr="00C31C7B">
        <w:rPr>
          <w:rFonts w:hAnsi="宋体"/>
          <w:kern w:val="0"/>
          <w:sz w:val="24"/>
          <w:szCs w:val="24"/>
        </w:rPr>
        <w:t>($$-&gt;type_id,$1);}</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ID </w:t>
      </w:r>
      <w:proofErr w:type="spellStart"/>
      <w:r w:rsidRPr="00C31C7B">
        <w:rPr>
          <w:rFonts w:hAnsi="宋体"/>
          <w:kern w:val="0"/>
          <w:sz w:val="24"/>
          <w:szCs w:val="24"/>
        </w:rPr>
        <w:t>ArrayDec</w:t>
      </w:r>
      <w:proofErr w:type="spellEnd"/>
      <w:r w:rsidRPr="00C31C7B">
        <w:rPr>
          <w:rFonts w:hAnsi="宋体"/>
          <w:kern w:val="0"/>
          <w:sz w:val="24"/>
          <w:szCs w:val="24"/>
        </w:rPr>
        <w:t xml:space="preserve"> {$$=</w:t>
      </w:r>
      <w:proofErr w:type="spellStart"/>
      <w:r w:rsidRPr="00C31C7B">
        <w:rPr>
          <w:rFonts w:hAnsi="宋体"/>
          <w:kern w:val="0"/>
          <w:sz w:val="24"/>
          <w:szCs w:val="24"/>
        </w:rPr>
        <w:t>mknode</w:t>
      </w:r>
      <w:proofErr w:type="spellEnd"/>
      <w:r w:rsidRPr="00C31C7B">
        <w:rPr>
          <w:rFonts w:hAnsi="宋体"/>
          <w:kern w:val="0"/>
          <w:sz w:val="24"/>
          <w:szCs w:val="24"/>
        </w:rPr>
        <w:t>(</w:t>
      </w:r>
      <w:proofErr w:type="gramStart"/>
      <w:r w:rsidRPr="00C31C7B">
        <w:rPr>
          <w:rFonts w:hAnsi="宋体"/>
          <w:kern w:val="0"/>
          <w:sz w:val="24"/>
          <w:szCs w:val="24"/>
        </w:rPr>
        <w:t>1,ARRAY</w:t>
      </w:r>
      <w:proofErr w:type="gramEnd"/>
      <w:r w:rsidRPr="00C31C7B">
        <w:rPr>
          <w:rFonts w:hAnsi="宋体"/>
          <w:kern w:val="0"/>
          <w:sz w:val="24"/>
          <w:szCs w:val="24"/>
        </w:rPr>
        <w:t>_CALL,yylineno,$2);</w:t>
      </w:r>
      <w:proofErr w:type="spellStart"/>
      <w:r w:rsidRPr="00C31C7B">
        <w:rPr>
          <w:rFonts w:hAnsi="宋体"/>
          <w:kern w:val="0"/>
          <w:sz w:val="24"/>
          <w:szCs w:val="24"/>
        </w:rPr>
        <w:t>strcpy</w:t>
      </w:r>
      <w:proofErr w:type="spellEnd"/>
      <w:r w:rsidRPr="00C31C7B">
        <w:rPr>
          <w:rFonts w:hAnsi="宋体"/>
          <w:kern w:val="0"/>
          <w:sz w:val="24"/>
          <w:szCs w:val="24"/>
        </w:rPr>
        <w:t>($$-&gt;type_id,$1);}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ID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(0,ID,yylineno);</w:t>
      </w:r>
      <w:proofErr w:type="spellStart"/>
      <w:r w:rsidRPr="00C31C7B">
        <w:rPr>
          <w:rFonts w:hAnsi="宋体"/>
          <w:kern w:val="0"/>
          <w:sz w:val="24"/>
          <w:szCs w:val="24"/>
        </w:rPr>
        <w:t>strcpy</w:t>
      </w:r>
      <w:proofErr w:type="spellEnd"/>
      <w:r w:rsidRPr="00C31C7B">
        <w:rPr>
          <w:rFonts w:hAnsi="宋体"/>
          <w:kern w:val="0"/>
          <w:sz w:val="24"/>
          <w:szCs w:val="24"/>
        </w:rPr>
        <w:t>($$-&gt;type_id,$1);}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INT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(0,INT,yylineno);$$-&gt;</w:t>
      </w:r>
      <w:proofErr w:type="spellStart"/>
      <w:r w:rsidRPr="00C31C7B">
        <w:rPr>
          <w:rFonts w:hAnsi="宋体"/>
          <w:kern w:val="0"/>
          <w:sz w:val="24"/>
          <w:szCs w:val="24"/>
        </w:rPr>
        <w:t>type_int</w:t>
      </w:r>
      <w:proofErr w:type="spellEnd"/>
      <w:r w:rsidRPr="00C31C7B">
        <w:rPr>
          <w:rFonts w:hAnsi="宋体"/>
          <w:kern w:val="0"/>
          <w:sz w:val="24"/>
          <w:szCs w:val="24"/>
        </w:rPr>
        <w:t>=$1;$$-&gt;type=INT;}</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FLOAT      </w:t>
      </w:r>
      <w:proofErr w:type="gramStart"/>
      <w:r w:rsidRPr="00C31C7B">
        <w:rPr>
          <w:rFonts w:hAnsi="宋体"/>
          <w:kern w:val="0"/>
          <w:sz w:val="24"/>
          <w:szCs w:val="24"/>
        </w:rPr>
        <w:t xml:space="preserve">   </w:t>
      </w:r>
      <w:r w:rsidRPr="00C31C7B">
        <w:rPr>
          <w:rFonts w:hAnsi="宋体"/>
          <w:kern w:val="0"/>
          <w:sz w:val="24"/>
          <w:szCs w:val="24"/>
        </w:rPr>
        <w:lastRenderedPageBreak/>
        <w:t>{</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(0,FLOAT,yylineno);$$-&gt;</w:t>
      </w:r>
      <w:proofErr w:type="spellStart"/>
      <w:r w:rsidRPr="00C31C7B">
        <w:rPr>
          <w:rFonts w:hAnsi="宋体"/>
          <w:kern w:val="0"/>
          <w:sz w:val="24"/>
          <w:szCs w:val="24"/>
        </w:rPr>
        <w:t>type_float</w:t>
      </w:r>
      <w:proofErr w:type="spellEnd"/>
      <w:r w:rsidRPr="00C31C7B">
        <w:rPr>
          <w:rFonts w:hAnsi="宋体"/>
          <w:kern w:val="0"/>
          <w:sz w:val="24"/>
          <w:szCs w:val="24"/>
        </w:rPr>
        <w:t>=$1;$$-&gt;type=FLOAT;}</w:t>
      </w:r>
    </w:p>
    <w:p w:rsidR="00C31C7B" w:rsidRPr="00C31C7B" w:rsidRDefault="00C31C7B" w:rsidP="00C31C7B">
      <w:pPr>
        <w:ind w:firstLine="420"/>
        <w:rPr>
          <w:rFonts w:hAnsi="宋体"/>
          <w:kern w:val="0"/>
          <w:sz w:val="24"/>
          <w:szCs w:val="24"/>
        </w:rPr>
      </w:pPr>
      <w:r w:rsidRPr="00C31C7B">
        <w:rPr>
          <w:rFonts w:hAnsi="宋体"/>
          <w:kern w:val="0"/>
          <w:sz w:val="24"/>
          <w:szCs w:val="24"/>
        </w:rPr>
        <w:tab/>
        <w:t xml:space="preserve">  | CHAR </w:t>
      </w:r>
      <w:r w:rsidRPr="00C31C7B">
        <w:rPr>
          <w:rFonts w:hAnsi="宋体"/>
          <w:kern w:val="0"/>
          <w:sz w:val="24"/>
          <w:szCs w:val="24"/>
        </w:rPr>
        <w:tab/>
      </w:r>
      <w:proofErr w:type="gramStart"/>
      <w:r w:rsidRPr="00C31C7B">
        <w:rPr>
          <w:rFonts w:hAnsi="宋体"/>
          <w:kern w:val="0"/>
          <w:sz w:val="24"/>
          <w:szCs w:val="24"/>
        </w:rPr>
        <w:tab/>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 xml:space="preserve">(0,CHAR,yylineno); </w:t>
      </w:r>
      <w:proofErr w:type="spellStart"/>
      <w:r w:rsidRPr="00C31C7B">
        <w:rPr>
          <w:rFonts w:hAnsi="宋体"/>
          <w:kern w:val="0"/>
          <w:sz w:val="24"/>
          <w:szCs w:val="24"/>
        </w:rPr>
        <w:t>strcpy</w:t>
      </w:r>
      <w:proofErr w:type="spellEnd"/>
      <w:r w:rsidRPr="00C31C7B">
        <w:rPr>
          <w:rFonts w:hAnsi="宋体"/>
          <w:kern w:val="0"/>
          <w:sz w:val="24"/>
          <w:szCs w:val="24"/>
        </w:rPr>
        <w:t>($$-&gt;type_char,$1);$$-&gt;type=CHAR;}</w:t>
      </w:r>
    </w:p>
    <w:p w:rsidR="00C31C7B" w:rsidRPr="00C31C7B" w:rsidRDefault="00C31C7B" w:rsidP="00C31C7B">
      <w:pPr>
        <w:ind w:firstLine="420"/>
        <w:rPr>
          <w:rFonts w:hAnsi="宋体"/>
          <w:kern w:val="0"/>
          <w:sz w:val="24"/>
          <w:szCs w:val="24"/>
        </w:rPr>
      </w:pPr>
      <w:r w:rsidRPr="00C31C7B">
        <w:rPr>
          <w:rFonts w:hAnsi="宋体" w:hint="eastAsia"/>
          <w:kern w:val="0"/>
          <w:sz w:val="24"/>
          <w:szCs w:val="24"/>
        </w:rPr>
        <w:t xml:space="preserve">       //   | SEMI {$$ = </w:t>
      </w:r>
      <w:proofErr w:type="spellStart"/>
      <w:r w:rsidRPr="00C31C7B">
        <w:rPr>
          <w:rFonts w:hAnsi="宋体" w:hint="eastAsia"/>
          <w:kern w:val="0"/>
          <w:sz w:val="24"/>
          <w:szCs w:val="24"/>
        </w:rPr>
        <w:t>mknode</w:t>
      </w:r>
      <w:proofErr w:type="spellEnd"/>
      <w:r w:rsidRPr="00C31C7B">
        <w:rPr>
          <w:rFonts w:hAnsi="宋体" w:hint="eastAsia"/>
          <w:kern w:val="0"/>
          <w:sz w:val="24"/>
          <w:szCs w:val="24"/>
        </w:rPr>
        <w:t>(0,BLANK,yylineno);</w:t>
      </w:r>
      <w:proofErr w:type="spellStart"/>
      <w:r w:rsidRPr="00C31C7B">
        <w:rPr>
          <w:rFonts w:hAnsi="宋体" w:hint="eastAsia"/>
          <w:kern w:val="0"/>
          <w:sz w:val="24"/>
          <w:szCs w:val="24"/>
        </w:rPr>
        <w:t>strcpy</w:t>
      </w:r>
      <w:proofErr w:type="spellEnd"/>
      <w:r w:rsidRPr="00C31C7B">
        <w:rPr>
          <w:rFonts w:hAnsi="宋体" w:hint="eastAsia"/>
          <w:kern w:val="0"/>
          <w:sz w:val="24"/>
          <w:szCs w:val="24"/>
        </w:rPr>
        <w:t>($$-&gt;</w:t>
      </w:r>
      <w:proofErr w:type="spellStart"/>
      <w:r w:rsidRPr="00C31C7B">
        <w:rPr>
          <w:rFonts w:hAnsi="宋体" w:hint="eastAsia"/>
          <w:kern w:val="0"/>
          <w:sz w:val="24"/>
          <w:szCs w:val="24"/>
        </w:rPr>
        <w:t>type_id,"BLANK</w:t>
      </w:r>
      <w:proofErr w:type="spellEnd"/>
      <w:r w:rsidRPr="00C31C7B">
        <w:rPr>
          <w:rFonts w:hAnsi="宋体" w:hint="eastAsia"/>
          <w:kern w:val="0"/>
          <w:sz w:val="24"/>
          <w:szCs w:val="24"/>
        </w:rPr>
        <w:t>");}  //</w:t>
      </w:r>
      <w:r w:rsidRPr="00C31C7B">
        <w:rPr>
          <w:rFonts w:hAnsi="宋体" w:hint="eastAsia"/>
          <w:kern w:val="0"/>
          <w:sz w:val="24"/>
          <w:szCs w:val="24"/>
        </w:rPr>
        <w:t>空语句</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Pr="00C31C7B" w:rsidRDefault="00C31C7B" w:rsidP="00C31C7B">
      <w:pPr>
        <w:ind w:firstLine="420"/>
        <w:rPr>
          <w:rFonts w:hAnsi="宋体"/>
          <w:kern w:val="0"/>
          <w:sz w:val="24"/>
          <w:szCs w:val="24"/>
        </w:rPr>
      </w:pPr>
      <w:proofErr w:type="spellStart"/>
      <w:r w:rsidRPr="00C31C7B">
        <w:rPr>
          <w:rFonts w:hAnsi="宋体"/>
          <w:kern w:val="0"/>
          <w:sz w:val="24"/>
          <w:szCs w:val="24"/>
        </w:rPr>
        <w:t>Args</w:t>
      </w:r>
      <w:proofErr w:type="spellEnd"/>
      <w:r w:rsidRPr="00C31C7B">
        <w:rPr>
          <w:rFonts w:hAnsi="宋体"/>
          <w:kern w:val="0"/>
          <w:sz w:val="24"/>
          <w:szCs w:val="24"/>
        </w:rPr>
        <w:t xml:space="preserve">:    Exp COMMA </w:t>
      </w:r>
      <w:proofErr w:type="spellStart"/>
      <w:r w:rsidRPr="00C31C7B">
        <w:rPr>
          <w:rFonts w:hAnsi="宋体"/>
          <w:kern w:val="0"/>
          <w:sz w:val="24"/>
          <w:szCs w:val="24"/>
        </w:rPr>
        <w:t>Args</w:t>
      </w:r>
      <w:proofErr w:type="spellEnd"/>
      <w:r w:rsidRPr="00C31C7B">
        <w:rPr>
          <w:rFonts w:hAnsi="宋体"/>
          <w:kern w:val="0"/>
          <w:sz w:val="24"/>
          <w:szCs w:val="24"/>
        </w:rPr>
        <w:t xml:space="preserve">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(2,ARGS,yylineno,$1,$3);}</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 Exp            </w:t>
      </w:r>
      <w:proofErr w:type="gramStart"/>
      <w:r w:rsidRPr="00C31C7B">
        <w:rPr>
          <w:rFonts w:hAnsi="宋体"/>
          <w:kern w:val="0"/>
          <w:sz w:val="24"/>
          <w:szCs w:val="24"/>
        </w:rPr>
        <w:t xml:space="preserve">   {</w:t>
      </w:r>
      <w:proofErr w:type="gramEnd"/>
      <w:r w:rsidRPr="00C31C7B">
        <w:rPr>
          <w:rFonts w:hAnsi="宋体"/>
          <w:kern w:val="0"/>
          <w:sz w:val="24"/>
          <w:szCs w:val="24"/>
        </w:rPr>
        <w:t>$$=</w:t>
      </w:r>
      <w:proofErr w:type="spellStart"/>
      <w:r w:rsidRPr="00C31C7B">
        <w:rPr>
          <w:rFonts w:hAnsi="宋体"/>
          <w:kern w:val="0"/>
          <w:sz w:val="24"/>
          <w:szCs w:val="24"/>
        </w:rPr>
        <w:t>mknode</w:t>
      </w:r>
      <w:proofErr w:type="spellEnd"/>
      <w:r w:rsidRPr="00C31C7B">
        <w:rPr>
          <w:rFonts w:hAnsi="宋体"/>
          <w:kern w:val="0"/>
          <w:sz w:val="24"/>
          <w:szCs w:val="24"/>
        </w:rPr>
        <w:t>(1,ARGS,yylineno,$1);}</w:t>
      </w:r>
    </w:p>
    <w:p w:rsidR="00C31C7B" w:rsidRPr="00C31C7B" w:rsidRDefault="00C31C7B" w:rsidP="00C31C7B">
      <w:pPr>
        <w:ind w:firstLine="420"/>
        <w:rPr>
          <w:rFonts w:hAnsi="宋体"/>
          <w:kern w:val="0"/>
          <w:sz w:val="24"/>
          <w:szCs w:val="24"/>
        </w:rPr>
      </w:pPr>
      <w:r w:rsidRPr="00C31C7B">
        <w:rPr>
          <w:rFonts w:hAnsi="宋体"/>
          <w:kern w:val="0"/>
          <w:sz w:val="24"/>
          <w:szCs w:val="24"/>
        </w:rPr>
        <w:t xml:space="preserve">       ;</w:t>
      </w:r>
    </w:p>
    <w:p w:rsidR="00C31C7B" w:rsidRDefault="00C5533E" w:rsidP="00C5533E">
      <w:pPr>
        <w:pStyle w:val="3"/>
        <w:rPr>
          <w:sz w:val="28"/>
          <w:szCs w:val="28"/>
        </w:rPr>
      </w:pPr>
      <w:bookmarkStart w:id="31" w:name="_Toc44163623"/>
      <w:r w:rsidRPr="00C5533E">
        <w:rPr>
          <w:rFonts w:hint="eastAsia"/>
          <w:sz w:val="28"/>
          <w:szCs w:val="28"/>
        </w:rPr>
        <w:t>3.2.4</w:t>
      </w:r>
      <w:r w:rsidRPr="00C5533E">
        <w:rPr>
          <w:sz w:val="28"/>
          <w:szCs w:val="28"/>
        </w:rPr>
        <w:t xml:space="preserve"> </w:t>
      </w:r>
      <w:r w:rsidRPr="00C5533E">
        <w:rPr>
          <w:rFonts w:hint="eastAsia"/>
          <w:sz w:val="28"/>
          <w:szCs w:val="28"/>
        </w:rPr>
        <w:t>用户函数部分</w:t>
      </w:r>
      <w:bookmarkEnd w:id="31"/>
    </w:p>
    <w:p w:rsidR="008B14D4" w:rsidRPr="0089302C" w:rsidRDefault="0089302C" w:rsidP="00E31033">
      <w:pPr>
        <w:spacing w:line="300" w:lineRule="auto"/>
        <w:ind w:firstLine="420"/>
        <w:jc w:val="left"/>
        <w:rPr>
          <w:sz w:val="24"/>
          <w:szCs w:val="24"/>
        </w:rPr>
      </w:pPr>
      <w:r w:rsidRPr="0089302C">
        <w:rPr>
          <w:rFonts w:hint="eastAsia"/>
          <w:sz w:val="24"/>
          <w:szCs w:val="24"/>
        </w:rPr>
        <w:t>这部分的代码会被原封不动的拷贝到</w:t>
      </w:r>
      <w:proofErr w:type="spellStart"/>
      <w:r w:rsidRPr="00E31033">
        <w:rPr>
          <w:rFonts w:hint="eastAsia"/>
          <w:sz w:val="24"/>
          <w:szCs w:val="24"/>
        </w:rPr>
        <w:t>parser</w:t>
      </w:r>
      <w:r w:rsidRPr="0089302C">
        <w:rPr>
          <w:sz w:val="24"/>
          <w:szCs w:val="24"/>
        </w:rPr>
        <w:t>.tab.c</w:t>
      </w:r>
      <w:proofErr w:type="spellEnd"/>
      <w:r w:rsidRPr="0089302C">
        <w:rPr>
          <w:rFonts w:hint="eastAsia"/>
          <w:sz w:val="24"/>
          <w:szCs w:val="24"/>
        </w:rPr>
        <w:t>中，以方便用户自定义所需要的函数。</w:t>
      </w:r>
      <w:r w:rsidR="008B14D4" w:rsidRPr="00E31033">
        <w:rPr>
          <w:rFonts w:hint="eastAsia"/>
          <w:sz w:val="24"/>
          <w:szCs w:val="24"/>
        </w:rPr>
        <w:t>在这次实验中，提供了指错函数</w:t>
      </w:r>
      <w:proofErr w:type="spellStart"/>
      <w:r w:rsidR="008B14D4" w:rsidRPr="00E31033">
        <w:rPr>
          <w:rFonts w:hint="eastAsia"/>
          <w:sz w:val="24"/>
          <w:szCs w:val="24"/>
        </w:rPr>
        <w:t>yyerror</w:t>
      </w:r>
      <w:proofErr w:type="spellEnd"/>
      <w:r w:rsidR="008B14D4" w:rsidRPr="00E31033">
        <w:rPr>
          <w:sz w:val="24"/>
          <w:szCs w:val="24"/>
        </w:rPr>
        <w:t>,</w:t>
      </w:r>
      <w:r w:rsidR="008B14D4" w:rsidRPr="00E31033">
        <w:rPr>
          <w:rFonts w:hint="eastAsia"/>
          <w:sz w:val="24"/>
          <w:szCs w:val="24"/>
        </w:rPr>
        <w:t xml:space="preserve"> </w:t>
      </w:r>
      <w:r w:rsidR="008B14D4" w:rsidRPr="00E31033">
        <w:rPr>
          <w:rFonts w:hint="eastAsia"/>
          <w:sz w:val="24"/>
          <w:szCs w:val="24"/>
        </w:rPr>
        <w:t>一旦有词法、语法错误，即可准确、及时地进行报错，并给出错误位置以及错误性质。</w:t>
      </w:r>
    </w:p>
    <w:p w:rsidR="00C610C2" w:rsidRDefault="00E31033" w:rsidP="00E31033">
      <w:pPr>
        <w:tabs>
          <w:tab w:val="left" w:pos="282"/>
        </w:tabs>
        <w:spacing w:line="300" w:lineRule="auto"/>
        <w:rPr>
          <w:sz w:val="24"/>
          <w:szCs w:val="24"/>
        </w:rPr>
      </w:pPr>
      <w:r w:rsidRPr="00E31033">
        <w:rPr>
          <w:sz w:val="24"/>
          <w:szCs w:val="24"/>
        </w:rPr>
        <w:tab/>
      </w:r>
      <w:r w:rsidRPr="00E31033">
        <w:rPr>
          <w:rFonts w:hint="eastAsia"/>
          <w:sz w:val="24"/>
          <w:szCs w:val="24"/>
        </w:rPr>
        <w:t>用户函数部分代码如下所示：</w:t>
      </w:r>
    </w:p>
    <w:p w:rsidR="00E31033" w:rsidRPr="00E31033" w:rsidRDefault="00E31033" w:rsidP="00E31033">
      <w:pPr>
        <w:tabs>
          <w:tab w:val="left" w:pos="282"/>
        </w:tabs>
        <w:rPr>
          <w:sz w:val="24"/>
          <w:szCs w:val="24"/>
        </w:rPr>
      </w:pPr>
      <w:r w:rsidRPr="00E31033">
        <w:rPr>
          <w:sz w:val="24"/>
          <w:szCs w:val="24"/>
        </w:rPr>
        <w:t xml:space="preserve">int </w:t>
      </w:r>
      <w:proofErr w:type="gramStart"/>
      <w:r w:rsidRPr="00E31033">
        <w:rPr>
          <w:sz w:val="24"/>
          <w:szCs w:val="24"/>
        </w:rPr>
        <w:t>main(</w:t>
      </w:r>
      <w:proofErr w:type="gramEnd"/>
      <w:r w:rsidRPr="00E31033">
        <w:rPr>
          <w:sz w:val="24"/>
          <w:szCs w:val="24"/>
        </w:rPr>
        <w:t xml:space="preserve">int </w:t>
      </w:r>
      <w:proofErr w:type="spellStart"/>
      <w:r w:rsidRPr="00E31033">
        <w:rPr>
          <w:sz w:val="24"/>
          <w:szCs w:val="24"/>
        </w:rPr>
        <w:t>argc</w:t>
      </w:r>
      <w:proofErr w:type="spellEnd"/>
      <w:r w:rsidRPr="00E31033">
        <w:rPr>
          <w:sz w:val="24"/>
          <w:szCs w:val="24"/>
        </w:rPr>
        <w:t>, char *</w:t>
      </w:r>
      <w:proofErr w:type="spellStart"/>
      <w:r w:rsidRPr="00E31033">
        <w:rPr>
          <w:sz w:val="24"/>
          <w:szCs w:val="24"/>
        </w:rPr>
        <w:t>argv</w:t>
      </w:r>
      <w:proofErr w:type="spellEnd"/>
      <w:r w:rsidRPr="00E31033">
        <w:rPr>
          <w:sz w:val="24"/>
          <w:szCs w:val="24"/>
        </w:rPr>
        <w:t>[]){</w:t>
      </w:r>
    </w:p>
    <w:p w:rsidR="00E31033" w:rsidRPr="00E31033" w:rsidRDefault="00E31033" w:rsidP="00E31033">
      <w:pPr>
        <w:tabs>
          <w:tab w:val="left" w:pos="282"/>
        </w:tabs>
        <w:rPr>
          <w:sz w:val="24"/>
          <w:szCs w:val="24"/>
        </w:rPr>
      </w:pPr>
      <w:r w:rsidRPr="00E31033">
        <w:rPr>
          <w:sz w:val="24"/>
          <w:szCs w:val="24"/>
        </w:rPr>
        <w:tab/>
      </w:r>
      <w:proofErr w:type="spellStart"/>
      <w:r w:rsidRPr="00E31033">
        <w:rPr>
          <w:sz w:val="24"/>
          <w:szCs w:val="24"/>
        </w:rPr>
        <w:t>yyin</w:t>
      </w:r>
      <w:proofErr w:type="spellEnd"/>
      <w:r w:rsidRPr="00E31033">
        <w:rPr>
          <w:sz w:val="24"/>
          <w:szCs w:val="24"/>
        </w:rPr>
        <w:t>=</w:t>
      </w:r>
      <w:proofErr w:type="spellStart"/>
      <w:r w:rsidRPr="00E31033">
        <w:rPr>
          <w:sz w:val="24"/>
          <w:szCs w:val="24"/>
        </w:rPr>
        <w:t>fopen</w:t>
      </w:r>
      <w:proofErr w:type="spellEnd"/>
      <w:r w:rsidRPr="00E31033">
        <w:rPr>
          <w:sz w:val="24"/>
          <w:szCs w:val="24"/>
        </w:rPr>
        <w:t>(</w:t>
      </w:r>
      <w:proofErr w:type="spellStart"/>
      <w:r w:rsidRPr="00E31033">
        <w:rPr>
          <w:sz w:val="24"/>
          <w:szCs w:val="24"/>
        </w:rPr>
        <w:t>argv</w:t>
      </w:r>
      <w:proofErr w:type="spellEnd"/>
      <w:r w:rsidRPr="00E31033">
        <w:rPr>
          <w:sz w:val="24"/>
          <w:szCs w:val="24"/>
        </w:rPr>
        <w:t>[1],"r");</w:t>
      </w:r>
    </w:p>
    <w:p w:rsidR="00E31033" w:rsidRPr="00E31033" w:rsidRDefault="00E31033" w:rsidP="00E31033">
      <w:pPr>
        <w:tabs>
          <w:tab w:val="left" w:pos="282"/>
        </w:tabs>
        <w:rPr>
          <w:sz w:val="24"/>
          <w:szCs w:val="24"/>
        </w:rPr>
      </w:pPr>
      <w:r w:rsidRPr="00E31033">
        <w:rPr>
          <w:sz w:val="24"/>
          <w:szCs w:val="24"/>
        </w:rPr>
        <w:tab/>
        <w:t xml:space="preserve">if </w:t>
      </w:r>
      <w:proofErr w:type="gramStart"/>
      <w:r w:rsidRPr="00E31033">
        <w:rPr>
          <w:sz w:val="24"/>
          <w:szCs w:val="24"/>
        </w:rPr>
        <w:t>(!</w:t>
      </w:r>
      <w:proofErr w:type="spellStart"/>
      <w:r w:rsidRPr="00E31033">
        <w:rPr>
          <w:sz w:val="24"/>
          <w:szCs w:val="24"/>
        </w:rPr>
        <w:t>yyin</w:t>
      </w:r>
      <w:proofErr w:type="spellEnd"/>
      <w:proofErr w:type="gramEnd"/>
      <w:r w:rsidRPr="00E31033">
        <w:rPr>
          <w:sz w:val="24"/>
          <w:szCs w:val="24"/>
        </w:rPr>
        <w:t>) return -1;</w:t>
      </w:r>
    </w:p>
    <w:p w:rsidR="00E31033" w:rsidRPr="00E31033" w:rsidRDefault="00E31033" w:rsidP="00E31033">
      <w:pPr>
        <w:tabs>
          <w:tab w:val="left" w:pos="282"/>
        </w:tabs>
        <w:rPr>
          <w:sz w:val="24"/>
          <w:szCs w:val="24"/>
        </w:rPr>
      </w:pPr>
      <w:r w:rsidRPr="00E31033">
        <w:rPr>
          <w:sz w:val="24"/>
          <w:szCs w:val="24"/>
        </w:rPr>
        <w:tab/>
      </w:r>
      <w:proofErr w:type="spellStart"/>
      <w:r w:rsidRPr="00E31033">
        <w:rPr>
          <w:sz w:val="24"/>
          <w:szCs w:val="24"/>
        </w:rPr>
        <w:t>yylineno</w:t>
      </w:r>
      <w:proofErr w:type="spellEnd"/>
      <w:r w:rsidRPr="00E31033">
        <w:rPr>
          <w:sz w:val="24"/>
          <w:szCs w:val="24"/>
        </w:rPr>
        <w:t>=1;</w:t>
      </w:r>
    </w:p>
    <w:p w:rsidR="00E31033" w:rsidRPr="00E31033" w:rsidRDefault="00E31033" w:rsidP="00E31033">
      <w:pPr>
        <w:tabs>
          <w:tab w:val="left" w:pos="282"/>
        </w:tabs>
        <w:rPr>
          <w:sz w:val="24"/>
          <w:szCs w:val="24"/>
        </w:rPr>
      </w:pPr>
      <w:r w:rsidRPr="00E31033">
        <w:rPr>
          <w:sz w:val="24"/>
          <w:szCs w:val="24"/>
        </w:rPr>
        <w:tab/>
      </w:r>
      <w:proofErr w:type="spellStart"/>
      <w:proofErr w:type="gramStart"/>
      <w:r w:rsidRPr="00E31033">
        <w:rPr>
          <w:sz w:val="24"/>
          <w:szCs w:val="24"/>
        </w:rPr>
        <w:t>yyparse</w:t>
      </w:r>
      <w:proofErr w:type="spellEnd"/>
      <w:r w:rsidRPr="00E31033">
        <w:rPr>
          <w:sz w:val="24"/>
          <w:szCs w:val="24"/>
        </w:rPr>
        <w:t>(</w:t>
      </w:r>
      <w:proofErr w:type="gramEnd"/>
      <w:r w:rsidRPr="00E31033">
        <w:rPr>
          <w:sz w:val="24"/>
          <w:szCs w:val="24"/>
        </w:rPr>
        <w:t>);</w:t>
      </w:r>
    </w:p>
    <w:p w:rsidR="00E31033" w:rsidRPr="00E31033" w:rsidRDefault="00E31033" w:rsidP="00E31033">
      <w:pPr>
        <w:tabs>
          <w:tab w:val="left" w:pos="282"/>
        </w:tabs>
        <w:rPr>
          <w:sz w:val="24"/>
          <w:szCs w:val="24"/>
        </w:rPr>
      </w:pPr>
      <w:r w:rsidRPr="00E31033">
        <w:rPr>
          <w:sz w:val="24"/>
          <w:szCs w:val="24"/>
        </w:rPr>
        <w:tab/>
        <w:t>return 0;</w:t>
      </w:r>
    </w:p>
    <w:p w:rsidR="00E31033" w:rsidRPr="00E31033" w:rsidRDefault="00E31033" w:rsidP="00E31033">
      <w:pPr>
        <w:tabs>
          <w:tab w:val="left" w:pos="282"/>
        </w:tabs>
        <w:rPr>
          <w:sz w:val="24"/>
          <w:szCs w:val="24"/>
        </w:rPr>
      </w:pPr>
      <w:r w:rsidRPr="00E31033">
        <w:rPr>
          <w:sz w:val="24"/>
          <w:szCs w:val="24"/>
        </w:rPr>
        <w:tab/>
        <w:t>}</w:t>
      </w:r>
    </w:p>
    <w:p w:rsidR="00E31033" w:rsidRPr="00E31033" w:rsidRDefault="00E31033" w:rsidP="00E31033">
      <w:pPr>
        <w:tabs>
          <w:tab w:val="left" w:pos="282"/>
        </w:tabs>
        <w:rPr>
          <w:sz w:val="24"/>
          <w:szCs w:val="24"/>
        </w:rPr>
      </w:pPr>
    </w:p>
    <w:p w:rsidR="00E31033" w:rsidRPr="00E31033" w:rsidRDefault="00E31033" w:rsidP="00E31033">
      <w:pPr>
        <w:tabs>
          <w:tab w:val="left" w:pos="282"/>
        </w:tabs>
        <w:rPr>
          <w:sz w:val="24"/>
          <w:szCs w:val="24"/>
        </w:rPr>
      </w:pPr>
      <w:r w:rsidRPr="00E31033">
        <w:rPr>
          <w:sz w:val="24"/>
          <w:szCs w:val="24"/>
        </w:rPr>
        <w:t>#include&lt;</w:t>
      </w:r>
      <w:proofErr w:type="spellStart"/>
      <w:r w:rsidRPr="00E31033">
        <w:rPr>
          <w:sz w:val="24"/>
          <w:szCs w:val="24"/>
        </w:rPr>
        <w:t>stdarg.h</w:t>
      </w:r>
      <w:proofErr w:type="spellEnd"/>
      <w:r w:rsidRPr="00E31033">
        <w:rPr>
          <w:sz w:val="24"/>
          <w:szCs w:val="24"/>
        </w:rPr>
        <w:t>&gt;</w:t>
      </w:r>
    </w:p>
    <w:p w:rsidR="00E31033" w:rsidRPr="00E31033" w:rsidRDefault="00E31033" w:rsidP="00E31033">
      <w:pPr>
        <w:tabs>
          <w:tab w:val="left" w:pos="282"/>
        </w:tabs>
        <w:rPr>
          <w:sz w:val="24"/>
          <w:szCs w:val="24"/>
        </w:rPr>
      </w:pPr>
      <w:r w:rsidRPr="00E31033">
        <w:rPr>
          <w:sz w:val="24"/>
          <w:szCs w:val="24"/>
        </w:rPr>
        <w:t xml:space="preserve">void </w:t>
      </w:r>
      <w:proofErr w:type="spellStart"/>
      <w:proofErr w:type="gramStart"/>
      <w:r w:rsidRPr="00E31033">
        <w:rPr>
          <w:sz w:val="24"/>
          <w:szCs w:val="24"/>
        </w:rPr>
        <w:t>yyerror</w:t>
      </w:r>
      <w:proofErr w:type="spellEnd"/>
      <w:r w:rsidRPr="00E31033">
        <w:rPr>
          <w:sz w:val="24"/>
          <w:szCs w:val="24"/>
        </w:rPr>
        <w:t>(</w:t>
      </w:r>
      <w:proofErr w:type="gramEnd"/>
      <w:r w:rsidRPr="00E31033">
        <w:rPr>
          <w:sz w:val="24"/>
          <w:szCs w:val="24"/>
        </w:rPr>
        <w:t xml:space="preserve">const char* </w:t>
      </w:r>
      <w:proofErr w:type="spellStart"/>
      <w:r w:rsidRPr="00E31033">
        <w:rPr>
          <w:sz w:val="24"/>
          <w:szCs w:val="24"/>
        </w:rPr>
        <w:t>fmt</w:t>
      </w:r>
      <w:proofErr w:type="spellEnd"/>
      <w:r w:rsidRPr="00E31033">
        <w:rPr>
          <w:sz w:val="24"/>
          <w:szCs w:val="24"/>
        </w:rPr>
        <w:t>, ...)</w:t>
      </w:r>
    </w:p>
    <w:p w:rsidR="00E31033" w:rsidRPr="00E31033" w:rsidRDefault="00E31033" w:rsidP="00E31033">
      <w:pPr>
        <w:tabs>
          <w:tab w:val="left" w:pos="282"/>
        </w:tabs>
        <w:rPr>
          <w:sz w:val="24"/>
          <w:szCs w:val="24"/>
        </w:rPr>
      </w:pPr>
      <w:r w:rsidRPr="00E31033">
        <w:rPr>
          <w:sz w:val="24"/>
          <w:szCs w:val="24"/>
        </w:rPr>
        <w:t>{</w:t>
      </w:r>
    </w:p>
    <w:p w:rsidR="00E31033" w:rsidRPr="00E31033" w:rsidRDefault="00E31033" w:rsidP="00E31033">
      <w:pPr>
        <w:tabs>
          <w:tab w:val="left" w:pos="282"/>
        </w:tabs>
        <w:rPr>
          <w:sz w:val="24"/>
          <w:szCs w:val="24"/>
        </w:rPr>
      </w:pPr>
      <w:r w:rsidRPr="00E31033">
        <w:rPr>
          <w:sz w:val="24"/>
          <w:szCs w:val="24"/>
        </w:rPr>
        <w:t xml:space="preserve">    </w:t>
      </w:r>
      <w:proofErr w:type="spellStart"/>
      <w:r w:rsidRPr="00E31033">
        <w:rPr>
          <w:sz w:val="24"/>
          <w:szCs w:val="24"/>
        </w:rPr>
        <w:t>va_list</w:t>
      </w:r>
      <w:proofErr w:type="spellEnd"/>
      <w:r w:rsidRPr="00E31033">
        <w:rPr>
          <w:sz w:val="24"/>
          <w:szCs w:val="24"/>
        </w:rPr>
        <w:t xml:space="preserve"> ap;</w:t>
      </w:r>
    </w:p>
    <w:p w:rsidR="00E31033" w:rsidRPr="00E31033" w:rsidRDefault="00E31033" w:rsidP="00E31033">
      <w:pPr>
        <w:tabs>
          <w:tab w:val="left" w:pos="282"/>
        </w:tabs>
        <w:rPr>
          <w:sz w:val="24"/>
          <w:szCs w:val="24"/>
        </w:rPr>
      </w:pPr>
      <w:r w:rsidRPr="00E31033">
        <w:rPr>
          <w:sz w:val="24"/>
          <w:szCs w:val="24"/>
        </w:rPr>
        <w:t xml:space="preserve">    </w:t>
      </w:r>
      <w:proofErr w:type="spellStart"/>
      <w:r w:rsidRPr="00E31033">
        <w:rPr>
          <w:sz w:val="24"/>
          <w:szCs w:val="24"/>
        </w:rPr>
        <w:t>va_</w:t>
      </w:r>
      <w:proofErr w:type="gramStart"/>
      <w:r w:rsidRPr="00E31033">
        <w:rPr>
          <w:sz w:val="24"/>
          <w:szCs w:val="24"/>
        </w:rPr>
        <w:t>start</w:t>
      </w:r>
      <w:proofErr w:type="spellEnd"/>
      <w:r w:rsidRPr="00E31033">
        <w:rPr>
          <w:sz w:val="24"/>
          <w:szCs w:val="24"/>
        </w:rPr>
        <w:t>(</w:t>
      </w:r>
      <w:proofErr w:type="gramEnd"/>
      <w:r w:rsidRPr="00E31033">
        <w:rPr>
          <w:sz w:val="24"/>
          <w:szCs w:val="24"/>
        </w:rPr>
        <w:t xml:space="preserve">ap, </w:t>
      </w:r>
      <w:proofErr w:type="spellStart"/>
      <w:r w:rsidRPr="00E31033">
        <w:rPr>
          <w:sz w:val="24"/>
          <w:szCs w:val="24"/>
        </w:rPr>
        <w:t>fmt</w:t>
      </w:r>
      <w:proofErr w:type="spellEnd"/>
      <w:r w:rsidRPr="00E31033">
        <w:rPr>
          <w:sz w:val="24"/>
          <w:szCs w:val="24"/>
        </w:rPr>
        <w:t>);</w:t>
      </w:r>
    </w:p>
    <w:p w:rsidR="00E31033" w:rsidRPr="00E31033" w:rsidRDefault="00E31033" w:rsidP="00E31033">
      <w:pPr>
        <w:tabs>
          <w:tab w:val="left" w:pos="282"/>
        </w:tabs>
        <w:rPr>
          <w:sz w:val="24"/>
          <w:szCs w:val="24"/>
        </w:rPr>
      </w:pPr>
      <w:r w:rsidRPr="00E31033">
        <w:rPr>
          <w:sz w:val="24"/>
          <w:szCs w:val="24"/>
        </w:rPr>
        <w:t xml:space="preserve">    </w:t>
      </w:r>
      <w:proofErr w:type="spellStart"/>
      <w:proofErr w:type="gramStart"/>
      <w:r w:rsidRPr="00E31033">
        <w:rPr>
          <w:sz w:val="24"/>
          <w:szCs w:val="24"/>
        </w:rPr>
        <w:t>fprintf</w:t>
      </w:r>
      <w:proofErr w:type="spellEnd"/>
      <w:r w:rsidRPr="00E31033">
        <w:rPr>
          <w:sz w:val="24"/>
          <w:szCs w:val="24"/>
        </w:rPr>
        <w:t>(</w:t>
      </w:r>
      <w:proofErr w:type="gramEnd"/>
      <w:r w:rsidRPr="00E31033">
        <w:rPr>
          <w:sz w:val="24"/>
          <w:szCs w:val="24"/>
        </w:rPr>
        <w:t xml:space="preserve">stderr, "Grammar Error at Line %d Column %d: ", </w:t>
      </w:r>
      <w:proofErr w:type="spellStart"/>
      <w:r w:rsidRPr="00E31033">
        <w:rPr>
          <w:sz w:val="24"/>
          <w:szCs w:val="24"/>
        </w:rPr>
        <w:t>yylloc.first_line,yylloc.first_column</w:t>
      </w:r>
      <w:proofErr w:type="spellEnd"/>
      <w:r w:rsidRPr="00E31033">
        <w:rPr>
          <w:sz w:val="24"/>
          <w:szCs w:val="24"/>
        </w:rPr>
        <w:t>);</w:t>
      </w:r>
    </w:p>
    <w:p w:rsidR="00E31033" w:rsidRPr="00E31033" w:rsidRDefault="00E31033" w:rsidP="00E31033">
      <w:pPr>
        <w:tabs>
          <w:tab w:val="left" w:pos="282"/>
        </w:tabs>
        <w:rPr>
          <w:sz w:val="24"/>
          <w:szCs w:val="24"/>
        </w:rPr>
      </w:pPr>
      <w:r w:rsidRPr="00E31033">
        <w:rPr>
          <w:sz w:val="24"/>
          <w:szCs w:val="24"/>
        </w:rPr>
        <w:t xml:space="preserve">    </w:t>
      </w:r>
      <w:proofErr w:type="spellStart"/>
      <w:proofErr w:type="gramStart"/>
      <w:r w:rsidRPr="00E31033">
        <w:rPr>
          <w:sz w:val="24"/>
          <w:szCs w:val="24"/>
        </w:rPr>
        <w:t>vfprintf</w:t>
      </w:r>
      <w:proofErr w:type="spellEnd"/>
      <w:r w:rsidRPr="00E31033">
        <w:rPr>
          <w:sz w:val="24"/>
          <w:szCs w:val="24"/>
        </w:rPr>
        <w:t>(</w:t>
      </w:r>
      <w:proofErr w:type="gramEnd"/>
      <w:r w:rsidRPr="00E31033">
        <w:rPr>
          <w:sz w:val="24"/>
          <w:szCs w:val="24"/>
        </w:rPr>
        <w:t xml:space="preserve">stderr, </w:t>
      </w:r>
      <w:proofErr w:type="spellStart"/>
      <w:r w:rsidRPr="00E31033">
        <w:rPr>
          <w:sz w:val="24"/>
          <w:szCs w:val="24"/>
        </w:rPr>
        <w:t>fmt</w:t>
      </w:r>
      <w:proofErr w:type="spellEnd"/>
      <w:r w:rsidRPr="00E31033">
        <w:rPr>
          <w:sz w:val="24"/>
          <w:szCs w:val="24"/>
        </w:rPr>
        <w:t>, ap);</w:t>
      </w:r>
    </w:p>
    <w:p w:rsidR="00E31033" w:rsidRPr="00E31033" w:rsidRDefault="00E31033" w:rsidP="00E31033">
      <w:pPr>
        <w:tabs>
          <w:tab w:val="left" w:pos="282"/>
        </w:tabs>
        <w:rPr>
          <w:sz w:val="24"/>
          <w:szCs w:val="24"/>
        </w:rPr>
      </w:pPr>
      <w:r w:rsidRPr="00E31033">
        <w:rPr>
          <w:sz w:val="24"/>
          <w:szCs w:val="24"/>
        </w:rPr>
        <w:t xml:space="preserve">    </w:t>
      </w:r>
      <w:proofErr w:type="spellStart"/>
      <w:proofErr w:type="gramStart"/>
      <w:r w:rsidRPr="00E31033">
        <w:rPr>
          <w:sz w:val="24"/>
          <w:szCs w:val="24"/>
        </w:rPr>
        <w:t>fprintf</w:t>
      </w:r>
      <w:proofErr w:type="spellEnd"/>
      <w:r w:rsidRPr="00E31033">
        <w:rPr>
          <w:sz w:val="24"/>
          <w:szCs w:val="24"/>
        </w:rPr>
        <w:t>(</w:t>
      </w:r>
      <w:proofErr w:type="gramEnd"/>
      <w:r w:rsidRPr="00E31033">
        <w:rPr>
          <w:sz w:val="24"/>
          <w:szCs w:val="24"/>
        </w:rPr>
        <w:t>stderr, ".\n");</w:t>
      </w:r>
    </w:p>
    <w:p w:rsidR="00E31033" w:rsidRPr="00E31033" w:rsidRDefault="00E31033" w:rsidP="00E31033">
      <w:pPr>
        <w:tabs>
          <w:tab w:val="left" w:pos="282"/>
        </w:tabs>
        <w:rPr>
          <w:sz w:val="24"/>
          <w:szCs w:val="24"/>
        </w:rPr>
      </w:pPr>
      <w:r w:rsidRPr="00E31033">
        <w:rPr>
          <w:sz w:val="24"/>
          <w:szCs w:val="24"/>
        </w:rPr>
        <w:t>}</w:t>
      </w:r>
    </w:p>
    <w:p w:rsidR="00E31033" w:rsidRDefault="002B5EB5" w:rsidP="002B5EB5">
      <w:pPr>
        <w:pStyle w:val="3"/>
        <w:rPr>
          <w:sz w:val="28"/>
          <w:szCs w:val="28"/>
        </w:rPr>
      </w:pPr>
      <w:bookmarkStart w:id="32" w:name="_Toc44163624"/>
      <w:r w:rsidRPr="002B5EB5">
        <w:rPr>
          <w:rFonts w:hint="eastAsia"/>
          <w:sz w:val="28"/>
          <w:szCs w:val="28"/>
        </w:rPr>
        <w:t>3.2.5</w:t>
      </w:r>
      <w:r w:rsidRPr="002B5EB5">
        <w:rPr>
          <w:sz w:val="28"/>
          <w:szCs w:val="28"/>
        </w:rPr>
        <w:t xml:space="preserve"> </w:t>
      </w:r>
      <w:r w:rsidRPr="002B5EB5">
        <w:rPr>
          <w:rFonts w:hint="eastAsia"/>
          <w:sz w:val="28"/>
          <w:szCs w:val="28"/>
        </w:rPr>
        <w:t>建立抽象语法树</w:t>
      </w:r>
      <w:bookmarkEnd w:id="32"/>
    </w:p>
    <w:p w:rsidR="002B5EB5" w:rsidRDefault="002B5EB5" w:rsidP="002B5EB5">
      <w:pPr>
        <w:autoSpaceDE w:val="0"/>
        <w:autoSpaceDN w:val="0"/>
        <w:adjustRightInd w:val="0"/>
        <w:spacing w:line="300" w:lineRule="auto"/>
        <w:ind w:firstLineChars="200" w:firstLine="480"/>
        <w:jc w:val="left"/>
        <w:rPr>
          <w:rFonts w:hAnsi="宋体"/>
          <w:kern w:val="0"/>
          <w:sz w:val="24"/>
          <w:szCs w:val="24"/>
        </w:rPr>
      </w:pPr>
      <w:r w:rsidRPr="002B5EB5">
        <w:rPr>
          <w:rFonts w:hAnsi="宋体"/>
          <w:kern w:val="0"/>
          <w:sz w:val="24"/>
          <w:szCs w:val="24"/>
        </w:rPr>
        <w:t>在语法分析阶段，一个很重要任务就是生成待编译程序的抽象语法树</w:t>
      </w:r>
      <w:r w:rsidRPr="002B5EB5">
        <w:rPr>
          <w:kern w:val="0"/>
          <w:sz w:val="24"/>
          <w:szCs w:val="24"/>
        </w:rPr>
        <w:t>AST</w:t>
      </w:r>
      <w:r w:rsidRPr="002B5EB5">
        <w:rPr>
          <w:rFonts w:hAnsi="宋体"/>
          <w:kern w:val="0"/>
          <w:sz w:val="24"/>
          <w:szCs w:val="24"/>
        </w:rPr>
        <w:t>，</w:t>
      </w:r>
      <w:r w:rsidRPr="002B5EB5">
        <w:rPr>
          <w:kern w:val="0"/>
          <w:sz w:val="24"/>
          <w:szCs w:val="24"/>
        </w:rPr>
        <w:t>AST</w:t>
      </w:r>
      <w:r w:rsidRPr="002B5EB5">
        <w:rPr>
          <w:rFonts w:hAnsi="宋体"/>
          <w:kern w:val="0"/>
          <w:sz w:val="24"/>
          <w:szCs w:val="24"/>
        </w:rPr>
        <w:t>不同于推导树，</w:t>
      </w:r>
      <w:r w:rsidRPr="002B5EB5">
        <w:rPr>
          <w:rFonts w:hAnsi="宋体" w:hint="eastAsia"/>
          <w:kern w:val="0"/>
          <w:sz w:val="24"/>
          <w:szCs w:val="24"/>
        </w:rPr>
        <w:t>它</w:t>
      </w:r>
      <w:r w:rsidRPr="002B5EB5">
        <w:rPr>
          <w:rFonts w:hAnsi="宋体"/>
          <w:kern w:val="0"/>
          <w:sz w:val="24"/>
          <w:szCs w:val="24"/>
        </w:rPr>
        <w:t>去掉了一些修饰性的单词部分，简明</w:t>
      </w:r>
      <w:r w:rsidRPr="002B5EB5">
        <w:rPr>
          <w:rFonts w:hAnsi="宋体" w:hint="eastAsia"/>
          <w:kern w:val="0"/>
          <w:sz w:val="24"/>
          <w:szCs w:val="24"/>
        </w:rPr>
        <w:t>扼要</w:t>
      </w:r>
      <w:r w:rsidRPr="002B5EB5">
        <w:rPr>
          <w:rFonts w:hAnsi="宋体"/>
          <w:kern w:val="0"/>
          <w:sz w:val="24"/>
          <w:szCs w:val="24"/>
        </w:rPr>
        <w:t>地把程序的语法结构表示出来，后续的语义分析、中间代码生成都可以通过遍历抽象语法树来完成。</w:t>
      </w:r>
    </w:p>
    <w:p w:rsidR="002B5EB5" w:rsidRDefault="002B5EB5" w:rsidP="002B5EB5">
      <w:pPr>
        <w:autoSpaceDE w:val="0"/>
        <w:autoSpaceDN w:val="0"/>
        <w:adjustRightInd w:val="0"/>
        <w:spacing w:line="300" w:lineRule="auto"/>
        <w:ind w:firstLineChars="200" w:firstLine="480"/>
        <w:jc w:val="left"/>
        <w:rPr>
          <w:kern w:val="0"/>
          <w:sz w:val="24"/>
          <w:szCs w:val="24"/>
        </w:rPr>
      </w:pPr>
      <w:r>
        <w:rPr>
          <w:rFonts w:hint="eastAsia"/>
          <w:kern w:val="0"/>
          <w:sz w:val="24"/>
          <w:szCs w:val="24"/>
        </w:rPr>
        <w:lastRenderedPageBreak/>
        <w:t>A</w:t>
      </w:r>
      <w:r>
        <w:rPr>
          <w:kern w:val="0"/>
          <w:sz w:val="24"/>
          <w:szCs w:val="24"/>
        </w:rPr>
        <w:t>ST</w:t>
      </w:r>
      <w:r>
        <w:rPr>
          <w:rFonts w:hint="eastAsia"/>
          <w:kern w:val="0"/>
          <w:sz w:val="24"/>
          <w:szCs w:val="24"/>
        </w:rPr>
        <w:t>抽象语法树节点的定义如下：</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 xml:space="preserve">struct </w:t>
      </w:r>
      <w:proofErr w:type="spellStart"/>
      <w:r w:rsidRPr="002B5EB5">
        <w:rPr>
          <w:kern w:val="0"/>
          <w:sz w:val="24"/>
          <w:szCs w:val="24"/>
        </w:rPr>
        <w:t>ASTNode</w:t>
      </w:r>
      <w:proofErr w:type="spellEnd"/>
      <w:r w:rsidRPr="002B5EB5">
        <w:rPr>
          <w:kern w:val="0"/>
          <w:sz w:val="24"/>
          <w:szCs w:val="24"/>
        </w:rPr>
        <w:t xml:space="preserve"> {</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w:t>
      </w:r>
      <w:r w:rsidRPr="002B5EB5">
        <w:rPr>
          <w:rFonts w:hint="eastAsia"/>
          <w:kern w:val="0"/>
          <w:sz w:val="24"/>
          <w:szCs w:val="24"/>
        </w:rPr>
        <w:t>以下对结点属性定义没有考虑存储效率，只是简单地列出要用到的一些属性</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//int kind;</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proofErr w:type="spellStart"/>
      <w:r w:rsidRPr="002B5EB5">
        <w:rPr>
          <w:rFonts w:hint="eastAsia"/>
          <w:kern w:val="0"/>
          <w:sz w:val="24"/>
          <w:szCs w:val="24"/>
        </w:rPr>
        <w:t>enum</w:t>
      </w:r>
      <w:proofErr w:type="spellEnd"/>
      <w:r w:rsidRPr="002B5EB5">
        <w:rPr>
          <w:rFonts w:hint="eastAsia"/>
          <w:kern w:val="0"/>
          <w:sz w:val="24"/>
          <w:szCs w:val="24"/>
        </w:rPr>
        <w:t xml:space="preserve"> </w:t>
      </w:r>
      <w:proofErr w:type="spellStart"/>
      <w:r w:rsidRPr="002B5EB5">
        <w:rPr>
          <w:rFonts w:hint="eastAsia"/>
          <w:kern w:val="0"/>
          <w:sz w:val="24"/>
          <w:szCs w:val="24"/>
        </w:rPr>
        <w:t>node_kind</w:t>
      </w:r>
      <w:proofErr w:type="spellEnd"/>
      <w:r w:rsidRPr="002B5EB5">
        <w:rPr>
          <w:rFonts w:hint="eastAsia"/>
          <w:kern w:val="0"/>
          <w:sz w:val="24"/>
          <w:szCs w:val="24"/>
        </w:rPr>
        <w:t xml:space="preserve"> kind;  //</w:t>
      </w:r>
      <w:r w:rsidRPr="002B5EB5">
        <w:rPr>
          <w:rFonts w:hint="eastAsia"/>
          <w:kern w:val="0"/>
          <w:sz w:val="24"/>
          <w:szCs w:val="24"/>
        </w:rPr>
        <w:t>节点类型</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union {</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char </w:t>
      </w:r>
      <w:proofErr w:type="spellStart"/>
      <w:r w:rsidRPr="002B5EB5">
        <w:rPr>
          <w:rFonts w:hint="eastAsia"/>
          <w:kern w:val="0"/>
          <w:sz w:val="24"/>
          <w:szCs w:val="24"/>
        </w:rPr>
        <w:t>type_id</w:t>
      </w:r>
      <w:proofErr w:type="spellEnd"/>
      <w:r w:rsidRPr="002B5EB5">
        <w:rPr>
          <w:rFonts w:hint="eastAsia"/>
          <w:kern w:val="0"/>
          <w:sz w:val="24"/>
          <w:szCs w:val="24"/>
        </w:rPr>
        <w:t>[33];             //</w:t>
      </w:r>
      <w:r w:rsidRPr="002B5EB5">
        <w:rPr>
          <w:rFonts w:hint="eastAsia"/>
          <w:kern w:val="0"/>
          <w:sz w:val="24"/>
          <w:szCs w:val="24"/>
        </w:rPr>
        <w:t>由标识符生成的叶结点</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int </w:t>
      </w:r>
      <w:proofErr w:type="spellStart"/>
      <w:r w:rsidRPr="002B5EB5">
        <w:rPr>
          <w:rFonts w:hint="eastAsia"/>
          <w:kern w:val="0"/>
          <w:sz w:val="24"/>
          <w:szCs w:val="24"/>
        </w:rPr>
        <w:t>type_int</w:t>
      </w:r>
      <w:proofErr w:type="spellEnd"/>
      <w:r w:rsidRPr="002B5EB5">
        <w:rPr>
          <w:rFonts w:hint="eastAsia"/>
          <w:kern w:val="0"/>
          <w:sz w:val="24"/>
          <w:szCs w:val="24"/>
        </w:rPr>
        <w:t>;                 //</w:t>
      </w:r>
      <w:r w:rsidRPr="002B5EB5">
        <w:rPr>
          <w:rFonts w:hint="eastAsia"/>
          <w:kern w:val="0"/>
          <w:sz w:val="24"/>
          <w:szCs w:val="24"/>
        </w:rPr>
        <w:t>由整常数生成的叶结点</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float </w:t>
      </w:r>
      <w:proofErr w:type="spellStart"/>
      <w:r w:rsidRPr="002B5EB5">
        <w:rPr>
          <w:rFonts w:hint="eastAsia"/>
          <w:kern w:val="0"/>
          <w:sz w:val="24"/>
          <w:szCs w:val="24"/>
        </w:rPr>
        <w:t>type_float</w:t>
      </w:r>
      <w:proofErr w:type="spellEnd"/>
      <w:r w:rsidRPr="002B5EB5">
        <w:rPr>
          <w:rFonts w:hint="eastAsia"/>
          <w:kern w:val="0"/>
          <w:sz w:val="24"/>
          <w:szCs w:val="24"/>
        </w:rPr>
        <w:t>;               //</w:t>
      </w:r>
      <w:r w:rsidRPr="002B5EB5">
        <w:rPr>
          <w:rFonts w:hint="eastAsia"/>
          <w:kern w:val="0"/>
          <w:sz w:val="24"/>
          <w:szCs w:val="24"/>
        </w:rPr>
        <w:t>由浮点常数生成的叶结点</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r>
      <w:r w:rsidRPr="002B5EB5">
        <w:rPr>
          <w:rFonts w:hint="eastAsia"/>
          <w:kern w:val="0"/>
          <w:sz w:val="24"/>
          <w:szCs w:val="24"/>
        </w:rPr>
        <w:tab/>
        <w:t xml:space="preserve">char </w:t>
      </w:r>
      <w:proofErr w:type="spellStart"/>
      <w:r w:rsidRPr="002B5EB5">
        <w:rPr>
          <w:rFonts w:hint="eastAsia"/>
          <w:kern w:val="0"/>
          <w:sz w:val="24"/>
          <w:szCs w:val="24"/>
        </w:rPr>
        <w:t>type_char</w:t>
      </w:r>
      <w:proofErr w:type="spellEnd"/>
      <w:r w:rsidRPr="002B5EB5">
        <w:rPr>
          <w:rFonts w:hint="eastAsia"/>
          <w:kern w:val="0"/>
          <w:sz w:val="24"/>
          <w:szCs w:val="24"/>
        </w:rPr>
        <w:t>[3];  //</w:t>
      </w:r>
      <w:r w:rsidRPr="002B5EB5">
        <w:rPr>
          <w:rFonts w:hint="eastAsia"/>
          <w:kern w:val="0"/>
          <w:sz w:val="24"/>
          <w:szCs w:val="24"/>
        </w:rPr>
        <w:t>由字符类型生成的叶节点</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struct </w:t>
      </w:r>
      <w:proofErr w:type="spellStart"/>
      <w:r w:rsidRPr="002B5EB5">
        <w:rPr>
          <w:rFonts w:hint="eastAsia"/>
          <w:kern w:val="0"/>
          <w:sz w:val="24"/>
          <w:szCs w:val="24"/>
        </w:rPr>
        <w:t>ASTNode</w:t>
      </w:r>
      <w:proofErr w:type="spellEnd"/>
      <w:r w:rsidRPr="002B5EB5">
        <w:rPr>
          <w:rFonts w:hint="eastAsia"/>
          <w:kern w:val="0"/>
          <w:sz w:val="24"/>
          <w:szCs w:val="24"/>
        </w:rPr>
        <w:t>* ptr[4];         //</w:t>
      </w:r>
      <w:r w:rsidRPr="002B5EB5">
        <w:rPr>
          <w:rFonts w:hint="eastAsia"/>
          <w:kern w:val="0"/>
          <w:sz w:val="24"/>
          <w:szCs w:val="24"/>
        </w:rPr>
        <w:t>由</w:t>
      </w:r>
      <w:r w:rsidRPr="002B5EB5">
        <w:rPr>
          <w:rFonts w:hint="eastAsia"/>
          <w:kern w:val="0"/>
          <w:sz w:val="24"/>
          <w:szCs w:val="24"/>
        </w:rPr>
        <w:t>kind</w:t>
      </w:r>
      <w:r w:rsidRPr="002B5EB5">
        <w:rPr>
          <w:rFonts w:hint="eastAsia"/>
          <w:kern w:val="0"/>
          <w:sz w:val="24"/>
          <w:szCs w:val="24"/>
        </w:rPr>
        <w:t>确定有多少棵子树</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place;                     //</w:t>
      </w:r>
      <w:r w:rsidRPr="002B5EB5">
        <w:rPr>
          <w:rFonts w:hint="eastAsia"/>
          <w:kern w:val="0"/>
          <w:sz w:val="24"/>
          <w:szCs w:val="24"/>
        </w:rPr>
        <w:t>存放（临时）变量在符号表的位置序号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char </w:t>
      </w:r>
      <w:proofErr w:type="spellStart"/>
      <w:r w:rsidRPr="002B5EB5">
        <w:rPr>
          <w:rFonts w:hint="eastAsia"/>
          <w:kern w:val="0"/>
          <w:sz w:val="24"/>
          <w:szCs w:val="24"/>
        </w:rPr>
        <w:t>Etrue</w:t>
      </w:r>
      <w:proofErr w:type="spellEnd"/>
      <w:r w:rsidRPr="002B5EB5">
        <w:rPr>
          <w:rFonts w:hint="eastAsia"/>
          <w:kern w:val="0"/>
          <w:sz w:val="24"/>
          <w:szCs w:val="24"/>
        </w:rPr>
        <w:t xml:space="preserve">[15], </w:t>
      </w:r>
      <w:proofErr w:type="spellStart"/>
      <w:r w:rsidRPr="002B5EB5">
        <w:rPr>
          <w:rFonts w:hint="eastAsia"/>
          <w:kern w:val="0"/>
          <w:sz w:val="24"/>
          <w:szCs w:val="24"/>
        </w:rPr>
        <w:t>Efalse</w:t>
      </w:r>
      <w:proofErr w:type="spellEnd"/>
      <w:r w:rsidRPr="002B5EB5">
        <w:rPr>
          <w:rFonts w:hint="eastAsia"/>
          <w:kern w:val="0"/>
          <w:sz w:val="24"/>
          <w:szCs w:val="24"/>
        </w:rPr>
        <w:t>[15];       //</w:t>
      </w:r>
      <w:r w:rsidRPr="002B5EB5">
        <w:rPr>
          <w:rFonts w:hint="eastAsia"/>
          <w:kern w:val="0"/>
          <w:sz w:val="24"/>
          <w:szCs w:val="24"/>
        </w:rPr>
        <w:t>对布尔表达式的翻译时，真假转移目标的标号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char </w:t>
      </w:r>
      <w:proofErr w:type="spellStart"/>
      <w:r w:rsidRPr="002B5EB5">
        <w:rPr>
          <w:rFonts w:hint="eastAsia"/>
          <w:kern w:val="0"/>
          <w:sz w:val="24"/>
          <w:szCs w:val="24"/>
        </w:rPr>
        <w:t>Snext</w:t>
      </w:r>
      <w:proofErr w:type="spellEnd"/>
      <w:r w:rsidRPr="002B5EB5">
        <w:rPr>
          <w:rFonts w:hint="eastAsia"/>
          <w:kern w:val="0"/>
          <w:sz w:val="24"/>
          <w:szCs w:val="24"/>
        </w:rPr>
        <w:t>[15];               //</w:t>
      </w:r>
      <w:r w:rsidRPr="002B5EB5">
        <w:rPr>
          <w:rFonts w:hint="eastAsia"/>
          <w:kern w:val="0"/>
          <w:sz w:val="24"/>
          <w:szCs w:val="24"/>
        </w:rPr>
        <w:t>结点对应语句</w:t>
      </w:r>
      <w:r w:rsidRPr="002B5EB5">
        <w:rPr>
          <w:rFonts w:hint="eastAsia"/>
          <w:kern w:val="0"/>
          <w:sz w:val="24"/>
          <w:szCs w:val="24"/>
        </w:rPr>
        <w:t>S</w:t>
      </w:r>
      <w:r w:rsidRPr="002B5EB5">
        <w:rPr>
          <w:rFonts w:hint="eastAsia"/>
          <w:kern w:val="0"/>
          <w:sz w:val="24"/>
          <w:szCs w:val="24"/>
        </w:rPr>
        <w:t>执行后的下一条语句位置标号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 xml:space="preserve">struct </w:t>
      </w:r>
      <w:proofErr w:type="spellStart"/>
      <w:r w:rsidRPr="002B5EB5">
        <w:rPr>
          <w:rFonts w:hint="eastAsia"/>
          <w:kern w:val="0"/>
          <w:sz w:val="24"/>
          <w:szCs w:val="24"/>
        </w:rPr>
        <w:t>codenode</w:t>
      </w:r>
      <w:proofErr w:type="spellEnd"/>
      <w:r w:rsidRPr="002B5EB5">
        <w:rPr>
          <w:rFonts w:hint="eastAsia"/>
          <w:kern w:val="0"/>
          <w:sz w:val="24"/>
          <w:szCs w:val="24"/>
        </w:rPr>
        <w:t>* code;          //</w:t>
      </w:r>
      <w:r w:rsidRPr="002B5EB5">
        <w:rPr>
          <w:rFonts w:hint="eastAsia"/>
          <w:kern w:val="0"/>
          <w:sz w:val="24"/>
          <w:szCs w:val="24"/>
        </w:rPr>
        <w:t>该结点中间代码链表头指针</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type;                      //</w:t>
      </w:r>
      <w:r w:rsidRPr="002B5EB5">
        <w:rPr>
          <w:rFonts w:hint="eastAsia"/>
          <w:kern w:val="0"/>
          <w:sz w:val="24"/>
          <w:szCs w:val="24"/>
        </w:rPr>
        <w:t>用以标识表达式结点的类型</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pos;                       //</w:t>
      </w:r>
      <w:r w:rsidRPr="002B5EB5">
        <w:rPr>
          <w:rFonts w:hint="eastAsia"/>
          <w:kern w:val="0"/>
          <w:sz w:val="24"/>
          <w:szCs w:val="24"/>
        </w:rPr>
        <w:t>语法单位所在位置行号</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offset;                     //</w:t>
      </w:r>
      <w:r w:rsidRPr="002B5EB5">
        <w:rPr>
          <w:rFonts w:hint="eastAsia"/>
          <w:kern w:val="0"/>
          <w:sz w:val="24"/>
          <w:szCs w:val="24"/>
        </w:rPr>
        <w:t>偏移量</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width;                     //</w:t>
      </w:r>
      <w:r w:rsidRPr="002B5EB5">
        <w:rPr>
          <w:rFonts w:hint="eastAsia"/>
          <w:kern w:val="0"/>
          <w:sz w:val="24"/>
          <w:szCs w:val="24"/>
        </w:rPr>
        <w:t>占数据字节数</w:t>
      </w:r>
    </w:p>
    <w:p w:rsidR="002B5EB5" w:rsidRPr="002B5EB5" w:rsidRDefault="002B5EB5" w:rsidP="002B5EB5">
      <w:pPr>
        <w:autoSpaceDE w:val="0"/>
        <w:autoSpaceDN w:val="0"/>
        <w:adjustRightInd w:val="0"/>
        <w:ind w:firstLineChars="200" w:firstLine="480"/>
        <w:jc w:val="left"/>
        <w:rPr>
          <w:kern w:val="0"/>
          <w:sz w:val="24"/>
          <w:szCs w:val="24"/>
        </w:rPr>
      </w:pPr>
      <w:r w:rsidRPr="002B5EB5">
        <w:rPr>
          <w:rFonts w:hint="eastAsia"/>
          <w:kern w:val="0"/>
          <w:sz w:val="24"/>
          <w:szCs w:val="24"/>
        </w:rPr>
        <w:tab/>
        <w:t>int num;                      //</w:t>
      </w:r>
      <w:r w:rsidRPr="002B5EB5">
        <w:rPr>
          <w:rFonts w:hint="eastAsia"/>
          <w:kern w:val="0"/>
          <w:sz w:val="24"/>
          <w:szCs w:val="24"/>
        </w:rPr>
        <w:t>计数器，可以用来统计形参个数</w:t>
      </w:r>
    </w:p>
    <w:p w:rsid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w:t>
      </w:r>
    </w:p>
    <w:p w:rsidR="002B5EB5" w:rsidRDefault="002B5EB5" w:rsidP="002B5EB5">
      <w:pPr>
        <w:autoSpaceDE w:val="0"/>
        <w:autoSpaceDN w:val="0"/>
        <w:adjustRightInd w:val="0"/>
        <w:ind w:firstLineChars="200" w:firstLine="480"/>
        <w:jc w:val="left"/>
        <w:rPr>
          <w:kern w:val="0"/>
          <w:sz w:val="24"/>
          <w:szCs w:val="24"/>
        </w:rPr>
      </w:pPr>
      <w:r>
        <w:rPr>
          <w:rFonts w:hint="eastAsia"/>
          <w:kern w:val="0"/>
          <w:sz w:val="24"/>
          <w:szCs w:val="24"/>
        </w:rPr>
        <w:t>建立抽象语法树节点的函数</w:t>
      </w:r>
      <w:proofErr w:type="spellStart"/>
      <w:r>
        <w:rPr>
          <w:rFonts w:hint="eastAsia"/>
          <w:kern w:val="0"/>
          <w:sz w:val="24"/>
          <w:szCs w:val="24"/>
        </w:rPr>
        <w:t>m</w:t>
      </w:r>
      <w:r>
        <w:rPr>
          <w:kern w:val="0"/>
          <w:sz w:val="24"/>
          <w:szCs w:val="24"/>
        </w:rPr>
        <w:t>knode</w:t>
      </w:r>
      <w:proofErr w:type="spellEnd"/>
      <w:r>
        <w:rPr>
          <w:rFonts w:hint="eastAsia"/>
          <w:kern w:val="0"/>
          <w:sz w:val="24"/>
          <w:szCs w:val="24"/>
        </w:rPr>
        <w:t>代码如下所示：</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 xml:space="preserve">struct </w:t>
      </w:r>
      <w:proofErr w:type="spellStart"/>
      <w:r w:rsidRPr="002B5EB5">
        <w:rPr>
          <w:kern w:val="0"/>
          <w:sz w:val="24"/>
          <w:szCs w:val="24"/>
        </w:rPr>
        <w:t>ASTNode</w:t>
      </w:r>
      <w:proofErr w:type="spellEnd"/>
      <w:r w:rsidRPr="002B5EB5">
        <w:rPr>
          <w:kern w:val="0"/>
          <w:sz w:val="24"/>
          <w:szCs w:val="24"/>
        </w:rPr>
        <w:t xml:space="preserve">* </w:t>
      </w:r>
      <w:proofErr w:type="spellStart"/>
      <w:proofErr w:type="gramStart"/>
      <w:r w:rsidRPr="002B5EB5">
        <w:rPr>
          <w:kern w:val="0"/>
          <w:sz w:val="24"/>
          <w:szCs w:val="24"/>
        </w:rPr>
        <w:t>mknode</w:t>
      </w:r>
      <w:proofErr w:type="spellEnd"/>
      <w:r w:rsidRPr="002B5EB5">
        <w:rPr>
          <w:kern w:val="0"/>
          <w:sz w:val="24"/>
          <w:szCs w:val="24"/>
        </w:rPr>
        <w:t>(</w:t>
      </w:r>
      <w:proofErr w:type="gramEnd"/>
      <w:r w:rsidRPr="002B5EB5">
        <w:rPr>
          <w:kern w:val="0"/>
          <w:sz w:val="24"/>
          <w:szCs w:val="24"/>
        </w:rPr>
        <w:t>int num, int kind, int pos, ...) {</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 xml:space="preserve">struct </w:t>
      </w:r>
      <w:proofErr w:type="spellStart"/>
      <w:r w:rsidRPr="002B5EB5">
        <w:rPr>
          <w:kern w:val="0"/>
          <w:sz w:val="24"/>
          <w:szCs w:val="24"/>
        </w:rPr>
        <w:t>ASTNode</w:t>
      </w:r>
      <w:proofErr w:type="spellEnd"/>
      <w:r w:rsidRPr="002B5EB5">
        <w:rPr>
          <w:kern w:val="0"/>
          <w:sz w:val="24"/>
          <w:szCs w:val="24"/>
        </w:rPr>
        <w:t xml:space="preserve">* T = (struct </w:t>
      </w:r>
      <w:proofErr w:type="spellStart"/>
      <w:r w:rsidRPr="002B5EB5">
        <w:rPr>
          <w:kern w:val="0"/>
          <w:sz w:val="24"/>
          <w:szCs w:val="24"/>
        </w:rPr>
        <w:t>ASTNode</w:t>
      </w:r>
      <w:proofErr w:type="spellEnd"/>
      <w:proofErr w:type="gramStart"/>
      <w:r w:rsidRPr="002B5EB5">
        <w:rPr>
          <w:kern w:val="0"/>
          <w:sz w:val="24"/>
          <w:szCs w:val="24"/>
        </w:rPr>
        <w:t>*)</w:t>
      </w:r>
      <w:proofErr w:type="spellStart"/>
      <w:r w:rsidRPr="002B5EB5">
        <w:rPr>
          <w:kern w:val="0"/>
          <w:sz w:val="24"/>
          <w:szCs w:val="24"/>
        </w:rPr>
        <w:t>calloc</w:t>
      </w:r>
      <w:proofErr w:type="spellEnd"/>
      <w:proofErr w:type="gramEnd"/>
      <w:r w:rsidRPr="002B5EB5">
        <w:rPr>
          <w:kern w:val="0"/>
          <w:sz w:val="24"/>
          <w:szCs w:val="24"/>
        </w:rPr>
        <w:t>(</w:t>
      </w:r>
      <w:proofErr w:type="spellStart"/>
      <w:r w:rsidRPr="002B5EB5">
        <w:rPr>
          <w:kern w:val="0"/>
          <w:sz w:val="24"/>
          <w:szCs w:val="24"/>
        </w:rPr>
        <w:t>sizeof</w:t>
      </w:r>
      <w:proofErr w:type="spellEnd"/>
      <w:r w:rsidRPr="002B5EB5">
        <w:rPr>
          <w:kern w:val="0"/>
          <w:sz w:val="24"/>
          <w:szCs w:val="24"/>
        </w:rPr>
        <w:t xml:space="preserve">(struct </w:t>
      </w:r>
      <w:proofErr w:type="spellStart"/>
      <w:r w:rsidRPr="002B5EB5">
        <w:rPr>
          <w:kern w:val="0"/>
          <w:sz w:val="24"/>
          <w:szCs w:val="24"/>
        </w:rPr>
        <w:t>ASTNode</w:t>
      </w:r>
      <w:proofErr w:type="spellEnd"/>
      <w:r w:rsidRPr="002B5EB5">
        <w:rPr>
          <w:kern w:val="0"/>
          <w:sz w:val="24"/>
          <w:szCs w:val="24"/>
        </w:rPr>
        <w:t>), 1);</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 xml:space="preserve">int </w:t>
      </w:r>
      <w:proofErr w:type="spellStart"/>
      <w:r w:rsidRPr="002B5EB5">
        <w:rPr>
          <w:kern w:val="0"/>
          <w:sz w:val="24"/>
          <w:szCs w:val="24"/>
        </w:rPr>
        <w:t>i</w:t>
      </w:r>
      <w:proofErr w:type="spellEnd"/>
      <w:r w:rsidRPr="002B5EB5">
        <w:rPr>
          <w:kern w:val="0"/>
          <w:sz w:val="24"/>
          <w:szCs w:val="24"/>
        </w:rPr>
        <w:t xml:space="preserve"> = 0;</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T-&gt;kind = kind;</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T-&gt;pos = pos;</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proofErr w:type="spellStart"/>
      <w:r w:rsidRPr="002B5EB5">
        <w:rPr>
          <w:kern w:val="0"/>
          <w:sz w:val="24"/>
          <w:szCs w:val="24"/>
        </w:rPr>
        <w:t>va_list</w:t>
      </w:r>
      <w:proofErr w:type="spellEnd"/>
      <w:r w:rsidRPr="002B5EB5">
        <w:rPr>
          <w:kern w:val="0"/>
          <w:sz w:val="24"/>
          <w:szCs w:val="24"/>
        </w:rPr>
        <w:t xml:space="preserve"> </w:t>
      </w:r>
      <w:proofErr w:type="spellStart"/>
      <w:r w:rsidRPr="002B5EB5">
        <w:rPr>
          <w:kern w:val="0"/>
          <w:sz w:val="24"/>
          <w:szCs w:val="24"/>
        </w:rPr>
        <w:t>pArgs</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proofErr w:type="spellStart"/>
      <w:r w:rsidRPr="002B5EB5">
        <w:rPr>
          <w:kern w:val="0"/>
          <w:sz w:val="24"/>
          <w:szCs w:val="24"/>
        </w:rPr>
        <w:t>va_</w:t>
      </w:r>
      <w:proofErr w:type="gramStart"/>
      <w:r w:rsidRPr="002B5EB5">
        <w:rPr>
          <w:kern w:val="0"/>
          <w:sz w:val="24"/>
          <w:szCs w:val="24"/>
        </w:rPr>
        <w:t>start</w:t>
      </w:r>
      <w:proofErr w:type="spellEnd"/>
      <w:r w:rsidRPr="002B5EB5">
        <w:rPr>
          <w:kern w:val="0"/>
          <w:sz w:val="24"/>
          <w:szCs w:val="24"/>
        </w:rPr>
        <w:t>(</w:t>
      </w:r>
      <w:proofErr w:type="spellStart"/>
      <w:proofErr w:type="gramEnd"/>
      <w:r w:rsidRPr="002B5EB5">
        <w:rPr>
          <w:kern w:val="0"/>
          <w:sz w:val="24"/>
          <w:szCs w:val="24"/>
        </w:rPr>
        <w:t>pArgs</w:t>
      </w:r>
      <w:proofErr w:type="spellEnd"/>
      <w:r w:rsidRPr="002B5EB5">
        <w:rPr>
          <w:kern w:val="0"/>
          <w:sz w:val="24"/>
          <w:szCs w:val="24"/>
        </w:rPr>
        <w:t>, pos);</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for (</w:t>
      </w:r>
      <w:proofErr w:type="spellStart"/>
      <w:r w:rsidRPr="002B5EB5">
        <w:rPr>
          <w:kern w:val="0"/>
          <w:sz w:val="24"/>
          <w:szCs w:val="24"/>
        </w:rPr>
        <w:t>i</w:t>
      </w:r>
      <w:proofErr w:type="spellEnd"/>
      <w:r w:rsidRPr="002B5EB5">
        <w:rPr>
          <w:kern w:val="0"/>
          <w:sz w:val="24"/>
          <w:szCs w:val="24"/>
        </w:rPr>
        <w:t xml:space="preserve"> = 0; </w:t>
      </w:r>
      <w:proofErr w:type="spellStart"/>
      <w:r w:rsidRPr="002B5EB5">
        <w:rPr>
          <w:kern w:val="0"/>
          <w:sz w:val="24"/>
          <w:szCs w:val="24"/>
        </w:rPr>
        <w:t>i</w:t>
      </w:r>
      <w:proofErr w:type="spellEnd"/>
      <w:r w:rsidRPr="002B5EB5">
        <w:rPr>
          <w:kern w:val="0"/>
          <w:sz w:val="24"/>
          <w:szCs w:val="24"/>
        </w:rPr>
        <w:t xml:space="preserve"> &lt; num; </w:t>
      </w:r>
      <w:proofErr w:type="spellStart"/>
      <w:r w:rsidRPr="002B5EB5">
        <w:rPr>
          <w:kern w:val="0"/>
          <w:sz w:val="24"/>
          <w:szCs w:val="24"/>
        </w:rPr>
        <w:t>i</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r w:rsidRPr="002B5EB5">
        <w:rPr>
          <w:kern w:val="0"/>
          <w:sz w:val="24"/>
          <w:szCs w:val="24"/>
        </w:rPr>
        <w:tab/>
        <w:t>T-&gt;</w:t>
      </w:r>
      <w:proofErr w:type="spellStart"/>
      <w:r w:rsidRPr="002B5EB5">
        <w:rPr>
          <w:kern w:val="0"/>
          <w:sz w:val="24"/>
          <w:szCs w:val="24"/>
        </w:rPr>
        <w:t>ptr</w:t>
      </w:r>
      <w:proofErr w:type="spellEnd"/>
      <w:r w:rsidRPr="002B5EB5">
        <w:rPr>
          <w:kern w:val="0"/>
          <w:sz w:val="24"/>
          <w:szCs w:val="24"/>
        </w:rPr>
        <w:t>[</w:t>
      </w:r>
      <w:proofErr w:type="spellStart"/>
      <w:r w:rsidRPr="002B5EB5">
        <w:rPr>
          <w:kern w:val="0"/>
          <w:sz w:val="24"/>
          <w:szCs w:val="24"/>
        </w:rPr>
        <w:t>i</w:t>
      </w:r>
      <w:proofErr w:type="spellEnd"/>
      <w:r w:rsidRPr="002B5EB5">
        <w:rPr>
          <w:kern w:val="0"/>
          <w:sz w:val="24"/>
          <w:szCs w:val="24"/>
        </w:rPr>
        <w:t xml:space="preserve">] = </w:t>
      </w:r>
      <w:proofErr w:type="spellStart"/>
      <w:r w:rsidRPr="002B5EB5">
        <w:rPr>
          <w:kern w:val="0"/>
          <w:sz w:val="24"/>
          <w:szCs w:val="24"/>
        </w:rPr>
        <w:t>va_</w:t>
      </w:r>
      <w:proofErr w:type="gramStart"/>
      <w:r w:rsidRPr="002B5EB5">
        <w:rPr>
          <w:kern w:val="0"/>
          <w:sz w:val="24"/>
          <w:szCs w:val="24"/>
        </w:rPr>
        <w:t>arg</w:t>
      </w:r>
      <w:proofErr w:type="spellEnd"/>
      <w:r w:rsidRPr="002B5EB5">
        <w:rPr>
          <w:kern w:val="0"/>
          <w:sz w:val="24"/>
          <w:szCs w:val="24"/>
        </w:rPr>
        <w:t>(</w:t>
      </w:r>
      <w:proofErr w:type="spellStart"/>
      <w:proofErr w:type="gramEnd"/>
      <w:r w:rsidRPr="002B5EB5">
        <w:rPr>
          <w:kern w:val="0"/>
          <w:sz w:val="24"/>
          <w:szCs w:val="24"/>
        </w:rPr>
        <w:t>pArgs</w:t>
      </w:r>
      <w:proofErr w:type="spellEnd"/>
      <w:r w:rsidRPr="002B5EB5">
        <w:rPr>
          <w:kern w:val="0"/>
          <w:sz w:val="24"/>
          <w:szCs w:val="24"/>
        </w:rPr>
        <w:t xml:space="preserve">, struct </w:t>
      </w:r>
      <w:proofErr w:type="spellStart"/>
      <w:r w:rsidRPr="002B5EB5">
        <w:rPr>
          <w:kern w:val="0"/>
          <w:sz w:val="24"/>
          <w:szCs w:val="24"/>
        </w:rPr>
        <w:t>ASTNode</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while (</w:t>
      </w:r>
      <w:proofErr w:type="spellStart"/>
      <w:r w:rsidRPr="002B5EB5">
        <w:rPr>
          <w:kern w:val="0"/>
          <w:sz w:val="24"/>
          <w:szCs w:val="24"/>
        </w:rPr>
        <w:t>i</w:t>
      </w:r>
      <w:proofErr w:type="spellEnd"/>
      <w:r w:rsidRPr="002B5EB5">
        <w:rPr>
          <w:kern w:val="0"/>
          <w:sz w:val="24"/>
          <w:szCs w:val="24"/>
        </w:rPr>
        <w:t xml:space="preserve"> &lt; 4) T-&gt;</w:t>
      </w:r>
      <w:proofErr w:type="spellStart"/>
      <w:r w:rsidRPr="002B5EB5">
        <w:rPr>
          <w:kern w:val="0"/>
          <w:sz w:val="24"/>
          <w:szCs w:val="24"/>
        </w:rPr>
        <w:t>ptr</w:t>
      </w:r>
      <w:proofErr w:type="spellEnd"/>
      <w:r w:rsidRPr="002B5EB5">
        <w:rPr>
          <w:kern w:val="0"/>
          <w:sz w:val="24"/>
          <w:szCs w:val="24"/>
        </w:rPr>
        <w:t>[</w:t>
      </w:r>
      <w:proofErr w:type="spellStart"/>
      <w:r w:rsidRPr="002B5EB5">
        <w:rPr>
          <w:kern w:val="0"/>
          <w:sz w:val="24"/>
          <w:szCs w:val="24"/>
        </w:rPr>
        <w:t>i</w:t>
      </w:r>
      <w:proofErr w:type="spellEnd"/>
      <w:r w:rsidRPr="002B5EB5">
        <w:rPr>
          <w:kern w:val="0"/>
          <w:sz w:val="24"/>
          <w:szCs w:val="24"/>
        </w:rPr>
        <w:t>++] = NULL;</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r>
      <w:proofErr w:type="spellStart"/>
      <w:r w:rsidRPr="002B5EB5">
        <w:rPr>
          <w:kern w:val="0"/>
          <w:sz w:val="24"/>
          <w:szCs w:val="24"/>
        </w:rPr>
        <w:t>va_end</w:t>
      </w:r>
      <w:proofErr w:type="spellEnd"/>
      <w:r w:rsidRPr="002B5EB5">
        <w:rPr>
          <w:kern w:val="0"/>
          <w:sz w:val="24"/>
          <w:szCs w:val="24"/>
        </w:rPr>
        <w:t>(</w:t>
      </w:r>
      <w:proofErr w:type="spellStart"/>
      <w:r w:rsidRPr="002B5EB5">
        <w:rPr>
          <w:kern w:val="0"/>
          <w:sz w:val="24"/>
          <w:szCs w:val="24"/>
        </w:rPr>
        <w:t>pArgs</w:t>
      </w:r>
      <w:proofErr w:type="spellEnd"/>
      <w:r w:rsidRPr="002B5EB5">
        <w:rPr>
          <w:kern w:val="0"/>
          <w:sz w:val="24"/>
          <w:szCs w:val="24"/>
        </w:rPr>
        <w:t>);</w:t>
      </w:r>
    </w:p>
    <w:p w:rsidR="002B5EB5" w:rsidRP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ab/>
        <w:t>return T;</w:t>
      </w:r>
    </w:p>
    <w:p w:rsidR="002B5EB5" w:rsidRDefault="002B5EB5" w:rsidP="002B5EB5">
      <w:pPr>
        <w:autoSpaceDE w:val="0"/>
        <w:autoSpaceDN w:val="0"/>
        <w:adjustRightInd w:val="0"/>
        <w:ind w:firstLineChars="200" w:firstLine="480"/>
        <w:jc w:val="left"/>
        <w:rPr>
          <w:kern w:val="0"/>
          <w:sz w:val="24"/>
          <w:szCs w:val="24"/>
        </w:rPr>
      </w:pPr>
      <w:r w:rsidRPr="002B5EB5">
        <w:rPr>
          <w:kern w:val="0"/>
          <w:sz w:val="24"/>
          <w:szCs w:val="24"/>
        </w:rPr>
        <w:t>}</w:t>
      </w:r>
    </w:p>
    <w:p w:rsidR="002B5EB5" w:rsidRDefault="002B5EB5" w:rsidP="00FA0EBB">
      <w:pPr>
        <w:autoSpaceDE w:val="0"/>
        <w:autoSpaceDN w:val="0"/>
        <w:adjustRightInd w:val="0"/>
        <w:ind w:firstLine="480"/>
        <w:jc w:val="left"/>
        <w:rPr>
          <w:kern w:val="0"/>
          <w:sz w:val="24"/>
          <w:szCs w:val="24"/>
        </w:rPr>
      </w:pPr>
      <w:r>
        <w:rPr>
          <w:rFonts w:hint="eastAsia"/>
          <w:kern w:val="0"/>
          <w:sz w:val="24"/>
          <w:szCs w:val="24"/>
        </w:rPr>
        <w:t>建立完抽象语法树</w:t>
      </w:r>
      <w:r>
        <w:rPr>
          <w:rFonts w:hint="eastAsia"/>
          <w:kern w:val="0"/>
          <w:sz w:val="24"/>
          <w:szCs w:val="24"/>
        </w:rPr>
        <w:t>A</w:t>
      </w:r>
      <w:r>
        <w:rPr>
          <w:kern w:val="0"/>
          <w:sz w:val="24"/>
          <w:szCs w:val="24"/>
        </w:rPr>
        <w:t>ST</w:t>
      </w:r>
      <w:r>
        <w:rPr>
          <w:rFonts w:hint="eastAsia"/>
          <w:kern w:val="0"/>
          <w:sz w:val="24"/>
          <w:szCs w:val="24"/>
        </w:rPr>
        <w:t>后，可以通过先</w:t>
      </w:r>
      <w:r w:rsidR="00FA0EBB">
        <w:rPr>
          <w:rFonts w:hint="eastAsia"/>
          <w:kern w:val="0"/>
          <w:sz w:val="24"/>
          <w:szCs w:val="24"/>
        </w:rPr>
        <w:t>根遍历，逐一输出抽象语法树</w:t>
      </w:r>
      <w:r w:rsidR="00FA0EBB">
        <w:rPr>
          <w:rFonts w:hint="eastAsia"/>
          <w:kern w:val="0"/>
          <w:sz w:val="24"/>
          <w:szCs w:val="24"/>
        </w:rPr>
        <w:t>A</w:t>
      </w:r>
      <w:r w:rsidR="00FA0EBB">
        <w:rPr>
          <w:kern w:val="0"/>
          <w:sz w:val="24"/>
          <w:szCs w:val="24"/>
        </w:rPr>
        <w:t>ST</w:t>
      </w:r>
      <w:r w:rsidR="00FA0EBB">
        <w:rPr>
          <w:rFonts w:hint="eastAsia"/>
          <w:kern w:val="0"/>
          <w:sz w:val="24"/>
          <w:szCs w:val="24"/>
        </w:rPr>
        <w:t>里的节点内容。遍历函数名</w:t>
      </w:r>
      <w:r w:rsidR="00FA0EBB">
        <w:rPr>
          <w:rFonts w:hint="eastAsia"/>
          <w:kern w:val="0"/>
          <w:sz w:val="24"/>
          <w:szCs w:val="24"/>
        </w:rPr>
        <w:t>display</w:t>
      </w:r>
      <w:r w:rsidR="00FA0EBB">
        <w:rPr>
          <w:rFonts w:hint="eastAsia"/>
          <w:kern w:val="0"/>
          <w:sz w:val="24"/>
          <w:szCs w:val="24"/>
        </w:rPr>
        <w:t>，代码设计如下：</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 xml:space="preserve">void </w:t>
      </w:r>
      <w:proofErr w:type="gramStart"/>
      <w:r w:rsidRPr="00FA0EBB">
        <w:rPr>
          <w:kern w:val="0"/>
          <w:sz w:val="24"/>
          <w:szCs w:val="24"/>
        </w:rPr>
        <w:t>display(</w:t>
      </w:r>
      <w:proofErr w:type="gramEnd"/>
      <w:r w:rsidRPr="00FA0EBB">
        <w:rPr>
          <w:kern w:val="0"/>
          <w:sz w:val="24"/>
          <w:szCs w:val="24"/>
        </w:rPr>
        <w:t xml:space="preserve">struct </w:t>
      </w:r>
      <w:proofErr w:type="spellStart"/>
      <w:r w:rsidRPr="00FA0EBB">
        <w:rPr>
          <w:kern w:val="0"/>
          <w:sz w:val="24"/>
          <w:szCs w:val="24"/>
        </w:rPr>
        <w:t>ASTNode</w:t>
      </w:r>
      <w:proofErr w:type="spellEnd"/>
      <w:r w:rsidRPr="00FA0EBB">
        <w:rPr>
          <w:kern w:val="0"/>
          <w:sz w:val="24"/>
          <w:szCs w:val="24"/>
        </w:rPr>
        <w:t>* T, int indent)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w:t>
      </w:r>
      <w:r w:rsidRPr="00FA0EBB">
        <w:rPr>
          <w:rFonts w:hint="eastAsia"/>
          <w:kern w:val="0"/>
          <w:sz w:val="24"/>
          <w:szCs w:val="24"/>
        </w:rPr>
        <w:t>对抽象语法树的先根遍历</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#if SHOW</w:t>
      </w:r>
    </w:p>
    <w:p w:rsidR="00FA0EBB" w:rsidRPr="00FA0EBB" w:rsidRDefault="00FA0EBB" w:rsidP="00FA0EBB">
      <w:pPr>
        <w:autoSpaceDE w:val="0"/>
        <w:autoSpaceDN w:val="0"/>
        <w:adjustRightInd w:val="0"/>
        <w:ind w:firstLine="482"/>
        <w:jc w:val="left"/>
        <w:rPr>
          <w:kern w:val="0"/>
          <w:sz w:val="24"/>
          <w:szCs w:val="24"/>
        </w:rPr>
      </w:pP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 xml:space="preserve">int </w:t>
      </w:r>
      <w:proofErr w:type="spellStart"/>
      <w:r w:rsidRPr="00FA0EBB">
        <w:rPr>
          <w:kern w:val="0"/>
          <w:sz w:val="24"/>
          <w:szCs w:val="24"/>
        </w:rPr>
        <w:t>i</w:t>
      </w:r>
      <w:proofErr w:type="spellEnd"/>
      <w:r w:rsidRPr="00FA0EBB">
        <w:rPr>
          <w:kern w:val="0"/>
          <w:sz w:val="24"/>
          <w:szCs w:val="24"/>
        </w:rPr>
        <w:t xml:space="preserve"> = 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 xml:space="preserve">struct </w:t>
      </w:r>
      <w:proofErr w:type="spellStart"/>
      <w:r w:rsidRPr="00FA0EBB">
        <w:rPr>
          <w:kern w:val="0"/>
          <w:sz w:val="24"/>
          <w:szCs w:val="24"/>
        </w:rPr>
        <w:t>ASTNode</w:t>
      </w:r>
      <w:proofErr w:type="spellEnd"/>
      <w:r w:rsidRPr="00FA0EBB">
        <w:rPr>
          <w:kern w:val="0"/>
          <w:sz w:val="24"/>
          <w:szCs w:val="24"/>
        </w:rPr>
        <w:t>* 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if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switch (T-&gt;kind)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EXT_DEF_LIST: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显示该外部定义（外部变量和函数）列表中的第一个</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显示该外部定义列表中的其它外部定义</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EXT_VAR_DEF: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外部变量定义：</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显示外部变量类型</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变量名：</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显示变量列表</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TYPE: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类型：</w:t>
      </w:r>
      <w:r w:rsidRPr="00FA0EBB">
        <w:rPr>
          <w:rFonts w:hint="eastAsia"/>
          <w:kern w:val="0"/>
          <w:sz w:val="24"/>
          <w:szCs w:val="24"/>
        </w:rPr>
        <w:t xml:space="preserve"> %s\n",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EXT_DEC_LIST: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依次显示外部变量名，</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后续还有相同的，仅显示语法树此处理代码可以和类似代码合并</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FUNC_DEF: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函数定义：</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显示函数返回类型</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+ 3);      //</w:t>
      </w:r>
      <w:r w:rsidRPr="00FA0EBB">
        <w:rPr>
          <w:rFonts w:hint="eastAsia"/>
          <w:kern w:val="0"/>
          <w:sz w:val="24"/>
          <w:szCs w:val="24"/>
        </w:rPr>
        <w:t>显示函数名和参数</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[2], indent + 3);      //</w:t>
      </w:r>
      <w:r w:rsidRPr="00FA0EBB">
        <w:rPr>
          <w:rFonts w:hint="eastAsia"/>
          <w:kern w:val="0"/>
          <w:sz w:val="24"/>
          <w:szCs w:val="24"/>
        </w:rPr>
        <w:t>显示函数体</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FUNC_DEC:</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函数名：</w:t>
      </w:r>
      <w:r w:rsidRPr="00FA0EBB">
        <w:rPr>
          <w:rFonts w:hint="eastAsia"/>
          <w:kern w:val="0"/>
          <w:sz w:val="24"/>
          <w:szCs w:val="24"/>
        </w:rPr>
        <w:t>%s\n",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if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函数形参：</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显示函数参数列表</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 xml:space="preserve">else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无参函数</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ARRAY_DF: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数组</w:t>
      </w:r>
      <w:r w:rsidRPr="00FA0EBB">
        <w:rPr>
          <w:rFonts w:hint="eastAsia"/>
          <w:kern w:val="0"/>
          <w:sz w:val="24"/>
          <w:szCs w:val="24"/>
        </w:rPr>
        <w:t xml:space="preserve"> %s",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("\n");</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ARRAY_DEC:</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if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("[%d]", T-&gt;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type_int</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PARAM_LIST: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依次显示全部参数类型和名称，</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PARAM_DEC:</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类型：</w:t>
      </w:r>
      <w:r w:rsidRPr="00FA0EBB">
        <w:rPr>
          <w:rFonts w:hint="eastAsia"/>
          <w:kern w:val="0"/>
          <w:sz w:val="24"/>
          <w:szCs w:val="24"/>
        </w:rPr>
        <w:t xml:space="preserve">%s, </w:t>
      </w:r>
      <w:r w:rsidRPr="00FA0EBB">
        <w:rPr>
          <w:rFonts w:hint="eastAsia"/>
          <w:kern w:val="0"/>
          <w:sz w:val="24"/>
          <w:szCs w:val="24"/>
        </w:rPr>
        <w:t>参数名：</w:t>
      </w:r>
      <w:r w:rsidRPr="00FA0EBB">
        <w:rPr>
          <w:rFonts w:hint="eastAsia"/>
          <w:kern w:val="0"/>
          <w:sz w:val="24"/>
          <w:szCs w:val="24"/>
        </w:rPr>
        <w:t>%s\n", indent, ' ', T-&gt;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type_id</w:t>
      </w:r>
      <w:proofErr w:type="spellEnd"/>
      <w:r w:rsidRPr="00FA0EBB">
        <w:rPr>
          <w:rFonts w:hint="eastAsia"/>
          <w:kern w:val="0"/>
          <w:sz w:val="24"/>
          <w:szCs w:val="24"/>
        </w:rPr>
        <w:t>, T-&gt;</w:t>
      </w:r>
      <w:proofErr w:type="spellStart"/>
      <w:r w:rsidRPr="00FA0EBB">
        <w:rPr>
          <w:rFonts w:hint="eastAsia"/>
          <w:kern w:val="0"/>
          <w:sz w:val="24"/>
          <w:szCs w:val="24"/>
        </w:rPr>
        <w:t>ptr</w:t>
      </w:r>
      <w:proofErr w:type="spellEnd"/>
      <w:r w:rsidRPr="00FA0EBB">
        <w:rPr>
          <w:rFonts w:hint="eastAsia"/>
          <w:kern w:val="0"/>
          <w:sz w:val="24"/>
          <w:szCs w:val="24"/>
        </w:rPr>
        <w:t>[1]-&gt;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EXP_STMT: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表达式语句：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RETURN:</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返回语句：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COMP_STM:</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复合语句：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复合语句的变量定义部分：</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显示定义部分</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复合语句的语句部分：</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显示语句部分</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STM_LIST: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显示第一条语句</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显示剩下语句</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FOR_NODE: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显示循环条件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循环体：</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显示循环体</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FOR_DEC:</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循环初始定义：</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+ 6);</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lastRenderedPageBreak/>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+ 6);</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循环变换表达式：</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2], indent + 6);</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FOR_EXP1:</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循环初始语句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FOR_EXP2:</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循环条件语句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while (T0)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T0 =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FOR_EXP3:</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cFOR</w:t>
      </w:r>
      <w:proofErr w:type="spellEnd"/>
      <w:r w:rsidRPr="00FA0EBB">
        <w:rPr>
          <w:rFonts w:hint="eastAsia"/>
          <w:kern w:val="0"/>
          <w:sz w:val="24"/>
          <w:szCs w:val="24"/>
        </w:rPr>
        <w:t>循环结束条件</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while (T0)</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T0 =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BREAK_NODE: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cBreak</w:t>
      </w:r>
      <w:proofErr w:type="spellEnd"/>
      <w:r w:rsidRPr="00FA0EBB">
        <w:rPr>
          <w:rFonts w:hint="eastAsia"/>
          <w:kern w:val="0"/>
          <w:sz w:val="24"/>
          <w:szCs w:val="24"/>
        </w:rPr>
        <w:t>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BLANK: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空语句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CONTINUE_NODE:</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cContinue</w:t>
      </w:r>
      <w:proofErr w:type="spellEnd"/>
      <w:r w:rsidRPr="00FA0EBB">
        <w:rPr>
          <w:rFonts w:hint="eastAsia"/>
          <w:kern w:val="0"/>
          <w:sz w:val="24"/>
          <w:szCs w:val="24"/>
        </w:rPr>
        <w:t>语句</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t xml:space="preserve">case WHILE: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循环语句：</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显示循环条件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循环体：</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显示循环体</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t xml:space="preserve">case IF_THEN: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条件语句</w:t>
      </w:r>
      <w:r w:rsidRPr="00FA0EBB">
        <w:rPr>
          <w:rFonts w:hint="eastAsia"/>
          <w:kern w:val="0"/>
          <w:sz w:val="24"/>
          <w:szCs w:val="24"/>
        </w:rPr>
        <w:t>(IF_THEN)</w:t>
      </w:r>
      <w:r w:rsidRPr="00FA0EBB">
        <w:rPr>
          <w:rFonts w:hint="eastAsia"/>
          <w:kern w:val="0"/>
          <w:sz w:val="24"/>
          <w:szCs w:val="24"/>
        </w:rPr>
        <w:t>：</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cIF</w:t>
      </w:r>
      <w:proofErr w:type="spellEnd"/>
      <w:r w:rsidRPr="00FA0EBB">
        <w:rPr>
          <w:rFonts w:hint="eastAsia"/>
          <w:kern w:val="0"/>
          <w:sz w:val="24"/>
          <w:szCs w:val="24"/>
        </w:rPr>
        <w:t>子句：</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w:t>
      </w:r>
      <w:r w:rsidRPr="00FA0EBB">
        <w:rPr>
          <w:rFonts w:hint="eastAsia"/>
          <w:kern w:val="0"/>
          <w:sz w:val="24"/>
          <w:szCs w:val="24"/>
        </w:rPr>
        <w:t>if</w:t>
      </w:r>
      <w:r w:rsidRPr="00FA0EBB">
        <w:rPr>
          <w:rFonts w:hint="eastAsia"/>
          <w:kern w:val="0"/>
          <w:sz w:val="24"/>
          <w:szCs w:val="24"/>
        </w:rPr>
        <w:t>子句</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t xml:space="preserve">case IF_THEN_ELSE: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条件语句</w:t>
      </w:r>
      <w:r w:rsidRPr="00FA0EBB">
        <w:rPr>
          <w:rFonts w:hint="eastAsia"/>
          <w:kern w:val="0"/>
          <w:sz w:val="24"/>
          <w:szCs w:val="24"/>
        </w:rPr>
        <w:t>(IF_THEN_ELSE)</w:t>
      </w:r>
      <w:r w:rsidRPr="00FA0EBB">
        <w:rPr>
          <w:rFonts w:hint="eastAsia"/>
          <w:kern w:val="0"/>
          <w:sz w:val="24"/>
          <w:szCs w:val="24"/>
        </w:rPr>
        <w:t>：</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条件：</w:t>
      </w:r>
      <w:r w:rsidRPr="00FA0EBB">
        <w:rPr>
          <w:rFonts w:hint="eastAsia"/>
          <w:kern w:val="0"/>
          <w:sz w:val="24"/>
          <w:szCs w:val="24"/>
        </w:rPr>
        <w:t>\n", indent + 3, '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+ 6);      //</w:t>
      </w:r>
      <w:r w:rsidRPr="00FA0EBB">
        <w:rPr>
          <w:rFonts w:hint="eastAsia"/>
          <w:kern w:val="0"/>
          <w:sz w:val="24"/>
          <w:szCs w:val="24"/>
        </w:rPr>
        <w:t>显示条件</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cIF</w:t>
      </w:r>
      <w:proofErr w:type="spellEnd"/>
      <w:r w:rsidRPr="00FA0EBB">
        <w:rPr>
          <w:rFonts w:hint="eastAsia"/>
          <w:kern w:val="0"/>
          <w:sz w:val="24"/>
          <w:szCs w:val="24"/>
        </w:rPr>
        <w:t>子句：</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+ 6);      //</w:t>
      </w:r>
      <w:r w:rsidRPr="00FA0EBB">
        <w:rPr>
          <w:rFonts w:hint="eastAsia"/>
          <w:kern w:val="0"/>
          <w:sz w:val="24"/>
          <w:szCs w:val="24"/>
        </w:rPr>
        <w:t>显示</w:t>
      </w:r>
      <w:r w:rsidRPr="00FA0EBB">
        <w:rPr>
          <w:rFonts w:hint="eastAsia"/>
          <w:kern w:val="0"/>
          <w:sz w:val="24"/>
          <w:szCs w:val="24"/>
        </w:rPr>
        <w:t>if</w:t>
      </w:r>
      <w:r w:rsidRPr="00FA0EBB">
        <w:rPr>
          <w:rFonts w:hint="eastAsia"/>
          <w:kern w:val="0"/>
          <w:sz w:val="24"/>
          <w:szCs w:val="24"/>
        </w:rPr>
        <w:t>子句</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cELSE</w:t>
      </w:r>
      <w:proofErr w:type="spellEnd"/>
      <w:r w:rsidRPr="00FA0EBB">
        <w:rPr>
          <w:rFonts w:hint="eastAsia"/>
          <w:kern w:val="0"/>
          <w:sz w:val="24"/>
          <w:szCs w:val="24"/>
        </w:rPr>
        <w:t>子句：</w:t>
      </w:r>
      <w:r w:rsidRPr="00FA0EBB">
        <w:rPr>
          <w:rFonts w:hint="eastAsia"/>
          <w:kern w:val="0"/>
          <w:sz w:val="24"/>
          <w:szCs w:val="24"/>
        </w:rPr>
        <w:t>(%d)\n", indent + 3,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[2], indent + 6);      //</w:t>
      </w:r>
      <w:r w:rsidRPr="00FA0EBB">
        <w:rPr>
          <w:rFonts w:hint="eastAsia"/>
          <w:kern w:val="0"/>
          <w:sz w:val="24"/>
          <w:szCs w:val="24"/>
        </w:rPr>
        <w:t>显示</w:t>
      </w:r>
      <w:r w:rsidRPr="00FA0EBB">
        <w:rPr>
          <w:rFonts w:hint="eastAsia"/>
          <w:kern w:val="0"/>
          <w:sz w:val="24"/>
          <w:szCs w:val="24"/>
        </w:rPr>
        <w:t>else</w:t>
      </w:r>
      <w:r w:rsidRPr="00FA0EBB">
        <w:rPr>
          <w:rFonts w:hint="eastAsia"/>
          <w:kern w:val="0"/>
          <w:sz w:val="24"/>
          <w:szCs w:val="24"/>
        </w:rPr>
        <w:t>子句</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DEF_LIST: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w:t>
      </w:r>
      <w:r w:rsidRPr="00FA0EBB">
        <w:rPr>
          <w:rFonts w:hint="eastAsia"/>
          <w:kern w:val="0"/>
          <w:sz w:val="24"/>
          <w:szCs w:val="24"/>
        </w:rPr>
        <w:t>显示该局部变量定义列表中的第一个</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w:t>
      </w:r>
      <w:r w:rsidRPr="00FA0EBB">
        <w:rPr>
          <w:rFonts w:hint="eastAsia"/>
          <w:kern w:val="0"/>
          <w:sz w:val="24"/>
          <w:szCs w:val="24"/>
        </w:rPr>
        <w:t>显示其它局部变量定义</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VAR_DEF:</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局部变量定义：</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[0], indent + 3);   //</w:t>
      </w:r>
      <w:r w:rsidRPr="00FA0EBB">
        <w:rPr>
          <w:rFonts w:hint="eastAsia"/>
          <w:kern w:val="0"/>
          <w:sz w:val="24"/>
          <w:szCs w:val="24"/>
        </w:rPr>
        <w:t>显示变量类型</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display(T-&gt;</w:t>
      </w:r>
      <w:proofErr w:type="spellStart"/>
      <w:r w:rsidRPr="00FA0EBB">
        <w:rPr>
          <w:rFonts w:hint="eastAsia"/>
          <w:kern w:val="0"/>
          <w:sz w:val="24"/>
          <w:szCs w:val="24"/>
        </w:rPr>
        <w:t>ptr</w:t>
      </w:r>
      <w:proofErr w:type="spellEnd"/>
      <w:r w:rsidRPr="00FA0EBB">
        <w:rPr>
          <w:rFonts w:hint="eastAsia"/>
          <w:kern w:val="0"/>
          <w:sz w:val="24"/>
          <w:szCs w:val="24"/>
        </w:rPr>
        <w:t>[1], indent + 3);   //</w:t>
      </w:r>
      <w:r w:rsidRPr="00FA0EBB">
        <w:rPr>
          <w:rFonts w:hint="eastAsia"/>
          <w:kern w:val="0"/>
          <w:sz w:val="24"/>
          <w:szCs w:val="24"/>
        </w:rPr>
        <w:t>显示该定义的全部变量名</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DEC_LIST: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变量名：</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while (T0)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ID)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"%*c %s\n", indent + 6, ' ', T0-&gt;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else 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ASSIGNOP)</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if (T0-&gt;</w:t>
      </w:r>
      <w:proofErr w:type="spellStart"/>
      <w:r w:rsidRPr="00FA0EBB">
        <w:rPr>
          <w:kern w:val="0"/>
          <w:sz w:val="24"/>
          <w:szCs w:val="24"/>
        </w:rPr>
        <w:t>ptr</w:t>
      </w:r>
      <w:proofErr w:type="spellEnd"/>
      <w:r w:rsidRPr="00FA0EBB">
        <w:rPr>
          <w:kern w:val="0"/>
          <w:sz w:val="24"/>
          <w:szCs w:val="24"/>
        </w:rPr>
        <w: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ARRAY_DF)</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r w:rsidRPr="00FA0EBB">
        <w:rPr>
          <w:kern w:val="0"/>
          <w:sz w:val="24"/>
          <w:szCs w:val="24"/>
        </w:rPr>
        <w:t>ptr</w:t>
      </w:r>
      <w:proofErr w:type="spellEnd"/>
      <w:r w:rsidRPr="00FA0EBB">
        <w:rPr>
          <w:kern w:val="0"/>
          <w:sz w:val="24"/>
          <w:szCs w:val="24"/>
        </w:rPr>
        <w: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t>
      </w:r>
      <w:proofErr w:type="spellStart"/>
      <w:r w:rsidRPr="00FA0EBB">
        <w:rPr>
          <w:rFonts w:hint="eastAsia"/>
          <w:kern w:val="0"/>
          <w:sz w:val="24"/>
          <w:szCs w:val="24"/>
        </w:rPr>
        <w:t>var_dec</w:t>
      </w:r>
      <w:proofErr w:type="spellEnd"/>
      <w:r w:rsidRPr="00FA0EBB">
        <w:rPr>
          <w:rFonts w:hint="eastAsia"/>
          <w:kern w:val="0"/>
          <w:sz w:val="24"/>
          <w:szCs w:val="24"/>
        </w:rPr>
        <w:t xml:space="preserve"> </w:t>
      </w:r>
      <w:proofErr w:type="spellStart"/>
      <w:r w:rsidRPr="00FA0EBB">
        <w:rPr>
          <w:rFonts w:hint="eastAsia"/>
          <w:kern w:val="0"/>
          <w:sz w:val="24"/>
          <w:szCs w:val="24"/>
        </w:rPr>
        <w:t>assignop</w:t>
      </w:r>
      <w:proofErr w:type="spellEnd"/>
      <w:r w:rsidRPr="00FA0EBB">
        <w:rPr>
          <w:rFonts w:hint="eastAsia"/>
          <w:kern w:val="0"/>
          <w:sz w:val="24"/>
          <w:szCs w:val="24"/>
        </w:rPr>
        <w:t xml:space="preserve"> exp</w:t>
      </w:r>
      <w:r w:rsidRPr="00FA0EBB">
        <w:rPr>
          <w:rFonts w:hint="eastAsia"/>
          <w:kern w:val="0"/>
          <w:sz w:val="24"/>
          <w:szCs w:val="24"/>
        </w:rPr>
        <w:t>的情况</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"%*c %s ASSIGNOP\n ", indent + 6, ' ', T0-&gt;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ptr</w:t>
      </w:r>
      <w:proofErr w:type="spellEnd"/>
      <w:r w:rsidRPr="00FA0EBB">
        <w:rPr>
          <w:kern w:val="0"/>
          <w:sz w:val="24"/>
          <w:szCs w:val="24"/>
        </w:rPr>
        <w:t>[0]-&gt;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display(T0-&gt;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ptr</w:t>
      </w:r>
      <w:proofErr w:type="spellEnd"/>
      <w:r w:rsidRPr="00FA0EBB">
        <w:rPr>
          <w:rFonts w:hint="eastAsia"/>
          <w:kern w:val="0"/>
          <w:sz w:val="24"/>
          <w:szCs w:val="24"/>
        </w:rPr>
        <w:t xml:space="preserve">[1], indent + </w:t>
      </w:r>
      <w:proofErr w:type="spellStart"/>
      <w:r w:rsidRPr="00FA0EBB">
        <w:rPr>
          <w:rFonts w:hint="eastAsia"/>
          <w:kern w:val="0"/>
          <w:sz w:val="24"/>
          <w:szCs w:val="24"/>
        </w:rPr>
        <w:t>strlen</w:t>
      </w:r>
      <w:proofErr w:type="spellEnd"/>
      <w:r w:rsidRPr="00FA0EBB">
        <w:rPr>
          <w:rFonts w:hint="eastAsia"/>
          <w:kern w:val="0"/>
          <w:sz w:val="24"/>
          <w:szCs w:val="24"/>
        </w:rPr>
        <w:t>(T0-&gt;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type_id</w:t>
      </w:r>
      <w:proofErr w:type="spellEnd"/>
      <w:r w:rsidRPr="00FA0EBB">
        <w:rPr>
          <w:rFonts w:hint="eastAsia"/>
          <w:kern w:val="0"/>
          <w:sz w:val="24"/>
          <w:szCs w:val="24"/>
        </w:rPr>
        <w:t>) + 7);        //</w:t>
      </w:r>
      <w:r w:rsidRPr="00FA0EBB">
        <w:rPr>
          <w:rFonts w:hint="eastAsia"/>
          <w:kern w:val="0"/>
          <w:sz w:val="24"/>
          <w:szCs w:val="24"/>
        </w:rPr>
        <w:t>显示初始化表达式</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else 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ARRAY_DF)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lastRenderedPageBreak/>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数组</w:t>
      </w:r>
      <w:r w:rsidRPr="00FA0EBB">
        <w:rPr>
          <w:rFonts w:hint="eastAsia"/>
          <w:kern w:val="0"/>
          <w:sz w:val="24"/>
          <w:szCs w:val="24"/>
        </w:rPr>
        <w:t xml:space="preserve"> %s\n", indent + 6, ' ', T0-&gt;</w:t>
      </w:r>
      <w:proofErr w:type="spellStart"/>
      <w:r w:rsidRPr="00FA0EBB">
        <w:rPr>
          <w:rFonts w:hint="eastAsia"/>
          <w:kern w:val="0"/>
          <w:sz w:val="24"/>
          <w:szCs w:val="24"/>
        </w:rPr>
        <w:t>ptr</w:t>
      </w:r>
      <w:proofErr w:type="spellEnd"/>
      <w:r w:rsidRPr="00FA0EBB">
        <w:rPr>
          <w:rFonts w:hint="eastAsia"/>
          <w:kern w:val="0"/>
          <w:sz w:val="24"/>
          <w:szCs w:val="24"/>
        </w:rPr>
        <w:t>[0]-&gt;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T0 =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ARRAY_CALL:</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数组下标：</w:t>
      </w:r>
      <w:r w:rsidRPr="00FA0EBB">
        <w:rPr>
          <w:rFonts w:hint="eastAsia"/>
          <w:kern w:val="0"/>
          <w:sz w:val="24"/>
          <w:szCs w:val="24"/>
        </w:rPr>
        <w:t>\n", indent, ' ');</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ID:</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cID</w:t>
      </w:r>
      <w:proofErr w:type="spellEnd"/>
      <w:r w:rsidRPr="00FA0EBB">
        <w:rPr>
          <w:rFonts w:hint="eastAsia"/>
          <w:kern w:val="0"/>
          <w:sz w:val="24"/>
          <w:szCs w:val="24"/>
        </w:rPr>
        <w:t>：</w:t>
      </w:r>
      <w:r w:rsidRPr="00FA0EBB">
        <w:rPr>
          <w:rFonts w:hint="eastAsia"/>
          <w:kern w:val="0"/>
          <w:sz w:val="24"/>
          <w:szCs w:val="24"/>
        </w:rPr>
        <w:t xml:space="preserve"> %s\n",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INT: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cINT</w:t>
      </w:r>
      <w:proofErr w:type="spellEnd"/>
      <w:r w:rsidRPr="00FA0EBB">
        <w:rPr>
          <w:rFonts w:hint="eastAsia"/>
          <w:kern w:val="0"/>
          <w:sz w:val="24"/>
          <w:szCs w:val="24"/>
        </w:rPr>
        <w:t>：</w:t>
      </w:r>
      <w:r w:rsidRPr="00FA0EBB">
        <w:rPr>
          <w:rFonts w:hint="eastAsia"/>
          <w:kern w:val="0"/>
          <w:sz w:val="24"/>
          <w:szCs w:val="24"/>
        </w:rPr>
        <w:t>%d\n", indent, ' ', T-&gt;</w:t>
      </w:r>
      <w:proofErr w:type="spellStart"/>
      <w:r w:rsidRPr="00FA0EBB">
        <w:rPr>
          <w:rFonts w:hint="eastAsia"/>
          <w:kern w:val="0"/>
          <w:sz w:val="24"/>
          <w:szCs w:val="24"/>
        </w:rPr>
        <w:t>type_int</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FLOAT: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w:t>
      </w:r>
      <w:proofErr w:type="spellStart"/>
      <w:r w:rsidRPr="00FA0EBB">
        <w:rPr>
          <w:rFonts w:hint="eastAsia"/>
          <w:kern w:val="0"/>
          <w:sz w:val="24"/>
          <w:szCs w:val="24"/>
        </w:rPr>
        <w:t>cFLAOT</w:t>
      </w:r>
      <w:proofErr w:type="spellEnd"/>
      <w:r w:rsidRPr="00FA0EBB">
        <w:rPr>
          <w:rFonts w:hint="eastAsia"/>
          <w:kern w:val="0"/>
          <w:sz w:val="24"/>
          <w:szCs w:val="24"/>
        </w:rPr>
        <w:t>：</w:t>
      </w:r>
      <w:r w:rsidRPr="00FA0EBB">
        <w:rPr>
          <w:rFonts w:hint="eastAsia"/>
          <w:kern w:val="0"/>
          <w:sz w:val="24"/>
          <w:szCs w:val="24"/>
        </w:rPr>
        <w:t>%f\n", indent, ' ', T-&gt;</w:t>
      </w:r>
      <w:proofErr w:type="spellStart"/>
      <w:r w:rsidRPr="00FA0EBB">
        <w:rPr>
          <w:rFonts w:hint="eastAsia"/>
          <w:kern w:val="0"/>
          <w:sz w:val="24"/>
          <w:szCs w:val="24"/>
        </w:rPr>
        <w:t>type_float</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CHAR: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cCHAR</w:t>
      </w:r>
      <w:proofErr w:type="spellEnd"/>
      <w:r w:rsidRPr="00FA0EBB">
        <w:rPr>
          <w:kern w:val="0"/>
          <w:sz w:val="24"/>
          <w:szCs w:val="24"/>
        </w:rPr>
        <w:t>: %s\n", indent, ' ', T-&gt;</w:t>
      </w:r>
      <w:proofErr w:type="spellStart"/>
      <w:r w:rsidRPr="00FA0EBB">
        <w:rPr>
          <w:kern w:val="0"/>
          <w:sz w:val="24"/>
          <w:szCs w:val="24"/>
        </w:rPr>
        <w:t>type_char</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ASSIGNOP:</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T0 = 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if (T0-&gt;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0]-&gt;kind == ARRAY_DF) {</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数组</w:t>
      </w:r>
      <w:r w:rsidRPr="00FA0EBB">
        <w:rPr>
          <w:rFonts w:hint="eastAsia"/>
          <w:kern w:val="0"/>
          <w:sz w:val="24"/>
          <w:szCs w:val="24"/>
        </w:rPr>
        <w:t xml:space="preserve"> %s", indent,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display(T0-&gt;</w:t>
      </w:r>
      <w:proofErr w:type="spellStart"/>
      <w:r w:rsidRPr="00FA0EBB">
        <w:rPr>
          <w:kern w:val="0"/>
          <w:sz w:val="24"/>
          <w:szCs w:val="24"/>
        </w:rPr>
        <w:t>ptr</w:t>
      </w:r>
      <w:proofErr w:type="spellEnd"/>
      <w:r w:rsidRPr="00FA0EBB">
        <w:rPr>
          <w:kern w:val="0"/>
          <w:sz w:val="24"/>
          <w:szCs w:val="24"/>
        </w:rPr>
        <w:t>[0]-&gt;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("\n");</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AND: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OR: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RELOP:</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PLUS: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MINUS: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STAR: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DIV:</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COMADD: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COMSUB:</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COMSTAR:</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COMDIV:</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COMMOD: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c%s</w:t>
      </w:r>
      <w:proofErr w:type="spellEnd"/>
      <w:r w:rsidRPr="00FA0EBB">
        <w:rPr>
          <w:kern w:val="0"/>
          <w:sz w:val="24"/>
          <w:szCs w:val="24"/>
        </w:rPr>
        <w:t>\n", indent, ' ', T-&gt;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lastRenderedPageBreak/>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AUTOADD:</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AUTOSUB:</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c%s</w:t>
      </w:r>
      <w:proofErr w:type="spellEnd"/>
      <w:r w:rsidRPr="00FA0EBB">
        <w:rPr>
          <w:kern w:val="0"/>
          <w:sz w:val="24"/>
          <w:szCs w:val="24"/>
        </w:rPr>
        <w:t>\n", indent, ' ', T-&gt;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NOT: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UMINUS:</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proofErr w:type="gramStart"/>
      <w:r w:rsidRPr="00FA0EBB">
        <w:rPr>
          <w:kern w:val="0"/>
          <w:sz w:val="24"/>
          <w:szCs w:val="24"/>
        </w:rPr>
        <w:t>printf</w:t>
      </w:r>
      <w:proofErr w:type="spellEnd"/>
      <w:r w:rsidRPr="00FA0EBB">
        <w:rPr>
          <w:kern w:val="0"/>
          <w:sz w:val="24"/>
          <w:szCs w:val="24"/>
        </w:rPr>
        <w:t>(</w:t>
      </w:r>
      <w:proofErr w:type="gramEnd"/>
      <w:r w:rsidRPr="00FA0EBB">
        <w:rPr>
          <w:kern w:val="0"/>
          <w:sz w:val="24"/>
          <w:szCs w:val="24"/>
        </w:rPr>
        <w:t>"%*</w:t>
      </w:r>
      <w:proofErr w:type="spellStart"/>
      <w:r w:rsidRPr="00FA0EBB">
        <w:rPr>
          <w:kern w:val="0"/>
          <w:sz w:val="24"/>
          <w:szCs w:val="24"/>
        </w:rPr>
        <w:t>c%s</w:t>
      </w:r>
      <w:proofErr w:type="spellEnd"/>
      <w:r w:rsidRPr="00FA0EBB">
        <w:rPr>
          <w:kern w:val="0"/>
          <w:sz w:val="24"/>
          <w:szCs w:val="24"/>
        </w:rPr>
        <w:t>\n", indent, ' ', T-&gt;</w:t>
      </w:r>
      <w:proofErr w:type="spellStart"/>
      <w:r w:rsidRPr="00FA0EBB">
        <w:rPr>
          <w:kern w:val="0"/>
          <w:sz w:val="24"/>
          <w:szCs w:val="24"/>
        </w:rPr>
        <w:t>type_id</w:t>
      </w:r>
      <w:proofErr w:type="spellEnd"/>
      <w:r w:rsidRPr="00FA0EBB">
        <w:rPr>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case FUNC_CALL:</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函数调用：</w:t>
      </w:r>
      <w:r w:rsidRPr="00FA0EBB">
        <w:rPr>
          <w:rFonts w:hint="eastAsia"/>
          <w:kern w:val="0"/>
          <w:sz w:val="24"/>
          <w:szCs w:val="24"/>
        </w:rPr>
        <w:t>(%d)\n", indent, ' ', T-&gt;pos);</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函数名：</w:t>
      </w:r>
      <w:r w:rsidRPr="00FA0EBB">
        <w:rPr>
          <w:rFonts w:hint="eastAsia"/>
          <w:kern w:val="0"/>
          <w:sz w:val="24"/>
          <w:szCs w:val="24"/>
        </w:rPr>
        <w:t>%s\n", indent + 3, ' ', T-&gt;</w:t>
      </w:r>
      <w:proofErr w:type="spellStart"/>
      <w:r w:rsidRPr="00FA0EBB">
        <w:rPr>
          <w:rFonts w:hint="eastAsia"/>
          <w:kern w:val="0"/>
          <w:sz w:val="24"/>
          <w:szCs w:val="24"/>
        </w:rPr>
        <w:t>type_id</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display(T-&gt;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 xml:space="preserve">case ARGS:      </w:t>
      </w:r>
      <w:proofErr w:type="spellStart"/>
      <w:r w:rsidRPr="00FA0EBB">
        <w:rPr>
          <w:kern w:val="0"/>
          <w:sz w:val="24"/>
          <w:szCs w:val="24"/>
        </w:rPr>
        <w:t>i</w:t>
      </w:r>
      <w:proofErr w:type="spellEnd"/>
      <w:r w:rsidRPr="00FA0EBB">
        <w:rPr>
          <w:kern w:val="0"/>
          <w:sz w:val="24"/>
          <w:szCs w:val="24"/>
        </w:rPr>
        <w:t xml:space="preserve"> = 1;</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while (T) {  //ARGS</w:t>
      </w:r>
      <w:r w:rsidRPr="00FA0EBB">
        <w:rPr>
          <w:rFonts w:hint="eastAsia"/>
          <w:kern w:val="0"/>
          <w:sz w:val="24"/>
          <w:szCs w:val="24"/>
        </w:rPr>
        <w:t>表示实际参数表达式序列结点，其第一棵子树为其一个实际参数表达式，第二棵子树为剩下的</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 xml:space="preserve">struct </w:t>
      </w:r>
      <w:proofErr w:type="spellStart"/>
      <w:r w:rsidRPr="00FA0EBB">
        <w:rPr>
          <w:kern w:val="0"/>
          <w:sz w:val="24"/>
          <w:szCs w:val="24"/>
        </w:rPr>
        <w:t>ASTNode</w:t>
      </w:r>
      <w:proofErr w:type="spellEnd"/>
      <w:r w:rsidRPr="00FA0EBB">
        <w:rPr>
          <w:kern w:val="0"/>
          <w:sz w:val="24"/>
          <w:szCs w:val="24"/>
        </w:rPr>
        <w:t>* T0 =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0];</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r>
      <w:proofErr w:type="spellStart"/>
      <w:r w:rsidRPr="00FA0EBB">
        <w:rPr>
          <w:rFonts w:hint="eastAsia"/>
          <w:kern w:val="0"/>
          <w:sz w:val="24"/>
          <w:szCs w:val="24"/>
        </w:rPr>
        <w:t>printf</w:t>
      </w:r>
      <w:proofErr w:type="spellEnd"/>
      <w:r w:rsidRPr="00FA0EBB">
        <w:rPr>
          <w:rFonts w:hint="eastAsia"/>
          <w:kern w:val="0"/>
          <w:sz w:val="24"/>
          <w:szCs w:val="24"/>
        </w:rPr>
        <w:t xml:space="preserve">("%*c </w:t>
      </w:r>
      <w:r w:rsidRPr="00FA0EBB">
        <w:rPr>
          <w:rFonts w:hint="eastAsia"/>
          <w:kern w:val="0"/>
          <w:sz w:val="24"/>
          <w:szCs w:val="24"/>
        </w:rPr>
        <w:t>第</w:t>
      </w:r>
      <w:r w:rsidRPr="00FA0EBB">
        <w:rPr>
          <w:rFonts w:hint="eastAsia"/>
          <w:kern w:val="0"/>
          <w:sz w:val="24"/>
          <w:szCs w:val="24"/>
        </w:rPr>
        <w:t xml:space="preserve"> %d </w:t>
      </w:r>
      <w:r w:rsidRPr="00FA0EBB">
        <w:rPr>
          <w:rFonts w:hint="eastAsia"/>
          <w:kern w:val="0"/>
          <w:sz w:val="24"/>
          <w:szCs w:val="24"/>
        </w:rPr>
        <w:t>个实际参数表达式：</w:t>
      </w:r>
      <w:r w:rsidRPr="00FA0EBB">
        <w:rPr>
          <w:rFonts w:hint="eastAsia"/>
          <w:kern w:val="0"/>
          <w:sz w:val="24"/>
          <w:szCs w:val="24"/>
        </w:rPr>
        <w:t xml:space="preserve">\n", indent, ' ', </w:t>
      </w:r>
      <w:proofErr w:type="spellStart"/>
      <w:r w:rsidRPr="00FA0EBB">
        <w:rPr>
          <w:rFonts w:hint="eastAsia"/>
          <w:kern w:val="0"/>
          <w:sz w:val="24"/>
          <w:szCs w:val="24"/>
        </w:rPr>
        <w:t>i</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r>
      <w:proofErr w:type="gramStart"/>
      <w:r w:rsidRPr="00FA0EBB">
        <w:rPr>
          <w:kern w:val="0"/>
          <w:sz w:val="24"/>
          <w:szCs w:val="24"/>
        </w:rPr>
        <w:t>display(</w:t>
      </w:r>
      <w:proofErr w:type="gramEnd"/>
      <w:r w:rsidRPr="00FA0EBB">
        <w:rPr>
          <w:kern w:val="0"/>
          <w:sz w:val="24"/>
          <w:szCs w:val="24"/>
        </w:rPr>
        <w:t>T0, indent + 3);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r w:rsidRPr="00FA0EBB">
        <w:rPr>
          <w:kern w:val="0"/>
          <w:sz w:val="24"/>
          <w:szCs w:val="24"/>
        </w:rPr>
        <w:tab/>
        <w:t>T = T-&gt;</w:t>
      </w:r>
      <w:proofErr w:type="spellStart"/>
      <w:proofErr w:type="gramStart"/>
      <w:r w:rsidRPr="00FA0EBB">
        <w:rPr>
          <w:kern w:val="0"/>
          <w:sz w:val="24"/>
          <w:szCs w:val="24"/>
        </w:rPr>
        <w:t>ptr</w:t>
      </w:r>
      <w:proofErr w:type="spellEnd"/>
      <w:r w:rsidRPr="00FA0EBB">
        <w:rPr>
          <w:kern w:val="0"/>
          <w:sz w:val="24"/>
          <w:szCs w:val="24"/>
        </w:rPr>
        <w:t>[</w:t>
      </w:r>
      <w:proofErr w:type="gramEnd"/>
      <w:r w:rsidRPr="00FA0EBB">
        <w:rPr>
          <w:kern w:val="0"/>
          <w:sz w:val="24"/>
          <w:szCs w:val="24"/>
        </w:rPr>
        <w:t>1];</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rFonts w:hint="eastAsia"/>
          <w:kern w:val="0"/>
          <w:sz w:val="24"/>
          <w:szCs w:val="24"/>
        </w:rPr>
        <w:tab/>
      </w:r>
      <w:r w:rsidRPr="00FA0EBB">
        <w:rPr>
          <w:rFonts w:hint="eastAsia"/>
          <w:kern w:val="0"/>
          <w:sz w:val="24"/>
          <w:szCs w:val="24"/>
        </w:rPr>
        <w:tab/>
      </w:r>
      <w:r w:rsidRPr="00FA0EBB">
        <w:rPr>
          <w:rFonts w:hint="eastAsia"/>
          <w:kern w:val="0"/>
          <w:sz w:val="24"/>
          <w:szCs w:val="24"/>
        </w:rPr>
        <w:tab/>
        <w:t xml:space="preserve">//                    </w:t>
      </w:r>
      <w:proofErr w:type="spellStart"/>
      <w:r w:rsidRPr="00FA0EBB">
        <w:rPr>
          <w:rFonts w:hint="eastAsia"/>
          <w:kern w:val="0"/>
          <w:sz w:val="24"/>
          <w:szCs w:val="24"/>
        </w:rPr>
        <w:t>printf</w:t>
      </w:r>
      <w:proofErr w:type="spellEnd"/>
      <w:r w:rsidRPr="00FA0EBB">
        <w:rPr>
          <w:rFonts w:hint="eastAsia"/>
          <w:kern w:val="0"/>
          <w:sz w:val="24"/>
          <w:szCs w:val="24"/>
        </w:rPr>
        <w:t>("%*c</w:t>
      </w:r>
      <w:r w:rsidRPr="00FA0EBB">
        <w:rPr>
          <w:rFonts w:hint="eastAsia"/>
          <w:kern w:val="0"/>
          <w:sz w:val="24"/>
          <w:szCs w:val="24"/>
        </w:rPr>
        <w:t>第</w:t>
      </w:r>
      <w:r w:rsidRPr="00FA0EBB">
        <w:rPr>
          <w:rFonts w:hint="eastAsia"/>
          <w:kern w:val="0"/>
          <w:sz w:val="24"/>
          <w:szCs w:val="24"/>
        </w:rPr>
        <w:t>%d</w:t>
      </w:r>
      <w:r w:rsidRPr="00FA0EBB">
        <w:rPr>
          <w:rFonts w:hint="eastAsia"/>
          <w:kern w:val="0"/>
          <w:sz w:val="24"/>
          <w:szCs w:val="24"/>
        </w:rPr>
        <w:t>个实际参数表达式：</w:t>
      </w:r>
      <w:r w:rsidRPr="00FA0EBB">
        <w:rPr>
          <w:rFonts w:hint="eastAsia"/>
          <w:kern w:val="0"/>
          <w:sz w:val="24"/>
          <w:szCs w:val="24"/>
        </w:rPr>
        <w:t>\</w:t>
      </w:r>
      <w:proofErr w:type="spellStart"/>
      <w:r w:rsidRPr="00FA0EBB">
        <w:rPr>
          <w:rFonts w:hint="eastAsia"/>
          <w:kern w:val="0"/>
          <w:sz w:val="24"/>
          <w:szCs w:val="24"/>
        </w:rPr>
        <w:t>n",indent</w:t>
      </w:r>
      <w:proofErr w:type="spellEnd"/>
      <w:r w:rsidRPr="00FA0EBB">
        <w:rPr>
          <w:rFonts w:hint="eastAsia"/>
          <w:kern w:val="0"/>
          <w:sz w:val="24"/>
          <w:szCs w:val="24"/>
        </w:rPr>
        <w:t>,' ',</w:t>
      </w:r>
      <w:proofErr w:type="spellStart"/>
      <w:r w:rsidRPr="00FA0EBB">
        <w:rPr>
          <w:rFonts w:hint="eastAsia"/>
          <w:kern w:val="0"/>
          <w:sz w:val="24"/>
          <w:szCs w:val="24"/>
        </w:rPr>
        <w:t>i</w:t>
      </w:r>
      <w:proofErr w:type="spellEnd"/>
      <w:r w:rsidRPr="00FA0EBB">
        <w:rPr>
          <w:rFonts w:hint="eastAsia"/>
          <w:kern w:val="0"/>
          <w:sz w:val="24"/>
          <w:szCs w:val="24"/>
        </w:rPr>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 xml:space="preserve">  //                  display(</w:t>
      </w:r>
      <w:proofErr w:type="gramStart"/>
      <w:r w:rsidRPr="00FA0EBB">
        <w:rPr>
          <w:kern w:val="0"/>
          <w:sz w:val="24"/>
          <w:szCs w:val="24"/>
        </w:rPr>
        <w:t>T,indent</w:t>
      </w:r>
      <w:proofErr w:type="gramEnd"/>
      <w:r w:rsidRPr="00FA0EBB">
        <w:rPr>
          <w:kern w:val="0"/>
          <w:sz w:val="24"/>
          <w:szCs w:val="24"/>
        </w:rPr>
        <w:t>+3);</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r>
      <w:proofErr w:type="spellStart"/>
      <w:r w:rsidRPr="00FA0EBB">
        <w:rPr>
          <w:kern w:val="0"/>
          <w:sz w:val="24"/>
          <w:szCs w:val="24"/>
        </w:rPr>
        <w:t>printf</w:t>
      </w:r>
      <w:proofErr w:type="spellEnd"/>
      <w:r w:rsidRPr="00FA0EBB">
        <w:rPr>
          <w:kern w:val="0"/>
          <w:sz w:val="24"/>
          <w:szCs w:val="24"/>
        </w:rPr>
        <w:t>("\n");</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r>
      <w:r w:rsidRPr="00FA0EBB">
        <w:rPr>
          <w:kern w:val="0"/>
          <w:sz w:val="24"/>
          <w:szCs w:val="24"/>
        </w:rPr>
        <w:tab/>
        <w:t>break;</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ab/>
        <w:t>}</w:t>
      </w:r>
    </w:p>
    <w:p w:rsidR="00FA0EBB" w:rsidRPr="00FA0EBB" w:rsidRDefault="00FA0EBB" w:rsidP="00FA0EBB">
      <w:pPr>
        <w:autoSpaceDE w:val="0"/>
        <w:autoSpaceDN w:val="0"/>
        <w:adjustRightInd w:val="0"/>
        <w:ind w:firstLine="482"/>
        <w:jc w:val="left"/>
        <w:rPr>
          <w:kern w:val="0"/>
          <w:sz w:val="24"/>
          <w:szCs w:val="24"/>
        </w:rPr>
      </w:pPr>
    </w:p>
    <w:p w:rsidR="00FA0EBB" w:rsidRPr="00FA0EBB" w:rsidRDefault="00FA0EBB" w:rsidP="00FA0EBB">
      <w:pPr>
        <w:autoSpaceDE w:val="0"/>
        <w:autoSpaceDN w:val="0"/>
        <w:adjustRightInd w:val="0"/>
        <w:ind w:firstLine="482"/>
        <w:jc w:val="left"/>
        <w:rPr>
          <w:kern w:val="0"/>
          <w:sz w:val="24"/>
          <w:szCs w:val="24"/>
        </w:rPr>
      </w:pPr>
      <w:r w:rsidRPr="00FA0EBB">
        <w:rPr>
          <w:kern w:val="0"/>
          <w:sz w:val="24"/>
          <w:szCs w:val="24"/>
        </w:rPr>
        <w:t>#endif // SHOW</w:t>
      </w:r>
    </w:p>
    <w:p w:rsidR="002B5EB5" w:rsidRDefault="00FA0EBB" w:rsidP="0080111A">
      <w:pPr>
        <w:autoSpaceDE w:val="0"/>
        <w:autoSpaceDN w:val="0"/>
        <w:adjustRightInd w:val="0"/>
        <w:ind w:firstLine="482"/>
        <w:jc w:val="left"/>
        <w:rPr>
          <w:kern w:val="0"/>
          <w:sz w:val="24"/>
          <w:szCs w:val="24"/>
        </w:rPr>
      </w:pPr>
      <w:r w:rsidRPr="00FA0EBB">
        <w:rPr>
          <w:kern w:val="0"/>
          <w:sz w:val="24"/>
          <w:szCs w:val="24"/>
        </w:rPr>
        <w:t>}</w:t>
      </w:r>
    </w:p>
    <w:p w:rsidR="00496E2A" w:rsidRPr="0080111A" w:rsidRDefault="00496E2A" w:rsidP="0080111A">
      <w:pPr>
        <w:autoSpaceDE w:val="0"/>
        <w:autoSpaceDN w:val="0"/>
        <w:adjustRightInd w:val="0"/>
        <w:ind w:firstLine="482"/>
        <w:jc w:val="left"/>
        <w:rPr>
          <w:kern w:val="0"/>
          <w:sz w:val="24"/>
          <w:szCs w:val="24"/>
        </w:rPr>
      </w:pPr>
    </w:p>
    <w:p w:rsidR="00F96F40" w:rsidRDefault="00F96F40" w:rsidP="00F96F40">
      <w:pPr>
        <w:pStyle w:val="a9"/>
        <w:widowControl/>
        <w:numPr>
          <w:ilvl w:val="0"/>
          <w:numId w:val="2"/>
        </w:numPr>
        <w:spacing w:line="300" w:lineRule="auto"/>
        <w:ind w:firstLineChars="0"/>
        <w:outlineLvl w:val="1"/>
        <w:rPr>
          <w:b/>
          <w:bCs/>
          <w:sz w:val="28"/>
          <w:szCs w:val="28"/>
        </w:rPr>
      </w:pPr>
      <w:bookmarkStart w:id="33" w:name="_Toc44163625"/>
      <w:r>
        <w:rPr>
          <w:rFonts w:hint="eastAsia"/>
          <w:b/>
          <w:bCs/>
          <w:sz w:val="28"/>
          <w:szCs w:val="28"/>
        </w:rPr>
        <w:t>符号表</w:t>
      </w:r>
      <w:r w:rsidR="001122CC">
        <w:rPr>
          <w:rFonts w:hint="eastAsia"/>
          <w:b/>
          <w:bCs/>
          <w:sz w:val="28"/>
          <w:szCs w:val="28"/>
        </w:rPr>
        <w:t>管理</w:t>
      </w:r>
      <w:bookmarkEnd w:id="19"/>
      <w:bookmarkEnd w:id="33"/>
    </w:p>
    <w:p w:rsidR="00BD00AA" w:rsidRDefault="00593157" w:rsidP="00593157">
      <w:pPr>
        <w:pStyle w:val="af4"/>
        <w:spacing w:line="300" w:lineRule="auto"/>
        <w:ind w:left="420"/>
        <w:rPr>
          <w:sz w:val="24"/>
          <w:szCs w:val="24"/>
        </w:rPr>
      </w:pPr>
      <w:r>
        <w:rPr>
          <w:rFonts w:hint="eastAsia"/>
          <w:sz w:val="24"/>
          <w:szCs w:val="24"/>
        </w:rPr>
        <w:t>符号表结构定义如</w:t>
      </w:r>
      <w:r>
        <w:rPr>
          <w:rFonts w:hint="eastAsia"/>
          <w:sz w:val="24"/>
          <w:szCs w:val="24"/>
        </w:rPr>
        <w:t>2.3</w:t>
      </w:r>
      <w:r>
        <w:rPr>
          <w:rFonts w:hint="eastAsia"/>
          <w:sz w:val="24"/>
          <w:szCs w:val="24"/>
        </w:rPr>
        <w:t>节所述，在本节不在赘述。</w:t>
      </w:r>
    </w:p>
    <w:p w:rsidR="00593157" w:rsidRPr="00593157" w:rsidRDefault="00593157" w:rsidP="00593157">
      <w:pPr>
        <w:pStyle w:val="af4"/>
        <w:spacing w:line="300" w:lineRule="auto"/>
        <w:ind w:firstLineChars="200" w:firstLine="480"/>
        <w:rPr>
          <w:sz w:val="24"/>
          <w:szCs w:val="24"/>
        </w:rPr>
      </w:pPr>
      <w:r w:rsidRPr="00593157">
        <w:rPr>
          <w:rFonts w:hint="eastAsia"/>
          <w:sz w:val="24"/>
          <w:szCs w:val="24"/>
        </w:rPr>
        <w:t>在语义分析过程中，各个变量名有其对应的作用域，一个作用域内不允许名字重复，为此，通过一个全局变量</w:t>
      </w:r>
      <w:r w:rsidRPr="00593157">
        <w:rPr>
          <w:rFonts w:hint="eastAsia"/>
          <w:sz w:val="24"/>
          <w:szCs w:val="24"/>
        </w:rPr>
        <w:t>LEV</w:t>
      </w:r>
      <w:r w:rsidRPr="00593157">
        <w:rPr>
          <w:rFonts w:hint="eastAsia"/>
          <w:sz w:val="24"/>
          <w:szCs w:val="24"/>
        </w:rPr>
        <w:t>来管理，</w:t>
      </w:r>
      <w:r w:rsidRPr="00593157">
        <w:rPr>
          <w:rFonts w:hint="eastAsia"/>
          <w:sz w:val="24"/>
          <w:szCs w:val="24"/>
        </w:rPr>
        <w:t>LEV</w:t>
      </w:r>
      <w:r w:rsidRPr="00593157">
        <w:rPr>
          <w:rFonts w:hint="eastAsia"/>
          <w:sz w:val="24"/>
          <w:szCs w:val="24"/>
        </w:rPr>
        <w:t>的初始值为</w:t>
      </w:r>
      <w:r w:rsidRPr="00593157">
        <w:rPr>
          <w:rFonts w:hint="eastAsia"/>
          <w:sz w:val="24"/>
          <w:szCs w:val="24"/>
        </w:rPr>
        <w:t>0</w:t>
      </w:r>
      <w:r w:rsidRPr="00593157">
        <w:rPr>
          <w:rFonts w:hint="eastAsia"/>
          <w:sz w:val="24"/>
          <w:szCs w:val="24"/>
        </w:rPr>
        <w:t>。这样在处</w:t>
      </w:r>
      <w:r w:rsidRPr="00593157">
        <w:rPr>
          <w:rFonts w:hint="eastAsia"/>
          <w:sz w:val="24"/>
          <w:szCs w:val="24"/>
        </w:rPr>
        <w:lastRenderedPageBreak/>
        <w:t>理外部变量名，以及函数名时，对应符号的层号值都是</w:t>
      </w:r>
      <w:r w:rsidRPr="00593157">
        <w:rPr>
          <w:rFonts w:hint="eastAsia"/>
          <w:sz w:val="24"/>
          <w:szCs w:val="24"/>
        </w:rPr>
        <w:t>0</w:t>
      </w:r>
      <w:r w:rsidRPr="00593157">
        <w:rPr>
          <w:rFonts w:hint="eastAsia"/>
          <w:sz w:val="24"/>
          <w:szCs w:val="24"/>
        </w:rPr>
        <w:t>；处理函数形式参数时，固定形参名在填写符号表时，层号为</w:t>
      </w:r>
      <w:r w:rsidRPr="00593157">
        <w:rPr>
          <w:rFonts w:hint="eastAsia"/>
          <w:sz w:val="24"/>
          <w:szCs w:val="24"/>
        </w:rPr>
        <w:t>1</w:t>
      </w:r>
      <w:r w:rsidRPr="00593157">
        <w:rPr>
          <w:rFonts w:hint="eastAsia"/>
          <w:sz w:val="24"/>
          <w:szCs w:val="24"/>
        </w:rPr>
        <w:t>。由于</w:t>
      </w:r>
      <w:proofErr w:type="spellStart"/>
      <w:r w:rsidRPr="00593157">
        <w:rPr>
          <w:rFonts w:hint="eastAsia"/>
          <w:sz w:val="24"/>
          <w:szCs w:val="24"/>
        </w:rPr>
        <w:t>mini_C</w:t>
      </w:r>
      <w:proofErr w:type="spellEnd"/>
      <w:r w:rsidRPr="00593157">
        <w:rPr>
          <w:rFonts w:hint="eastAsia"/>
          <w:sz w:val="24"/>
          <w:szCs w:val="24"/>
        </w:rPr>
        <w:t>中允许有复合语句，复合语句中可定义局部变量，函数体本身也是一个复合语句，这样在</w:t>
      </w:r>
      <w:r w:rsidRPr="00593157">
        <w:rPr>
          <w:rFonts w:hint="eastAsia"/>
          <w:sz w:val="24"/>
          <w:szCs w:val="24"/>
        </w:rPr>
        <w:t>AST</w:t>
      </w:r>
      <w:r w:rsidRPr="00593157">
        <w:rPr>
          <w:rFonts w:hint="eastAsia"/>
          <w:sz w:val="24"/>
          <w:szCs w:val="24"/>
        </w:rPr>
        <w:t>的遍历中，通过</w:t>
      </w:r>
      <w:r w:rsidRPr="00593157">
        <w:rPr>
          <w:rFonts w:hint="eastAsia"/>
          <w:sz w:val="24"/>
          <w:szCs w:val="24"/>
        </w:rPr>
        <w:t>LEV</w:t>
      </w:r>
      <w:r w:rsidRPr="00593157">
        <w:rPr>
          <w:rFonts w:hint="eastAsia"/>
          <w:sz w:val="24"/>
          <w:szCs w:val="24"/>
        </w:rPr>
        <w:t>的修改来管理不同的作用域。</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每次遇到一个复合语句的结点</w:t>
      </w:r>
      <w:r w:rsidRPr="00593157">
        <w:rPr>
          <w:rFonts w:hint="eastAsia"/>
          <w:sz w:val="24"/>
          <w:szCs w:val="24"/>
        </w:rPr>
        <w:t>COM_STM</w:t>
      </w:r>
      <w:r w:rsidRPr="00593157">
        <w:rPr>
          <w:rFonts w:hint="eastAsia"/>
          <w:sz w:val="24"/>
          <w:szCs w:val="24"/>
        </w:rPr>
        <w:t>，首先对</w:t>
      </w:r>
      <w:r w:rsidRPr="00593157">
        <w:rPr>
          <w:rFonts w:hint="eastAsia"/>
          <w:sz w:val="24"/>
          <w:szCs w:val="24"/>
        </w:rPr>
        <w:t>LEV</w:t>
      </w:r>
      <w:r w:rsidRPr="00593157">
        <w:rPr>
          <w:rFonts w:hint="eastAsia"/>
          <w:sz w:val="24"/>
          <w:szCs w:val="24"/>
        </w:rPr>
        <w:t>加</w:t>
      </w:r>
      <w:r w:rsidRPr="00593157">
        <w:rPr>
          <w:rFonts w:hint="eastAsia"/>
          <w:sz w:val="24"/>
          <w:szCs w:val="24"/>
        </w:rPr>
        <w:t>1</w:t>
      </w:r>
      <w:r w:rsidRPr="00593157">
        <w:rPr>
          <w:rFonts w:hint="eastAsia"/>
          <w:sz w:val="24"/>
          <w:szCs w:val="24"/>
        </w:rPr>
        <w:t>，表示准备进入一个新的作用域，为了管理这个作用域中的变量，使用栈</w:t>
      </w:r>
      <w:proofErr w:type="spellStart"/>
      <w:r w:rsidRPr="00593157">
        <w:rPr>
          <w:rFonts w:hint="eastAsia"/>
          <w:sz w:val="24"/>
          <w:szCs w:val="24"/>
        </w:rPr>
        <w:t>symbol_scope_TX</w:t>
      </w:r>
      <w:proofErr w:type="spellEnd"/>
      <w:r w:rsidRPr="00593157">
        <w:rPr>
          <w:rFonts w:hint="eastAsia"/>
          <w:sz w:val="24"/>
          <w:szCs w:val="24"/>
        </w:rPr>
        <w:t>，记录该作用域变量在符号表中的起点位置，即将符号表</w:t>
      </w:r>
      <w:proofErr w:type="spellStart"/>
      <w:r w:rsidRPr="00593157">
        <w:rPr>
          <w:rFonts w:hint="eastAsia"/>
          <w:sz w:val="24"/>
          <w:szCs w:val="24"/>
        </w:rPr>
        <w:t>symbolTable</w:t>
      </w:r>
      <w:proofErr w:type="spellEnd"/>
      <w:r w:rsidRPr="00593157">
        <w:rPr>
          <w:rFonts w:hint="eastAsia"/>
          <w:sz w:val="24"/>
          <w:szCs w:val="24"/>
        </w:rPr>
        <w:t>的栈顶位置</w:t>
      </w:r>
      <w:proofErr w:type="spellStart"/>
      <w:r w:rsidRPr="00593157">
        <w:rPr>
          <w:rFonts w:hint="eastAsia"/>
          <w:sz w:val="24"/>
          <w:szCs w:val="24"/>
        </w:rPr>
        <w:t>symbolTable.index</w:t>
      </w:r>
      <w:proofErr w:type="spellEnd"/>
      <w:r w:rsidRPr="00593157">
        <w:rPr>
          <w:rFonts w:hint="eastAsia"/>
          <w:sz w:val="24"/>
          <w:szCs w:val="24"/>
        </w:rPr>
        <w:t>保存在栈</w:t>
      </w:r>
      <w:proofErr w:type="spellStart"/>
      <w:r w:rsidRPr="00593157">
        <w:rPr>
          <w:rFonts w:hint="eastAsia"/>
          <w:sz w:val="24"/>
          <w:szCs w:val="24"/>
        </w:rPr>
        <w:t>symbol_scope_TX</w:t>
      </w:r>
      <w:proofErr w:type="spellEnd"/>
      <w:r w:rsidRPr="00593157">
        <w:rPr>
          <w:rFonts w:hint="eastAsia"/>
          <w:sz w:val="24"/>
          <w:szCs w:val="24"/>
        </w:rPr>
        <w:t>中。</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每次要登记一个新的符号到符号表中时，首先在</w:t>
      </w:r>
      <w:proofErr w:type="spellStart"/>
      <w:r w:rsidRPr="00593157">
        <w:rPr>
          <w:rFonts w:hint="eastAsia"/>
          <w:sz w:val="24"/>
          <w:szCs w:val="24"/>
        </w:rPr>
        <w:t>symbolTable</w:t>
      </w:r>
      <w:proofErr w:type="spellEnd"/>
      <w:r w:rsidRPr="00593157">
        <w:rPr>
          <w:rFonts w:hint="eastAsia"/>
          <w:sz w:val="24"/>
          <w:szCs w:val="24"/>
        </w:rPr>
        <w:t>中，从栈顶向栈底方向查层号为</w:t>
      </w:r>
      <w:r w:rsidRPr="00593157">
        <w:rPr>
          <w:rFonts w:hint="eastAsia"/>
          <w:sz w:val="24"/>
          <w:szCs w:val="24"/>
        </w:rPr>
        <w:t>LEV</w:t>
      </w:r>
      <w:r w:rsidRPr="00593157">
        <w:rPr>
          <w:rFonts w:hint="eastAsia"/>
          <w:sz w:val="24"/>
          <w:szCs w:val="24"/>
        </w:rPr>
        <w:t>的符号，是否有和当前待登记的符号重名，是则报重复定义错误，否则使用</w:t>
      </w:r>
      <w:r w:rsidRPr="00593157">
        <w:rPr>
          <w:rFonts w:hint="eastAsia"/>
          <w:sz w:val="24"/>
          <w:szCs w:val="24"/>
        </w:rPr>
        <w:t>LEV</w:t>
      </w:r>
      <w:r w:rsidRPr="00593157">
        <w:rPr>
          <w:rFonts w:hint="eastAsia"/>
          <w:sz w:val="24"/>
          <w:szCs w:val="24"/>
        </w:rPr>
        <w:t>作为层号将新的符号登记到符号表中。</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每次遍历完一个复合语句结点</w:t>
      </w:r>
      <w:r w:rsidRPr="00593157">
        <w:rPr>
          <w:rFonts w:hint="eastAsia"/>
          <w:sz w:val="24"/>
          <w:szCs w:val="24"/>
        </w:rPr>
        <w:t>COM_STM</w:t>
      </w:r>
      <w:r w:rsidRPr="00593157">
        <w:rPr>
          <w:rFonts w:hint="eastAsia"/>
          <w:sz w:val="24"/>
          <w:szCs w:val="24"/>
        </w:rPr>
        <w:t>的所有子树，准备回到其父结点时，这时该复合语句语义分析完成，需要从符号表中删除该复合语句的变量，方法是首先</w:t>
      </w:r>
      <w:proofErr w:type="spellStart"/>
      <w:r w:rsidRPr="00593157">
        <w:rPr>
          <w:rFonts w:hint="eastAsia"/>
          <w:sz w:val="24"/>
          <w:szCs w:val="24"/>
        </w:rPr>
        <w:t>symbol_scope_TX</w:t>
      </w:r>
      <w:proofErr w:type="spellEnd"/>
      <w:r w:rsidRPr="00593157">
        <w:rPr>
          <w:rFonts w:hint="eastAsia"/>
          <w:sz w:val="24"/>
          <w:szCs w:val="24"/>
        </w:rPr>
        <w:t>退栈，取出该复合语句作用域的起点，再根据这个值修改</w:t>
      </w:r>
      <w:proofErr w:type="spellStart"/>
      <w:r w:rsidRPr="00593157">
        <w:rPr>
          <w:rFonts w:hint="eastAsia"/>
          <w:sz w:val="24"/>
          <w:szCs w:val="24"/>
        </w:rPr>
        <w:t>symbolTable.index</w:t>
      </w:r>
      <w:proofErr w:type="spellEnd"/>
      <w:r w:rsidRPr="00593157">
        <w:rPr>
          <w:rFonts w:hint="eastAsia"/>
          <w:sz w:val="24"/>
          <w:szCs w:val="24"/>
        </w:rPr>
        <w:t>，同时</w:t>
      </w:r>
      <w:r w:rsidRPr="00593157">
        <w:rPr>
          <w:rFonts w:hint="eastAsia"/>
          <w:sz w:val="24"/>
          <w:szCs w:val="24"/>
        </w:rPr>
        <w:t>LEV</w:t>
      </w:r>
      <w:r w:rsidRPr="00593157">
        <w:rPr>
          <w:rFonts w:hint="eastAsia"/>
          <w:sz w:val="24"/>
          <w:szCs w:val="24"/>
        </w:rPr>
        <w:t>减一，很简单地完成了符号表的符号删除操作。</w:t>
      </w:r>
    </w:p>
    <w:p w:rsidR="00593157" w:rsidRPr="00593157" w:rsidRDefault="00593157" w:rsidP="003165F3">
      <w:pPr>
        <w:pStyle w:val="af4"/>
        <w:numPr>
          <w:ilvl w:val="0"/>
          <w:numId w:val="33"/>
        </w:numPr>
        <w:spacing w:line="300" w:lineRule="auto"/>
        <w:rPr>
          <w:sz w:val="24"/>
          <w:szCs w:val="24"/>
        </w:rPr>
      </w:pPr>
      <w:r w:rsidRPr="00593157">
        <w:rPr>
          <w:rFonts w:hint="eastAsia"/>
          <w:sz w:val="24"/>
          <w:szCs w:val="24"/>
        </w:rPr>
        <w:t>符号表的查找操作，在</w:t>
      </w:r>
      <w:r w:rsidRPr="00593157">
        <w:rPr>
          <w:rFonts w:hint="eastAsia"/>
          <w:sz w:val="24"/>
          <w:szCs w:val="24"/>
        </w:rPr>
        <w:t>AST</w:t>
      </w:r>
      <w:r w:rsidRPr="00593157">
        <w:rPr>
          <w:rFonts w:hint="eastAsia"/>
          <w:sz w:val="24"/>
          <w:szCs w:val="24"/>
        </w:rPr>
        <w:t>的遍历过程中，分析各种表达式，遇到变量的访问时，在</w:t>
      </w:r>
      <w:proofErr w:type="spellStart"/>
      <w:r w:rsidRPr="00593157">
        <w:rPr>
          <w:rFonts w:hint="eastAsia"/>
          <w:sz w:val="24"/>
          <w:szCs w:val="24"/>
        </w:rPr>
        <w:t>symbolTable</w:t>
      </w:r>
      <w:proofErr w:type="spellEnd"/>
      <w:r w:rsidRPr="00593157">
        <w:rPr>
          <w:rFonts w:hint="eastAsia"/>
          <w:sz w:val="24"/>
          <w:szCs w:val="24"/>
        </w:rPr>
        <w:t>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w:t>
      </w:r>
      <w:r w:rsidRPr="00593157">
        <w:rPr>
          <w:rFonts w:hint="eastAsia"/>
          <w:sz w:val="24"/>
          <w:szCs w:val="24"/>
        </w:rPr>
        <w:t>1</w:t>
      </w:r>
      <w:r w:rsidRPr="00593157">
        <w:rPr>
          <w:rFonts w:hint="eastAsia"/>
          <w:sz w:val="24"/>
          <w:szCs w:val="24"/>
        </w:rPr>
        <w:t>）函数调用时，根据函数名在符号表找到的是一个变量，不是函数，需要报错；（</w:t>
      </w:r>
      <w:r w:rsidRPr="00593157">
        <w:rPr>
          <w:rFonts w:hint="eastAsia"/>
          <w:sz w:val="24"/>
          <w:szCs w:val="24"/>
        </w:rPr>
        <w:t>2</w:t>
      </w:r>
      <w:r w:rsidRPr="00593157">
        <w:rPr>
          <w:rFonts w:hint="eastAsia"/>
          <w:sz w:val="24"/>
          <w:szCs w:val="24"/>
        </w:rPr>
        <w:t>）函数调用时，根据函数名找到这个函数，需要判断参数个数、类型是否匹配；（</w:t>
      </w:r>
      <w:r w:rsidRPr="00593157">
        <w:rPr>
          <w:rFonts w:hint="eastAsia"/>
          <w:sz w:val="24"/>
          <w:szCs w:val="24"/>
        </w:rPr>
        <w:t>3</w:t>
      </w:r>
      <w:r w:rsidRPr="00593157">
        <w:rPr>
          <w:rFonts w:hint="eastAsia"/>
          <w:sz w:val="24"/>
          <w:szCs w:val="24"/>
        </w:rPr>
        <w:t>）根据变量名查找的是一个函数。等等，需要做出各种检查。</w:t>
      </w:r>
    </w:p>
    <w:p w:rsidR="001122CC" w:rsidRDefault="001122CC" w:rsidP="004375B6">
      <w:pPr>
        <w:pStyle w:val="a9"/>
        <w:widowControl/>
        <w:numPr>
          <w:ilvl w:val="0"/>
          <w:numId w:val="2"/>
        </w:numPr>
        <w:spacing w:line="300" w:lineRule="auto"/>
        <w:ind w:firstLineChars="0"/>
        <w:outlineLvl w:val="1"/>
        <w:rPr>
          <w:b/>
          <w:bCs/>
          <w:sz w:val="28"/>
          <w:szCs w:val="28"/>
        </w:rPr>
      </w:pPr>
      <w:bookmarkStart w:id="34" w:name="_Toc44163626"/>
      <w:bookmarkStart w:id="35" w:name="_Toc376773667"/>
      <w:r>
        <w:rPr>
          <w:rFonts w:hint="eastAsia"/>
          <w:b/>
          <w:bCs/>
          <w:sz w:val="28"/>
          <w:szCs w:val="28"/>
        </w:rPr>
        <w:t>语义检查</w:t>
      </w:r>
      <w:bookmarkEnd w:id="34"/>
    </w:p>
    <w:p w:rsidR="00635BB9" w:rsidRPr="00073C69" w:rsidRDefault="00635BB9" w:rsidP="003165F3">
      <w:pPr>
        <w:pStyle w:val="af4"/>
        <w:spacing w:line="300" w:lineRule="auto"/>
        <w:ind w:firstLineChars="300" w:firstLine="720"/>
        <w:rPr>
          <w:sz w:val="24"/>
          <w:szCs w:val="24"/>
        </w:rPr>
      </w:pPr>
      <w:r w:rsidRPr="00073C69">
        <w:rPr>
          <w:rFonts w:hint="eastAsia"/>
          <w:sz w:val="24"/>
          <w:szCs w:val="24"/>
        </w:rPr>
        <w:t>语义</w:t>
      </w:r>
      <w:r w:rsidR="005754B7">
        <w:rPr>
          <w:rFonts w:hint="eastAsia"/>
          <w:sz w:val="24"/>
          <w:szCs w:val="24"/>
        </w:rPr>
        <w:t>检查</w:t>
      </w:r>
      <w:r w:rsidRPr="00073C69">
        <w:rPr>
          <w:rFonts w:hint="eastAsia"/>
          <w:sz w:val="24"/>
          <w:szCs w:val="24"/>
        </w:rPr>
        <w:t>这部分完成的是静态语义分析，</w:t>
      </w:r>
      <w:r w:rsidR="005754B7">
        <w:rPr>
          <w:rFonts w:hint="eastAsia"/>
          <w:sz w:val="24"/>
          <w:szCs w:val="24"/>
        </w:rPr>
        <w:t>具体实现的检错功能如</w:t>
      </w:r>
      <w:r w:rsidR="005754B7">
        <w:rPr>
          <w:rFonts w:hint="eastAsia"/>
          <w:sz w:val="24"/>
          <w:szCs w:val="24"/>
        </w:rPr>
        <w:t>2.4</w:t>
      </w:r>
      <w:r w:rsidR="005754B7">
        <w:rPr>
          <w:rFonts w:hint="eastAsia"/>
          <w:sz w:val="24"/>
          <w:szCs w:val="24"/>
        </w:rPr>
        <w:t>节所述，在本节不在赘述。语义检查部分</w:t>
      </w:r>
      <w:r w:rsidRPr="00073C69">
        <w:rPr>
          <w:rFonts w:hint="eastAsia"/>
          <w:sz w:val="24"/>
          <w:szCs w:val="24"/>
        </w:rPr>
        <w:t>主要包括：</w:t>
      </w:r>
    </w:p>
    <w:p w:rsidR="00635BB9" w:rsidRPr="00073C69" w:rsidRDefault="00635BB9" w:rsidP="000829F7">
      <w:pPr>
        <w:pStyle w:val="af4"/>
        <w:numPr>
          <w:ilvl w:val="0"/>
          <w:numId w:val="31"/>
        </w:numPr>
        <w:spacing w:line="300" w:lineRule="auto"/>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t>控制流检查。控制流语句必须使得程序跳转到合法的地方。例如一个跳转语句会使控制转移到一个由标号指明的后续语句。如果标号没有对应到语句，那么就出现一个语义错误。再者，break、continue语句必须出现在循环语句当中。</w:t>
      </w:r>
    </w:p>
    <w:p w:rsidR="00635BB9" w:rsidRPr="00073C69" w:rsidRDefault="00635BB9" w:rsidP="003B061E">
      <w:pPr>
        <w:pStyle w:val="af4"/>
        <w:spacing w:line="300" w:lineRule="auto"/>
        <w:ind w:left="240" w:hangingChars="100" w:hanging="240"/>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tab/>
      </w:r>
      <w:r w:rsidR="00E77C89" w:rsidRPr="00073C69">
        <w:rPr>
          <w:rFonts w:asciiTheme="minorEastAsia" w:eastAsiaTheme="minorEastAsia" w:hAnsiTheme="minorEastAsia"/>
          <w:sz w:val="24"/>
          <w:szCs w:val="24"/>
        </w:rPr>
        <w:t xml:space="preserve">   </w:t>
      </w:r>
      <w:r w:rsidRPr="00073C69">
        <w:rPr>
          <w:rFonts w:asciiTheme="minorEastAsia" w:eastAsiaTheme="minorEastAsia" w:hAnsiTheme="minorEastAsia" w:hint="eastAsia"/>
          <w:sz w:val="24"/>
          <w:szCs w:val="24"/>
        </w:rPr>
        <w:t>在mini-c中没有定义各种转移语句，实验时可以考虑增加上去；教材中</w:t>
      </w:r>
      <w:r w:rsidR="003B061E">
        <w:rPr>
          <w:rFonts w:asciiTheme="minorEastAsia" w:eastAsiaTheme="minorEastAsia" w:hAnsiTheme="minorEastAsia" w:hint="eastAsia"/>
          <w:sz w:val="24"/>
          <w:szCs w:val="24"/>
        </w:rPr>
        <w:t xml:space="preserve"> </w:t>
      </w:r>
      <w:r w:rsidRPr="00073C69">
        <w:rPr>
          <w:rFonts w:asciiTheme="minorEastAsia" w:eastAsiaTheme="minorEastAsia" w:hAnsiTheme="minorEastAsia" w:hint="eastAsia"/>
          <w:sz w:val="24"/>
          <w:szCs w:val="24"/>
        </w:rPr>
        <w:t>有break语句的介绍，可供参考。</w:t>
      </w:r>
    </w:p>
    <w:p w:rsidR="00635BB9" w:rsidRPr="00073C69" w:rsidRDefault="00635BB9" w:rsidP="000829F7">
      <w:pPr>
        <w:pStyle w:val="af4"/>
        <w:numPr>
          <w:ilvl w:val="0"/>
          <w:numId w:val="31"/>
        </w:numPr>
        <w:spacing w:line="300" w:lineRule="auto"/>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lastRenderedPageBreak/>
        <w:t>唯一性检查。对于某些不能重复定义的对象或者元素，如同一作用域的标识符不能同名，需要在语义分析阶段检测出来。</w:t>
      </w:r>
    </w:p>
    <w:p w:rsidR="00635BB9" w:rsidRPr="00073C69" w:rsidRDefault="00635BB9" w:rsidP="003B061E">
      <w:pPr>
        <w:pStyle w:val="af4"/>
        <w:numPr>
          <w:ilvl w:val="0"/>
          <w:numId w:val="31"/>
        </w:numPr>
        <w:spacing w:line="300" w:lineRule="auto"/>
        <w:rPr>
          <w:rFonts w:asciiTheme="minorEastAsia" w:eastAsiaTheme="minorEastAsia" w:hAnsiTheme="minorEastAsia"/>
          <w:sz w:val="24"/>
          <w:szCs w:val="24"/>
        </w:rPr>
      </w:pPr>
      <w:r w:rsidRPr="00073C69">
        <w:rPr>
          <w:rFonts w:asciiTheme="minorEastAsia" w:eastAsiaTheme="minorEastAsia" w:hAnsiTheme="minorEastAsia" w:hint="eastAsia"/>
          <w:sz w:val="24"/>
          <w:szCs w:val="24"/>
        </w:rPr>
        <w:t>名字的上下文相关性检查。名字的出现在遵循作用域与可见性的前提下应该满足一定的上下文的相关性。如变量在使用前必须经过声明，如果是面向对象的语言，在外部不能访问私有变量等等。</w:t>
      </w:r>
    </w:p>
    <w:p w:rsidR="00BA6F7A" w:rsidRPr="00073C69" w:rsidRDefault="00635BB9" w:rsidP="003B061E">
      <w:pPr>
        <w:pStyle w:val="af4"/>
        <w:numPr>
          <w:ilvl w:val="0"/>
          <w:numId w:val="31"/>
        </w:numPr>
        <w:spacing w:line="300" w:lineRule="auto"/>
        <w:rPr>
          <w:b/>
          <w:bCs/>
          <w:sz w:val="24"/>
          <w:szCs w:val="24"/>
        </w:rPr>
      </w:pPr>
      <w:r w:rsidRPr="00073C69">
        <w:rPr>
          <w:rFonts w:asciiTheme="minorEastAsia" w:eastAsiaTheme="minorEastAsia" w:hAnsiTheme="minorEastAsia" w:hint="eastAsia"/>
          <w:sz w:val="24"/>
          <w:szCs w:val="24"/>
        </w:rPr>
        <w:t>类型检查包括检查函数参数传递过程中形参与实参类型是否匹配、是否进行自动类型转换等等。</w:t>
      </w:r>
    </w:p>
    <w:p w:rsidR="00365323" w:rsidRDefault="00326FDF" w:rsidP="004375B6">
      <w:pPr>
        <w:pStyle w:val="a9"/>
        <w:widowControl/>
        <w:numPr>
          <w:ilvl w:val="0"/>
          <w:numId w:val="2"/>
        </w:numPr>
        <w:spacing w:line="300" w:lineRule="auto"/>
        <w:ind w:firstLineChars="0"/>
        <w:outlineLvl w:val="1"/>
        <w:rPr>
          <w:b/>
          <w:bCs/>
          <w:sz w:val="28"/>
          <w:szCs w:val="28"/>
        </w:rPr>
      </w:pPr>
      <w:bookmarkStart w:id="36" w:name="_Toc376773662"/>
      <w:bookmarkStart w:id="37" w:name="_Toc44163627"/>
      <w:bookmarkEnd w:id="20"/>
      <w:bookmarkEnd w:id="21"/>
      <w:bookmarkEnd w:id="35"/>
      <w:r>
        <w:rPr>
          <w:rFonts w:hint="eastAsia"/>
          <w:b/>
          <w:bCs/>
          <w:sz w:val="28"/>
          <w:szCs w:val="28"/>
        </w:rPr>
        <w:t>中间代码</w:t>
      </w:r>
      <w:r w:rsidR="00365323">
        <w:rPr>
          <w:rFonts w:hint="eastAsia"/>
          <w:b/>
          <w:bCs/>
          <w:sz w:val="28"/>
          <w:szCs w:val="28"/>
        </w:rPr>
        <w:t>生成</w:t>
      </w:r>
      <w:bookmarkEnd w:id="36"/>
      <w:bookmarkEnd w:id="37"/>
    </w:p>
    <w:p w:rsidR="00D9078A" w:rsidRPr="00D9078A" w:rsidRDefault="00D9078A" w:rsidP="00D9078A">
      <w:pPr>
        <w:pStyle w:val="3"/>
        <w:rPr>
          <w:sz w:val="28"/>
          <w:szCs w:val="28"/>
        </w:rPr>
      </w:pPr>
      <w:bookmarkStart w:id="38" w:name="_Toc44163628"/>
      <w:r w:rsidRPr="00D9078A">
        <w:rPr>
          <w:rFonts w:hint="eastAsia"/>
          <w:sz w:val="28"/>
          <w:szCs w:val="28"/>
        </w:rPr>
        <w:t>3.5.1</w:t>
      </w:r>
      <w:r w:rsidRPr="00D9078A">
        <w:rPr>
          <w:sz w:val="28"/>
          <w:szCs w:val="28"/>
        </w:rPr>
        <w:t xml:space="preserve"> </w:t>
      </w:r>
      <w:r w:rsidR="005C0C76">
        <w:rPr>
          <w:sz w:val="28"/>
          <w:szCs w:val="28"/>
        </w:rPr>
        <w:t>AST</w:t>
      </w:r>
      <w:r w:rsidR="005C0C76">
        <w:rPr>
          <w:rFonts w:hint="eastAsia"/>
          <w:sz w:val="28"/>
          <w:szCs w:val="28"/>
        </w:rPr>
        <w:t>节点</w:t>
      </w:r>
      <w:r w:rsidRPr="00D9078A">
        <w:rPr>
          <w:rFonts w:hint="eastAsia"/>
          <w:sz w:val="28"/>
          <w:szCs w:val="28"/>
        </w:rPr>
        <w:t>属性定义</w:t>
      </w:r>
      <w:bookmarkEnd w:id="38"/>
    </w:p>
    <w:p w:rsidR="00990972" w:rsidRPr="00861BC0" w:rsidRDefault="00990972" w:rsidP="00A87AC5">
      <w:pPr>
        <w:widowControl/>
        <w:spacing w:line="360" w:lineRule="auto"/>
        <w:ind w:firstLineChars="200" w:firstLine="480"/>
        <w:jc w:val="left"/>
        <w:rPr>
          <w:sz w:val="24"/>
          <w:szCs w:val="24"/>
        </w:rPr>
      </w:pPr>
      <w:r w:rsidRPr="00861BC0">
        <w:rPr>
          <w:rFonts w:hAnsiTheme="minorEastAsia"/>
          <w:sz w:val="24"/>
          <w:szCs w:val="24"/>
        </w:rPr>
        <w:t>为了完成中间代码的生成，对于</w:t>
      </w:r>
      <w:r w:rsidRPr="00861BC0">
        <w:rPr>
          <w:sz w:val="24"/>
          <w:szCs w:val="24"/>
        </w:rPr>
        <w:t>AST</w:t>
      </w:r>
      <w:r w:rsidRPr="00861BC0">
        <w:rPr>
          <w:rFonts w:hAnsiTheme="minorEastAsia"/>
          <w:sz w:val="24"/>
          <w:szCs w:val="24"/>
        </w:rPr>
        <w:t>中的结点，需要考虑设置以下属性，在遍历过程中，根据翻译模式给出的计算方法完成属性的计算。</w:t>
      </w:r>
    </w:p>
    <w:p w:rsidR="00990972" w:rsidRDefault="00990972" w:rsidP="00990972">
      <w:pPr>
        <w:widowControl/>
        <w:spacing w:line="360" w:lineRule="auto"/>
        <w:jc w:val="left"/>
        <w:rPr>
          <w:rFonts w:hAnsiTheme="minorEastAsia"/>
          <w:sz w:val="24"/>
          <w:szCs w:val="24"/>
        </w:rPr>
      </w:pPr>
      <w:r w:rsidRPr="00861BC0">
        <w:rPr>
          <w:sz w:val="24"/>
          <w:szCs w:val="24"/>
        </w:rPr>
        <w:tab/>
      </w:r>
      <w:r w:rsidRPr="00861BC0">
        <w:rPr>
          <w:b/>
          <w:sz w:val="24"/>
          <w:szCs w:val="24"/>
        </w:rPr>
        <w:t>.place</w:t>
      </w:r>
      <w:r w:rsidRPr="00861BC0">
        <w:rPr>
          <w:sz w:val="24"/>
          <w:szCs w:val="24"/>
        </w:rPr>
        <w:tab/>
      </w:r>
      <w:r w:rsidRPr="00861BC0">
        <w:rPr>
          <w:rFonts w:hAnsiTheme="minorEastAsia"/>
          <w:sz w:val="24"/>
          <w:szCs w:val="24"/>
        </w:rPr>
        <w:t>记录</w:t>
      </w:r>
      <w:r>
        <w:rPr>
          <w:rFonts w:hAnsiTheme="minorEastAsia" w:hint="eastAsia"/>
          <w:sz w:val="24"/>
          <w:szCs w:val="24"/>
        </w:rPr>
        <w:t>该结点</w:t>
      </w:r>
      <w:r w:rsidRPr="00861BC0">
        <w:rPr>
          <w:rFonts w:hAnsiTheme="minorEastAsia"/>
          <w:sz w:val="24"/>
          <w:szCs w:val="24"/>
        </w:rPr>
        <w:t>操作数在符号表中的位置序号，这里包括变量在符号表中的位置，</w:t>
      </w:r>
      <w:r>
        <w:rPr>
          <w:rFonts w:hAnsiTheme="minorEastAsia" w:hint="eastAsia"/>
          <w:sz w:val="24"/>
          <w:szCs w:val="24"/>
        </w:rPr>
        <w:t>或</w:t>
      </w:r>
      <w:r w:rsidRPr="00861BC0">
        <w:rPr>
          <w:rFonts w:hAnsiTheme="minorEastAsia"/>
          <w:sz w:val="24"/>
          <w:szCs w:val="24"/>
        </w:rPr>
        <w:t>每次完成了计算后，中间结果需要用一个临时变量保存，临时变量也需要登记到符号表中。另外由于使用复合语句，作用域</w:t>
      </w:r>
      <w:r>
        <w:rPr>
          <w:rFonts w:hAnsiTheme="minorEastAsia" w:hint="eastAsia"/>
          <w:sz w:val="24"/>
          <w:szCs w:val="24"/>
        </w:rPr>
        <w:t>可以</w:t>
      </w:r>
      <w:r w:rsidRPr="00861BC0">
        <w:rPr>
          <w:rFonts w:hAnsiTheme="minorEastAsia"/>
          <w:sz w:val="24"/>
          <w:szCs w:val="24"/>
        </w:rPr>
        <w:t>嵌套，不同作用域中的变量可以同名，</w:t>
      </w:r>
      <w:r w:rsidRPr="00861BC0">
        <w:rPr>
          <w:sz w:val="24"/>
          <w:szCs w:val="24"/>
        </w:rPr>
        <w:t>mini-c</w:t>
      </w:r>
      <w:r>
        <w:rPr>
          <w:rFonts w:hint="eastAsia"/>
          <w:sz w:val="24"/>
          <w:szCs w:val="24"/>
        </w:rPr>
        <w:t>语言</w:t>
      </w:r>
      <w:r w:rsidRPr="00861BC0">
        <w:rPr>
          <w:rFonts w:hAnsiTheme="minorEastAsia"/>
          <w:sz w:val="24"/>
          <w:szCs w:val="24"/>
        </w:rPr>
        <w:t>和</w:t>
      </w:r>
      <w:r w:rsidRPr="00861BC0">
        <w:rPr>
          <w:sz w:val="24"/>
          <w:szCs w:val="24"/>
        </w:rPr>
        <w:t>C</w:t>
      </w:r>
      <w:r w:rsidRPr="00861BC0">
        <w:rPr>
          <w:rFonts w:hAnsiTheme="minorEastAsia"/>
          <w:sz w:val="24"/>
          <w:szCs w:val="24"/>
        </w:rPr>
        <w:t>语言一样采用就近优先的原则，但在中间语言中，没有复合语句区分层次，</w:t>
      </w:r>
      <w:r>
        <w:rPr>
          <w:rFonts w:hAnsiTheme="minorEastAsia" w:hint="eastAsia"/>
          <w:sz w:val="24"/>
          <w:szCs w:val="24"/>
        </w:rPr>
        <w:t>直接根据变量名对变量进行操作，无法区分不同作用域的同名变量，</w:t>
      </w:r>
      <w:r w:rsidRPr="00861BC0">
        <w:rPr>
          <w:rFonts w:hAnsiTheme="minorEastAsia"/>
          <w:sz w:val="24"/>
          <w:szCs w:val="24"/>
        </w:rPr>
        <w:t>所以每次登记一个变量到符号表中时，会多增加一个</w:t>
      </w:r>
      <w:r w:rsidRPr="00861BC0">
        <w:rPr>
          <w:rFonts w:hAnsiTheme="minorEastAsia"/>
          <w:b/>
          <w:sz w:val="24"/>
          <w:szCs w:val="24"/>
        </w:rPr>
        <w:t>别名（</w:t>
      </w:r>
      <w:r w:rsidRPr="00861BC0">
        <w:rPr>
          <w:b/>
          <w:sz w:val="24"/>
          <w:szCs w:val="24"/>
        </w:rPr>
        <w:t>alias</w:t>
      </w:r>
      <w:r w:rsidRPr="00861BC0">
        <w:rPr>
          <w:rFonts w:hAnsiTheme="minorEastAsia"/>
          <w:b/>
          <w:sz w:val="24"/>
          <w:szCs w:val="24"/>
        </w:rPr>
        <w:t>）</w:t>
      </w:r>
      <w:r w:rsidRPr="00861BC0">
        <w:rPr>
          <w:rFonts w:hAnsiTheme="minorEastAsia"/>
          <w:sz w:val="24"/>
          <w:szCs w:val="24"/>
        </w:rPr>
        <w:t>的表项，</w:t>
      </w:r>
      <w:r>
        <w:rPr>
          <w:rFonts w:hAnsiTheme="minorEastAsia" w:hint="eastAsia"/>
          <w:sz w:val="24"/>
          <w:szCs w:val="24"/>
        </w:rPr>
        <w:t>通过别名实现数据的唯一性。</w:t>
      </w:r>
      <w:r w:rsidRPr="00861BC0">
        <w:rPr>
          <w:rFonts w:hAnsiTheme="minorEastAsia"/>
          <w:sz w:val="24"/>
          <w:szCs w:val="24"/>
        </w:rPr>
        <w:t>翻译时，对变量的操作替换成对别名的操作，别名命名形式为</w:t>
      </w:r>
      <w:r w:rsidRPr="00861BC0">
        <w:rPr>
          <w:b/>
          <w:sz w:val="24"/>
          <w:szCs w:val="24"/>
        </w:rPr>
        <w:t>v+</w:t>
      </w:r>
      <w:r w:rsidRPr="00861BC0">
        <w:rPr>
          <w:rFonts w:hAnsiTheme="minorEastAsia"/>
          <w:b/>
          <w:sz w:val="24"/>
          <w:szCs w:val="24"/>
        </w:rPr>
        <w:t>序号</w:t>
      </w:r>
      <w:r w:rsidRPr="00861BC0">
        <w:rPr>
          <w:rFonts w:hAnsiTheme="minorEastAsia"/>
          <w:sz w:val="24"/>
          <w:szCs w:val="24"/>
        </w:rPr>
        <w:t>。</w:t>
      </w:r>
      <w:r>
        <w:rPr>
          <w:rFonts w:hAnsiTheme="minorEastAsia" w:hint="eastAsia"/>
          <w:sz w:val="24"/>
          <w:szCs w:val="24"/>
        </w:rPr>
        <w:t>生成</w:t>
      </w:r>
      <w:r w:rsidRPr="00861BC0">
        <w:rPr>
          <w:rFonts w:hAnsiTheme="minorEastAsia"/>
          <w:sz w:val="24"/>
          <w:szCs w:val="24"/>
        </w:rPr>
        <w:t>临时变量</w:t>
      </w:r>
      <w:r>
        <w:rPr>
          <w:rFonts w:hAnsiTheme="minorEastAsia" w:hint="eastAsia"/>
          <w:sz w:val="24"/>
          <w:szCs w:val="24"/>
        </w:rPr>
        <w:t>时，</w:t>
      </w:r>
      <w:r w:rsidRPr="00861BC0">
        <w:rPr>
          <w:rFonts w:hAnsiTheme="minorEastAsia"/>
          <w:sz w:val="24"/>
          <w:szCs w:val="24"/>
        </w:rPr>
        <w:t>命名形式为</w:t>
      </w:r>
      <w:r w:rsidRPr="00861BC0">
        <w:rPr>
          <w:b/>
          <w:sz w:val="24"/>
          <w:szCs w:val="24"/>
        </w:rPr>
        <w:t>t</w:t>
      </w:r>
      <w:r>
        <w:rPr>
          <w:rFonts w:hint="eastAsia"/>
          <w:b/>
          <w:sz w:val="24"/>
          <w:szCs w:val="24"/>
        </w:rPr>
        <w:t>emp</w:t>
      </w:r>
      <w:r w:rsidRPr="00861BC0">
        <w:rPr>
          <w:b/>
          <w:sz w:val="24"/>
          <w:szCs w:val="24"/>
        </w:rPr>
        <w:t>+</w:t>
      </w:r>
      <w:r w:rsidRPr="00861BC0">
        <w:rPr>
          <w:rFonts w:hAnsiTheme="minorEastAsia"/>
          <w:b/>
          <w:sz w:val="24"/>
          <w:szCs w:val="24"/>
        </w:rPr>
        <w:t>序号，</w:t>
      </w:r>
      <w:r w:rsidRPr="00861BC0">
        <w:rPr>
          <w:rFonts w:hAnsiTheme="minorEastAsia"/>
          <w:sz w:val="24"/>
          <w:szCs w:val="24"/>
        </w:rPr>
        <w:t>在填符号表时，可以在符号</w:t>
      </w:r>
      <w:r>
        <w:rPr>
          <w:rFonts w:hAnsiTheme="minorEastAsia" w:hint="eastAsia"/>
          <w:sz w:val="24"/>
          <w:szCs w:val="24"/>
        </w:rPr>
        <w:t>名称</w:t>
      </w:r>
      <w:r w:rsidRPr="00861BC0">
        <w:rPr>
          <w:rFonts w:hAnsiTheme="minorEastAsia"/>
          <w:sz w:val="24"/>
          <w:szCs w:val="24"/>
        </w:rPr>
        <w:t>这栏填写一个空串，临时变量名直接填写到别名这栏。</w:t>
      </w:r>
    </w:p>
    <w:p w:rsidR="00990972" w:rsidRDefault="00990972" w:rsidP="00990972">
      <w:pPr>
        <w:widowControl/>
        <w:spacing w:line="360" w:lineRule="auto"/>
        <w:jc w:val="left"/>
        <w:rPr>
          <w:rFonts w:hAnsiTheme="minorEastAsia"/>
          <w:sz w:val="24"/>
          <w:szCs w:val="24"/>
        </w:rPr>
      </w:pPr>
      <w:r w:rsidRPr="00861BC0">
        <w:rPr>
          <w:sz w:val="24"/>
          <w:szCs w:val="24"/>
        </w:rPr>
        <w:tab/>
      </w:r>
      <w:r w:rsidRPr="00861BC0">
        <w:rPr>
          <w:b/>
          <w:sz w:val="24"/>
          <w:szCs w:val="24"/>
        </w:rPr>
        <w:t>.</w:t>
      </w:r>
      <w:r>
        <w:rPr>
          <w:rFonts w:hint="eastAsia"/>
          <w:b/>
          <w:sz w:val="24"/>
          <w:szCs w:val="24"/>
        </w:rPr>
        <w:t>type</w:t>
      </w:r>
      <w:r w:rsidRPr="00861BC0">
        <w:rPr>
          <w:sz w:val="24"/>
          <w:szCs w:val="24"/>
        </w:rPr>
        <w:tab/>
      </w:r>
      <w:r>
        <w:rPr>
          <w:rFonts w:hAnsiTheme="minorEastAsia" w:hint="eastAsia"/>
          <w:sz w:val="24"/>
          <w:szCs w:val="24"/>
        </w:rPr>
        <w:t>一个结点表示数据时，</w:t>
      </w:r>
      <w:r w:rsidRPr="00861BC0">
        <w:rPr>
          <w:rFonts w:hAnsiTheme="minorEastAsia"/>
          <w:sz w:val="24"/>
          <w:szCs w:val="24"/>
        </w:rPr>
        <w:t>记录</w:t>
      </w:r>
      <w:r>
        <w:rPr>
          <w:rFonts w:hAnsiTheme="minorEastAsia" w:hint="eastAsia"/>
          <w:sz w:val="24"/>
          <w:szCs w:val="24"/>
        </w:rPr>
        <w:t>该数据的类型，用于表达式的计算中。该属性也可用于语句，表示语句语义分析的正确性（</w:t>
      </w:r>
      <w:r>
        <w:rPr>
          <w:rFonts w:hAnsiTheme="minorEastAsia" w:hint="eastAsia"/>
          <w:sz w:val="24"/>
          <w:szCs w:val="24"/>
        </w:rPr>
        <w:t>OK</w:t>
      </w:r>
      <w:r>
        <w:rPr>
          <w:rFonts w:hAnsiTheme="minorEastAsia" w:hint="eastAsia"/>
          <w:sz w:val="24"/>
          <w:szCs w:val="24"/>
        </w:rPr>
        <w:t>或</w:t>
      </w:r>
      <w:r>
        <w:rPr>
          <w:rFonts w:hAnsiTheme="minorEastAsia" w:hint="eastAsia"/>
          <w:sz w:val="24"/>
          <w:szCs w:val="24"/>
        </w:rPr>
        <w:t>ERROR</w:t>
      </w:r>
      <w:r>
        <w:rPr>
          <w:rFonts w:hAnsiTheme="minorEastAsia" w:hint="eastAsia"/>
          <w:sz w:val="24"/>
          <w:szCs w:val="24"/>
        </w:rPr>
        <w:t>）。</w:t>
      </w:r>
    </w:p>
    <w:p w:rsidR="00990972" w:rsidRDefault="00990972" w:rsidP="00990972">
      <w:pPr>
        <w:widowControl/>
        <w:spacing w:line="360" w:lineRule="auto"/>
        <w:jc w:val="left"/>
        <w:rPr>
          <w:rFonts w:hAnsiTheme="minorEastAsia"/>
          <w:sz w:val="24"/>
          <w:szCs w:val="24"/>
        </w:rPr>
      </w:pPr>
      <w:r w:rsidRPr="00861BC0">
        <w:rPr>
          <w:sz w:val="24"/>
          <w:szCs w:val="24"/>
        </w:rPr>
        <w:tab/>
      </w:r>
      <w:r w:rsidRPr="00861BC0">
        <w:rPr>
          <w:b/>
          <w:sz w:val="24"/>
          <w:szCs w:val="24"/>
        </w:rPr>
        <w:t>.</w:t>
      </w:r>
      <w:r>
        <w:rPr>
          <w:rFonts w:hint="eastAsia"/>
          <w:b/>
          <w:sz w:val="24"/>
          <w:szCs w:val="24"/>
        </w:rPr>
        <w:t>offset</w:t>
      </w:r>
      <w:r w:rsidRPr="00861BC0">
        <w:rPr>
          <w:sz w:val="24"/>
          <w:szCs w:val="24"/>
        </w:rPr>
        <w:tab/>
      </w:r>
      <w:r w:rsidRPr="00861BC0">
        <w:rPr>
          <w:rFonts w:hAnsiTheme="minorEastAsia"/>
          <w:sz w:val="24"/>
          <w:szCs w:val="24"/>
        </w:rPr>
        <w:t>记录</w:t>
      </w:r>
      <w:r>
        <w:rPr>
          <w:rFonts w:hAnsiTheme="minorEastAsia" w:hint="eastAsia"/>
          <w:sz w:val="24"/>
          <w:szCs w:val="24"/>
        </w:rPr>
        <w:t>外部变量在静态数据区中的偏移量以及局部变量和临时变量在活动记录中的偏移量。另外对函数，利用该数据项保存活动记录的大小。</w:t>
      </w:r>
    </w:p>
    <w:p w:rsidR="00990972" w:rsidRPr="00861BC0" w:rsidRDefault="00990972" w:rsidP="00990972">
      <w:pPr>
        <w:widowControl/>
        <w:spacing w:line="360" w:lineRule="auto"/>
        <w:jc w:val="left"/>
        <w:rPr>
          <w:sz w:val="24"/>
          <w:szCs w:val="24"/>
        </w:rPr>
      </w:pPr>
      <w:r w:rsidRPr="00861BC0">
        <w:rPr>
          <w:sz w:val="24"/>
          <w:szCs w:val="24"/>
        </w:rPr>
        <w:tab/>
      </w:r>
      <w:r w:rsidRPr="00861BC0">
        <w:rPr>
          <w:b/>
          <w:sz w:val="24"/>
          <w:szCs w:val="24"/>
        </w:rPr>
        <w:t>.</w:t>
      </w:r>
      <w:r>
        <w:rPr>
          <w:rFonts w:hint="eastAsia"/>
          <w:b/>
          <w:sz w:val="24"/>
          <w:szCs w:val="24"/>
        </w:rPr>
        <w:t>width</w:t>
      </w:r>
      <w:r w:rsidRPr="00861BC0">
        <w:rPr>
          <w:sz w:val="24"/>
          <w:szCs w:val="24"/>
        </w:rPr>
        <w:tab/>
      </w:r>
      <w:r w:rsidRPr="00861BC0">
        <w:rPr>
          <w:rFonts w:hAnsiTheme="minorEastAsia"/>
          <w:sz w:val="24"/>
          <w:szCs w:val="24"/>
        </w:rPr>
        <w:t>记录</w:t>
      </w:r>
      <w:r>
        <w:rPr>
          <w:rFonts w:hAnsiTheme="minorEastAsia" w:hint="eastAsia"/>
          <w:sz w:val="24"/>
          <w:szCs w:val="24"/>
        </w:rPr>
        <w:t>一个结点表示的语法单位中，定义的变量和临时单元所需要占用的字节数，借此能方便地计算变量、临时变量在活动记录中偏移量，以及最后计算函数活动记录的大小。</w:t>
      </w:r>
    </w:p>
    <w:p w:rsidR="00990972" w:rsidRPr="00861BC0" w:rsidRDefault="00990972" w:rsidP="00990972">
      <w:pPr>
        <w:widowControl/>
        <w:spacing w:line="360" w:lineRule="auto"/>
        <w:jc w:val="left"/>
        <w:rPr>
          <w:sz w:val="24"/>
          <w:szCs w:val="24"/>
        </w:rPr>
      </w:pPr>
      <w:r w:rsidRPr="00861BC0">
        <w:rPr>
          <w:sz w:val="24"/>
          <w:szCs w:val="24"/>
        </w:rPr>
        <w:lastRenderedPageBreak/>
        <w:tab/>
      </w:r>
      <w:r w:rsidRPr="00861BC0">
        <w:rPr>
          <w:b/>
          <w:sz w:val="24"/>
          <w:szCs w:val="24"/>
        </w:rPr>
        <w:t>.code</w:t>
      </w:r>
      <w:r w:rsidRPr="00861BC0">
        <w:rPr>
          <w:sz w:val="24"/>
          <w:szCs w:val="24"/>
        </w:rPr>
        <w:tab/>
      </w:r>
      <w:r w:rsidRPr="00861BC0">
        <w:rPr>
          <w:rFonts w:hAnsiTheme="minorEastAsia"/>
          <w:sz w:val="24"/>
          <w:szCs w:val="24"/>
        </w:rPr>
        <w:t>记录中间代码序列的起始位置，如采用链表表示中间代码序列，该属性就是一个链表的头指针。</w:t>
      </w:r>
    </w:p>
    <w:p w:rsidR="00990972" w:rsidRPr="00861BC0" w:rsidRDefault="00990972" w:rsidP="00990972">
      <w:pPr>
        <w:widowControl/>
        <w:spacing w:line="360" w:lineRule="auto"/>
        <w:jc w:val="left"/>
        <w:rPr>
          <w:sz w:val="24"/>
          <w:szCs w:val="24"/>
        </w:rPr>
      </w:pPr>
      <w:r w:rsidRPr="00861BC0">
        <w:rPr>
          <w:b/>
          <w:sz w:val="24"/>
          <w:szCs w:val="24"/>
        </w:rPr>
        <w:tab/>
        <w:t>.</w:t>
      </w:r>
      <w:proofErr w:type="spellStart"/>
      <w:r w:rsidRPr="00861BC0">
        <w:rPr>
          <w:b/>
          <w:sz w:val="24"/>
          <w:szCs w:val="24"/>
        </w:rPr>
        <w:t>Etrue</w:t>
      </w:r>
      <w:proofErr w:type="spellEnd"/>
      <w:r w:rsidRPr="00861BC0">
        <w:rPr>
          <w:b/>
          <w:sz w:val="24"/>
          <w:szCs w:val="24"/>
        </w:rPr>
        <w:t xml:space="preserve"> </w:t>
      </w:r>
      <w:r w:rsidRPr="00861BC0">
        <w:rPr>
          <w:rFonts w:hAnsiTheme="minorEastAsia"/>
          <w:b/>
          <w:sz w:val="24"/>
          <w:szCs w:val="24"/>
        </w:rPr>
        <w:t>和</w:t>
      </w:r>
      <w:r w:rsidRPr="00861BC0">
        <w:rPr>
          <w:b/>
          <w:sz w:val="24"/>
          <w:szCs w:val="24"/>
        </w:rPr>
        <w:t>.</w:t>
      </w:r>
      <w:proofErr w:type="spellStart"/>
      <w:r w:rsidRPr="00861BC0">
        <w:rPr>
          <w:b/>
          <w:sz w:val="24"/>
          <w:szCs w:val="24"/>
        </w:rPr>
        <w:t>Efalse</w:t>
      </w:r>
      <w:proofErr w:type="spellEnd"/>
      <w:r w:rsidRPr="00861BC0">
        <w:rPr>
          <w:sz w:val="24"/>
          <w:szCs w:val="24"/>
        </w:rPr>
        <w:tab/>
      </w:r>
      <w:r>
        <w:rPr>
          <w:rFonts w:hAnsiTheme="minorEastAsia" w:hint="eastAsia"/>
          <w:sz w:val="24"/>
          <w:szCs w:val="24"/>
        </w:rPr>
        <w:t>该</w:t>
      </w:r>
      <w:r w:rsidRPr="00861BC0">
        <w:rPr>
          <w:rFonts w:hAnsiTheme="minorEastAsia"/>
          <w:sz w:val="24"/>
          <w:szCs w:val="24"/>
        </w:rPr>
        <w:t>结点布尔表达式值为真</w:t>
      </w:r>
      <w:r>
        <w:rPr>
          <w:rFonts w:hAnsiTheme="minorEastAsia" w:hint="eastAsia"/>
          <w:sz w:val="24"/>
          <w:szCs w:val="24"/>
        </w:rPr>
        <w:t>、</w:t>
      </w:r>
      <w:r w:rsidRPr="00861BC0">
        <w:rPr>
          <w:rFonts w:hAnsiTheme="minorEastAsia"/>
          <w:sz w:val="24"/>
          <w:szCs w:val="24"/>
        </w:rPr>
        <w:t>假时要转移的程序位置（标号</w:t>
      </w:r>
      <w:r>
        <w:rPr>
          <w:rFonts w:hAnsiTheme="minorEastAsia" w:hint="eastAsia"/>
          <w:sz w:val="24"/>
          <w:szCs w:val="24"/>
        </w:rPr>
        <w:t>字符串形式</w:t>
      </w:r>
      <w:r w:rsidRPr="00861BC0">
        <w:rPr>
          <w:rFonts w:hAnsiTheme="minorEastAsia"/>
          <w:sz w:val="24"/>
          <w:szCs w:val="24"/>
        </w:rPr>
        <w:t>）。</w:t>
      </w:r>
      <w:r>
        <w:rPr>
          <w:rFonts w:hAnsiTheme="minorEastAsia" w:hint="eastAsia"/>
          <w:sz w:val="24"/>
          <w:szCs w:val="24"/>
        </w:rPr>
        <w:t>此属性仅对控制语句中的布尔表达式结点有效，其它情况属性值都是空串。</w:t>
      </w:r>
    </w:p>
    <w:p w:rsidR="00990972" w:rsidRDefault="00990972" w:rsidP="00313FC4">
      <w:pPr>
        <w:widowControl/>
        <w:spacing w:line="360" w:lineRule="auto"/>
        <w:jc w:val="left"/>
        <w:rPr>
          <w:rFonts w:hAnsiTheme="minorEastAsia"/>
          <w:sz w:val="24"/>
          <w:szCs w:val="24"/>
        </w:rPr>
      </w:pPr>
      <w:r w:rsidRPr="00861BC0">
        <w:rPr>
          <w:sz w:val="24"/>
          <w:szCs w:val="24"/>
        </w:rPr>
        <w:tab/>
      </w:r>
      <w:r w:rsidRPr="00861BC0">
        <w:rPr>
          <w:b/>
          <w:sz w:val="24"/>
          <w:szCs w:val="24"/>
        </w:rPr>
        <w:t>.</w:t>
      </w:r>
      <w:proofErr w:type="spellStart"/>
      <w:r w:rsidRPr="00861BC0">
        <w:rPr>
          <w:b/>
          <w:sz w:val="24"/>
          <w:szCs w:val="24"/>
        </w:rPr>
        <w:t>Snext</w:t>
      </w:r>
      <w:proofErr w:type="spellEnd"/>
      <w:r w:rsidRPr="00861BC0">
        <w:rPr>
          <w:sz w:val="24"/>
          <w:szCs w:val="24"/>
        </w:rPr>
        <w:tab/>
      </w:r>
      <w:r>
        <w:rPr>
          <w:rFonts w:hAnsiTheme="minorEastAsia" w:hint="eastAsia"/>
          <w:sz w:val="24"/>
          <w:szCs w:val="24"/>
        </w:rPr>
        <w:t>该</w:t>
      </w:r>
      <w:r w:rsidRPr="00861BC0">
        <w:rPr>
          <w:rFonts w:hAnsiTheme="minorEastAsia"/>
          <w:sz w:val="24"/>
          <w:szCs w:val="24"/>
        </w:rPr>
        <w:t>结点的语句序列执行完后，要转移到的程序位置（标号</w:t>
      </w:r>
      <w:r>
        <w:rPr>
          <w:rFonts w:hAnsiTheme="minorEastAsia" w:hint="eastAsia"/>
          <w:sz w:val="24"/>
          <w:szCs w:val="24"/>
        </w:rPr>
        <w:t>字符串形式</w:t>
      </w:r>
      <w:r w:rsidRPr="00861BC0">
        <w:rPr>
          <w:rFonts w:hAnsiTheme="minorEastAsia"/>
          <w:sz w:val="24"/>
          <w:szCs w:val="24"/>
        </w:rPr>
        <w:t>）。</w:t>
      </w:r>
    </w:p>
    <w:p w:rsidR="00903C02" w:rsidRDefault="00903C02" w:rsidP="00903C02">
      <w:pPr>
        <w:pStyle w:val="3"/>
        <w:rPr>
          <w:sz w:val="28"/>
          <w:szCs w:val="28"/>
        </w:rPr>
      </w:pPr>
      <w:bookmarkStart w:id="39" w:name="_Toc44163629"/>
      <w:r w:rsidRPr="00903C02">
        <w:rPr>
          <w:rFonts w:hint="eastAsia"/>
          <w:sz w:val="28"/>
          <w:szCs w:val="28"/>
        </w:rPr>
        <w:t>3.5.2</w:t>
      </w:r>
      <w:r w:rsidRPr="00903C02">
        <w:rPr>
          <w:sz w:val="28"/>
          <w:szCs w:val="28"/>
        </w:rPr>
        <w:t xml:space="preserve"> </w:t>
      </w:r>
      <w:r w:rsidRPr="00903C02">
        <w:rPr>
          <w:rFonts w:hint="eastAsia"/>
          <w:sz w:val="28"/>
          <w:szCs w:val="28"/>
        </w:rPr>
        <w:t>中间代码</w:t>
      </w:r>
      <w:r>
        <w:rPr>
          <w:rFonts w:hint="eastAsia"/>
          <w:sz w:val="28"/>
          <w:szCs w:val="28"/>
        </w:rPr>
        <w:t>物理结构</w:t>
      </w:r>
      <w:r w:rsidRPr="00903C02">
        <w:rPr>
          <w:rFonts w:hint="eastAsia"/>
          <w:sz w:val="28"/>
          <w:szCs w:val="28"/>
        </w:rPr>
        <w:t>定义</w:t>
      </w:r>
      <w:bookmarkEnd w:id="39"/>
    </w:p>
    <w:p w:rsidR="0069105D" w:rsidRPr="0069105D" w:rsidRDefault="0069105D" w:rsidP="00DA42BF">
      <w:pPr>
        <w:spacing w:line="300" w:lineRule="auto"/>
        <w:ind w:firstLineChars="200" w:firstLine="480"/>
        <w:jc w:val="left"/>
        <w:rPr>
          <w:sz w:val="24"/>
        </w:rPr>
      </w:pPr>
      <w:proofErr w:type="spellStart"/>
      <w:r w:rsidRPr="0069105D">
        <w:rPr>
          <w:sz w:val="24"/>
        </w:rPr>
        <w:t>opn</w:t>
      </w:r>
      <w:proofErr w:type="spellEnd"/>
      <w:r w:rsidRPr="0069105D">
        <w:rPr>
          <w:sz w:val="24"/>
        </w:rPr>
        <w:t>结构</w:t>
      </w:r>
      <w:r w:rsidR="00DA42BF" w:rsidRPr="00DA42BF">
        <w:rPr>
          <w:rFonts w:hint="eastAsia"/>
          <w:sz w:val="24"/>
        </w:rPr>
        <w:t>定义如下所示：</w:t>
      </w:r>
    </w:p>
    <w:p w:rsidR="00DA42BF" w:rsidRPr="00DA42BF" w:rsidRDefault="00DA42BF" w:rsidP="00DA42BF">
      <w:pPr>
        <w:ind w:firstLineChars="200" w:firstLine="480"/>
        <w:jc w:val="left"/>
        <w:rPr>
          <w:sz w:val="24"/>
        </w:rPr>
      </w:pPr>
      <w:r w:rsidRPr="00DA42BF">
        <w:rPr>
          <w:sz w:val="24"/>
        </w:rPr>
        <w:t xml:space="preserve">struct </w:t>
      </w:r>
      <w:proofErr w:type="spellStart"/>
      <w:r w:rsidRPr="00DA42BF">
        <w:rPr>
          <w:sz w:val="24"/>
        </w:rPr>
        <w:t>opn</w:t>
      </w:r>
      <w:proofErr w:type="spellEnd"/>
      <w:r w:rsidRPr="00DA42BF">
        <w:rPr>
          <w:sz w:val="24"/>
        </w:rPr>
        <w:t xml:space="preserve"> {</w:t>
      </w:r>
    </w:p>
    <w:p w:rsidR="00DA42BF" w:rsidRPr="00DA42BF" w:rsidRDefault="00DA42BF" w:rsidP="00DA42BF">
      <w:pPr>
        <w:ind w:firstLineChars="200" w:firstLine="480"/>
        <w:jc w:val="left"/>
        <w:rPr>
          <w:sz w:val="24"/>
        </w:rPr>
      </w:pPr>
      <w:r w:rsidRPr="00DA42BF">
        <w:rPr>
          <w:rFonts w:hint="eastAsia"/>
          <w:sz w:val="24"/>
        </w:rPr>
        <w:tab/>
        <w:t>int kind;    //</w:t>
      </w:r>
      <w:r w:rsidRPr="00DA42BF">
        <w:rPr>
          <w:rFonts w:hint="eastAsia"/>
          <w:sz w:val="24"/>
        </w:rPr>
        <w:t>标识联合成员的属性</w:t>
      </w:r>
    </w:p>
    <w:p w:rsidR="00DA42BF" w:rsidRPr="00DA42BF" w:rsidRDefault="00DA42BF" w:rsidP="00DA42BF">
      <w:pPr>
        <w:ind w:firstLineChars="200" w:firstLine="480"/>
        <w:jc w:val="left"/>
        <w:rPr>
          <w:sz w:val="24"/>
        </w:rPr>
      </w:pPr>
      <w:r w:rsidRPr="00DA42BF">
        <w:rPr>
          <w:rFonts w:hint="eastAsia"/>
          <w:sz w:val="24"/>
        </w:rPr>
        <w:tab/>
        <w:t>int type;    //</w:t>
      </w:r>
      <w:r w:rsidRPr="00DA42BF">
        <w:rPr>
          <w:rFonts w:hint="eastAsia"/>
          <w:sz w:val="24"/>
        </w:rPr>
        <w:t>标识操作数的数据类型</w:t>
      </w:r>
    </w:p>
    <w:p w:rsidR="00DA42BF" w:rsidRPr="00DA42BF" w:rsidRDefault="00DA42BF" w:rsidP="00DA42BF">
      <w:pPr>
        <w:ind w:firstLineChars="200" w:firstLine="480"/>
        <w:jc w:val="left"/>
        <w:rPr>
          <w:sz w:val="24"/>
        </w:rPr>
      </w:pPr>
      <w:r w:rsidRPr="00DA42BF">
        <w:rPr>
          <w:sz w:val="24"/>
        </w:rPr>
        <w:tab/>
        <w:t>union {</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 xml:space="preserve">int     </w:t>
      </w:r>
      <w:proofErr w:type="spellStart"/>
      <w:r w:rsidRPr="00DA42BF">
        <w:rPr>
          <w:rFonts w:hint="eastAsia"/>
          <w:sz w:val="24"/>
        </w:rPr>
        <w:t>const_int</w:t>
      </w:r>
      <w:proofErr w:type="spellEnd"/>
      <w:r w:rsidRPr="00DA42BF">
        <w:rPr>
          <w:rFonts w:hint="eastAsia"/>
          <w:sz w:val="24"/>
        </w:rPr>
        <w:t>;      //</w:t>
      </w:r>
      <w:r w:rsidRPr="00DA42BF">
        <w:rPr>
          <w:rFonts w:hint="eastAsia"/>
          <w:sz w:val="24"/>
        </w:rPr>
        <w:t>整常数值，立即数</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 xml:space="preserve">float   </w:t>
      </w:r>
      <w:proofErr w:type="spellStart"/>
      <w:r w:rsidRPr="00DA42BF">
        <w:rPr>
          <w:rFonts w:hint="eastAsia"/>
          <w:sz w:val="24"/>
        </w:rPr>
        <w:t>const_float</w:t>
      </w:r>
      <w:proofErr w:type="spellEnd"/>
      <w:r w:rsidRPr="00DA42BF">
        <w:rPr>
          <w:rFonts w:hint="eastAsia"/>
          <w:sz w:val="24"/>
        </w:rPr>
        <w:t>;    //</w:t>
      </w:r>
      <w:r w:rsidRPr="00DA42BF">
        <w:rPr>
          <w:rFonts w:hint="eastAsia"/>
          <w:sz w:val="24"/>
        </w:rPr>
        <w:t>浮点常数值，立即数</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 xml:space="preserve">char    </w:t>
      </w:r>
      <w:proofErr w:type="spellStart"/>
      <w:r w:rsidRPr="00DA42BF">
        <w:rPr>
          <w:rFonts w:hint="eastAsia"/>
          <w:sz w:val="24"/>
        </w:rPr>
        <w:t>const_char</w:t>
      </w:r>
      <w:proofErr w:type="spellEnd"/>
      <w:r w:rsidRPr="00DA42BF">
        <w:rPr>
          <w:rFonts w:hint="eastAsia"/>
          <w:sz w:val="24"/>
        </w:rPr>
        <w:t>[3];     //</w:t>
      </w:r>
      <w:r w:rsidRPr="00DA42BF">
        <w:rPr>
          <w:rFonts w:hint="eastAsia"/>
          <w:sz w:val="24"/>
        </w:rPr>
        <w:t>字符常数值，立即数</w:t>
      </w:r>
    </w:p>
    <w:p w:rsidR="00DA42BF" w:rsidRPr="00DA42BF" w:rsidRDefault="00DA42BF" w:rsidP="00DA42BF">
      <w:pPr>
        <w:ind w:firstLineChars="200" w:firstLine="480"/>
        <w:jc w:val="left"/>
        <w:rPr>
          <w:sz w:val="24"/>
        </w:rPr>
      </w:pPr>
      <w:r w:rsidRPr="00DA42BF">
        <w:rPr>
          <w:rFonts w:hint="eastAsia"/>
          <w:sz w:val="24"/>
        </w:rPr>
        <w:tab/>
      </w:r>
      <w:r w:rsidRPr="00DA42BF">
        <w:rPr>
          <w:rFonts w:hint="eastAsia"/>
          <w:sz w:val="24"/>
        </w:rPr>
        <w:tab/>
        <w:t>char    id[33];         //</w:t>
      </w:r>
      <w:r w:rsidRPr="00DA42BF">
        <w:rPr>
          <w:rFonts w:hint="eastAsia"/>
          <w:sz w:val="24"/>
        </w:rPr>
        <w:t>变量或临时变量的别名或标号字符串</w:t>
      </w:r>
    </w:p>
    <w:p w:rsidR="00DA42BF" w:rsidRPr="00DA42BF" w:rsidRDefault="00DA42BF" w:rsidP="00DA42BF">
      <w:pPr>
        <w:ind w:firstLineChars="200" w:firstLine="480"/>
        <w:jc w:val="left"/>
        <w:rPr>
          <w:sz w:val="24"/>
        </w:rPr>
      </w:pPr>
      <w:r w:rsidRPr="00DA42BF">
        <w:rPr>
          <w:sz w:val="24"/>
        </w:rPr>
        <w:tab/>
        <w:t>};</w:t>
      </w:r>
    </w:p>
    <w:p w:rsidR="00DA42BF" w:rsidRPr="00DA42BF" w:rsidRDefault="00DA42BF" w:rsidP="00DA42BF">
      <w:pPr>
        <w:ind w:firstLineChars="200" w:firstLine="480"/>
        <w:jc w:val="left"/>
        <w:rPr>
          <w:sz w:val="24"/>
        </w:rPr>
      </w:pPr>
      <w:r w:rsidRPr="00DA42BF">
        <w:rPr>
          <w:rFonts w:hint="eastAsia"/>
          <w:sz w:val="24"/>
        </w:rPr>
        <w:tab/>
        <w:t>int level;                  //</w:t>
      </w:r>
      <w:r w:rsidRPr="00DA42BF">
        <w:rPr>
          <w:rFonts w:hint="eastAsia"/>
          <w:sz w:val="24"/>
        </w:rPr>
        <w:t>变量的层号，</w:t>
      </w:r>
      <w:r w:rsidRPr="00DA42BF">
        <w:rPr>
          <w:rFonts w:hint="eastAsia"/>
          <w:sz w:val="24"/>
        </w:rPr>
        <w:t>0</w:t>
      </w:r>
      <w:r w:rsidRPr="00DA42BF">
        <w:rPr>
          <w:rFonts w:hint="eastAsia"/>
          <w:sz w:val="24"/>
        </w:rPr>
        <w:t>表示是全局变量，数据保存在静态数据区</w:t>
      </w:r>
    </w:p>
    <w:p w:rsidR="00DA42BF" w:rsidRPr="00DA42BF" w:rsidRDefault="00DA42BF" w:rsidP="00DA42BF">
      <w:pPr>
        <w:ind w:firstLineChars="200" w:firstLine="480"/>
        <w:jc w:val="left"/>
        <w:rPr>
          <w:sz w:val="24"/>
        </w:rPr>
      </w:pPr>
      <w:r w:rsidRPr="00DA42BF">
        <w:rPr>
          <w:rFonts w:hint="eastAsia"/>
          <w:sz w:val="24"/>
        </w:rPr>
        <w:tab/>
        <w:t>int offset;                 //</w:t>
      </w:r>
      <w:r w:rsidRPr="00DA42BF">
        <w:rPr>
          <w:rFonts w:hint="eastAsia"/>
          <w:sz w:val="24"/>
        </w:rPr>
        <w:t>偏移量，目标代码生成时用</w:t>
      </w:r>
    </w:p>
    <w:p w:rsidR="00DA42BF" w:rsidRDefault="00DA42BF" w:rsidP="00DA42BF">
      <w:pPr>
        <w:ind w:firstLineChars="200" w:firstLine="480"/>
        <w:jc w:val="left"/>
        <w:rPr>
          <w:sz w:val="24"/>
        </w:rPr>
      </w:pPr>
      <w:r w:rsidRPr="00DA42BF">
        <w:rPr>
          <w:sz w:val="24"/>
        </w:rPr>
        <w:t>};</w:t>
      </w:r>
    </w:p>
    <w:p w:rsidR="0069105D" w:rsidRPr="0069105D" w:rsidRDefault="0069105D" w:rsidP="00DA42BF">
      <w:pPr>
        <w:spacing w:line="300" w:lineRule="auto"/>
        <w:ind w:firstLineChars="200" w:firstLine="480"/>
        <w:jc w:val="left"/>
        <w:rPr>
          <w:sz w:val="24"/>
        </w:rPr>
      </w:pPr>
      <w:proofErr w:type="spellStart"/>
      <w:r w:rsidRPr="0069105D">
        <w:rPr>
          <w:sz w:val="24"/>
        </w:rPr>
        <w:t>codenode</w:t>
      </w:r>
      <w:proofErr w:type="spellEnd"/>
      <w:r w:rsidRPr="0069105D">
        <w:rPr>
          <w:sz w:val="24"/>
        </w:rPr>
        <w:t>结构</w:t>
      </w:r>
      <w:r w:rsidR="00DA42BF" w:rsidRPr="00DA42BF">
        <w:rPr>
          <w:rFonts w:hint="eastAsia"/>
          <w:sz w:val="24"/>
        </w:rPr>
        <w:t>定义如下所示：</w:t>
      </w:r>
    </w:p>
    <w:p w:rsidR="00DA42BF" w:rsidRPr="00DA42BF" w:rsidRDefault="00DA42BF" w:rsidP="00DA42BF">
      <w:pPr>
        <w:ind w:firstLine="418"/>
        <w:jc w:val="left"/>
        <w:rPr>
          <w:sz w:val="24"/>
        </w:rPr>
      </w:pPr>
      <w:r w:rsidRPr="00DA42BF">
        <w:rPr>
          <w:rFonts w:hint="eastAsia"/>
          <w:sz w:val="24"/>
        </w:rPr>
        <w:t xml:space="preserve">typedef struct </w:t>
      </w:r>
      <w:proofErr w:type="spellStart"/>
      <w:r w:rsidRPr="00DA42BF">
        <w:rPr>
          <w:rFonts w:hint="eastAsia"/>
          <w:sz w:val="24"/>
        </w:rPr>
        <w:t>codenode</w:t>
      </w:r>
      <w:proofErr w:type="spellEnd"/>
      <w:r w:rsidRPr="00DA42BF">
        <w:rPr>
          <w:rFonts w:hint="eastAsia"/>
          <w:sz w:val="24"/>
        </w:rPr>
        <w:t xml:space="preserve"> {   //</w:t>
      </w:r>
      <w:r w:rsidRPr="00DA42BF">
        <w:rPr>
          <w:rFonts w:hint="eastAsia"/>
          <w:sz w:val="24"/>
        </w:rPr>
        <w:t>三地址</w:t>
      </w:r>
      <w:r w:rsidRPr="00DA42BF">
        <w:rPr>
          <w:rFonts w:hint="eastAsia"/>
          <w:sz w:val="24"/>
        </w:rPr>
        <w:t>TAC</w:t>
      </w:r>
      <w:r w:rsidRPr="00DA42BF">
        <w:rPr>
          <w:rFonts w:hint="eastAsia"/>
          <w:sz w:val="24"/>
        </w:rPr>
        <w:t>代码结点</w:t>
      </w:r>
    </w:p>
    <w:p w:rsidR="00DA42BF" w:rsidRPr="00DA42BF" w:rsidRDefault="00DA42BF" w:rsidP="00DA42BF">
      <w:pPr>
        <w:ind w:firstLine="418"/>
        <w:jc w:val="left"/>
        <w:rPr>
          <w:sz w:val="24"/>
        </w:rPr>
      </w:pPr>
      <w:r w:rsidRPr="00DA42BF">
        <w:rPr>
          <w:sz w:val="24"/>
        </w:rPr>
        <w:tab/>
      </w:r>
      <w:proofErr w:type="gramStart"/>
      <w:r w:rsidRPr="00DA42BF">
        <w:rPr>
          <w:sz w:val="24"/>
        </w:rPr>
        <w:t>int  op</w:t>
      </w:r>
      <w:proofErr w:type="gramEnd"/>
      <w:r w:rsidRPr="00DA42BF">
        <w:rPr>
          <w:sz w:val="24"/>
        </w:rPr>
        <w:t>;</w:t>
      </w:r>
    </w:p>
    <w:p w:rsidR="00DA42BF" w:rsidRPr="00DA42BF" w:rsidRDefault="00DA42BF" w:rsidP="00DA42BF">
      <w:pPr>
        <w:ind w:firstLine="418"/>
        <w:jc w:val="left"/>
        <w:rPr>
          <w:sz w:val="24"/>
        </w:rPr>
      </w:pPr>
      <w:r w:rsidRPr="00DA42BF">
        <w:rPr>
          <w:sz w:val="24"/>
        </w:rPr>
        <w:tab/>
        <w:t xml:space="preserve">struct </w:t>
      </w:r>
      <w:proofErr w:type="spellStart"/>
      <w:r w:rsidRPr="00DA42BF">
        <w:rPr>
          <w:sz w:val="24"/>
        </w:rPr>
        <w:t>opn</w:t>
      </w:r>
      <w:proofErr w:type="spellEnd"/>
      <w:r w:rsidRPr="00DA42BF">
        <w:rPr>
          <w:sz w:val="24"/>
        </w:rPr>
        <w:t xml:space="preserve"> opn1, opn2, result;</w:t>
      </w:r>
    </w:p>
    <w:p w:rsidR="00DA42BF" w:rsidRPr="00DA42BF" w:rsidRDefault="00DA42BF" w:rsidP="00DA42BF">
      <w:pPr>
        <w:ind w:firstLine="418"/>
        <w:jc w:val="left"/>
        <w:rPr>
          <w:sz w:val="24"/>
        </w:rPr>
      </w:pPr>
      <w:r w:rsidRPr="00DA42BF">
        <w:rPr>
          <w:sz w:val="24"/>
        </w:rPr>
        <w:tab/>
        <w:t xml:space="preserve">struct </w:t>
      </w:r>
      <w:proofErr w:type="spellStart"/>
      <w:r w:rsidRPr="00DA42BF">
        <w:rPr>
          <w:sz w:val="24"/>
        </w:rPr>
        <w:t>codenode</w:t>
      </w:r>
      <w:proofErr w:type="spellEnd"/>
      <w:r w:rsidRPr="00DA42BF">
        <w:rPr>
          <w:sz w:val="24"/>
        </w:rPr>
        <w:t>* next, * prior;</w:t>
      </w:r>
    </w:p>
    <w:p w:rsidR="00DA42BF" w:rsidRDefault="00DA42BF" w:rsidP="00DA42BF">
      <w:pPr>
        <w:ind w:firstLine="418"/>
        <w:jc w:val="left"/>
        <w:rPr>
          <w:sz w:val="24"/>
        </w:rPr>
      </w:pPr>
      <w:r w:rsidRPr="00DA42BF">
        <w:rPr>
          <w:sz w:val="24"/>
        </w:rPr>
        <w:t xml:space="preserve">} </w:t>
      </w:r>
      <w:proofErr w:type="spellStart"/>
      <w:r w:rsidRPr="00DA42BF">
        <w:rPr>
          <w:sz w:val="24"/>
        </w:rPr>
        <w:t>codenode</w:t>
      </w:r>
      <w:proofErr w:type="spellEnd"/>
      <w:r w:rsidRPr="00DA42BF">
        <w:rPr>
          <w:sz w:val="24"/>
        </w:rPr>
        <w:t>;</w:t>
      </w:r>
    </w:p>
    <w:p w:rsidR="00903C02" w:rsidRDefault="0069105D" w:rsidP="00DA42BF">
      <w:pPr>
        <w:spacing w:line="300" w:lineRule="auto"/>
        <w:ind w:firstLine="420"/>
        <w:jc w:val="left"/>
        <w:rPr>
          <w:sz w:val="24"/>
        </w:rPr>
      </w:pPr>
      <w:r w:rsidRPr="0069105D">
        <w:rPr>
          <w:sz w:val="24"/>
        </w:rPr>
        <w:t>其采用双向循环链表的方式存储中间代码。</w:t>
      </w:r>
    </w:p>
    <w:p w:rsidR="00DA42BF" w:rsidRPr="00DA42BF" w:rsidRDefault="00DA42BF" w:rsidP="00DA42BF">
      <w:pPr>
        <w:pStyle w:val="3"/>
        <w:rPr>
          <w:sz w:val="28"/>
          <w:szCs w:val="28"/>
        </w:rPr>
      </w:pPr>
      <w:bookmarkStart w:id="40" w:name="_Toc44163630"/>
      <w:r w:rsidRPr="00DA42BF">
        <w:rPr>
          <w:rFonts w:hint="eastAsia"/>
          <w:sz w:val="28"/>
          <w:szCs w:val="28"/>
        </w:rPr>
        <w:t>3.5.3</w:t>
      </w:r>
      <w:r w:rsidRPr="00DA42BF">
        <w:rPr>
          <w:sz w:val="28"/>
          <w:szCs w:val="28"/>
        </w:rPr>
        <w:t xml:space="preserve"> </w:t>
      </w:r>
      <w:r w:rsidRPr="00DA42BF">
        <w:rPr>
          <w:rFonts w:hint="eastAsia"/>
          <w:sz w:val="28"/>
          <w:szCs w:val="28"/>
        </w:rPr>
        <w:t>翻译模式</w:t>
      </w:r>
      <w:bookmarkEnd w:id="40"/>
    </w:p>
    <w:p w:rsidR="00313FC4" w:rsidRPr="00313FC4" w:rsidRDefault="00313FC4" w:rsidP="00313FC4">
      <w:pPr>
        <w:widowControl/>
        <w:spacing w:line="360" w:lineRule="auto"/>
        <w:jc w:val="left"/>
        <w:rPr>
          <w:sz w:val="24"/>
          <w:szCs w:val="24"/>
        </w:rPr>
      </w:pPr>
      <w:r>
        <w:rPr>
          <w:rFonts w:hAnsiTheme="minorEastAsia" w:hint="eastAsia"/>
          <w:sz w:val="24"/>
          <w:szCs w:val="24"/>
        </w:rPr>
        <w:t xml:space="preserve"> </w:t>
      </w:r>
      <w:r>
        <w:rPr>
          <w:rFonts w:hAnsiTheme="minorEastAsia"/>
          <w:sz w:val="24"/>
          <w:szCs w:val="24"/>
        </w:rPr>
        <w:t xml:space="preserve">  </w:t>
      </w:r>
      <w:r w:rsidR="009A3BAD">
        <w:rPr>
          <w:rFonts w:hAnsiTheme="minorEastAsia"/>
          <w:sz w:val="24"/>
          <w:szCs w:val="24"/>
        </w:rPr>
        <w:t xml:space="preserve"> </w:t>
      </w:r>
      <w:r w:rsidRPr="00313FC4">
        <w:rPr>
          <w:rFonts w:hint="eastAsia"/>
          <w:sz w:val="24"/>
          <w:szCs w:val="24"/>
        </w:rPr>
        <w:t>定义完</w:t>
      </w:r>
      <w:r w:rsidR="00DA42BF">
        <w:rPr>
          <w:rFonts w:hint="eastAsia"/>
          <w:sz w:val="24"/>
          <w:szCs w:val="24"/>
        </w:rPr>
        <w:t>上述</w:t>
      </w:r>
      <w:r w:rsidRPr="00313FC4">
        <w:rPr>
          <w:rFonts w:hint="eastAsia"/>
          <w:sz w:val="24"/>
          <w:szCs w:val="24"/>
        </w:rPr>
        <w:t>属性和</w:t>
      </w:r>
      <w:r w:rsidR="00DA42BF">
        <w:rPr>
          <w:rFonts w:hint="eastAsia"/>
          <w:sz w:val="24"/>
          <w:szCs w:val="24"/>
        </w:rPr>
        <w:t>结构体</w:t>
      </w:r>
      <w:r w:rsidRPr="00313FC4">
        <w:rPr>
          <w:rFonts w:hint="eastAsia"/>
          <w:sz w:val="24"/>
          <w:szCs w:val="24"/>
        </w:rPr>
        <w:t>后，就需要根据翻译模式表示的计算次序，计算规则右部各个符号对应结点的代码段，再按语句的语义，将这些代码段拼接在一起，组成规则左部非终结符对应结点的代码段。</w:t>
      </w:r>
    </w:p>
    <w:p w:rsidR="00313FC4" w:rsidRPr="00313FC4" w:rsidRDefault="00313FC4" w:rsidP="00313FC4">
      <w:pPr>
        <w:widowControl/>
        <w:spacing w:line="360" w:lineRule="auto"/>
        <w:jc w:val="left"/>
        <w:rPr>
          <w:sz w:val="24"/>
          <w:szCs w:val="24"/>
        </w:rPr>
      </w:pPr>
      <w:r w:rsidRPr="00313FC4">
        <w:rPr>
          <w:sz w:val="24"/>
          <w:szCs w:val="24"/>
        </w:rPr>
        <w:lastRenderedPageBreak/>
        <w:tab/>
      </w:r>
      <w:r w:rsidRPr="00313FC4">
        <w:rPr>
          <w:rFonts w:hint="eastAsia"/>
          <w:sz w:val="24"/>
          <w:szCs w:val="24"/>
        </w:rPr>
        <w:t>这种翻译模式表示的翻译方法，在实验时的具体体现是对抽象语法树进行遍历，在遍历过程中，完成各种属性的计算，并根据各语法成分的语义，完成中间代码的翻译。</w:t>
      </w:r>
    </w:p>
    <w:p w:rsidR="00313FC4" w:rsidRPr="00313FC4" w:rsidRDefault="00313FC4" w:rsidP="007C0267">
      <w:pPr>
        <w:widowControl/>
        <w:spacing w:line="360" w:lineRule="auto"/>
        <w:ind w:firstLineChars="200" w:firstLine="480"/>
        <w:jc w:val="left"/>
        <w:rPr>
          <w:rFonts w:hAnsiTheme="minorEastAsia"/>
          <w:sz w:val="24"/>
          <w:szCs w:val="24"/>
        </w:rPr>
      </w:pPr>
      <w:r w:rsidRPr="00313FC4">
        <w:rPr>
          <w:rFonts w:hint="eastAsia"/>
          <w:sz w:val="24"/>
          <w:szCs w:val="24"/>
        </w:rPr>
        <w:t>当从函数定义结点开始，准备遍历函数体时，首先给函数体子树的根结点生成一个</w:t>
      </w:r>
      <w:r w:rsidRPr="00313FC4">
        <w:rPr>
          <w:rFonts w:hint="eastAsia"/>
          <w:sz w:val="24"/>
          <w:szCs w:val="24"/>
        </w:rPr>
        <w:t>.</w:t>
      </w:r>
      <w:proofErr w:type="spellStart"/>
      <w:r w:rsidRPr="00313FC4">
        <w:rPr>
          <w:sz w:val="24"/>
          <w:szCs w:val="24"/>
        </w:rPr>
        <w:t>Snext</w:t>
      </w:r>
      <w:proofErr w:type="spellEnd"/>
      <w:r w:rsidRPr="00313FC4">
        <w:rPr>
          <w:rFonts w:hint="eastAsia"/>
          <w:sz w:val="24"/>
          <w:szCs w:val="24"/>
        </w:rPr>
        <w:t>属性，标识函数体语句执行完成后到达的位置，接着以此为起点，遍历函数体子树，计算函数体子树中所有结点的</w:t>
      </w:r>
      <w:r w:rsidRPr="00313FC4">
        <w:rPr>
          <w:rFonts w:hint="eastAsia"/>
          <w:sz w:val="24"/>
          <w:szCs w:val="24"/>
        </w:rPr>
        <w:t>.</w:t>
      </w:r>
      <w:proofErr w:type="spellStart"/>
      <w:r w:rsidRPr="00313FC4">
        <w:rPr>
          <w:sz w:val="24"/>
          <w:szCs w:val="24"/>
        </w:rPr>
        <w:t>Snext</w:t>
      </w:r>
      <w:proofErr w:type="spellEnd"/>
      <w:r w:rsidRPr="00313FC4">
        <w:rPr>
          <w:rFonts w:hint="eastAsia"/>
          <w:sz w:val="24"/>
          <w:szCs w:val="24"/>
        </w:rPr>
        <w:t>属性。这样处理到每个语句结点时，都会有一个</w:t>
      </w:r>
      <w:r w:rsidRPr="00313FC4">
        <w:rPr>
          <w:rFonts w:hint="eastAsia"/>
          <w:sz w:val="24"/>
          <w:szCs w:val="24"/>
        </w:rPr>
        <w:t>.</w:t>
      </w:r>
      <w:proofErr w:type="spellStart"/>
      <w:r w:rsidRPr="00313FC4">
        <w:rPr>
          <w:sz w:val="24"/>
          <w:szCs w:val="24"/>
        </w:rPr>
        <w:t>Snext</w:t>
      </w:r>
      <w:proofErr w:type="spellEnd"/>
      <w:r w:rsidRPr="00313FC4">
        <w:rPr>
          <w:rFonts w:hint="eastAsia"/>
          <w:sz w:val="24"/>
          <w:szCs w:val="24"/>
        </w:rPr>
        <w:t>属性值，方便语句的翻译。</w:t>
      </w:r>
    </w:p>
    <w:p w:rsidR="00313FC4" w:rsidRDefault="00627B67" w:rsidP="008A4F28">
      <w:pPr>
        <w:widowControl/>
        <w:spacing w:line="360" w:lineRule="auto"/>
        <w:ind w:firstLine="480"/>
        <w:jc w:val="left"/>
        <w:rPr>
          <w:sz w:val="24"/>
          <w:szCs w:val="24"/>
        </w:rPr>
      </w:pPr>
      <w:r>
        <w:rPr>
          <w:rFonts w:hint="eastAsia"/>
          <w:sz w:val="24"/>
          <w:szCs w:val="24"/>
        </w:rPr>
        <w:t>部分</w:t>
      </w:r>
      <w:r w:rsidR="00204958" w:rsidRPr="00204958">
        <w:rPr>
          <w:rFonts w:hint="eastAsia"/>
          <w:sz w:val="24"/>
          <w:szCs w:val="24"/>
        </w:rPr>
        <w:t>执行语句类结点的中间代码翻译方法</w:t>
      </w:r>
      <w:r w:rsidR="00204958">
        <w:rPr>
          <w:rFonts w:hint="eastAsia"/>
          <w:sz w:val="24"/>
          <w:szCs w:val="24"/>
        </w:rPr>
        <w:t>如表</w:t>
      </w:r>
      <w:r w:rsidR="00204958">
        <w:rPr>
          <w:rFonts w:hint="eastAsia"/>
          <w:sz w:val="24"/>
          <w:szCs w:val="24"/>
        </w:rPr>
        <w:t>4-1</w:t>
      </w:r>
      <w:r w:rsidR="00204958">
        <w:rPr>
          <w:rFonts w:hint="eastAsia"/>
          <w:sz w:val="24"/>
          <w:szCs w:val="24"/>
        </w:rPr>
        <w:t>所示：</w:t>
      </w:r>
    </w:p>
    <w:p w:rsidR="008A4F28" w:rsidRPr="008A4F28" w:rsidRDefault="008A4F28" w:rsidP="008A4F28">
      <w:pPr>
        <w:autoSpaceDE w:val="0"/>
        <w:autoSpaceDN w:val="0"/>
        <w:adjustRightInd w:val="0"/>
        <w:spacing w:line="360" w:lineRule="auto"/>
        <w:jc w:val="center"/>
        <w:rPr>
          <w:kern w:val="0"/>
          <w:szCs w:val="21"/>
        </w:rPr>
      </w:pPr>
      <w:r w:rsidRPr="008A4F28">
        <w:rPr>
          <w:rFonts w:hint="eastAsia"/>
          <w:kern w:val="0"/>
          <w:szCs w:val="21"/>
        </w:rPr>
        <w:t>表</w:t>
      </w:r>
      <w:r w:rsidRPr="008A4F28">
        <w:rPr>
          <w:rFonts w:hint="eastAsia"/>
          <w:kern w:val="0"/>
          <w:szCs w:val="21"/>
        </w:rPr>
        <w:t>4-</w:t>
      </w:r>
      <w:r w:rsidRPr="00984D7E">
        <w:rPr>
          <w:rFonts w:hint="eastAsia"/>
          <w:kern w:val="0"/>
          <w:szCs w:val="21"/>
        </w:rPr>
        <w:t>1</w:t>
      </w:r>
      <w:r w:rsidRPr="008A4F28">
        <w:rPr>
          <w:rFonts w:hint="eastAsia"/>
          <w:kern w:val="0"/>
          <w:szCs w:val="21"/>
        </w:rPr>
        <w:t xml:space="preserve"> </w:t>
      </w:r>
      <w:r w:rsidRPr="008A4F28">
        <w:rPr>
          <w:rFonts w:hAnsi="宋体" w:hint="eastAsia"/>
          <w:kern w:val="0"/>
          <w:szCs w:val="21"/>
        </w:rPr>
        <w:t>语句类结点的中间代码生成</w:t>
      </w:r>
    </w:p>
    <w:tbl>
      <w:tblPr>
        <w:tblStyle w:val="11"/>
        <w:tblW w:w="8472" w:type="dxa"/>
        <w:tblLook w:val="04A0" w:firstRow="1" w:lastRow="0" w:firstColumn="1" w:lastColumn="0" w:noHBand="0" w:noVBand="1"/>
      </w:tblPr>
      <w:tblGrid>
        <w:gridCol w:w="2376"/>
        <w:gridCol w:w="6096"/>
      </w:tblGrid>
      <w:tr w:rsidR="008A4F28" w:rsidRPr="008A4F28" w:rsidTr="004F477C">
        <w:tc>
          <w:tcPr>
            <w:tcW w:w="2376" w:type="dxa"/>
          </w:tcPr>
          <w:p w:rsidR="008A4F28" w:rsidRPr="008A4F28" w:rsidRDefault="008A4F28" w:rsidP="008A4F28">
            <w:pPr>
              <w:widowControl/>
              <w:spacing w:line="360" w:lineRule="auto"/>
              <w:jc w:val="center"/>
              <w:rPr>
                <w:bCs/>
                <w:sz w:val="24"/>
                <w:szCs w:val="24"/>
              </w:rPr>
            </w:pPr>
            <w:r w:rsidRPr="008A4F28">
              <w:rPr>
                <w:rFonts w:hint="eastAsia"/>
                <w:bCs/>
                <w:sz w:val="24"/>
                <w:szCs w:val="24"/>
              </w:rPr>
              <w:t>当</w:t>
            </w:r>
            <w:r w:rsidRPr="008A4F28">
              <w:rPr>
                <w:rFonts w:hint="eastAsia"/>
                <w:bCs/>
                <w:sz w:val="24"/>
                <w:szCs w:val="24"/>
              </w:rPr>
              <w:t xml:space="preserve"> </w:t>
            </w:r>
            <w:r w:rsidRPr="008A4F28">
              <w:rPr>
                <w:rFonts w:hint="eastAsia"/>
                <w:bCs/>
                <w:sz w:val="24"/>
                <w:szCs w:val="24"/>
              </w:rPr>
              <w:t>前</w:t>
            </w:r>
            <w:r w:rsidRPr="008A4F28">
              <w:rPr>
                <w:rFonts w:hint="eastAsia"/>
                <w:bCs/>
                <w:sz w:val="24"/>
                <w:szCs w:val="24"/>
              </w:rPr>
              <w:t xml:space="preserve"> </w:t>
            </w:r>
            <w:r w:rsidRPr="008A4F28">
              <w:rPr>
                <w:rFonts w:hint="eastAsia"/>
                <w:bCs/>
                <w:sz w:val="24"/>
                <w:szCs w:val="24"/>
              </w:rPr>
              <w:t>结</w:t>
            </w:r>
            <w:r w:rsidRPr="008A4F28">
              <w:rPr>
                <w:rFonts w:hint="eastAsia"/>
                <w:bCs/>
                <w:sz w:val="24"/>
                <w:szCs w:val="24"/>
              </w:rPr>
              <w:t xml:space="preserve"> </w:t>
            </w:r>
            <w:r w:rsidRPr="008A4F28">
              <w:rPr>
                <w:rFonts w:hint="eastAsia"/>
                <w:bCs/>
                <w:sz w:val="24"/>
                <w:szCs w:val="24"/>
              </w:rPr>
              <w:t>点</w:t>
            </w:r>
            <w:r w:rsidRPr="008A4F28">
              <w:rPr>
                <w:rFonts w:hint="eastAsia"/>
                <w:bCs/>
                <w:sz w:val="24"/>
                <w:szCs w:val="24"/>
              </w:rPr>
              <w:t xml:space="preserve"> </w:t>
            </w:r>
            <w:r w:rsidRPr="008A4F28">
              <w:rPr>
                <w:rFonts w:hint="eastAsia"/>
                <w:bCs/>
                <w:sz w:val="24"/>
                <w:szCs w:val="24"/>
              </w:rPr>
              <w:t>类</w:t>
            </w:r>
            <w:r w:rsidRPr="008A4F28">
              <w:rPr>
                <w:rFonts w:hint="eastAsia"/>
                <w:bCs/>
                <w:sz w:val="24"/>
                <w:szCs w:val="24"/>
              </w:rPr>
              <w:t xml:space="preserve"> </w:t>
            </w:r>
            <w:r w:rsidRPr="008A4F28">
              <w:rPr>
                <w:rFonts w:hint="eastAsia"/>
                <w:bCs/>
                <w:sz w:val="24"/>
                <w:szCs w:val="24"/>
              </w:rPr>
              <w:t>型</w:t>
            </w:r>
          </w:p>
        </w:tc>
        <w:tc>
          <w:tcPr>
            <w:tcW w:w="6096" w:type="dxa"/>
          </w:tcPr>
          <w:p w:rsidR="008A4F28" w:rsidRPr="008A4F28" w:rsidRDefault="008A4F28" w:rsidP="008A4F28">
            <w:pPr>
              <w:widowControl/>
              <w:spacing w:line="360" w:lineRule="auto"/>
              <w:jc w:val="center"/>
              <w:rPr>
                <w:bCs/>
                <w:sz w:val="24"/>
                <w:szCs w:val="24"/>
              </w:rPr>
            </w:pPr>
            <w:r w:rsidRPr="008A4F28">
              <w:rPr>
                <w:rFonts w:hint="eastAsia"/>
                <w:bCs/>
                <w:sz w:val="24"/>
                <w:szCs w:val="24"/>
              </w:rPr>
              <w:t>翻</w:t>
            </w:r>
            <w:r w:rsidRPr="008A4F28">
              <w:rPr>
                <w:rFonts w:hint="eastAsia"/>
                <w:bCs/>
                <w:sz w:val="24"/>
                <w:szCs w:val="24"/>
              </w:rPr>
              <w:t xml:space="preserve"> </w:t>
            </w:r>
            <w:r w:rsidRPr="008A4F28">
              <w:rPr>
                <w:rFonts w:hint="eastAsia"/>
                <w:bCs/>
                <w:sz w:val="24"/>
                <w:szCs w:val="24"/>
              </w:rPr>
              <w:t>译</w:t>
            </w:r>
            <w:r w:rsidRPr="008A4F28">
              <w:rPr>
                <w:rFonts w:hint="eastAsia"/>
                <w:bCs/>
                <w:sz w:val="24"/>
                <w:szCs w:val="24"/>
              </w:rPr>
              <w:t xml:space="preserve"> </w:t>
            </w:r>
            <w:r w:rsidRPr="008A4F28">
              <w:rPr>
                <w:rFonts w:hint="eastAsia"/>
                <w:bCs/>
                <w:sz w:val="24"/>
                <w:szCs w:val="24"/>
              </w:rPr>
              <w:t>动</w:t>
            </w:r>
            <w:r w:rsidRPr="008A4F28">
              <w:rPr>
                <w:rFonts w:hint="eastAsia"/>
                <w:bCs/>
                <w:sz w:val="24"/>
                <w:szCs w:val="24"/>
              </w:rPr>
              <w:t xml:space="preserve"> </w:t>
            </w:r>
            <w:r w:rsidRPr="008A4F28">
              <w:rPr>
                <w:rFonts w:hint="eastAsia"/>
                <w:bCs/>
                <w:sz w:val="24"/>
                <w:szCs w:val="24"/>
              </w:rPr>
              <w:t>作</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COMP</w:t>
            </w:r>
            <w:r w:rsidRPr="008A4F28">
              <w:rPr>
                <w:szCs w:val="21"/>
              </w:rPr>
              <w:t>_STM</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说明部分子树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语句部分子树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T2</w:t>
            </w:r>
            <w:r w:rsidRPr="008A4F28">
              <w:rPr>
                <w:szCs w:val="21"/>
              </w:rPr>
              <w:t>.</w:t>
            </w:r>
            <w:r w:rsidRPr="008A4F28">
              <w:rPr>
                <w:rFonts w:hint="eastAsia"/>
                <w:szCs w:val="21"/>
              </w:rPr>
              <w:t>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ind w:firstLineChars="200" w:firstLine="420"/>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=T1.code</w:t>
            </w:r>
            <w:proofErr w:type="gramEnd"/>
            <w:r w:rsidRPr="008A4F28">
              <w:rPr>
                <w:szCs w:val="21"/>
              </w:rPr>
              <w:t xml:space="preserve"> || T2.code </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IF</w:t>
            </w:r>
            <w:r w:rsidRPr="008A4F28">
              <w:rPr>
                <w:szCs w:val="21"/>
              </w:rPr>
              <w:t>_THEN</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条件子树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if</w:t>
            </w:r>
            <w:r w:rsidRPr="008A4F28">
              <w:rPr>
                <w:rFonts w:hint="eastAsia"/>
                <w:szCs w:val="21"/>
              </w:rPr>
              <w:t>子句子树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T1</w:t>
            </w:r>
            <w:r w:rsidRPr="008A4F28">
              <w:rPr>
                <w:szCs w:val="21"/>
              </w:rPr>
              <w:t>.</w:t>
            </w:r>
            <w:r w:rsidRPr="008A4F28">
              <w:rPr>
                <w:rFonts w:hint="eastAsia"/>
                <w:szCs w:val="21"/>
              </w:rPr>
              <w:t>E</w:t>
            </w:r>
            <w:r w:rsidRPr="008A4F28">
              <w:rPr>
                <w:szCs w:val="21"/>
              </w:rPr>
              <w:t>true=</w:t>
            </w:r>
            <w:proofErr w:type="spellStart"/>
            <w:r w:rsidRPr="008A4F28">
              <w:rPr>
                <w:szCs w:val="21"/>
              </w:rPr>
              <w:t>newLabel</w:t>
            </w:r>
            <w:proofErr w:type="spellEnd"/>
            <w:r w:rsidRPr="008A4F28">
              <w:rPr>
                <w:szCs w:val="21"/>
              </w:rPr>
              <w:t>, T1.</w:t>
            </w:r>
            <w:r w:rsidRPr="008A4F28">
              <w:rPr>
                <w:rFonts w:hint="eastAsia"/>
                <w:szCs w:val="21"/>
              </w:rPr>
              <w:t>E</w:t>
            </w:r>
            <w:r w:rsidRPr="008A4F28">
              <w:rPr>
                <w:szCs w:val="21"/>
              </w:rPr>
              <w:t>false=</w:t>
            </w:r>
            <w:r w:rsidRPr="008A4F28">
              <w:rPr>
                <w:rFonts w:hint="eastAsia"/>
                <w:szCs w:val="21"/>
              </w:rPr>
              <w:t xml:space="preserve"> </w:t>
            </w:r>
            <w:r w:rsidRPr="008A4F28">
              <w:rPr>
                <w:szCs w:val="21"/>
              </w:rPr>
              <w:t>T2</w:t>
            </w:r>
            <w:r w:rsidRPr="008A4F28">
              <w:rPr>
                <w:rFonts w:hint="eastAsia"/>
                <w:szCs w:val="21"/>
              </w:rPr>
              <w:t>.S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ind w:firstLineChars="200" w:firstLine="420"/>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=T1.code</w:t>
            </w:r>
            <w:proofErr w:type="gramEnd"/>
            <w:r w:rsidRPr="008A4F28">
              <w:rPr>
                <w:szCs w:val="21"/>
              </w:rPr>
              <w:t xml:space="preserve"> || T1.</w:t>
            </w:r>
            <w:r w:rsidRPr="008A4F28">
              <w:rPr>
                <w:rFonts w:hint="eastAsia"/>
                <w:szCs w:val="21"/>
              </w:rPr>
              <w:t>E</w:t>
            </w:r>
            <w:r w:rsidRPr="008A4F28">
              <w:rPr>
                <w:szCs w:val="21"/>
              </w:rPr>
              <w:t>true ||T2.code</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IF</w:t>
            </w:r>
            <w:r w:rsidRPr="008A4F28">
              <w:rPr>
                <w:szCs w:val="21"/>
              </w:rPr>
              <w:t>_THEN_ELSE</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条件子树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if</w:t>
            </w:r>
            <w:r w:rsidRPr="008A4F28">
              <w:rPr>
                <w:rFonts w:hint="eastAsia"/>
                <w:szCs w:val="21"/>
              </w:rPr>
              <w:t>子句子树</w:t>
            </w:r>
          </w:p>
          <w:p w:rsidR="008A4F28" w:rsidRPr="008A4F28" w:rsidRDefault="008A4F28" w:rsidP="008A4F28">
            <w:pPr>
              <w:widowControl/>
              <w:jc w:val="left"/>
              <w:rPr>
                <w:szCs w:val="21"/>
              </w:rPr>
            </w:pPr>
            <w:r w:rsidRPr="008A4F28">
              <w:rPr>
                <w:rFonts w:hint="eastAsia"/>
                <w:szCs w:val="21"/>
              </w:rPr>
              <w:t>T</w:t>
            </w:r>
            <w:r w:rsidRPr="008A4F28">
              <w:rPr>
                <w:szCs w:val="21"/>
              </w:rPr>
              <w:t>3  else</w:t>
            </w:r>
            <w:r w:rsidRPr="008A4F28">
              <w:rPr>
                <w:rFonts w:hint="eastAsia"/>
                <w:szCs w:val="21"/>
              </w:rPr>
              <w:t>子句子树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 xml:space="preserve"> T1</w:t>
            </w:r>
            <w:r w:rsidRPr="008A4F28">
              <w:rPr>
                <w:szCs w:val="21"/>
              </w:rPr>
              <w:t>.Etrue=newLabel,</w:t>
            </w:r>
            <w:r w:rsidRPr="008A4F28">
              <w:rPr>
                <w:rFonts w:hint="eastAsia"/>
                <w:szCs w:val="21"/>
              </w:rPr>
              <w:t>T</w:t>
            </w:r>
            <w:r w:rsidRPr="008A4F28">
              <w:rPr>
                <w:szCs w:val="21"/>
              </w:rPr>
              <w:t>1.Efalse=</w:t>
            </w:r>
            <w:proofErr w:type="spellStart"/>
            <w:r w:rsidRPr="008A4F28">
              <w:rPr>
                <w:szCs w:val="21"/>
              </w:rPr>
              <w:t>T.</w:t>
            </w:r>
            <w:r w:rsidRPr="008A4F28">
              <w:rPr>
                <w:rFonts w:hint="eastAsia"/>
                <w:szCs w:val="21"/>
              </w:rPr>
              <w:t>S</w:t>
            </w:r>
            <w:r w:rsidRPr="008A4F28">
              <w:rPr>
                <w:szCs w:val="21"/>
              </w:rPr>
              <w:t>next</w:t>
            </w:r>
            <w:proofErr w:type="spellEnd"/>
          </w:p>
          <w:p w:rsidR="008A4F28" w:rsidRPr="008A4F28" w:rsidRDefault="008A4F28" w:rsidP="008A4F28">
            <w:pPr>
              <w:widowControl/>
              <w:jc w:val="left"/>
              <w:rPr>
                <w:szCs w:val="21"/>
              </w:rPr>
            </w:pPr>
            <w:r w:rsidRPr="008A4F28">
              <w:rPr>
                <w:rFonts w:hint="eastAsia"/>
                <w:szCs w:val="21"/>
              </w:rPr>
              <w:t xml:space="preserve"> </w:t>
            </w:r>
            <w:r w:rsidRPr="008A4F28">
              <w:rPr>
                <w:szCs w:val="21"/>
              </w:rPr>
              <w:t xml:space="preserve">          </w:t>
            </w:r>
            <w:r w:rsidRPr="008A4F28">
              <w:rPr>
                <w:rFonts w:hint="eastAsia"/>
                <w:szCs w:val="21"/>
              </w:rPr>
              <w:t>T</w:t>
            </w:r>
            <w:proofErr w:type="gramStart"/>
            <w:r w:rsidRPr="008A4F28">
              <w:rPr>
                <w:rFonts w:hint="eastAsia"/>
                <w:szCs w:val="21"/>
              </w:rPr>
              <w:t>1.</w:t>
            </w:r>
            <w:r w:rsidRPr="008A4F28">
              <w:rPr>
                <w:szCs w:val="21"/>
              </w:rPr>
              <w:t>Snext</w:t>
            </w:r>
            <w:proofErr w:type="gramEnd"/>
            <w:r w:rsidRPr="008A4F28">
              <w:rPr>
                <w:szCs w:val="21"/>
              </w:rPr>
              <w:t>=</w:t>
            </w:r>
            <w:r w:rsidRPr="008A4F28">
              <w:rPr>
                <w:rFonts w:hint="eastAsia"/>
                <w:szCs w:val="21"/>
              </w:rPr>
              <w:t xml:space="preserve"> T</w:t>
            </w:r>
            <w:r w:rsidRPr="008A4F28">
              <w:rPr>
                <w:szCs w:val="21"/>
              </w:rPr>
              <w:t>2</w:t>
            </w:r>
            <w:r w:rsidRPr="008A4F28">
              <w:rPr>
                <w:rFonts w:hint="eastAsia"/>
                <w:szCs w:val="21"/>
              </w:rPr>
              <w:t>.</w:t>
            </w:r>
            <w:r w:rsidRPr="008A4F28">
              <w:rPr>
                <w:szCs w:val="21"/>
              </w:rPr>
              <w:t>Snext=</w:t>
            </w:r>
            <w:proofErr w:type="spellStart"/>
            <w:r w:rsidRPr="008A4F28">
              <w:rPr>
                <w:szCs w:val="21"/>
              </w:rPr>
              <w:t>T.Snext</w:t>
            </w:r>
            <w:proofErr w:type="spellEnd"/>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ind w:firstLineChars="200" w:firstLine="420"/>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w:t>
            </w:r>
            <w:r w:rsidRPr="008A4F28">
              <w:rPr>
                <w:rFonts w:hint="eastAsia"/>
                <w:szCs w:val="21"/>
              </w:rPr>
              <w:t>T</w:t>
            </w:r>
            <w:r w:rsidRPr="008A4F28">
              <w:rPr>
                <w:szCs w:val="21"/>
              </w:rPr>
              <w:t>1.code</w:t>
            </w:r>
            <w:proofErr w:type="gramEnd"/>
            <w:r w:rsidRPr="008A4F28">
              <w:rPr>
                <w:szCs w:val="21"/>
              </w:rPr>
              <w:t xml:space="preserve"> || </w:t>
            </w:r>
            <w:r w:rsidRPr="008A4F28">
              <w:rPr>
                <w:rFonts w:hint="eastAsia"/>
                <w:szCs w:val="21"/>
              </w:rPr>
              <w:t>T</w:t>
            </w:r>
            <w:r w:rsidRPr="008A4F28">
              <w:rPr>
                <w:szCs w:val="21"/>
              </w:rPr>
              <w:t xml:space="preserve">1.Etrue || </w:t>
            </w:r>
            <w:r w:rsidRPr="008A4F28">
              <w:rPr>
                <w:rFonts w:hint="eastAsia"/>
                <w:szCs w:val="21"/>
              </w:rPr>
              <w:t>T</w:t>
            </w:r>
            <w:r w:rsidRPr="008A4F28">
              <w:rPr>
                <w:szCs w:val="21"/>
              </w:rPr>
              <w:t xml:space="preserve">2.code </w:t>
            </w:r>
            <w:r w:rsidRPr="008A4F28">
              <w:rPr>
                <w:rFonts w:hint="eastAsia"/>
                <w:szCs w:val="21"/>
              </w:rPr>
              <w:t>||</w:t>
            </w:r>
            <w:r w:rsidRPr="008A4F28">
              <w:rPr>
                <w:szCs w:val="21"/>
              </w:rPr>
              <w:t xml:space="preserve"> </w:t>
            </w:r>
            <w:proofErr w:type="spellStart"/>
            <w:r w:rsidRPr="008A4F28">
              <w:rPr>
                <w:rFonts w:hint="eastAsia"/>
                <w:szCs w:val="21"/>
              </w:rPr>
              <w:t>goto</w:t>
            </w:r>
            <w:proofErr w:type="spellEnd"/>
            <w:r w:rsidRPr="008A4F28">
              <w:rPr>
                <w:szCs w:val="21"/>
              </w:rPr>
              <w:t xml:space="preserve"> </w:t>
            </w:r>
            <w:proofErr w:type="spellStart"/>
            <w:r w:rsidRPr="008A4F28">
              <w:rPr>
                <w:rFonts w:hint="eastAsia"/>
                <w:szCs w:val="21"/>
              </w:rPr>
              <w:t>T</w:t>
            </w:r>
            <w:r w:rsidRPr="008A4F28">
              <w:rPr>
                <w:szCs w:val="21"/>
              </w:rPr>
              <w:t>.Enext</w:t>
            </w:r>
            <w:proofErr w:type="spellEnd"/>
          </w:p>
          <w:p w:rsidR="008A4F28" w:rsidRPr="008A4F28" w:rsidRDefault="008A4F28" w:rsidP="008A4F28">
            <w:pPr>
              <w:widowControl/>
              <w:ind w:firstLineChars="500" w:firstLine="1050"/>
              <w:jc w:val="left"/>
              <w:rPr>
                <w:szCs w:val="21"/>
              </w:rPr>
            </w:pPr>
            <w:r w:rsidRPr="008A4F28">
              <w:rPr>
                <w:szCs w:val="21"/>
              </w:rPr>
              <w:t xml:space="preserve">       || </w:t>
            </w:r>
            <w:r w:rsidRPr="008A4F28">
              <w:rPr>
                <w:rFonts w:hint="eastAsia"/>
                <w:szCs w:val="21"/>
              </w:rPr>
              <w:t>T</w:t>
            </w:r>
            <w:proofErr w:type="gramStart"/>
            <w:r w:rsidRPr="008A4F28">
              <w:rPr>
                <w:szCs w:val="21"/>
              </w:rPr>
              <w:t>1.E</w:t>
            </w:r>
            <w:r w:rsidRPr="008A4F28">
              <w:rPr>
                <w:rFonts w:hint="eastAsia"/>
                <w:szCs w:val="21"/>
              </w:rPr>
              <w:t>false</w:t>
            </w:r>
            <w:proofErr w:type="gramEnd"/>
            <w:r w:rsidRPr="008A4F28">
              <w:rPr>
                <w:rFonts w:hint="eastAsia"/>
                <w:szCs w:val="21"/>
              </w:rPr>
              <w:t xml:space="preserve"> ||</w:t>
            </w:r>
            <w:r w:rsidRPr="008A4F28">
              <w:rPr>
                <w:szCs w:val="21"/>
              </w:rPr>
              <w:t xml:space="preserve"> </w:t>
            </w:r>
            <w:r w:rsidRPr="008A4F28">
              <w:rPr>
                <w:rFonts w:hint="eastAsia"/>
                <w:szCs w:val="21"/>
              </w:rPr>
              <w:t>T3</w:t>
            </w:r>
            <w:r w:rsidRPr="008A4F28">
              <w:rPr>
                <w:szCs w:val="21"/>
              </w:rPr>
              <w:t xml:space="preserve">.code </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WHILE</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条件子树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if</w:t>
            </w:r>
            <w:r w:rsidRPr="008A4F28">
              <w:rPr>
                <w:rFonts w:hint="eastAsia"/>
                <w:szCs w:val="21"/>
              </w:rPr>
              <w:t>子句子树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rFonts w:hint="eastAsia"/>
                <w:szCs w:val="21"/>
              </w:rPr>
              <w:t>T1</w:t>
            </w:r>
            <w:r w:rsidRPr="008A4F28">
              <w:rPr>
                <w:szCs w:val="21"/>
              </w:rPr>
              <w:t>.</w:t>
            </w:r>
            <w:r w:rsidRPr="008A4F28">
              <w:rPr>
                <w:rFonts w:hint="eastAsia"/>
                <w:szCs w:val="21"/>
              </w:rPr>
              <w:t>E</w:t>
            </w:r>
            <w:r w:rsidRPr="008A4F28">
              <w:rPr>
                <w:szCs w:val="21"/>
              </w:rPr>
              <w:t>true=</w:t>
            </w:r>
            <w:proofErr w:type="spellStart"/>
            <w:r w:rsidRPr="008A4F28">
              <w:rPr>
                <w:szCs w:val="21"/>
              </w:rPr>
              <w:t>newLabel</w:t>
            </w:r>
            <w:proofErr w:type="spellEnd"/>
            <w:r w:rsidRPr="008A4F28">
              <w:rPr>
                <w:szCs w:val="21"/>
              </w:rPr>
              <w:t>, T1.</w:t>
            </w:r>
            <w:r w:rsidRPr="008A4F28">
              <w:rPr>
                <w:rFonts w:hint="eastAsia"/>
                <w:szCs w:val="21"/>
              </w:rPr>
              <w:t>E</w:t>
            </w:r>
            <w:r w:rsidRPr="008A4F28">
              <w:rPr>
                <w:szCs w:val="21"/>
              </w:rPr>
              <w:t>false=</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p>
          <w:p w:rsidR="008A4F28" w:rsidRPr="008A4F28" w:rsidRDefault="008A4F28" w:rsidP="008A4F28">
            <w:pPr>
              <w:widowControl/>
              <w:ind w:firstLineChars="450" w:firstLine="945"/>
              <w:jc w:val="left"/>
              <w:rPr>
                <w:szCs w:val="21"/>
              </w:rPr>
            </w:pPr>
            <w:r w:rsidRPr="008A4F28">
              <w:rPr>
                <w:rFonts w:hint="eastAsia"/>
                <w:szCs w:val="21"/>
              </w:rPr>
              <w:t xml:space="preserve"> </w:t>
            </w:r>
            <w:r w:rsidRPr="008A4F28">
              <w:rPr>
                <w:szCs w:val="21"/>
              </w:rPr>
              <w:t>T</w:t>
            </w:r>
            <w:proofErr w:type="gramStart"/>
            <w:r w:rsidRPr="008A4F28">
              <w:rPr>
                <w:szCs w:val="21"/>
              </w:rPr>
              <w:t>2</w:t>
            </w:r>
            <w:r w:rsidRPr="008A4F28">
              <w:rPr>
                <w:rFonts w:hint="eastAsia"/>
                <w:szCs w:val="21"/>
              </w:rPr>
              <w:t>.</w:t>
            </w:r>
            <w:r w:rsidRPr="008A4F28">
              <w:rPr>
                <w:szCs w:val="21"/>
              </w:rPr>
              <w:t>Snext</w:t>
            </w:r>
            <w:proofErr w:type="gramEnd"/>
            <w:r w:rsidRPr="008A4F28">
              <w:rPr>
                <w:szCs w:val="21"/>
              </w:rPr>
              <w:t xml:space="preserve">= </w:t>
            </w:r>
            <w:proofErr w:type="spellStart"/>
            <w:r w:rsidRPr="008A4F28">
              <w:rPr>
                <w:szCs w:val="21"/>
              </w:rPr>
              <w:t>newLabel</w:t>
            </w:r>
            <w:proofErr w:type="spell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jc w:val="left"/>
              <w:rPr>
                <w:szCs w:val="21"/>
              </w:rPr>
            </w:pPr>
            <w:proofErr w:type="spellStart"/>
            <w:proofErr w:type="gramStart"/>
            <w:r w:rsidRPr="008A4F28">
              <w:rPr>
                <w:rFonts w:hint="eastAsia"/>
                <w:szCs w:val="21"/>
              </w:rPr>
              <w:t>T</w:t>
            </w:r>
            <w:r w:rsidRPr="008A4F28">
              <w:rPr>
                <w:szCs w:val="21"/>
              </w:rPr>
              <w:t>.code</w:t>
            </w:r>
            <w:proofErr w:type="spellEnd"/>
            <w:r w:rsidRPr="008A4F28">
              <w:rPr>
                <w:szCs w:val="21"/>
              </w:rPr>
              <w:t>=</w:t>
            </w:r>
            <w:r w:rsidRPr="008A4F28">
              <w:rPr>
                <w:rFonts w:hint="eastAsia"/>
                <w:szCs w:val="21"/>
              </w:rPr>
              <w:t>T2</w:t>
            </w:r>
            <w:r w:rsidRPr="008A4F28">
              <w:rPr>
                <w:szCs w:val="21"/>
              </w:rPr>
              <w:t>.Snext</w:t>
            </w:r>
            <w:proofErr w:type="gramEnd"/>
            <w:r w:rsidRPr="008A4F28">
              <w:rPr>
                <w:szCs w:val="21"/>
              </w:rPr>
              <w:t xml:space="preserve"> || T1.code || T1.</w:t>
            </w:r>
            <w:r w:rsidRPr="008A4F28">
              <w:rPr>
                <w:rFonts w:hint="eastAsia"/>
                <w:szCs w:val="21"/>
              </w:rPr>
              <w:t>E</w:t>
            </w:r>
            <w:r w:rsidRPr="008A4F28">
              <w:rPr>
                <w:szCs w:val="21"/>
              </w:rPr>
              <w:t xml:space="preserve">true || T2.code </w:t>
            </w:r>
            <w:r w:rsidRPr="008A4F28">
              <w:rPr>
                <w:rFonts w:hint="eastAsia"/>
                <w:szCs w:val="21"/>
              </w:rPr>
              <w:t>||</w:t>
            </w:r>
            <w:r w:rsidRPr="008A4F28">
              <w:rPr>
                <w:szCs w:val="21"/>
              </w:rPr>
              <w:t xml:space="preserve"> </w:t>
            </w:r>
            <w:proofErr w:type="spellStart"/>
            <w:r w:rsidRPr="008A4F28">
              <w:rPr>
                <w:szCs w:val="21"/>
              </w:rPr>
              <w:t>goto</w:t>
            </w:r>
            <w:proofErr w:type="spellEnd"/>
            <w:r w:rsidRPr="008A4F28">
              <w:rPr>
                <w:szCs w:val="21"/>
              </w:rPr>
              <w:t xml:space="preserve"> T2.Snext</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S</w:t>
            </w:r>
            <w:r w:rsidRPr="008A4F28">
              <w:rPr>
                <w:szCs w:val="21"/>
              </w:rPr>
              <w:t>TM_LIST</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语句</w:t>
            </w:r>
            <w:r w:rsidRPr="008A4F28">
              <w:rPr>
                <w:rFonts w:hint="eastAsia"/>
                <w:szCs w:val="21"/>
              </w:rPr>
              <w:t>1</w:t>
            </w:r>
            <w:r w:rsidRPr="008A4F28">
              <w:rPr>
                <w:rFonts w:hint="eastAsia"/>
                <w:szCs w:val="21"/>
              </w:rPr>
              <w:t>子树</w:t>
            </w:r>
          </w:p>
          <w:p w:rsidR="008A4F28" w:rsidRPr="008A4F28" w:rsidRDefault="008A4F28" w:rsidP="008A4F28">
            <w:pPr>
              <w:widowControl/>
              <w:jc w:val="left"/>
              <w:rPr>
                <w:szCs w:val="21"/>
              </w:rPr>
            </w:pPr>
            <w:r w:rsidRPr="008A4F28">
              <w:rPr>
                <w:rFonts w:hint="eastAsia"/>
                <w:szCs w:val="21"/>
              </w:rPr>
              <w:t>T2</w:t>
            </w:r>
            <w:r w:rsidRPr="008A4F28">
              <w:rPr>
                <w:szCs w:val="21"/>
              </w:rPr>
              <w:t xml:space="preserve">  </w:t>
            </w:r>
            <w:r w:rsidRPr="008A4F28">
              <w:rPr>
                <w:rFonts w:hint="eastAsia"/>
                <w:szCs w:val="21"/>
              </w:rPr>
              <w:t>语句</w:t>
            </w:r>
            <w:r w:rsidRPr="008A4F28">
              <w:rPr>
                <w:rFonts w:hint="eastAsia"/>
                <w:szCs w:val="21"/>
              </w:rPr>
              <w:t>2</w:t>
            </w:r>
            <w:r w:rsidRPr="008A4F28">
              <w:rPr>
                <w:rFonts w:hint="eastAsia"/>
                <w:szCs w:val="21"/>
              </w:rPr>
              <w:t>子树（可空）</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szCs w:val="21"/>
              </w:rPr>
              <w:t>if(T2</w:t>
            </w:r>
            <w:r w:rsidRPr="008A4F28">
              <w:rPr>
                <w:rFonts w:hint="eastAsia"/>
                <w:szCs w:val="21"/>
              </w:rPr>
              <w:t>非空</w:t>
            </w:r>
            <w:r w:rsidRPr="008A4F28">
              <w:rPr>
                <w:rFonts w:hint="eastAsia"/>
                <w:szCs w:val="21"/>
              </w:rPr>
              <w:t>)  {T1</w:t>
            </w:r>
            <w:r w:rsidRPr="008A4F28">
              <w:rPr>
                <w:szCs w:val="21"/>
              </w:rPr>
              <w:t>.</w:t>
            </w:r>
            <w:r w:rsidRPr="008A4F28">
              <w:rPr>
                <w:rFonts w:hint="eastAsia"/>
                <w:szCs w:val="21"/>
              </w:rPr>
              <w:t>Snext</w:t>
            </w:r>
            <w:r w:rsidRPr="008A4F28">
              <w:rPr>
                <w:szCs w:val="21"/>
              </w:rPr>
              <w:t>=</w:t>
            </w:r>
            <w:proofErr w:type="spellStart"/>
            <w:r w:rsidRPr="008A4F28">
              <w:rPr>
                <w:szCs w:val="21"/>
              </w:rPr>
              <w:t>newLabel</w:t>
            </w:r>
            <w:proofErr w:type="spellEnd"/>
            <w:r w:rsidRPr="008A4F28">
              <w:rPr>
                <w:szCs w:val="21"/>
              </w:rPr>
              <w:t xml:space="preserve"> ,</w:t>
            </w:r>
            <w:r w:rsidRPr="008A4F28">
              <w:rPr>
                <w:rFonts w:hint="eastAsia"/>
                <w:szCs w:val="21"/>
              </w:rPr>
              <w:t xml:space="preserve"> </w:t>
            </w:r>
            <w:r w:rsidRPr="008A4F28">
              <w:rPr>
                <w:szCs w:val="21"/>
              </w:rPr>
              <w:t>T2</w:t>
            </w:r>
            <w:r w:rsidRPr="008A4F28">
              <w:rPr>
                <w:rFonts w:hint="eastAsia"/>
                <w:szCs w:val="21"/>
              </w:rPr>
              <w:t>.S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r w:rsidRPr="008A4F28">
              <w:rPr>
                <w:rFonts w:hint="eastAsia"/>
                <w:szCs w:val="21"/>
              </w:rPr>
              <w:t>}</w:t>
            </w:r>
          </w:p>
          <w:p w:rsidR="008A4F28" w:rsidRPr="008A4F28" w:rsidRDefault="008A4F28" w:rsidP="008A4F28">
            <w:pPr>
              <w:widowControl/>
              <w:jc w:val="left"/>
              <w:rPr>
                <w:szCs w:val="21"/>
              </w:rPr>
            </w:pPr>
            <w:r w:rsidRPr="008A4F28">
              <w:rPr>
                <w:rFonts w:hint="eastAsia"/>
                <w:szCs w:val="21"/>
              </w:rPr>
              <w:t xml:space="preserve"> </w:t>
            </w:r>
            <w:r w:rsidRPr="008A4F28">
              <w:rPr>
                <w:szCs w:val="21"/>
              </w:rPr>
              <w:t xml:space="preserve">         e</w:t>
            </w:r>
            <w:r w:rsidRPr="008A4F28">
              <w:rPr>
                <w:rFonts w:hint="eastAsia"/>
                <w:szCs w:val="21"/>
              </w:rPr>
              <w:t>lse</w:t>
            </w:r>
            <w:r w:rsidRPr="008A4F28">
              <w:rPr>
                <w:szCs w:val="21"/>
              </w:rPr>
              <w:t xml:space="preserve"> </w:t>
            </w:r>
            <w:r w:rsidRPr="008A4F28">
              <w:rPr>
                <w:rFonts w:hint="eastAsia"/>
                <w:szCs w:val="21"/>
              </w:rPr>
              <w:t>T</w:t>
            </w:r>
            <w:proofErr w:type="gramStart"/>
            <w:r w:rsidRPr="008A4F28">
              <w:rPr>
                <w:rFonts w:hint="eastAsia"/>
                <w:szCs w:val="21"/>
              </w:rPr>
              <w:t>1</w:t>
            </w:r>
            <w:r w:rsidRPr="008A4F28">
              <w:rPr>
                <w:szCs w:val="21"/>
              </w:rPr>
              <w:t>.</w:t>
            </w:r>
            <w:r w:rsidRPr="008A4F28">
              <w:rPr>
                <w:rFonts w:hint="eastAsia"/>
                <w:szCs w:val="21"/>
              </w:rPr>
              <w:t>Snext</w:t>
            </w:r>
            <w:r w:rsidRPr="008A4F28">
              <w:rPr>
                <w:szCs w:val="21"/>
              </w:rPr>
              <w:t>=</w:t>
            </w:r>
            <w:proofErr w:type="spellStart"/>
            <w:r w:rsidRPr="008A4F28">
              <w:rPr>
                <w:rFonts w:hint="eastAsia"/>
                <w:szCs w:val="21"/>
              </w:rPr>
              <w:t>S</w:t>
            </w:r>
            <w:r w:rsidRPr="008A4F28">
              <w:rPr>
                <w:szCs w:val="21"/>
              </w:rPr>
              <w:t>.next</w:t>
            </w:r>
            <w:proofErr w:type="spellEnd"/>
            <w:proofErr w:type="gram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jc w:val="left"/>
              <w:rPr>
                <w:szCs w:val="21"/>
              </w:rPr>
            </w:pPr>
            <w:r w:rsidRPr="008A4F28">
              <w:rPr>
                <w:rFonts w:hint="eastAsia"/>
                <w:szCs w:val="21"/>
              </w:rPr>
              <w:t>i</w:t>
            </w:r>
            <w:r w:rsidRPr="008A4F28">
              <w:rPr>
                <w:szCs w:val="21"/>
              </w:rPr>
              <w:t>f (T2</w:t>
            </w:r>
            <w:r w:rsidRPr="008A4F28">
              <w:rPr>
                <w:rFonts w:hint="eastAsia"/>
                <w:szCs w:val="21"/>
              </w:rPr>
              <w:t>为空</w:t>
            </w:r>
            <w:r w:rsidRPr="008A4F28">
              <w:rPr>
                <w:rFonts w:hint="eastAsia"/>
                <w:szCs w:val="21"/>
              </w:rPr>
              <w:t>)</w:t>
            </w:r>
            <w:r w:rsidRPr="008A4F28">
              <w:rPr>
                <w:szCs w:val="21"/>
              </w:rPr>
              <w:t xml:space="preserve">  </w:t>
            </w:r>
            <w:proofErr w:type="spellStart"/>
            <w:r w:rsidRPr="008A4F28">
              <w:rPr>
                <w:rFonts w:hint="eastAsia"/>
                <w:szCs w:val="21"/>
              </w:rPr>
              <w:t>T</w:t>
            </w:r>
            <w:r w:rsidRPr="008A4F28">
              <w:rPr>
                <w:szCs w:val="21"/>
              </w:rPr>
              <w:t>.code</w:t>
            </w:r>
            <w:proofErr w:type="spellEnd"/>
            <w:r w:rsidRPr="008A4F28">
              <w:rPr>
                <w:szCs w:val="21"/>
              </w:rPr>
              <w:t xml:space="preserve">=T1.code </w:t>
            </w:r>
          </w:p>
          <w:p w:rsidR="008A4F28" w:rsidRPr="008A4F28" w:rsidRDefault="008A4F28" w:rsidP="008A4F28">
            <w:pPr>
              <w:widowControl/>
              <w:jc w:val="left"/>
              <w:rPr>
                <w:szCs w:val="21"/>
              </w:rPr>
            </w:pPr>
            <w:r w:rsidRPr="008A4F28">
              <w:rPr>
                <w:rFonts w:hint="eastAsia"/>
                <w:szCs w:val="21"/>
              </w:rPr>
              <w:t xml:space="preserve">else </w:t>
            </w:r>
            <w:r w:rsidRPr="008A4F28">
              <w:rPr>
                <w:szCs w:val="21"/>
              </w:rPr>
              <w:t xml:space="preserve">        </w:t>
            </w:r>
            <w:proofErr w:type="spellStart"/>
            <w:proofErr w:type="gramStart"/>
            <w:r w:rsidRPr="008A4F28">
              <w:rPr>
                <w:rFonts w:hint="eastAsia"/>
                <w:szCs w:val="21"/>
              </w:rPr>
              <w:t>T</w:t>
            </w:r>
            <w:r w:rsidRPr="008A4F28">
              <w:rPr>
                <w:szCs w:val="21"/>
              </w:rPr>
              <w:t>.code</w:t>
            </w:r>
            <w:proofErr w:type="spellEnd"/>
            <w:r w:rsidRPr="008A4F28">
              <w:rPr>
                <w:szCs w:val="21"/>
              </w:rPr>
              <w:t>=</w:t>
            </w:r>
            <w:r w:rsidRPr="008A4F28">
              <w:rPr>
                <w:rFonts w:hint="eastAsia"/>
                <w:szCs w:val="21"/>
              </w:rPr>
              <w:t>T1</w:t>
            </w:r>
            <w:r w:rsidRPr="008A4F28">
              <w:rPr>
                <w:szCs w:val="21"/>
              </w:rPr>
              <w:t>.</w:t>
            </w:r>
            <w:r w:rsidRPr="008A4F28">
              <w:rPr>
                <w:rFonts w:hint="eastAsia"/>
                <w:szCs w:val="21"/>
              </w:rPr>
              <w:t>Snext</w:t>
            </w:r>
            <w:proofErr w:type="gramEnd"/>
            <w:r w:rsidRPr="008A4F28">
              <w:rPr>
                <w:szCs w:val="21"/>
              </w:rPr>
              <w:t xml:space="preserve"> || </w:t>
            </w:r>
            <w:r w:rsidRPr="008A4F28">
              <w:rPr>
                <w:rFonts w:hint="eastAsia"/>
                <w:szCs w:val="21"/>
              </w:rPr>
              <w:t>T1</w:t>
            </w:r>
            <w:r w:rsidRPr="008A4F28">
              <w:rPr>
                <w:szCs w:val="21"/>
              </w:rPr>
              <w:t>.</w:t>
            </w:r>
            <w:r w:rsidRPr="008A4F28">
              <w:rPr>
                <w:rFonts w:hint="eastAsia"/>
                <w:szCs w:val="21"/>
              </w:rPr>
              <w:t>Snext</w:t>
            </w:r>
            <w:r w:rsidRPr="008A4F28">
              <w:rPr>
                <w:szCs w:val="21"/>
              </w:rPr>
              <w:t xml:space="preserve"> </w:t>
            </w:r>
            <w:r w:rsidRPr="008A4F28">
              <w:rPr>
                <w:rFonts w:hint="eastAsia"/>
                <w:szCs w:val="21"/>
              </w:rPr>
              <w:t>||</w:t>
            </w:r>
            <w:r w:rsidRPr="008A4F28">
              <w:rPr>
                <w:szCs w:val="21"/>
              </w:rPr>
              <w:t xml:space="preserve"> T2.code</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EXP</w:t>
            </w:r>
            <w:r w:rsidRPr="008A4F28">
              <w:rPr>
                <w:szCs w:val="21"/>
              </w:rPr>
              <w:t>_STM</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表达式子树</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szCs w:val="21"/>
              </w:rPr>
              <w:t>T</w:t>
            </w:r>
            <w:r w:rsidRPr="008A4F28">
              <w:rPr>
                <w:rFonts w:hint="eastAsia"/>
                <w:szCs w:val="21"/>
              </w:rPr>
              <w:t>1.S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roofErr w:type="spellStart"/>
            <w:r w:rsidRPr="008A4F28">
              <w:rPr>
                <w:rFonts w:hint="eastAsia"/>
                <w:szCs w:val="21"/>
              </w:rPr>
              <w:t>T</w:t>
            </w:r>
            <w:r w:rsidRPr="008A4F28">
              <w:rPr>
                <w:szCs w:val="21"/>
              </w:rPr>
              <w:t>.code</w:t>
            </w:r>
            <w:proofErr w:type="spellEnd"/>
            <w:r w:rsidRPr="008A4F28">
              <w:rPr>
                <w:szCs w:val="21"/>
              </w:rPr>
              <w:t>=T1.code</w:t>
            </w:r>
          </w:p>
        </w:tc>
      </w:tr>
      <w:tr w:rsidR="008A4F28" w:rsidRPr="008A4F28" w:rsidTr="004F477C">
        <w:tc>
          <w:tcPr>
            <w:tcW w:w="2376" w:type="dxa"/>
          </w:tcPr>
          <w:p w:rsidR="008A4F28" w:rsidRPr="008A4F28" w:rsidRDefault="008A4F28" w:rsidP="008A4F28">
            <w:pPr>
              <w:widowControl/>
              <w:jc w:val="left"/>
              <w:rPr>
                <w:szCs w:val="21"/>
              </w:rPr>
            </w:pPr>
            <w:r w:rsidRPr="008A4F28">
              <w:rPr>
                <w:rFonts w:hint="eastAsia"/>
                <w:szCs w:val="21"/>
              </w:rPr>
              <w:t>RETURN</w:t>
            </w:r>
          </w:p>
          <w:p w:rsidR="008A4F28" w:rsidRPr="008A4F28" w:rsidRDefault="008A4F28" w:rsidP="008A4F28">
            <w:pPr>
              <w:widowControl/>
              <w:jc w:val="left"/>
              <w:rPr>
                <w:szCs w:val="21"/>
              </w:rPr>
            </w:pPr>
            <w:r w:rsidRPr="008A4F28">
              <w:rPr>
                <w:rFonts w:hint="eastAsia"/>
                <w:szCs w:val="21"/>
              </w:rPr>
              <w:t>T</w:t>
            </w:r>
            <w:r w:rsidRPr="008A4F28">
              <w:rPr>
                <w:szCs w:val="21"/>
              </w:rPr>
              <w:t xml:space="preserve">1  </w:t>
            </w:r>
            <w:r w:rsidRPr="008A4F28">
              <w:rPr>
                <w:rFonts w:hint="eastAsia"/>
                <w:szCs w:val="21"/>
              </w:rPr>
              <w:t>表达式子树（可空）</w:t>
            </w:r>
          </w:p>
        </w:tc>
        <w:tc>
          <w:tcPr>
            <w:tcW w:w="6096" w:type="dxa"/>
          </w:tcPr>
          <w:p w:rsidR="008A4F28" w:rsidRPr="008A4F28" w:rsidRDefault="008A4F28" w:rsidP="008A4F28">
            <w:pPr>
              <w:widowControl/>
              <w:jc w:val="left"/>
              <w:rPr>
                <w:szCs w:val="21"/>
              </w:rPr>
            </w:pPr>
            <w:r w:rsidRPr="008A4F28">
              <w:rPr>
                <w:rFonts w:hint="eastAsia"/>
                <w:szCs w:val="21"/>
              </w:rPr>
              <w:t>访问到</w:t>
            </w:r>
            <w:r w:rsidRPr="008A4F28">
              <w:rPr>
                <w:rFonts w:hint="eastAsia"/>
                <w:szCs w:val="21"/>
              </w:rPr>
              <w:t>T</w:t>
            </w:r>
            <w:r w:rsidRPr="008A4F28">
              <w:rPr>
                <w:rFonts w:hint="eastAsia"/>
                <w:szCs w:val="21"/>
              </w:rPr>
              <w:t>：</w:t>
            </w:r>
            <w:r w:rsidRPr="008A4F28">
              <w:rPr>
                <w:szCs w:val="21"/>
              </w:rPr>
              <w:t>T</w:t>
            </w:r>
            <w:r w:rsidRPr="008A4F28">
              <w:rPr>
                <w:rFonts w:hint="eastAsia"/>
                <w:szCs w:val="21"/>
              </w:rPr>
              <w:t>1.S</w:t>
            </w:r>
            <w:r w:rsidRPr="008A4F28">
              <w:rPr>
                <w:szCs w:val="21"/>
              </w:rPr>
              <w:t>next=</w:t>
            </w:r>
            <w:proofErr w:type="spellStart"/>
            <w:r w:rsidRPr="008A4F28">
              <w:rPr>
                <w:szCs w:val="21"/>
              </w:rPr>
              <w:t>T.</w:t>
            </w:r>
            <w:r w:rsidRPr="008A4F28">
              <w:rPr>
                <w:rFonts w:hint="eastAsia"/>
                <w:szCs w:val="21"/>
              </w:rPr>
              <w:t>S</w:t>
            </w:r>
            <w:r w:rsidRPr="008A4F28">
              <w:rPr>
                <w:szCs w:val="21"/>
              </w:rPr>
              <w:t>next</w:t>
            </w:r>
            <w:proofErr w:type="spellEnd"/>
            <w:r w:rsidRPr="008A4F28">
              <w:rPr>
                <w:szCs w:val="21"/>
              </w:rPr>
              <w:t>;</w:t>
            </w:r>
          </w:p>
          <w:p w:rsidR="008A4F28" w:rsidRPr="008A4F28" w:rsidRDefault="008A4F28" w:rsidP="008A4F28">
            <w:pPr>
              <w:widowControl/>
              <w:jc w:val="left"/>
              <w:rPr>
                <w:szCs w:val="21"/>
              </w:rPr>
            </w:pPr>
            <w:r w:rsidRPr="008A4F28">
              <w:rPr>
                <w:rFonts w:hint="eastAsia"/>
                <w:szCs w:val="21"/>
              </w:rPr>
              <w:t>访问</w:t>
            </w:r>
            <w:r w:rsidRPr="008A4F28">
              <w:rPr>
                <w:rFonts w:hint="eastAsia"/>
                <w:szCs w:val="21"/>
              </w:rPr>
              <w:t>T</w:t>
            </w:r>
            <w:r w:rsidRPr="008A4F28">
              <w:rPr>
                <w:rFonts w:hint="eastAsia"/>
                <w:szCs w:val="21"/>
              </w:rPr>
              <w:t>的所有子树后：</w:t>
            </w:r>
          </w:p>
          <w:p w:rsidR="008A4F28" w:rsidRPr="008A4F28" w:rsidRDefault="008A4F28" w:rsidP="008A4F28">
            <w:pPr>
              <w:widowControl/>
              <w:jc w:val="left"/>
              <w:rPr>
                <w:szCs w:val="21"/>
              </w:rPr>
            </w:pPr>
            <w:r w:rsidRPr="008A4F28">
              <w:rPr>
                <w:rFonts w:hint="eastAsia"/>
                <w:szCs w:val="21"/>
              </w:rPr>
              <w:t>i</w:t>
            </w:r>
            <w:r w:rsidRPr="008A4F28">
              <w:rPr>
                <w:szCs w:val="21"/>
              </w:rPr>
              <w:t>f (T</w:t>
            </w:r>
            <w:r w:rsidRPr="008A4F28">
              <w:rPr>
                <w:rFonts w:hint="eastAsia"/>
                <w:szCs w:val="21"/>
              </w:rPr>
              <w:t>1</w:t>
            </w:r>
            <w:r w:rsidRPr="008A4F28">
              <w:rPr>
                <w:rFonts w:hint="eastAsia"/>
                <w:szCs w:val="21"/>
              </w:rPr>
              <w:t>非空</w:t>
            </w:r>
            <w:r w:rsidRPr="008A4F28">
              <w:rPr>
                <w:rFonts w:hint="eastAsia"/>
                <w:szCs w:val="21"/>
              </w:rPr>
              <w:t>)</w:t>
            </w:r>
            <w:r w:rsidRPr="008A4F28">
              <w:rPr>
                <w:szCs w:val="21"/>
              </w:rPr>
              <w:t xml:space="preserve">  </w:t>
            </w:r>
            <w:proofErr w:type="spellStart"/>
            <w:r w:rsidRPr="008A4F28">
              <w:rPr>
                <w:rFonts w:hint="eastAsia"/>
                <w:szCs w:val="21"/>
              </w:rPr>
              <w:t>T</w:t>
            </w:r>
            <w:r w:rsidRPr="008A4F28">
              <w:rPr>
                <w:szCs w:val="21"/>
              </w:rPr>
              <w:t>.code</w:t>
            </w:r>
            <w:proofErr w:type="spellEnd"/>
            <w:r w:rsidRPr="008A4F28">
              <w:rPr>
                <w:szCs w:val="21"/>
              </w:rPr>
              <w:t>=T1.code</w:t>
            </w:r>
            <w:r w:rsidRPr="008A4F28">
              <w:rPr>
                <w:rFonts w:hint="eastAsia"/>
                <w:szCs w:val="21"/>
              </w:rPr>
              <w:t>||</w:t>
            </w:r>
            <w:r w:rsidRPr="008A4F28">
              <w:rPr>
                <w:szCs w:val="21"/>
              </w:rPr>
              <w:t xml:space="preserve"> </w:t>
            </w:r>
            <w:r w:rsidRPr="008A4F28">
              <w:rPr>
                <w:rFonts w:hint="eastAsia"/>
                <w:szCs w:val="21"/>
              </w:rPr>
              <w:t>return</w:t>
            </w:r>
            <w:r w:rsidRPr="008A4F28">
              <w:rPr>
                <w:szCs w:val="21"/>
              </w:rPr>
              <w:t xml:space="preserve"> </w:t>
            </w:r>
            <w:r w:rsidRPr="008A4F28">
              <w:rPr>
                <w:rFonts w:hint="eastAsia"/>
                <w:szCs w:val="21"/>
              </w:rPr>
              <w:t>T1.alias</w:t>
            </w:r>
          </w:p>
          <w:p w:rsidR="008A4F28" w:rsidRPr="008A4F28" w:rsidRDefault="008A4F28" w:rsidP="008A4F28">
            <w:pPr>
              <w:widowControl/>
              <w:jc w:val="left"/>
              <w:rPr>
                <w:szCs w:val="21"/>
              </w:rPr>
            </w:pPr>
            <w:r w:rsidRPr="008A4F28">
              <w:rPr>
                <w:rFonts w:hint="eastAsia"/>
                <w:szCs w:val="21"/>
              </w:rPr>
              <w:t>else</w:t>
            </w:r>
            <w:r w:rsidRPr="008A4F28">
              <w:rPr>
                <w:szCs w:val="21"/>
              </w:rPr>
              <w:t xml:space="preserve">         </w:t>
            </w:r>
            <w:proofErr w:type="spellStart"/>
            <w:proofErr w:type="gramStart"/>
            <w:r w:rsidRPr="008A4F28">
              <w:rPr>
                <w:rFonts w:hint="eastAsia"/>
                <w:szCs w:val="21"/>
              </w:rPr>
              <w:t>T</w:t>
            </w:r>
            <w:r w:rsidRPr="008A4F28">
              <w:rPr>
                <w:szCs w:val="21"/>
              </w:rPr>
              <w:t>.code</w:t>
            </w:r>
            <w:proofErr w:type="spellEnd"/>
            <w:r w:rsidRPr="008A4F28">
              <w:rPr>
                <w:szCs w:val="21"/>
              </w:rPr>
              <w:t>=T1.code</w:t>
            </w:r>
            <w:proofErr w:type="gramEnd"/>
            <w:r w:rsidRPr="008A4F28">
              <w:rPr>
                <w:rFonts w:hint="eastAsia"/>
                <w:szCs w:val="21"/>
              </w:rPr>
              <w:t>||</w:t>
            </w:r>
            <w:r w:rsidRPr="008A4F28">
              <w:rPr>
                <w:szCs w:val="21"/>
              </w:rPr>
              <w:t xml:space="preserve"> </w:t>
            </w:r>
            <w:r w:rsidRPr="008A4F28">
              <w:rPr>
                <w:rFonts w:hint="eastAsia"/>
                <w:szCs w:val="21"/>
              </w:rPr>
              <w:t>return</w:t>
            </w:r>
          </w:p>
        </w:tc>
      </w:tr>
    </w:tbl>
    <w:p w:rsidR="00627B67" w:rsidRPr="00627B67" w:rsidRDefault="00627B67" w:rsidP="00627B67">
      <w:pPr>
        <w:autoSpaceDE w:val="0"/>
        <w:autoSpaceDN w:val="0"/>
        <w:adjustRightInd w:val="0"/>
        <w:spacing w:line="360" w:lineRule="auto"/>
        <w:ind w:firstLineChars="200" w:firstLine="480"/>
        <w:jc w:val="left"/>
        <w:rPr>
          <w:kern w:val="0"/>
          <w:sz w:val="24"/>
          <w:szCs w:val="24"/>
        </w:rPr>
      </w:pPr>
      <w:r>
        <w:rPr>
          <w:rFonts w:hint="eastAsia"/>
          <w:kern w:val="0"/>
          <w:sz w:val="24"/>
          <w:szCs w:val="24"/>
        </w:rPr>
        <w:t>部分</w:t>
      </w:r>
      <w:r w:rsidRPr="00627B67">
        <w:rPr>
          <w:rFonts w:hint="eastAsia"/>
          <w:kern w:val="0"/>
          <w:sz w:val="24"/>
          <w:szCs w:val="24"/>
        </w:rPr>
        <w:t>基本表达式类结点的中间代码生成如表</w:t>
      </w:r>
      <w:r w:rsidRPr="00627B67">
        <w:rPr>
          <w:rFonts w:hint="eastAsia"/>
          <w:kern w:val="0"/>
          <w:sz w:val="24"/>
          <w:szCs w:val="24"/>
        </w:rPr>
        <w:t>4-2</w:t>
      </w:r>
      <w:r w:rsidRPr="00627B67">
        <w:rPr>
          <w:rFonts w:hint="eastAsia"/>
          <w:kern w:val="0"/>
          <w:sz w:val="24"/>
          <w:szCs w:val="24"/>
        </w:rPr>
        <w:t>所示：</w:t>
      </w:r>
    </w:p>
    <w:p w:rsidR="00627B67" w:rsidRPr="00627B67" w:rsidRDefault="00627B67" w:rsidP="00627B67">
      <w:pPr>
        <w:autoSpaceDE w:val="0"/>
        <w:autoSpaceDN w:val="0"/>
        <w:adjustRightInd w:val="0"/>
        <w:spacing w:line="360" w:lineRule="auto"/>
        <w:jc w:val="center"/>
        <w:rPr>
          <w:kern w:val="0"/>
          <w:szCs w:val="21"/>
        </w:rPr>
      </w:pPr>
      <w:r w:rsidRPr="00627B67">
        <w:rPr>
          <w:rFonts w:hint="eastAsia"/>
          <w:kern w:val="0"/>
          <w:szCs w:val="21"/>
        </w:rPr>
        <w:t>表</w:t>
      </w:r>
      <w:r w:rsidRPr="00627B67">
        <w:rPr>
          <w:rFonts w:hint="eastAsia"/>
          <w:kern w:val="0"/>
          <w:szCs w:val="21"/>
        </w:rPr>
        <w:t>4-</w:t>
      </w:r>
      <w:r w:rsidR="00984D7E" w:rsidRPr="00984D7E">
        <w:rPr>
          <w:rFonts w:hint="eastAsia"/>
          <w:kern w:val="0"/>
          <w:szCs w:val="21"/>
        </w:rPr>
        <w:t>2</w:t>
      </w:r>
      <w:r w:rsidRPr="00627B67">
        <w:rPr>
          <w:rFonts w:hint="eastAsia"/>
          <w:kern w:val="0"/>
          <w:szCs w:val="21"/>
        </w:rPr>
        <w:t xml:space="preserve"> </w:t>
      </w:r>
      <w:bookmarkStart w:id="41" w:name="_Hlk44114379"/>
      <w:r w:rsidRPr="00627B67">
        <w:rPr>
          <w:rFonts w:hint="eastAsia"/>
          <w:kern w:val="0"/>
          <w:szCs w:val="21"/>
        </w:rPr>
        <w:t>基本</w:t>
      </w:r>
      <w:r w:rsidRPr="00627B67">
        <w:rPr>
          <w:rFonts w:hAnsi="宋体" w:hint="eastAsia"/>
          <w:kern w:val="0"/>
          <w:szCs w:val="21"/>
        </w:rPr>
        <w:t>表达式类结点的中间代码生成</w:t>
      </w:r>
      <w:bookmarkEnd w:id="41"/>
    </w:p>
    <w:tbl>
      <w:tblPr>
        <w:tblStyle w:val="2"/>
        <w:tblW w:w="8472" w:type="dxa"/>
        <w:tblLook w:val="04A0" w:firstRow="1" w:lastRow="0" w:firstColumn="1" w:lastColumn="0" w:noHBand="0" w:noVBand="1"/>
      </w:tblPr>
      <w:tblGrid>
        <w:gridCol w:w="2518"/>
        <w:gridCol w:w="5954"/>
      </w:tblGrid>
      <w:tr w:rsidR="00627B67" w:rsidRPr="00627B67" w:rsidTr="004F477C">
        <w:tc>
          <w:tcPr>
            <w:tcW w:w="2518" w:type="dxa"/>
          </w:tcPr>
          <w:p w:rsidR="00627B67" w:rsidRPr="00627B67" w:rsidRDefault="00627B67" w:rsidP="00627B67">
            <w:pPr>
              <w:widowControl/>
              <w:spacing w:line="360" w:lineRule="auto"/>
              <w:jc w:val="center"/>
              <w:rPr>
                <w:b/>
                <w:bCs/>
                <w:sz w:val="24"/>
                <w:szCs w:val="24"/>
              </w:rPr>
            </w:pPr>
            <w:r w:rsidRPr="00627B67">
              <w:rPr>
                <w:rFonts w:hint="eastAsia"/>
                <w:b/>
                <w:bCs/>
                <w:sz w:val="24"/>
                <w:szCs w:val="24"/>
              </w:rPr>
              <w:lastRenderedPageBreak/>
              <w:t>当</w:t>
            </w:r>
            <w:r w:rsidRPr="00627B67">
              <w:rPr>
                <w:rFonts w:hint="eastAsia"/>
                <w:b/>
                <w:bCs/>
                <w:sz w:val="24"/>
                <w:szCs w:val="24"/>
              </w:rPr>
              <w:t xml:space="preserve"> </w:t>
            </w:r>
            <w:r w:rsidRPr="00627B67">
              <w:rPr>
                <w:rFonts w:hint="eastAsia"/>
                <w:b/>
                <w:bCs/>
                <w:sz w:val="24"/>
                <w:szCs w:val="24"/>
              </w:rPr>
              <w:t>前</w:t>
            </w:r>
            <w:r w:rsidRPr="00627B67">
              <w:rPr>
                <w:rFonts w:hint="eastAsia"/>
                <w:b/>
                <w:bCs/>
                <w:sz w:val="24"/>
                <w:szCs w:val="24"/>
              </w:rPr>
              <w:t xml:space="preserve"> </w:t>
            </w:r>
            <w:r w:rsidRPr="00627B67">
              <w:rPr>
                <w:rFonts w:hint="eastAsia"/>
                <w:b/>
                <w:bCs/>
                <w:sz w:val="24"/>
                <w:szCs w:val="24"/>
              </w:rPr>
              <w:t>结</w:t>
            </w:r>
            <w:r w:rsidRPr="00627B67">
              <w:rPr>
                <w:rFonts w:hint="eastAsia"/>
                <w:b/>
                <w:bCs/>
                <w:sz w:val="24"/>
                <w:szCs w:val="24"/>
              </w:rPr>
              <w:t xml:space="preserve"> </w:t>
            </w:r>
            <w:r w:rsidRPr="00627B67">
              <w:rPr>
                <w:rFonts w:hint="eastAsia"/>
                <w:b/>
                <w:bCs/>
                <w:sz w:val="24"/>
                <w:szCs w:val="24"/>
              </w:rPr>
              <w:t>点</w:t>
            </w:r>
            <w:r w:rsidRPr="00627B67">
              <w:rPr>
                <w:rFonts w:hint="eastAsia"/>
                <w:b/>
                <w:bCs/>
                <w:sz w:val="24"/>
                <w:szCs w:val="24"/>
              </w:rPr>
              <w:t xml:space="preserve"> </w:t>
            </w:r>
            <w:r w:rsidRPr="00627B67">
              <w:rPr>
                <w:rFonts w:hint="eastAsia"/>
                <w:b/>
                <w:bCs/>
                <w:sz w:val="24"/>
                <w:szCs w:val="24"/>
              </w:rPr>
              <w:t>类</w:t>
            </w:r>
            <w:r w:rsidRPr="00627B67">
              <w:rPr>
                <w:rFonts w:hint="eastAsia"/>
                <w:b/>
                <w:bCs/>
                <w:sz w:val="24"/>
                <w:szCs w:val="24"/>
              </w:rPr>
              <w:t xml:space="preserve"> </w:t>
            </w:r>
            <w:r w:rsidRPr="00627B67">
              <w:rPr>
                <w:rFonts w:hint="eastAsia"/>
                <w:b/>
                <w:bCs/>
                <w:sz w:val="24"/>
                <w:szCs w:val="24"/>
              </w:rPr>
              <w:t>型</w:t>
            </w:r>
          </w:p>
        </w:tc>
        <w:tc>
          <w:tcPr>
            <w:tcW w:w="5954" w:type="dxa"/>
          </w:tcPr>
          <w:p w:rsidR="00627B67" w:rsidRPr="00627B67" w:rsidRDefault="00627B67" w:rsidP="00627B67">
            <w:pPr>
              <w:widowControl/>
              <w:spacing w:line="360" w:lineRule="auto"/>
              <w:jc w:val="center"/>
              <w:rPr>
                <w:b/>
                <w:bCs/>
                <w:sz w:val="24"/>
                <w:szCs w:val="24"/>
              </w:rPr>
            </w:pPr>
            <w:r w:rsidRPr="00627B67">
              <w:rPr>
                <w:rFonts w:hint="eastAsia"/>
                <w:b/>
                <w:bCs/>
                <w:sz w:val="24"/>
                <w:szCs w:val="24"/>
              </w:rPr>
              <w:t>翻</w:t>
            </w:r>
            <w:r w:rsidRPr="00627B67">
              <w:rPr>
                <w:rFonts w:hint="eastAsia"/>
                <w:b/>
                <w:bCs/>
                <w:sz w:val="24"/>
                <w:szCs w:val="24"/>
              </w:rPr>
              <w:t xml:space="preserve"> </w:t>
            </w:r>
            <w:r w:rsidRPr="00627B67">
              <w:rPr>
                <w:rFonts w:hint="eastAsia"/>
                <w:b/>
                <w:bCs/>
                <w:sz w:val="24"/>
                <w:szCs w:val="24"/>
              </w:rPr>
              <w:t>译</w:t>
            </w:r>
            <w:r w:rsidRPr="00627B67">
              <w:rPr>
                <w:rFonts w:hint="eastAsia"/>
                <w:b/>
                <w:bCs/>
                <w:sz w:val="24"/>
                <w:szCs w:val="24"/>
              </w:rPr>
              <w:t xml:space="preserve"> </w:t>
            </w:r>
            <w:r w:rsidRPr="00627B67">
              <w:rPr>
                <w:rFonts w:hint="eastAsia"/>
                <w:b/>
                <w:bCs/>
                <w:sz w:val="24"/>
                <w:szCs w:val="24"/>
              </w:rPr>
              <w:t>动</w:t>
            </w:r>
            <w:r w:rsidRPr="00627B67">
              <w:rPr>
                <w:rFonts w:hint="eastAsia"/>
                <w:b/>
                <w:bCs/>
                <w:sz w:val="24"/>
                <w:szCs w:val="24"/>
              </w:rPr>
              <w:t xml:space="preserve"> </w:t>
            </w:r>
            <w:r w:rsidRPr="00627B67">
              <w:rPr>
                <w:rFonts w:hint="eastAsia"/>
                <w:b/>
                <w:bCs/>
                <w:sz w:val="24"/>
                <w:szCs w:val="24"/>
              </w:rPr>
              <w:t>作</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INT</w:t>
            </w:r>
          </w:p>
          <w:p w:rsidR="00627B67" w:rsidRPr="00627B67" w:rsidRDefault="00627B67" w:rsidP="00627B67">
            <w:pPr>
              <w:widowControl/>
              <w:jc w:val="left"/>
              <w:rPr>
                <w:szCs w:val="21"/>
              </w:rPr>
            </w:pPr>
            <w:r w:rsidRPr="00627B67">
              <w:rPr>
                <w:rFonts w:hint="eastAsia"/>
                <w:szCs w:val="21"/>
              </w:rPr>
              <w:t>其它如</w:t>
            </w:r>
            <w:r w:rsidRPr="00627B67">
              <w:rPr>
                <w:rFonts w:hint="eastAsia"/>
                <w:szCs w:val="21"/>
              </w:rPr>
              <w:t>FLOAT</w:t>
            </w:r>
            <w:r w:rsidRPr="00627B67">
              <w:rPr>
                <w:rFonts w:hint="eastAsia"/>
                <w:szCs w:val="21"/>
              </w:rPr>
              <w:t>类的结点按类似方法处理</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。后续可通过</w:t>
            </w:r>
            <w:proofErr w:type="spellStart"/>
            <w:r w:rsidRPr="00627B67">
              <w:rPr>
                <w:rFonts w:hint="eastAsia"/>
                <w:szCs w:val="21"/>
              </w:rPr>
              <w:t>T.</w:t>
            </w:r>
            <w:r w:rsidRPr="00627B67">
              <w:rPr>
                <w:szCs w:val="21"/>
              </w:rPr>
              <w:t>alias</w:t>
            </w:r>
            <w:proofErr w:type="spellEnd"/>
            <w:r w:rsidRPr="00627B67">
              <w:rPr>
                <w:rFonts w:hint="eastAsia"/>
                <w:szCs w:val="21"/>
              </w:rPr>
              <w:t>读取该值。</w:t>
            </w:r>
          </w:p>
          <w:p w:rsidR="00627B67" w:rsidRPr="00627B67" w:rsidRDefault="00627B67" w:rsidP="00627B67">
            <w:pPr>
              <w:widowControl/>
              <w:jc w:val="left"/>
              <w:rPr>
                <w:szCs w:val="21"/>
              </w:rPr>
            </w:pPr>
            <w:proofErr w:type="spellStart"/>
            <w:r w:rsidRPr="00627B67">
              <w:rPr>
                <w:szCs w:val="21"/>
              </w:rPr>
              <w:t>T.code</w:t>
            </w:r>
            <w:proofErr w:type="spellEnd"/>
            <w:r w:rsidRPr="00627B67">
              <w:rPr>
                <w:rFonts w:hint="eastAsia"/>
                <w:szCs w:val="21"/>
              </w:rPr>
              <w:t>为：</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 xml:space="preserve"> =</w:t>
            </w:r>
            <w:r w:rsidRPr="00627B67">
              <w:rPr>
                <w:rFonts w:hint="eastAsia"/>
                <w:szCs w:val="21"/>
              </w:rPr>
              <w:t xml:space="preserve"> INT</w:t>
            </w:r>
            <w:r w:rsidRPr="00627B67">
              <w:rPr>
                <w:rFonts w:hint="eastAsia"/>
                <w:szCs w:val="21"/>
              </w:rPr>
              <w:t>的值</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ID</w:t>
            </w:r>
          </w:p>
        </w:tc>
        <w:tc>
          <w:tcPr>
            <w:tcW w:w="5954" w:type="dxa"/>
          </w:tcPr>
          <w:p w:rsidR="00627B67" w:rsidRPr="00627B67" w:rsidRDefault="00627B67" w:rsidP="00627B67">
            <w:pPr>
              <w:widowControl/>
              <w:jc w:val="left"/>
              <w:rPr>
                <w:szCs w:val="21"/>
              </w:rPr>
            </w:pPr>
            <w:r w:rsidRPr="00627B67">
              <w:rPr>
                <w:rFonts w:hint="eastAsia"/>
                <w:szCs w:val="21"/>
              </w:rPr>
              <w:t>ID</w:t>
            </w:r>
            <w:r w:rsidRPr="00627B67">
              <w:rPr>
                <w:rFonts w:hint="eastAsia"/>
                <w:szCs w:val="21"/>
              </w:rPr>
              <w:t>在符号表中的入口赋值给</w:t>
            </w:r>
            <w:proofErr w:type="spellStart"/>
            <w:r w:rsidRPr="00627B67">
              <w:rPr>
                <w:rFonts w:hint="eastAsia"/>
                <w:szCs w:val="21"/>
              </w:rPr>
              <w:t>T</w:t>
            </w:r>
            <w:r w:rsidRPr="00627B67">
              <w:rPr>
                <w:szCs w:val="21"/>
              </w:rPr>
              <w:t>.place</w:t>
            </w:r>
            <w:proofErr w:type="spellEnd"/>
            <w:r w:rsidRPr="00627B67">
              <w:rPr>
                <w:rFonts w:hint="eastAsia"/>
                <w:szCs w:val="21"/>
              </w:rPr>
              <w:t>，代码为空</w:t>
            </w:r>
          </w:p>
        </w:tc>
      </w:tr>
      <w:tr w:rsidR="00627B67" w:rsidRPr="00627B67" w:rsidTr="004F477C">
        <w:tc>
          <w:tcPr>
            <w:tcW w:w="2518" w:type="dxa"/>
          </w:tcPr>
          <w:p w:rsidR="00627B67" w:rsidRPr="00627B67" w:rsidRDefault="00627B67" w:rsidP="00627B67">
            <w:pPr>
              <w:widowControl/>
              <w:jc w:val="left"/>
              <w:rPr>
                <w:szCs w:val="21"/>
              </w:rPr>
            </w:pPr>
            <w:r w:rsidRPr="00627B67">
              <w:rPr>
                <w:szCs w:val="21"/>
              </w:rPr>
              <w:t>ASSIGNOP</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左值表达式子树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左值表达式子树</w:t>
            </w:r>
          </w:p>
        </w:tc>
        <w:tc>
          <w:tcPr>
            <w:tcW w:w="5954" w:type="dxa"/>
          </w:tcPr>
          <w:p w:rsidR="00627B67" w:rsidRPr="00627B67" w:rsidRDefault="00627B67" w:rsidP="00627B67">
            <w:pPr>
              <w:widowControl/>
              <w:jc w:val="left"/>
              <w:rPr>
                <w:szCs w:val="21"/>
              </w:rPr>
            </w:pPr>
            <w:r w:rsidRPr="00627B67">
              <w:rPr>
                <w:rFonts w:hint="eastAsia"/>
                <w:szCs w:val="21"/>
              </w:rPr>
              <w:t>访问到</w:t>
            </w:r>
            <w:r w:rsidRPr="00627B67">
              <w:rPr>
                <w:rFonts w:hint="eastAsia"/>
                <w:szCs w:val="21"/>
              </w:rPr>
              <w:t>T</w:t>
            </w:r>
            <w:r w:rsidRPr="00627B67">
              <w:rPr>
                <w:rFonts w:hint="eastAsia"/>
                <w:szCs w:val="21"/>
              </w:rPr>
              <w:t>：</w:t>
            </w:r>
            <w:r w:rsidRPr="00627B67">
              <w:rPr>
                <w:rFonts w:hint="eastAsia"/>
                <w:szCs w:val="21"/>
              </w:rPr>
              <w:t xml:space="preserve"> T</w:t>
            </w:r>
            <w:r w:rsidRPr="00627B67">
              <w:rPr>
                <w:szCs w:val="21"/>
              </w:rPr>
              <w:t xml:space="preserve">. </w:t>
            </w:r>
            <w:proofErr w:type="spellStart"/>
            <w:r w:rsidRPr="00627B67">
              <w:rPr>
                <w:rFonts w:hint="eastAsia"/>
                <w:szCs w:val="21"/>
              </w:rPr>
              <w:t>palce</w:t>
            </w:r>
            <w:proofErr w:type="spellEnd"/>
            <w:r w:rsidRPr="00627B67">
              <w:rPr>
                <w:rFonts w:hint="eastAsia"/>
                <w:szCs w:val="21"/>
              </w:rPr>
              <w:t>=</w:t>
            </w:r>
            <w:r w:rsidRPr="00627B67">
              <w:rPr>
                <w:szCs w:val="21"/>
              </w:rPr>
              <w:t>T</w:t>
            </w:r>
            <w:r w:rsidRPr="00627B67">
              <w:rPr>
                <w:rFonts w:hint="eastAsia"/>
                <w:szCs w:val="21"/>
              </w:rPr>
              <w:t>1</w:t>
            </w:r>
            <w:r w:rsidRPr="00627B67">
              <w:rPr>
                <w:szCs w:val="21"/>
              </w:rPr>
              <w:t>.place</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roofErr w:type="spellStart"/>
            <w:r w:rsidRPr="00627B67">
              <w:rPr>
                <w:rFonts w:hint="eastAsia"/>
                <w:szCs w:val="21"/>
              </w:rPr>
              <w:t>T</w:t>
            </w:r>
            <w:r w:rsidRPr="00627B67">
              <w:rPr>
                <w:szCs w:val="21"/>
              </w:rPr>
              <w:t>.code</w:t>
            </w:r>
            <w:proofErr w:type="spellEnd"/>
            <w:r w:rsidRPr="00627B67">
              <w:rPr>
                <w:szCs w:val="21"/>
              </w:rPr>
              <w:t>=T1</w:t>
            </w:r>
            <w:r w:rsidRPr="00627B67">
              <w:rPr>
                <w:rFonts w:hint="eastAsia"/>
                <w:szCs w:val="21"/>
              </w:rPr>
              <w:t>.</w:t>
            </w:r>
            <w:r w:rsidRPr="00627B67">
              <w:rPr>
                <w:szCs w:val="21"/>
              </w:rPr>
              <w:t>code</w:t>
            </w:r>
            <w:r w:rsidRPr="00627B67">
              <w:rPr>
                <w:rFonts w:hint="eastAsia"/>
                <w:szCs w:val="21"/>
              </w:rPr>
              <w:t xml:space="preserve"> ||</w:t>
            </w:r>
            <w:r w:rsidRPr="00627B67">
              <w:rPr>
                <w:szCs w:val="21"/>
              </w:rPr>
              <w:t xml:space="preserve"> T2</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T1.alias= T2.alias</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OP</w:t>
            </w:r>
            <w:r w:rsidRPr="00627B67">
              <w:rPr>
                <w:szCs w:val="21"/>
              </w:rPr>
              <w:t xml:space="preserve"> </w:t>
            </w:r>
            <w:r w:rsidRPr="00627B67">
              <w:rPr>
                <w:rFonts w:hint="eastAsia"/>
                <w:szCs w:val="21"/>
              </w:rPr>
              <w:t>算术运算符。</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T2</w:t>
            </w:r>
            <w:r w:rsidRPr="00627B67">
              <w:rPr>
                <w:rFonts w:hint="eastAsia"/>
                <w:szCs w:val="21"/>
              </w:rPr>
              <w:t>.</w:t>
            </w:r>
            <w:r w:rsidRPr="00627B67">
              <w:rPr>
                <w:szCs w:val="21"/>
              </w:rPr>
              <w:t>code</w:t>
            </w:r>
            <w:r w:rsidRPr="00627B67">
              <w:rPr>
                <w:rFonts w:hint="eastAsia"/>
                <w:szCs w:val="21"/>
              </w:rPr>
              <w:t xml:space="preserve"> ||</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=T1.alias OP T2.alias</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UMINUS</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roofErr w:type="spell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w:t>
            </w:r>
            <w:r w:rsidRPr="00627B67">
              <w:rPr>
                <w:rFonts w:hint="eastAsia"/>
                <w:szCs w:val="21"/>
              </w:rPr>
              <w:t>-</w:t>
            </w:r>
            <w:r w:rsidRPr="00627B67">
              <w:rPr>
                <w:szCs w:val="21"/>
              </w:rPr>
              <w:t xml:space="preserve"> </w:t>
            </w:r>
            <w:r w:rsidRPr="00627B67">
              <w:rPr>
                <w:rFonts w:hint="eastAsia"/>
                <w:szCs w:val="21"/>
              </w:rPr>
              <w:t>T1</w:t>
            </w:r>
            <w:r w:rsidRPr="00627B67">
              <w:rPr>
                <w:szCs w:val="21"/>
              </w:rPr>
              <w:t>.alias</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RELOP</w:t>
            </w:r>
            <w:r w:rsidRPr="00627B67">
              <w:rPr>
                <w:szCs w:val="21"/>
              </w:rPr>
              <w:t xml:space="preserve">  </w:t>
            </w:r>
            <w:r w:rsidRPr="00627B67">
              <w:rPr>
                <w:rFonts w:hint="eastAsia"/>
                <w:szCs w:val="21"/>
              </w:rPr>
              <w:t>关系运算符</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r w:rsidRPr="00627B67">
              <w:rPr>
                <w:szCs w:val="21"/>
              </w:rPr>
              <w:t>L</w:t>
            </w:r>
            <w:r w:rsidRPr="00627B67">
              <w:rPr>
                <w:rFonts w:hint="eastAsia"/>
                <w:szCs w:val="21"/>
              </w:rPr>
              <w:t>abel2=</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w:t>
            </w:r>
            <w:r w:rsidRPr="00627B67">
              <w:rPr>
                <w:rFonts w:hint="eastAsia"/>
                <w:szCs w:val="21"/>
              </w:rPr>
              <w:t>T</w:t>
            </w:r>
            <w:r w:rsidRPr="00627B67">
              <w:rPr>
                <w:szCs w:val="21"/>
              </w:rPr>
              <w:t>2</w:t>
            </w:r>
            <w:r w:rsidRPr="00627B67">
              <w:rPr>
                <w:rFonts w:hint="eastAsia"/>
                <w:szCs w:val="21"/>
              </w:rPr>
              <w:t>.</w:t>
            </w:r>
            <w:r w:rsidRPr="00627B67">
              <w:rPr>
                <w:szCs w:val="21"/>
              </w:rPr>
              <w:t>code</w:t>
            </w:r>
          </w:p>
          <w:p w:rsidR="00627B67" w:rsidRPr="00627B67" w:rsidRDefault="00627B67" w:rsidP="00627B67">
            <w:pPr>
              <w:widowControl/>
              <w:ind w:firstLineChars="600" w:firstLine="1260"/>
              <w:jc w:val="left"/>
              <w:rPr>
                <w:szCs w:val="21"/>
              </w:rPr>
            </w:pP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r w:rsidRPr="00627B67">
              <w:rPr>
                <w:rFonts w:hint="eastAsia"/>
                <w:szCs w:val="21"/>
              </w:rPr>
              <w:t>T</w:t>
            </w:r>
            <w:proofErr w:type="gramStart"/>
            <w:r w:rsidRPr="00627B67">
              <w:rPr>
                <w:szCs w:val="21"/>
              </w:rPr>
              <w:t>1.alias</w:t>
            </w:r>
            <w:proofErr w:type="gramEnd"/>
            <w:r w:rsidRPr="00627B67">
              <w:rPr>
                <w:szCs w:val="21"/>
              </w:rPr>
              <w:t xml:space="preserve"> </w:t>
            </w:r>
            <w:r w:rsidRPr="00627B67">
              <w:rPr>
                <w:rFonts w:hint="eastAsia"/>
                <w:szCs w:val="21"/>
              </w:rPr>
              <w:t>RELOP</w:t>
            </w:r>
            <w:r w:rsidRPr="00627B67">
              <w:rPr>
                <w:szCs w:val="21"/>
              </w:rPr>
              <w:t xml:space="preserve"> </w:t>
            </w:r>
            <w:r w:rsidRPr="00627B67">
              <w:rPr>
                <w:rFonts w:hint="eastAsia"/>
                <w:szCs w:val="21"/>
              </w:rPr>
              <w:t>T</w:t>
            </w:r>
            <w:r w:rsidRPr="00627B67">
              <w:rPr>
                <w:szCs w:val="21"/>
              </w:rPr>
              <w:t xml:space="preserve">2.alias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p>
          <w:p w:rsidR="00627B67" w:rsidRPr="00627B67" w:rsidRDefault="00627B67" w:rsidP="00627B67">
            <w:pPr>
              <w:widowControl/>
              <w:ind w:firstLineChars="600" w:firstLine="1260"/>
              <w:jc w:val="left"/>
              <w:rPr>
                <w:szCs w:val="21"/>
              </w:rPr>
            </w:pP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r w:rsidRPr="00627B67">
              <w:rPr>
                <w:szCs w:val="21"/>
              </w:rPr>
              <w:t xml:space="preserve">  </w:t>
            </w:r>
            <w:r w:rsidRPr="00627B67">
              <w:rPr>
                <w:rFonts w:hint="eastAsia"/>
                <w:szCs w:val="21"/>
              </w:rPr>
              <w:t>||</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r w:rsidRPr="00627B67">
              <w:rPr>
                <w:rFonts w:hint="eastAsia"/>
                <w:szCs w:val="21"/>
              </w:rPr>
              <w:t xml:space="preserve"> ||</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label2</w:t>
            </w:r>
            <w:r w:rsidRPr="00627B67">
              <w:rPr>
                <w:rFonts w:hint="eastAsia"/>
                <w:szCs w:val="21"/>
              </w:rPr>
              <w:t>：</w:t>
            </w:r>
            <w:r w:rsidRPr="00627B67">
              <w:rPr>
                <w:rFonts w:hint="eastAsia"/>
                <w:szCs w:val="21"/>
              </w:rPr>
              <w:t xml:space="preserve"> </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AND</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w:t>
            </w:r>
            <w:r w:rsidRPr="00627B67">
              <w:rPr>
                <w:rFonts w:hint="eastAsia"/>
                <w:szCs w:val="21"/>
              </w:rPr>
              <w:t>T</w:t>
            </w:r>
            <w:r w:rsidRPr="00627B67">
              <w:rPr>
                <w:szCs w:val="21"/>
              </w:rPr>
              <w:t>2</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w:t>
            </w:r>
            <w:r w:rsidRPr="00627B67">
              <w:rPr>
                <w:rFonts w:hint="eastAsia"/>
                <w:szCs w:val="21"/>
              </w:rPr>
              <w:t>T</w:t>
            </w:r>
            <w:r w:rsidRPr="00627B67">
              <w:rPr>
                <w:szCs w:val="21"/>
              </w:rPr>
              <w:t xml:space="preserve">1.alias </w:t>
            </w:r>
            <w:r w:rsidRPr="00627B67">
              <w:rPr>
                <w:rFonts w:hint="eastAsia"/>
                <w:szCs w:val="21"/>
              </w:rPr>
              <w:t>*</w:t>
            </w:r>
            <w:r w:rsidRPr="00627B67">
              <w:rPr>
                <w:szCs w:val="21"/>
              </w:rPr>
              <w:t xml:space="preserve"> </w:t>
            </w:r>
            <w:r w:rsidRPr="00627B67">
              <w:rPr>
                <w:rFonts w:hint="eastAsia"/>
                <w:szCs w:val="21"/>
              </w:rPr>
              <w:t>T</w:t>
            </w:r>
            <w:r w:rsidRPr="00627B67">
              <w:rPr>
                <w:szCs w:val="21"/>
              </w:rPr>
              <w:t>2.alias</w:t>
            </w:r>
          </w:p>
          <w:p w:rsidR="00627B67" w:rsidRPr="00627B67" w:rsidRDefault="00627B67" w:rsidP="00627B67">
            <w:pPr>
              <w:widowControl/>
              <w:ind w:firstLineChars="300" w:firstLine="630"/>
              <w:jc w:val="left"/>
              <w:rPr>
                <w:szCs w:val="21"/>
              </w:rPr>
            </w:pP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OR</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第一操作数子树</w:t>
            </w:r>
          </w:p>
          <w:p w:rsidR="00627B67" w:rsidRPr="00627B67" w:rsidRDefault="00627B67" w:rsidP="00627B67">
            <w:pPr>
              <w:widowControl/>
              <w:jc w:val="left"/>
              <w:rPr>
                <w:szCs w:val="21"/>
              </w:rPr>
            </w:pPr>
            <w:r w:rsidRPr="00627B67">
              <w:rPr>
                <w:rFonts w:hint="eastAsia"/>
                <w:szCs w:val="21"/>
              </w:rPr>
              <w:t>T2</w:t>
            </w:r>
            <w:r w:rsidRPr="00627B67">
              <w:rPr>
                <w:szCs w:val="21"/>
              </w:rPr>
              <w:t xml:space="preserve">  </w:t>
            </w:r>
            <w:r w:rsidRPr="00627B67">
              <w:rPr>
                <w:rFonts w:hint="eastAsia"/>
                <w:szCs w:val="21"/>
              </w:rPr>
              <w:t>第二操作数子树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r w:rsidRPr="00627B67">
              <w:rPr>
                <w:szCs w:val="21"/>
              </w:rPr>
              <w:t>L</w:t>
            </w:r>
            <w:r w:rsidRPr="00627B67">
              <w:rPr>
                <w:rFonts w:hint="eastAsia"/>
                <w:szCs w:val="21"/>
              </w:rPr>
              <w:t>abel2=</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的所有子树后：</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w:t>
            </w:r>
            <w:r w:rsidRPr="00627B67">
              <w:rPr>
                <w:szCs w:val="21"/>
              </w:rPr>
              <w:t>1</w:t>
            </w:r>
            <w:r w:rsidRPr="00627B67">
              <w:rPr>
                <w:rFonts w:hint="eastAsia"/>
                <w:szCs w:val="21"/>
              </w:rPr>
              <w:t>.</w:t>
            </w:r>
            <w:r w:rsidRPr="00627B67">
              <w:rPr>
                <w:szCs w:val="21"/>
              </w:rPr>
              <w:t>code</w:t>
            </w:r>
            <w:proofErr w:type="gramEnd"/>
            <w:r w:rsidRPr="00627B67">
              <w:rPr>
                <w:rFonts w:hint="eastAsia"/>
                <w:szCs w:val="21"/>
              </w:rPr>
              <w:t xml:space="preserve"> ||</w:t>
            </w:r>
            <w:r w:rsidRPr="00627B67">
              <w:rPr>
                <w:szCs w:val="21"/>
              </w:rPr>
              <w:t xml:space="preserve"> </w:t>
            </w:r>
            <w:r w:rsidRPr="00627B67">
              <w:rPr>
                <w:rFonts w:hint="eastAsia"/>
                <w:szCs w:val="21"/>
              </w:rPr>
              <w:t>T</w:t>
            </w:r>
            <w:r w:rsidRPr="00627B67">
              <w:rPr>
                <w:szCs w:val="21"/>
              </w:rPr>
              <w:t>2</w:t>
            </w:r>
            <w:r w:rsidRPr="00627B67">
              <w:rPr>
                <w:rFonts w:hint="eastAsia"/>
                <w:szCs w:val="21"/>
              </w:rPr>
              <w:t>.</w:t>
            </w:r>
            <w:r w:rsidRPr="00627B67">
              <w:rPr>
                <w:szCs w:val="21"/>
              </w:rPr>
              <w:t xml:space="preserve">code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p>
          <w:p w:rsidR="00627B67" w:rsidRPr="00627B67" w:rsidRDefault="00627B67" w:rsidP="00627B67">
            <w:pPr>
              <w:widowControl/>
              <w:ind w:firstLineChars="300" w:firstLine="630"/>
              <w:jc w:val="left"/>
              <w:rPr>
                <w:szCs w:val="21"/>
              </w:rPr>
            </w:pP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r w:rsidRPr="00627B67">
              <w:rPr>
                <w:rFonts w:hint="eastAsia"/>
                <w:szCs w:val="21"/>
              </w:rPr>
              <w:t>T</w:t>
            </w:r>
            <w:r w:rsidRPr="00627B67">
              <w:rPr>
                <w:szCs w:val="21"/>
              </w:rPr>
              <w:t>1.alias</w:t>
            </w:r>
            <w:r w:rsidRPr="00627B67">
              <w:rPr>
                <w:rFonts w:hint="eastAsia"/>
                <w:szCs w:val="21"/>
              </w:rPr>
              <w:t xml:space="preserve"> ==0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p>
          <w:p w:rsidR="00627B67" w:rsidRPr="00627B67" w:rsidRDefault="00627B67" w:rsidP="00627B67">
            <w:pPr>
              <w:widowControl/>
              <w:ind w:firstLineChars="300" w:firstLine="630"/>
              <w:jc w:val="left"/>
              <w:rPr>
                <w:szCs w:val="21"/>
              </w:rPr>
            </w:pPr>
            <w:r w:rsidRPr="00627B67">
              <w:rPr>
                <w:rFonts w:hint="eastAsia"/>
                <w:szCs w:val="21"/>
              </w:rPr>
              <w:t>||</w:t>
            </w:r>
            <w:r w:rsidRPr="00627B67">
              <w:rPr>
                <w:szCs w:val="21"/>
              </w:rPr>
              <w:t xml:space="preserve"> </w:t>
            </w:r>
            <w:r w:rsidRPr="00627B67">
              <w:rPr>
                <w:rFonts w:hint="eastAsia"/>
                <w:szCs w:val="21"/>
              </w:rPr>
              <w:t>if</w:t>
            </w:r>
            <w:r w:rsidRPr="00627B67">
              <w:rPr>
                <w:szCs w:val="21"/>
              </w:rPr>
              <w:t xml:space="preserve"> </w:t>
            </w:r>
            <w:r w:rsidRPr="00627B67">
              <w:rPr>
                <w:rFonts w:hint="eastAsia"/>
                <w:szCs w:val="21"/>
              </w:rPr>
              <w:t>T2</w:t>
            </w:r>
            <w:r w:rsidRPr="00627B67">
              <w:rPr>
                <w:szCs w:val="21"/>
              </w:rPr>
              <w:t>.alias</w:t>
            </w:r>
            <w:r w:rsidRPr="00627B67">
              <w:rPr>
                <w:rFonts w:hint="eastAsia"/>
                <w:szCs w:val="21"/>
              </w:rPr>
              <w:t xml:space="preserve"> ==0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label2</w:t>
            </w:r>
            <w:r w:rsidRPr="00627B67">
              <w:rPr>
                <w:rFonts w:hint="eastAsia"/>
                <w:szCs w:val="21"/>
              </w:rPr>
              <w:t>：</w:t>
            </w:r>
          </w:p>
        </w:tc>
      </w:tr>
      <w:tr w:rsidR="00627B67" w:rsidRPr="00627B67" w:rsidTr="004F477C">
        <w:tc>
          <w:tcPr>
            <w:tcW w:w="2518" w:type="dxa"/>
          </w:tcPr>
          <w:p w:rsidR="00627B67" w:rsidRPr="00627B67" w:rsidRDefault="00627B67" w:rsidP="00627B67">
            <w:pPr>
              <w:widowControl/>
              <w:jc w:val="left"/>
              <w:rPr>
                <w:szCs w:val="21"/>
              </w:rPr>
            </w:pPr>
            <w:r w:rsidRPr="00627B67">
              <w:rPr>
                <w:rFonts w:hint="eastAsia"/>
                <w:szCs w:val="21"/>
              </w:rPr>
              <w:t>NOT</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操作数子树</w:t>
            </w:r>
          </w:p>
          <w:p w:rsidR="00627B67" w:rsidRPr="00627B67" w:rsidRDefault="00627B67" w:rsidP="00627B67">
            <w:pPr>
              <w:widowControl/>
              <w:jc w:val="left"/>
              <w:rPr>
                <w:szCs w:val="21"/>
              </w:rPr>
            </w:pP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r w:rsidRPr="00627B67">
              <w:rPr>
                <w:rFonts w:hint="eastAsia"/>
                <w:szCs w:val="21"/>
              </w:rPr>
              <w:t>，</w:t>
            </w:r>
          </w:p>
          <w:p w:rsidR="00627B67" w:rsidRPr="00627B67" w:rsidRDefault="00627B67" w:rsidP="00627B67">
            <w:pPr>
              <w:widowControl/>
              <w:jc w:val="left"/>
              <w:rPr>
                <w:szCs w:val="21"/>
              </w:rPr>
            </w:pPr>
            <w:r w:rsidRPr="00627B67">
              <w:rPr>
                <w:szCs w:val="21"/>
              </w:rPr>
              <w:t>L</w:t>
            </w:r>
            <w:r w:rsidRPr="00627B67">
              <w:rPr>
                <w:rFonts w:hint="eastAsia"/>
                <w:szCs w:val="21"/>
              </w:rPr>
              <w:t>abel1=</w:t>
            </w:r>
            <w:proofErr w:type="spellStart"/>
            <w:r w:rsidRPr="00627B67">
              <w:rPr>
                <w:rFonts w:hint="eastAsia"/>
                <w:szCs w:val="21"/>
              </w:rPr>
              <w:t>newLabel</w:t>
            </w:r>
            <w:proofErr w:type="spellEnd"/>
            <w:r w:rsidRPr="00627B67">
              <w:rPr>
                <w:rFonts w:hint="eastAsia"/>
                <w:szCs w:val="21"/>
              </w:rPr>
              <w:t>，</w:t>
            </w:r>
            <w:r w:rsidRPr="00627B67">
              <w:rPr>
                <w:szCs w:val="21"/>
              </w:rPr>
              <w:t>L</w:t>
            </w:r>
            <w:r w:rsidRPr="00627B67">
              <w:rPr>
                <w:rFonts w:hint="eastAsia"/>
                <w:szCs w:val="21"/>
              </w:rPr>
              <w:t>abel2=</w:t>
            </w:r>
            <w:proofErr w:type="spellStart"/>
            <w:r w:rsidRPr="00627B67">
              <w:rPr>
                <w:rFonts w:hint="eastAsia"/>
                <w:szCs w:val="21"/>
              </w:rPr>
              <w:t>newLabel</w:t>
            </w:r>
            <w:proofErr w:type="spellEnd"/>
            <w:r w:rsidRPr="00627B67">
              <w:rPr>
                <w:rFonts w:hint="eastAsia"/>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的子树后：</w:t>
            </w:r>
          </w:p>
          <w:p w:rsidR="00627B67" w:rsidRPr="00627B67" w:rsidRDefault="00627B67" w:rsidP="00627B67">
            <w:pPr>
              <w:widowControl/>
              <w:ind w:firstLineChars="250" w:firstLine="525"/>
              <w:jc w:val="left"/>
              <w:rPr>
                <w:szCs w:val="21"/>
              </w:rPr>
            </w:pPr>
            <w:proofErr w:type="spellStart"/>
            <w:proofErr w:type="gramStart"/>
            <w:r w:rsidRPr="00627B67">
              <w:rPr>
                <w:rFonts w:hint="eastAsia"/>
                <w:szCs w:val="21"/>
              </w:rPr>
              <w:t>T</w:t>
            </w:r>
            <w:r w:rsidRPr="00627B67">
              <w:rPr>
                <w:szCs w:val="21"/>
              </w:rPr>
              <w:t>.code</w:t>
            </w:r>
            <w:proofErr w:type="spellEnd"/>
            <w:proofErr w:type="gramEnd"/>
            <w:r w:rsidRPr="00627B67">
              <w:rPr>
                <w:szCs w:val="21"/>
              </w:rPr>
              <w:t>=</w:t>
            </w:r>
            <w:r w:rsidRPr="00627B67">
              <w:rPr>
                <w:rFonts w:hint="eastAsia"/>
                <w:szCs w:val="21"/>
              </w:rPr>
              <w:t xml:space="preserve"> if</w:t>
            </w:r>
            <w:r w:rsidRPr="00627B67">
              <w:rPr>
                <w:szCs w:val="21"/>
              </w:rPr>
              <w:t xml:space="preserve"> T1.alias </w:t>
            </w:r>
            <w:r w:rsidRPr="00627B67">
              <w:rPr>
                <w:rFonts w:hint="eastAsia"/>
                <w:szCs w:val="21"/>
              </w:rPr>
              <w:t>==0</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label1</w:t>
            </w:r>
          </w:p>
          <w:p w:rsidR="00627B67" w:rsidRPr="00627B67" w:rsidRDefault="00627B67" w:rsidP="00627B67">
            <w:pPr>
              <w:widowControl/>
              <w:jc w:val="left"/>
              <w:rPr>
                <w:szCs w:val="21"/>
              </w:rPr>
            </w:pPr>
            <w:r w:rsidRPr="00627B67">
              <w:rPr>
                <w:rFonts w:hint="eastAsia"/>
                <w:szCs w:val="21"/>
              </w:rPr>
              <w:t xml:space="preserve"> </w:t>
            </w:r>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=0</w:t>
            </w:r>
            <w:r w:rsidRPr="00627B67">
              <w:rPr>
                <w:szCs w:val="21"/>
              </w:rPr>
              <w:t xml:space="preserve">  </w:t>
            </w:r>
            <w:r w:rsidRPr="00627B67">
              <w:rPr>
                <w:rFonts w:hint="eastAsia"/>
                <w:szCs w:val="21"/>
              </w:rPr>
              <w:t>||</w:t>
            </w:r>
            <w:r w:rsidRPr="00627B67">
              <w:rPr>
                <w:szCs w:val="21"/>
              </w:rPr>
              <w:t xml:space="preserve"> </w:t>
            </w:r>
            <w:proofErr w:type="spellStart"/>
            <w:r w:rsidRPr="00627B67">
              <w:rPr>
                <w:rFonts w:hint="eastAsia"/>
                <w:szCs w:val="21"/>
              </w:rPr>
              <w:t>goto</w:t>
            </w:r>
            <w:proofErr w:type="spellEnd"/>
            <w:r w:rsidRPr="00627B67">
              <w:rPr>
                <w:szCs w:val="21"/>
              </w:rPr>
              <w:t xml:space="preserve"> </w:t>
            </w:r>
            <w:r w:rsidRPr="00627B67">
              <w:rPr>
                <w:rFonts w:hint="eastAsia"/>
                <w:szCs w:val="21"/>
              </w:rPr>
              <w:t>label2</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label1</w:t>
            </w:r>
            <w:r w:rsidRPr="00627B67">
              <w:rPr>
                <w:rFonts w:hint="eastAsia"/>
                <w:szCs w:val="21"/>
              </w:rPr>
              <w:t>：</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=1</w:t>
            </w:r>
            <w:r w:rsidRPr="00627B67">
              <w:rPr>
                <w:szCs w:val="21"/>
              </w:rPr>
              <w:t xml:space="preserve"> </w:t>
            </w:r>
            <w:r w:rsidRPr="00627B67">
              <w:rPr>
                <w:rFonts w:hint="eastAsia"/>
                <w:szCs w:val="21"/>
              </w:rPr>
              <w:t>||</w:t>
            </w:r>
            <w:r w:rsidRPr="00627B67">
              <w:rPr>
                <w:szCs w:val="21"/>
              </w:rPr>
              <w:t xml:space="preserve"> </w:t>
            </w:r>
            <w:r w:rsidRPr="00627B67">
              <w:rPr>
                <w:rFonts w:hint="eastAsia"/>
                <w:szCs w:val="21"/>
              </w:rPr>
              <w:t>label2</w:t>
            </w:r>
            <w:r w:rsidRPr="00627B67">
              <w:rPr>
                <w:rFonts w:hint="eastAsia"/>
                <w:szCs w:val="21"/>
              </w:rPr>
              <w:t>：</w:t>
            </w:r>
          </w:p>
        </w:tc>
      </w:tr>
      <w:tr w:rsidR="00627B67" w:rsidRPr="00627B67" w:rsidTr="004F477C">
        <w:tc>
          <w:tcPr>
            <w:tcW w:w="2518" w:type="dxa"/>
          </w:tcPr>
          <w:p w:rsidR="00627B67" w:rsidRPr="00627B67" w:rsidRDefault="00627B67" w:rsidP="00627B67">
            <w:pPr>
              <w:widowControl/>
              <w:jc w:val="left"/>
              <w:rPr>
                <w:szCs w:val="21"/>
              </w:rPr>
            </w:pPr>
            <w:r w:rsidRPr="00627B67">
              <w:rPr>
                <w:szCs w:val="21"/>
              </w:rPr>
              <w:t>FUNC_CALL</w:t>
            </w:r>
          </w:p>
          <w:p w:rsidR="00627B67" w:rsidRPr="00627B67" w:rsidRDefault="00627B67" w:rsidP="00627B67">
            <w:pPr>
              <w:widowControl/>
              <w:jc w:val="left"/>
              <w:rPr>
                <w:szCs w:val="21"/>
              </w:rPr>
            </w:pPr>
            <w:r w:rsidRPr="00627B67">
              <w:rPr>
                <w:rFonts w:hint="eastAsia"/>
                <w:szCs w:val="21"/>
              </w:rPr>
              <w:t>T</w:t>
            </w:r>
            <w:r w:rsidRPr="00627B67">
              <w:rPr>
                <w:szCs w:val="21"/>
              </w:rPr>
              <w:t xml:space="preserve">1  </w:t>
            </w:r>
            <w:r w:rsidRPr="00627B67">
              <w:rPr>
                <w:rFonts w:hint="eastAsia"/>
                <w:szCs w:val="21"/>
              </w:rPr>
              <w:t>实参列表子树</w:t>
            </w:r>
          </w:p>
        </w:tc>
        <w:tc>
          <w:tcPr>
            <w:tcW w:w="5954" w:type="dxa"/>
          </w:tcPr>
          <w:p w:rsidR="00627B67" w:rsidRPr="00627B67" w:rsidRDefault="00627B67" w:rsidP="00627B67">
            <w:pPr>
              <w:widowControl/>
              <w:jc w:val="left"/>
              <w:rPr>
                <w:szCs w:val="21"/>
              </w:rPr>
            </w:pPr>
            <w:proofErr w:type="spellStart"/>
            <w:r w:rsidRPr="00627B67">
              <w:rPr>
                <w:szCs w:val="21"/>
              </w:rPr>
              <w:t>t</w:t>
            </w:r>
            <w:r w:rsidRPr="00627B67">
              <w:rPr>
                <w:rFonts w:hint="eastAsia"/>
                <w:szCs w:val="21"/>
                <w:vertAlign w:val="subscript"/>
              </w:rPr>
              <w:t>i</w:t>
            </w:r>
            <w:proofErr w:type="spellEnd"/>
            <w:r w:rsidRPr="00627B67">
              <w:rPr>
                <w:rFonts w:hint="eastAsia"/>
                <w:szCs w:val="21"/>
              </w:rPr>
              <w:t>=</w:t>
            </w:r>
            <w:proofErr w:type="spellStart"/>
            <w:r w:rsidRPr="00627B67">
              <w:rPr>
                <w:rFonts w:hint="eastAsia"/>
                <w:szCs w:val="21"/>
              </w:rPr>
              <w:t>new</w:t>
            </w:r>
            <w:r w:rsidRPr="00627B67">
              <w:rPr>
                <w:szCs w:val="21"/>
              </w:rPr>
              <w:t>temp</w:t>
            </w:r>
            <w:proofErr w:type="spellEnd"/>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rFonts w:hint="eastAsia"/>
                <w:szCs w:val="21"/>
              </w:rPr>
              <w:t>在符号表的入口赋值给</w:t>
            </w:r>
            <w:proofErr w:type="spellStart"/>
            <w:r w:rsidRPr="00627B67">
              <w:rPr>
                <w:rFonts w:hint="eastAsia"/>
                <w:szCs w:val="21"/>
              </w:rPr>
              <w:t>T</w:t>
            </w:r>
            <w:r w:rsidRPr="00627B67">
              <w:rPr>
                <w:szCs w:val="21"/>
              </w:rPr>
              <w:t>.place</w:t>
            </w:r>
            <w:proofErr w:type="spellEnd"/>
          </w:p>
          <w:p w:rsidR="00627B67" w:rsidRPr="00627B67" w:rsidRDefault="00627B67" w:rsidP="00627B67">
            <w:pPr>
              <w:widowControl/>
              <w:jc w:val="left"/>
              <w:rPr>
                <w:szCs w:val="21"/>
              </w:rPr>
            </w:pPr>
            <w:proofErr w:type="spellStart"/>
            <w:proofErr w:type="gramStart"/>
            <w:r w:rsidRPr="00627B67">
              <w:rPr>
                <w:rFonts w:hint="eastAsia"/>
                <w:szCs w:val="21"/>
              </w:rPr>
              <w:t>T</w:t>
            </w:r>
            <w:r w:rsidRPr="00627B67">
              <w:rPr>
                <w:szCs w:val="21"/>
              </w:rPr>
              <w:t>.code</w:t>
            </w:r>
            <w:proofErr w:type="spellEnd"/>
            <w:r w:rsidRPr="00627B67">
              <w:rPr>
                <w:szCs w:val="21"/>
              </w:rPr>
              <w:t>=</w:t>
            </w:r>
            <w:r w:rsidRPr="00627B67">
              <w:rPr>
                <w:rFonts w:hint="eastAsia"/>
                <w:szCs w:val="21"/>
              </w:rPr>
              <w:t>T1.code</w:t>
            </w:r>
            <w:proofErr w:type="gramEnd"/>
            <w:r w:rsidRPr="00627B67">
              <w:rPr>
                <w:szCs w:val="21"/>
              </w:rPr>
              <w:t>;</w:t>
            </w:r>
          </w:p>
          <w:p w:rsidR="00627B67" w:rsidRPr="00627B67" w:rsidRDefault="00627B67" w:rsidP="00627B67">
            <w:pPr>
              <w:widowControl/>
              <w:jc w:val="left"/>
              <w:rPr>
                <w:szCs w:val="21"/>
              </w:rPr>
            </w:pPr>
            <w:r w:rsidRPr="00627B67">
              <w:rPr>
                <w:rFonts w:hint="eastAsia"/>
                <w:szCs w:val="21"/>
              </w:rPr>
              <w:t>访问</w:t>
            </w:r>
            <w:r w:rsidRPr="00627B67">
              <w:rPr>
                <w:rFonts w:hint="eastAsia"/>
                <w:szCs w:val="21"/>
              </w:rPr>
              <w:t>T</w:t>
            </w:r>
            <w:r w:rsidRPr="00627B67">
              <w:rPr>
                <w:rFonts w:hint="eastAsia"/>
                <w:szCs w:val="21"/>
              </w:rPr>
              <w:t>的子树，从上至下依次对每个</w:t>
            </w:r>
            <w:r w:rsidRPr="00627B67">
              <w:rPr>
                <w:rFonts w:hint="eastAsia"/>
                <w:szCs w:val="21"/>
              </w:rPr>
              <w:t>ARGS</w:t>
            </w:r>
            <w:r w:rsidRPr="00627B67">
              <w:rPr>
                <w:rFonts w:hint="eastAsia"/>
                <w:szCs w:val="21"/>
              </w:rPr>
              <w:t>实参结点</w:t>
            </w:r>
            <w:r w:rsidRPr="00627B67">
              <w:rPr>
                <w:rFonts w:hint="eastAsia"/>
                <w:szCs w:val="21"/>
              </w:rPr>
              <w:t>T0</w:t>
            </w:r>
            <w:r w:rsidRPr="00627B67">
              <w:rPr>
                <w:rFonts w:hint="eastAsia"/>
                <w:szCs w:val="21"/>
              </w:rPr>
              <w:t>，完成实参处理。</w:t>
            </w:r>
          </w:p>
          <w:p w:rsidR="00627B67" w:rsidRPr="00627B67" w:rsidRDefault="00627B67" w:rsidP="00627B67">
            <w:pPr>
              <w:widowControl/>
              <w:ind w:firstLineChars="300" w:firstLine="630"/>
              <w:jc w:val="left"/>
              <w:rPr>
                <w:szCs w:val="21"/>
              </w:rPr>
            </w:pPr>
            <w:proofErr w:type="spellStart"/>
            <w:proofErr w:type="gramStart"/>
            <w:r w:rsidRPr="00627B67">
              <w:rPr>
                <w:rFonts w:hint="eastAsia"/>
                <w:szCs w:val="21"/>
              </w:rPr>
              <w:t>T.</w:t>
            </w:r>
            <w:r w:rsidRPr="00627B67">
              <w:rPr>
                <w:szCs w:val="21"/>
              </w:rPr>
              <w:t>code</w:t>
            </w:r>
            <w:proofErr w:type="spellEnd"/>
            <w:proofErr w:type="gramEnd"/>
            <w:r w:rsidRPr="00627B67">
              <w:rPr>
                <w:szCs w:val="21"/>
              </w:rPr>
              <w:t>=</w:t>
            </w:r>
            <w:r w:rsidRPr="00627B67">
              <w:rPr>
                <w:rFonts w:hint="eastAsia"/>
                <w:szCs w:val="21"/>
              </w:rPr>
              <w:t xml:space="preserve"> T.</w:t>
            </w:r>
            <w:r w:rsidRPr="00627B67">
              <w:rPr>
                <w:szCs w:val="21"/>
              </w:rPr>
              <w:t xml:space="preserve"> </w:t>
            </w:r>
            <w:r w:rsidRPr="00627B67">
              <w:rPr>
                <w:rFonts w:hint="eastAsia"/>
                <w:szCs w:val="21"/>
              </w:rPr>
              <w:t>code</w:t>
            </w:r>
            <w:r w:rsidRPr="00627B67">
              <w:rPr>
                <w:szCs w:val="21"/>
              </w:rPr>
              <w:t xml:space="preserve"> || </w:t>
            </w:r>
            <w:r w:rsidRPr="00627B67">
              <w:rPr>
                <w:rFonts w:hint="eastAsia"/>
                <w:szCs w:val="21"/>
              </w:rPr>
              <w:t>ARG</w:t>
            </w:r>
            <w:r w:rsidRPr="00627B67">
              <w:rPr>
                <w:szCs w:val="21"/>
              </w:rPr>
              <w:t xml:space="preserve"> </w:t>
            </w:r>
            <w:r w:rsidRPr="00627B67">
              <w:rPr>
                <w:rFonts w:hint="eastAsia"/>
                <w:szCs w:val="21"/>
              </w:rPr>
              <w:t>T</w:t>
            </w:r>
            <w:r w:rsidRPr="00627B67">
              <w:rPr>
                <w:szCs w:val="21"/>
              </w:rPr>
              <w:t>0</w:t>
            </w:r>
            <w:r w:rsidRPr="00627B67">
              <w:rPr>
                <w:rFonts w:hint="eastAsia"/>
                <w:szCs w:val="21"/>
              </w:rPr>
              <w:t>1.alias</w:t>
            </w:r>
          </w:p>
          <w:p w:rsidR="00627B67" w:rsidRPr="00627B67" w:rsidRDefault="00627B67" w:rsidP="00627B67">
            <w:pPr>
              <w:widowControl/>
              <w:jc w:val="left"/>
              <w:rPr>
                <w:szCs w:val="21"/>
              </w:rPr>
            </w:pPr>
            <w:r w:rsidRPr="00627B67">
              <w:rPr>
                <w:rFonts w:hint="eastAsia"/>
                <w:szCs w:val="21"/>
              </w:rPr>
              <w:lastRenderedPageBreak/>
              <w:t>这里</w:t>
            </w:r>
            <w:r w:rsidRPr="00627B67">
              <w:rPr>
                <w:rFonts w:hint="eastAsia"/>
                <w:szCs w:val="21"/>
              </w:rPr>
              <w:t>T01</w:t>
            </w:r>
            <w:r w:rsidRPr="00627B67">
              <w:rPr>
                <w:rFonts w:hint="eastAsia"/>
                <w:szCs w:val="21"/>
              </w:rPr>
              <w:t>表示</w:t>
            </w:r>
            <w:r w:rsidRPr="00627B67">
              <w:rPr>
                <w:rFonts w:hint="eastAsia"/>
                <w:szCs w:val="21"/>
              </w:rPr>
              <w:t>T0</w:t>
            </w:r>
            <w:r w:rsidRPr="00627B67">
              <w:rPr>
                <w:rFonts w:hint="eastAsia"/>
                <w:szCs w:val="21"/>
              </w:rPr>
              <w:t>的第一个孩子，访问</w:t>
            </w:r>
            <w:r w:rsidRPr="00627B67">
              <w:rPr>
                <w:rFonts w:hint="eastAsia"/>
                <w:szCs w:val="21"/>
              </w:rPr>
              <w:t>T</w:t>
            </w:r>
            <w:r w:rsidRPr="00627B67">
              <w:rPr>
                <w:rFonts w:hint="eastAsia"/>
                <w:szCs w:val="21"/>
              </w:rPr>
              <w:t>的子树后：</w:t>
            </w:r>
          </w:p>
          <w:p w:rsidR="00627B67" w:rsidRPr="00627B67" w:rsidRDefault="00627B67" w:rsidP="00627B67">
            <w:pPr>
              <w:widowControl/>
              <w:ind w:firstLineChars="300" w:firstLine="630"/>
              <w:jc w:val="left"/>
              <w:rPr>
                <w:szCs w:val="21"/>
              </w:rPr>
            </w:pPr>
            <w:proofErr w:type="spellStart"/>
            <w:r w:rsidRPr="00627B67">
              <w:rPr>
                <w:rFonts w:hint="eastAsia"/>
                <w:szCs w:val="21"/>
              </w:rPr>
              <w:t>T</w:t>
            </w:r>
            <w:r w:rsidRPr="00627B67">
              <w:rPr>
                <w:szCs w:val="21"/>
              </w:rPr>
              <w:t>.code</w:t>
            </w:r>
            <w:proofErr w:type="spellEnd"/>
            <w:r w:rsidRPr="00627B67">
              <w:rPr>
                <w:szCs w:val="21"/>
              </w:rPr>
              <w:t xml:space="preserve">= </w:t>
            </w:r>
            <w:proofErr w:type="spellStart"/>
            <w:r w:rsidRPr="00627B67">
              <w:rPr>
                <w:szCs w:val="21"/>
              </w:rPr>
              <w:t>T</w:t>
            </w:r>
            <w:r w:rsidRPr="00627B67">
              <w:rPr>
                <w:rFonts w:hint="eastAsia"/>
                <w:szCs w:val="21"/>
              </w:rPr>
              <w:t>.code</w:t>
            </w:r>
            <w:proofErr w:type="spellEnd"/>
            <w:r w:rsidRPr="00627B67">
              <w:rPr>
                <w:szCs w:val="21"/>
              </w:rPr>
              <w:t xml:space="preserve"> </w:t>
            </w:r>
            <w:r w:rsidRPr="00627B67">
              <w:rPr>
                <w:rFonts w:hint="eastAsia"/>
                <w:szCs w:val="21"/>
              </w:rPr>
              <w:t>||</w:t>
            </w:r>
            <w:r w:rsidRPr="00627B67">
              <w:rPr>
                <w:szCs w:val="21"/>
              </w:rPr>
              <w:t xml:space="preserve"> </w:t>
            </w:r>
            <w:proofErr w:type="spellStart"/>
            <w:r w:rsidRPr="00627B67">
              <w:rPr>
                <w:szCs w:val="21"/>
              </w:rPr>
              <w:t>t</w:t>
            </w:r>
            <w:r w:rsidRPr="00627B67">
              <w:rPr>
                <w:rFonts w:hint="eastAsia"/>
                <w:szCs w:val="21"/>
                <w:vertAlign w:val="subscript"/>
              </w:rPr>
              <w:t>i</w:t>
            </w:r>
            <w:proofErr w:type="spellEnd"/>
            <w:r w:rsidRPr="00627B67">
              <w:rPr>
                <w:szCs w:val="21"/>
              </w:rPr>
              <w:t xml:space="preserve">=CALL </w:t>
            </w:r>
            <w:r w:rsidRPr="00627B67">
              <w:rPr>
                <w:rFonts w:hint="eastAsia"/>
                <w:szCs w:val="21"/>
              </w:rPr>
              <w:t>函数名</w:t>
            </w:r>
          </w:p>
        </w:tc>
      </w:tr>
    </w:tbl>
    <w:p w:rsidR="008A4F28" w:rsidRDefault="009802C0" w:rsidP="008A4F28">
      <w:pPr>
        <w:widowControl/>
        <w:spacing w:line="360" w:lineRule="auto"/>
        <w:ind w:firstLine="480"/>
        <w:jc w:val="left"/>
        <w:rPr>
          <w:sz w:val="24"/>
          <w:szCs w:val="24"/>
        </w:rPr>
      </w:pPr>
      <w:r w:rsidRPr="009802C0">
        <w:rPr>
          <w:rFonts w:hint="eastAsia"/>
          <w:sz w:val="24"/>
          <w:szCs w:val="24"/>
        </w:rPr>
        <w:lastRenderedPageBreak/>
        <w:t>控制语句布尔表达式语句结点的中间代码生成</w:t>
      </w:r>
      <w:r>
        <w:rPr>
          <w:rFonts w:hint="eastAsia"/>
          <w:sz w:val="24"/>
          <w:szCs w:val="24"/>
        </w:rPr>
        <w:t>如表</w:t>
      </w:r>
      <w:r>
        <w:rPr>
          <w:rFonts w:hint="eastAsia"/>
          <w:sz w:val="24"/>
          <w:szCs w:val="24"/>
        </w:rPr>
        <w:t>4-3</w:t>
      </w:r>
      <w:r>
        <w:rPr>
          <w:rFonts w:hint="eastAsia"/>
          <w:sz w:val="24"/>
          <w:szCs w:val="24"/>
        </w:rPr>
        <w:t>所示：</w:t>
      </w:r>
    </w:p>
    <w:p w:rsidR="00984D7E" w:rsidRPr="00984D7E" w:rsidRDefault="00984D7E" w:rsidP="00984D7E">
      <w:pPr>
        <w:widowControl/>
        <w:spacing w:line="360" w:lineRule="auto"/>
        <w:ind w:firstLine="480"/>
        <w:jc w:val="center"/>
        <w:rPr>
          <w:szCs w:val="21"/>
        </w:rPr>
      </w:pPr>
      <w:r w:rsidRPr="00984D7E">
        <w:rPr>
          <w:rFonts w:hint="eastAsia"/>
          <w:szCs w:val="21"/>
        </w:rPr>
        <w:t>表</w:t>
      </w:r>
      <w:r w:rsidRPr="00984D7E">
        <w:rPr>
          <w:rFonts w:hint="eastAsia"/>
          <w:szCs w:val="21"/>
        </w:rPr>
        <w:t>4-3</w:t>
      </w:r>
      <w:r w:rsidRPr="00984D7E">
        <w:rPr>
          <w:szCs w:val="21"/>
        </w:rPr>
        <w:t xml:space="preserve"> </w:t>
      </w:r>
      <w:r w:rsidRPr="00984D7E">
        <w:rPr>
          <w:rFonts w:hint="eastAsia"/>
          <w:szCs w:val="21"/>
        </w:rPr>
        <w:t>控制语句布尔表达式语句结点的中间代码生成</w:t>
      </w:r>
    </w:p>
    <w:tbl>
      <w:tblPr>
        <w:tblStyle w:val="31"/>
        <w:tblW w:w="8472" w:type="dxa"/>
        <w:tblLook w:val="04A0" w:firstRow="1" w:lastRow="0" w:firstColumn="1" w:lastColumn="0" w:noHBand="0" w:noVBand="1"/>
      </w:tblPr>
      <w:tblGrid>
        <w:gridCol w:w="2376"/>
        <w:gridCol w:w="6096"/>
      </w:tblGrid>
      <w:tr w:rsidR="009802C0" w:rsidRPr="009802C0" w:rsidTr="004F477C">
        <w:tc>
          <w:tcPr>
            <w:tcW w:w="237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当</w:t>
            </w:r>
            <w:r w:rsidRPr="009802C0">
              <w:rPr>
                <w:rFonts w:hint="eastAsia"/>
                <w:bCs/>
                <w:sz w:val="24"/>
                <w:szCs w:val="24"/>
              </w:rPr>
              <w:t xml:space="preserve"> </w:t>
            </w:r>
            <w:r w:rsidRPr="009802C0">
              <w:rPr>
                <w:rFonts w:hint="eastAsia"/>
                <w:bCs/>
                <w:sz w:val="24"/>
                <w:szCs w:val="24"/>
              </w:rPr>
              <w:t>前</w:t>
            </w:r>
            <w:r w:rsidRPr="009802C0">
              <w:rPr>
                <w:rFonts w:hint="eastAsia"/>
                <w:bCs/>
                <w:sz w:val="24"/>
                <w:szCs w:val="24"/>
              </w:rPr>
              <w:t xml:space="preserve"> </w:t>
            </w:r>
            <w:r w:rsidRPr="009802C0">
              <w:rPr>
                <w:rFonts w:hint="eastAsia"/>
                <w:bCs/>
                <w:sz w:val="24"/>
                <w:szCs w:val="24"/>
              </w:rPr>
              <w:t>结</w:t>
            </w:r>
            <w:r w:rsidRPr="009802C0">
              <w:rPr>
                <w:rFonts w:hint="eastAsia"/>
                <w:bCs/>
                <w:sz w:val="24"/>
                <w:szCs w:val="24"/>
              </w:rPr>
              <w:t xml:space="preserve"> </w:t>
            </w:r>
            <w:r w:rsidRPr="009802C0">
              <w:rPr>
                <w:rFonts w:hint="eastAsia"/>
                <w:bCs/>
                <w:sz w:val="24"/>
                <w:szCs w:val="24"/>
              </w:rPr>
              <w:t>点</w:t>
            </w:r>
            <w:r w:rsidRPr="009802C0">
              <w:rPr>
                <w:rFonts w:hint="eastAsia"/>
                <w:bCs/>
                <w:sz w:val="24"/>
                <w:szCs w:val="24"/>
              </w:rPr>
              <w:t xml:space="preserve"> </w:t>
            </w:r>
            <w:r w:rsidRPr="009802C0">
              <w:rPr>
                <w:rFonts w:hint="eastAsia"/>
                <w:bCs/>
                <w:sz w:val="24"/>
                <w:szCs w:val="24"/>
              </w:rPr>
              <w:t>类</w:t>
            </w:r>
            <w:r w:rsidRPr="009802C0">
              <w:rPr>
                <w:rFonts w:hint="eastAsia"/>
                <w:bCs/>
                <w:sz w:val="24"/>
                <w:szCs w:val="24"/>
              </w:rPr>
              <w:t xml:space="preserve"> </w:t>
            </w:r>
            <w:r w:rsidRPr="009802C0">
              <w:rPr>
                <w:rFonts w:hint="eastAsia"/>
                <w:bCs/>
                <w:sz w:val="24"/>
                <w:szCs w:val="24"/>
              </w:rPr>
              <w:t>型</w:t>
            </w:r>
          </w:p>
        </w:tc>
        <w:tc>
          <w:tcPr>
            <w:tcW w:w="609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翻</w:t>
            </w:r>
            <w:r w:rsidRPr="009802C0">
              <w:rPr>
                <w:rFonts w:hint="eastAsia"/>
                <w:bCs/>
                <w:sz w:val="24"/>
                <w:szCs w:val="24"/>
              </w:rPr>
              <w:t xml:space="preserve"> </w:t>
            </w:r>
            <w:r w:rsidRPr="009802C0">
              <w:rPr>
                <w:rFonts w:hint="eastAsia"/>
                <w:bCs/>
                <w:sz w:val="24"/>
                <w:szCs w:val="24"/>
              </w:rPr>
              <w:t>译</w:t>
            </w:r>
            <w:r w:rsidRPr="009802C0">
              <w:rPr>
                <w:rFonts w:hint="eastAsia"/>
                <w:bCs/>
                <w:sz w:val="24"/>
                <w:szCs w:val="24"/>
              </w:rPr>
              <w:t xml:space="preserve"> </w:t>
            </w:r>
            <w:r w:rsidRPr="009802C0">
              <w:rPr>
                <w:rFonts w:hint="eastAsia"/>
                <w:bCs/>
                <w:sz w:val="24"/>
                <w:szCs w:val="24"/>
              </w:rPr>
              <w:t>动</w:t>
            </w:r>
            <w:r w:rsidRPr="009802C0">
              <w:rPr>
                <w:rFonts w:hint="eastAsia"/>
                <w:bCs/>
                <w:sz w:val="24"/>
                <w:szCs w:val="24"/>
              </w:rPr>
              <w:t xml:space="preserve"> </w:t>
            </w:r>
            <w:r w:rsidRPr="009802C0">
              <w:rPr>
                <w:rFonts w:hint="eastAsia"/>
                <w:bCs/>
                <w:sz w:val="24"/>
                <w:szCs w:val="24"/>
              </w:rPr>
              <w:t>作</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INT</w:t>
            </w:r>
          </w:p>
          <w:p w:rsidR="009802C0" w:rsidRPr="009802C0" w:rsidRDefault="009802C0" w:rsidP="009802C0">
            <w:pPr>
              <w:widowControl/>
              <w:jc w:val="left"/>
              <w:rPr>
                <w:szCs w:val="21"/>
              </w:rPr>
            </w:pPr>
            <w:r w:rsidRPr="009802C0">
              <w:rPr>
                <w:rFonts w:hint="eastAsia"/>
                <w:szCs w:val="21"/>
              </w:rPr>
              <w:t>其它如</w:t>
            </w:r>
            <w:r w:rsidRPr="009802C0">
              <w:rPr>
                <w:rFonts w:hint="eastAsia"/>
                <w:szCs w:val="21"/>
              </w:rPr>
              <w:t>FLOAT</w:t>
            </w:r>
            <w:r w:rsidRPr="009802C0">
              <w:rPr>
                <w:rFonts w:hint="eastAsia"/>
                <w:szCs w:val="21"/>
              </w:rPr>
              <w:t>类的结点按类似方法处理</w:t>
            </w:r>
          </w:p>
        </w:tc>
        <w:tc>
          <w:tcPr>
            <w:tcW w:w="6096" w:type="dxa"/>
          </w:tcPr>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rFonts w:hint="eastAsia"/>
                <w:szCs w:val="21"/>
              </w:rPr>
              <w:t>e</w:t>
            </w:r>
            <w:r w:rsidRPr="009802C0">
              <w:rPr>
                <w:szCs w:val="21"/>
              </w:rPr>
              <w:t xml:space="preserve">lse   </w:t>
            </w:r>
            <w:r w:rsidRPr="009802C0">
              <w:rPr>
                <w:rFonts w:hint="eastAsia"/>
                <w:szCs w:val="21"/>
              </w:rPr>
              <w:t>i</w:t>
            </w:r>
            <w:r w:rsidRPr="009802C0">
              <w:rPr>
                <w:szCs w:val="21"/>
              </w:rPr>
              <w:t>f (</w:t>
            </w:r>
            <w:r w:rsidRPr="009802C0">
              <w:rPr>
                <w:rFonts w:hint="eastAsia"/>
                <w:szCs w:val="21"/>
              </w:rPr>
              <w:t>INT</w:t>
            </w:r>
            <w:r w:rsidRPr="009802C0">
              <w:rPr>
                <w:rFonts w:hint="eastAsia"/>
                <w:szCs w:val="21"/>
              </w:rPr>
              <w:t>的值</w:t>
            </w:r>
            <w:r w:rsidRPr="009802C0">
              <w:rPr>
                <w:rFonts w:hint="eastAsia"/>
                <w:szCs w:val="21"/>
              </w:rPr>
              <w:t>)</w:t>
            </w:r>
            <w:r w:rsidRPr="009802C0">
              <w:rPr>
                <w:szCs w:val="21"/>
              </w:rPr>
              <w:t xml:space="preserve">  </w:t>
            </w:r>
            <w:proofErr w:type="spellStart"/>
            <w:r w:rsidRPr="009802C0">
              <w:rPr>
                <w:rFonts w:hint="eastAsia"/>
                <w:szCs w:val="21"/>
              </w:rPr>
              <w:t>T</w:t>
            </w:r>
            <w:r w:rsidRPr="009802C0">
              <w:rPr>
                <w:szCs w:val="21"/>
              </w:rPr>
              <w:t>.code</w:t>
            </w:r>
            <w:proofErr w:type="spellEnd"/>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r w:rsidRPr="009802C0">
              <w:rPr>
                <w:rFonts w:hint="eastAsia"/>
                <w:szCs w:val="21"/>
              </w:rPr>
              <w:t xml:space="preserve"> </w:t>
            </w:r>
          </w:p>
          <w:p w:rsidR="009802C0" w:rsidRPr="009802C0" w:rsidRDefault="009802C0" w:rsidP="009802C0">
            <w:pPr>
              <w:widowControl/>
              <w:ind w:firstLineChars="300" w:firstLine="630"/>
              <w:jc w:val="left"/>
              <w:rPr>
                <w:szCs w:val="21"/>
              </w:rPr>
            </w:pPr>
            <w:r w:rsidRPr="009802C0">
              <w:rPr>
                <w:szCs w:val="21"/>
              </w:rPr>
              <w:t xml:space="preserve">else          </w:t>
            </w:r>
            <w:proofErr w:type="spellStart"/>
            <w:proofErr w:type="gramStart"/>
            <w:r w:rsidRPr="009802C0">
              <w:rPr>
                <w:rFonts w:hint="eastAsia"/>
                <w:szCs w:val="21"/>
              </w:rPr>
              <w:t>T</w:t>
            </w:r>
            <w:r w:rsidRPr="009802C0">
              <w:rPr>
                <w:szCs w:val="21"/>
              </w:rPr>
              <w:t>.code</w:t>
            </w:r>
            <w:proofErr w:type="spellEnd"/>
            <w:proofErr w:type="gramEnd"/>
            <w:r w:rsidRPr="009802C0">
              <w:rPr>
                <w:szCs w:val="21"/>
              </w:rPr>
              <w:t>=</w:t>
            </w:r>
            <w:r w:rsidRPr="009802C0">
              <w:rPr>
                <w:rFonts w:hint="eastAsia"/>
                <w:szCs w:val="21"/>
              </w:rPr>
              <w:t xml:space="preserve">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.Efalse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ID</w:t>
            </w:r>
          </w:p>
        </w:tc>
        <w:tc>
          <w:tcPr>
            <w:tcW w:w="6096" w:type="dxa"/>
          </w:tcPr>
          <w:p w:rsidR="009802C0" w:rsidRPr="009802C0" w:rsidRDefault="009802C0" w:rsidP="009802C0">
            <w:pPr>
              <w:widowControl/>
              <w:jc w:val="left"/>
              <w:rPr>
                <w:szCs w:val="21"/>
              </w:rPr>
            </w:pPr>
            <w:r w:rsidRPr="009802C0">
              <w:rPr>
                <w:rFonts w:hint="eastAsia"/>
                <w:szCs w:val="21"/>
              </w:rPr>
              <w:t>ID</w:t>
            </w:r>
            <w:r w:rsidRPr="009802C0">
              <w:rPr>
                <w:rFonts w:hint="eastAsia"/>
                <w:szCs w:val="21"/>
              </w:rPr>
              <w:t>在符号表中的入口赋值给</w:t>
            </w:r>
            <w:proofErr w:type="spellStart"/>
            <w:r w:rsidRPr="009802C0">
              <w:rPr>
                <w:rFonts w:hint="eastAsia"/>
                <w:szCs w:val="21"/>
              </w:rPr>
              <w:t>T</w:t>
            </w:r>
            <w:r w:rsidRPr="009802C0">
              <w:rPr>
                <w:szCs w:val="21"/>
              </w:rPr>
              <w:t>.place</w:t>
            </w:r>
            <w:proofErr w:type="spellEnd"/>
            <w:r w:rsidRPr="009802C0">
              <w:rPr>
                <w:rFonts w:hint="eastAsia"/>
                <w:szCs w:val="21"/>
              </w:rPr>
              <w:t xml:space="preserve"> </w:t>
            </w:r>
          </w:p>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proofErr w:type="gramStart"/>
            <w:r w:rsidRPr="009802C0">
              <w:rPr>
                <w:szCs w:val="21"/>
              </w:rPr>
              <w:t xml:space="preserve">else  </w:t>
            </w:r>
            <w:proofErr w:type="spellStart"/>
            <w:r w:rsidRPr="009802C0">
              <w:rPr>
                <w:szCs w:val="21"/>
              </w:rPr>
              <w:t>T</w:t>
            </w:r>
            <w:proofErr w:type="gramEnd"/>
            <w:r w:rsidRPr="009802C0">
              <w:rPr>
                <w:szCs w:val="21"/>
              </w:rPr>
              <w:t>.code</w:t>
            </w:r>
            <w:proofErr w:type="spellEnd"/>
            <w:r w:rsidRPr="009802C0">
              <w:rPr>
                <w:szCs w:val="21"/>
              </w:rPr>
              <w:t xml:space="preserve">= </w:t>
            </w:r>
            <w:r w:rsidRPr="009802C0">
              <w:rPr>
                <w:rFonts w:hint="eastAsia"/>
                <w:szCs w:val="21"/>
              </w:rPr>
              <w:t>if</w:t>
            </w:r>
            <w:r w:rsidRPr="009802C0">
              <w:rPr>
                <w:szCs w:val="21"/>
              </w:rPr>
              <w:t xml:space="preserve"> </w:t>
            </w:r>
            <w:proofErr w:type="spellStart"/>
            <w:r w:rsidRPr="009802C0">
              <w:rPr>
                <w:szCs w:val="21"/>
              </w:rPr>
              <w:t>T.alias</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T.E</w:t>
            </w:r>
            <w:r w:rsidRPr="009802C0">
              <w:rPr>
                <w:rFonts w:hint="eastAsia"/>
                <w:szCs w:val="21"/>
              </w:rPr>
              <w:t>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szCs w:val="21"/>
              </w:rPr>
              <w:t>ASSIGNOP</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左值表达式子树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左值表达式子树</w:t>
            </w:r>
          </w:p>
        </w:tc>
        <w:tc>
          <w:tcPr>
            <w:tcW w:w="6096" w:type="dxa"/>
          </w:tcPr>
          <w:p w:rsidR="009802C0" w:rsidRPr="009802C0" w:rsidRDefault="009802C0" w:rsidP="009802C0">
            <w:pPr>
              <w:widowControl/>
              <w:jc w:val="left"/>
              <w:rPr>
                <w:szCs w:val="21"/>
              </w:rPr>
            </w:pPr>
            <w:proofErr w:type="spellStart"/>
            <w:proofErr w:type="gramStart"/>
            <w:r w:rsidRPr="009802C0">
              <w:rPr>
                <w:rFonts w:hint="eastAsia"/>
                <w:szCs w:val="21"/>
              </w:rPr>
              <w:t>T</w:t>
            </w:r>
            <w:r w:rsidRPr="009802C0">
              <w:rPr>
                <w:szCs w:val="21"/>
              </w:rPr>
              <w:t>.</w:t>
            </w:r>
            <w:r w:rsidRPr="009802C0">
              <w:rPr>
                <w:rFonts w:hint="eastAsia"/>
                <w:szCs w:val="21"/>
              </w:rPr>
              <w:t>palce</w:t>
            </w:r>
            <w:proofErr w:type="spellEnd"/>
            <w:r w:rsidRPr="009802C0">
              <w:rPr>
                <w:rFonts w:hint="eastAsia"/>
                <w:szCs w:val="21"/>
              </w:rPr>
              <w:t>=</w:t>
            </w:r>
            <w:r w:rsidRPr="009802C0">
              <w:rPr>
                <w:szCs w:val="21"/>
              </w:rPr>
              <w:t>T1.place</w:t>
            </w:r>
            <w:proofErr w:type="gramEnd"/>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100" w:firstLine="210"/>
              <w:jc w:val="left"/>
              <w:rPr>
                <w:szCs w:val="21"/>
              </w:rPr>
            </w:pPr>
            <w:proofErr w:type="spellStart"/>
            <w:proofErr w:type="gramStart"/>
            <w:r w:rsidRPr="009802C0">
              <w:rPr>
                <w:szCs w:val="21"/>
              </w:rPr>
              <w:t>T.code</w:t>
            </w:r>
            <w:proofErr w:type="spellEnd"/>
            <w:r w:rsidRPr="009802C0">
              <w:rPr>
                <w:szCs w:val="21"/>
              </w:rPr>
              <w:t>=T1</w:t>
            </w:r>
            <w:r w:rsidRPr="009802C0">
              <w:rPr>
                <w:rFonts w:hint="eastAsia"/>
                <w:szCs w:val="21"/>
              </w:rPr>
              <w:t>.</w:t>
            </w:r>
            <w:r w:rsidRPr="009802C0">
              <w:rPr>
                <w:szCs w:val="21"/>
              </w:rPr>
              <w:t>code</w:t>
            </w:r>
            <w:proofErr w:type="gramEnd"/>
            <w:r w:rsidRPr="009802C0">
              <w:rPr>
                <w:rFonts w:hint="eastAsia"/>
                <w:szCs w:val="21"/>
              </w:rPr>
              <w:t xml:space="preserve"> ||</w:t>
            </w:r>
            <w:r w:rsidRPr="009802C0">
              <w:rPr>
                <w:szCs w:val="21"/>
              </w:rPr>
              <w:t xml:space="preserve"> T2</w:t>
            </w:r>
            <w:r w:rsidRPr="009802C0">
              <w:rPr>
                <w:rFonts w:hint="eastAsia"/>
                <w:szCs w:val="21"/>
              </w:rPr>
              <w:t>.</w:t>
            </w:r>
            <w:r w:rsidRPr="009802C0">
              <w:rPr>
                <w:szCs w:val="21"/>
              </w:rPr>
              <w:t xml:space="preserve">code </w:t>
            </w:r>
            <w:r w:rsidRPr="009802C0">
              <w:rPr>
                <w:rFonts w:hint="eastAsia"/>
                <w:szCs w:val="21"/>
              </w:rPr>
              <w:t>||</w:t>
            </w:r>
            <w:r w:rsidRPr="009802C0">
              <w:rPr>
                <w:szCs w:val="21"/>
              </w:rPr>
              <w:t xml:space="preserve"> T1.alias= T2.alias</w:t>
            </w:r>
          </w:p>
          <w:p w:rsidR="009802C0" w:rsidRPr="009802C0" w:rsidRDefault="009802C0" w:rsidP="009802C0">
            <w:pPr>
              <w:widowControl/>
              <w:ind w:firstLineChars="100" w:firstLine="21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250" w:firstLine="525"/>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proofErr w:type="gramEnd"/>
            <w:r w:rsidRPr="009802C0">
              <w:rPr>
                <w:szCs w:val="21"/>
              </w:rPr>
              <w:t xml:space="preserve"> || </w:t>
            </w:r>
            <w:r w:rsidRPr="009802C0">
              <w:rPr>
                <w:rFonts w:hint="eastAsia"/>
                <w:szCs w:val="21"/>
              </w:rPr>
              <w:t>if</w:t>
            </w:r>
            <w:r w:rsidRPr="009802C0">
              <w:rPr>
                <w:szCs w:val="21"/>
              </w:rPr>
              <w:t xml:space="preserve"> T1.alias!=0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w:t>
            </w:r>
            <w:r w:rsidRPr="009802C0">
              <w:rPr>
                <w:rFonts w:hint="eastAsia"/>
                <w:szCs w:val="21"/>
              </w:rPr>
              <w:t>E</w:t>
            </w:r>
            <w:r w:rsidRPr="009802C0">
              <w:rPr>
                <w:szCs w:val="21"/>
              </w:rPr>
              <w:t>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w:t>
            </w:r>
            <w:r w:rsidRPr="009802C0">
              <w:rPr>
                <w:rFonts w:hint="eastAsia"/>
                <w:szCs w:val="21"/>
              </w:rPr>
              <w:t>Efalse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OP</w:t>
            </w:r>
            <w:r w:rsidRPr="009802C0">
              <w:rPr>
                <w:szCs w:val="21"/>
              </w:rPr>
              <w:t xml:space="preserve"> </w:t>
            </w:r>
            <w:r w:rsidRPr="009802C0">
              <w:rPr>
                <w:rFonts w:hint="eastAsia"/>
                <w:szCs w:val="21"/>
              </w:rPr>
              <w:t>算术运算符。</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入口赋值给当前结点</w:t>
            </w:r>
            <w:proofErr w:type="spellStart"/>
            <w:r w:rsidRPr="009802C0">
              <w:rPr>
                <w:rFonts w:hint="eastAsia"/>
                <w:szCs w:val="21"/>
              </w:rPr>
              <w:t>T</w:t>
            </w:r>
            <w:r w:rsidRPr="009802C0">
              <w:rPr>
                <w:szCs w:val="21"/>
              </w:rPr>
              <w:t>.place</w:t>
            </w:r>
            <w:proofErr w:type="spellEnd"/>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200" w:firstLine="420"/>
              <w:jc w:val="left"/>
              <w:rPr>
                <w:szCs w:val="21"/>
              </w:rPr>
            </w:pPr>
            <w:proofErr w:type="spellStart"/>
            <w:proofErr w:type="gramStart"/>
            <w:r w:rsidRPr="009802C0">
              <w:rPr>
                <w:szCs w:val="21"/>
              </w:rPr>
              <w:t>T.code</w:t>
            </w:r>
            <w:proofErr w:type="spellEnd"/>
            <w:proofErr w:type="gramEnd"/>
            <w:r w:rsidRPr="009802C0">
              <w:rPr>
                <w:szCs w:val="21"/>
              </w:rPr>
              <w:t xml:space="preserve"> =T1</w:t>
            </w:r>
            <w:r w:rsidRPr="009802C0">
              <w:rPr>
                <w:rFonts w:hint="eastAsia"/>
                <w:szCs w:val="21"/>
              </w:rPr>
              <w:t>.</w:t>
            </w:r>
            <w:r w:rsidRPr="009802C0">
              <w:rPr>
                <w:szCs w:val="21"/>
              </w:rPr>
              <w:t>code</w:t>
            </w:r>
            <w:r w:rsidRPr="009802C0">
              <w:rPr>
                <w:rFonts w:hint="eastAsia"/>
                <w:szCs w:val="21"/>
              </w:rPr>
              <w:t xml:space="preserve"> ||</w:t>
            </w:r>
            <w:r w:rsidRPr="009802C0">
              <w:rPr>
                <w:szCs w:val="21"/>
              </w:rPr>
              <w:t xml:space="preserve"> T2</w:t>
            </w:r>
            <w:r w:rsidRPr="009802C0">
              <w:rPr>
                <w:rFonts w:hint="eastAsia"/>
                <w:szCs w:val="21"/>
              </w:rPr>
              <w:t>.</w:t>
            </w:r>
            <w:r w:rsidRPr="009802C0">
              <w:rPr>
                <w:szCs w:val="21"/>
              </w:rPr>
              <w:t>code</w:t>
            </w:r>
            <w:r w:rsidRPr="009802C0">
              <w:rPr>
                <w:rFonts w:hint="eastAsia"/>
                <w:szCs w:val="21"/>
              </w:rPr>
              <w:t xml:space="preserve"> ||</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=T1.alias OP T2.alias</w:t>
            </w:r>
          </w:p>
          <w:p w:rsidR="009802C0" w:rsidRPr="009802C0" w:rsidRDefault="009802C0" w:rsidP="009802C0">
            <w:pPr>
              <w:widowControl/>
              <w:ind w:firstLineChars="200" w:firstLine="42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400" w:firstLine="840"/>
              <w:jc w:val="left"/>
              <w:rPr>
                <w:szCs w:val="21"/>
              </w:rPr>
            </w:pPr>
            <w:proofErr w:type="spellStart"/>
            <w:proofErr w:type="gramStart"/>
            <w:r w:rsidRPr="009802C0">
              <w:rPr>
                <w:szCs w:val="21"/>
              </w:rPr>
              <w:t>T.code</w:t>
            </w:r>
            <w:proofErr w:type="spellEnd"/>
            <w:proofErr w:type="gramEnd"/>
            <w:r w:rsidRPr="009802C0">
              <w:rPr>
                <w:szCs w:val="21"/>
              </w:rPr>
              <w:t xml:space="preserve"> = </w:t>
            </w:r>
            <w:proofErr w:type="spellStart"/>
            <w:r w:rsidRPr="009802C0">
              <w:rPr>
                <w:szCs w:val="21"/>
              </w:rPr>
              <w:t>T.code</w:t>
            </w:r>
            <w:proofErr w:type="spellEnd"/>
            <w:r w:rsidRPr="009802C0">
              <w:rPr>
                <w:szCs w:val="21"/>
              </w:rPr>
              <w:t xml:space="preserve">  || </w:t>
            </w:r>
            <w:r w:rsidRPr="009802C0">
              <w:rPr>
                <w:rFonts w:hint="eastAsia"/>
                <w:szCs w:val="21"/>
              </w:rPr>
              <w:t>if</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T.E</w:t>
            </w:r>
            <w:r w:rsidRPr="009802C0">
              <w:rPr>
                <w:rFonts w:hint="eastAsia"/>
                <w:szCs w:val="21"/>
              </w:rPr>
              <w:t>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UMINUS</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操作数子树</w:t>
            </w:r>
          </w:p>
        </w:tc>
        <w:tc>
          <w:tcPr>
            <w:tcW w:w="6096" w:type="dxa"/>
          </w:tcPr>
          <w:p w:rsidR="009802C0" w:rsidRPr="009802C0" w:rsidRDefault="009802C0" w:rsidP="009802C0">
            <w:pPr>
              <w:widowControl/>
              <w:jc w:val="left"/>
              <w:rPr>
                <w:szCs w:val="21"/>
              </w:rPr>
            </w:pP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入口赋值给当前结点</w:t>
            </w:r>
            <w:r w:rsidRPr="009802C0">
              <w:rPr>
                <w:szCs w:val="21"/>
              </w:rPr>
              <w:t>place</w:t>
            </w:r>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200" w:firstLine="420"/>
              <w:jc w:val="left"/>
              <w:rPr>
                <w:szCs w:val="21"/>
              </w:rPr>
            </w:pPr>
            <w:proofErr w:type="spellStart"/>
            <w:proofErr w:type="gramStart"/>
            <w:r w:rsidRPr="009802C0">
              <w:rPr>
                <w:szCs w:val="21"/>
              </w:rPr>
              <w:t>T.code</w:t>
            </w:r>
            <w:proofErr w:type="spellEnd"/>
            <w:proofErr w:type="gramEnd"/>
            <w:r w:rsidRPr="009802C0">
              <w:rPr>
                <w:szCs w:val="21"/>
              </w:rPr>
              <w:t xml:space="preserve"> = T1</w:t>
            </w:r>
            <w:r w:rsidRPr="009802C0">
              <w:rPr>
                <w:rFonts w:hint="eastAsia"/>
                <w:szCs w:val="21"/>
              </w:rPr>
              <w:t>.</w:t>
            </w:r>
            <w:r w:rsidRPr="009802C0">
              <w:rPr>
                <w:szCs w:val="21"/>
              </w:rPr>
              <w:t xml:space="preserve">code </w:t>
            </w:r>
            <w:r w:rsidRPr="009802C0">
              <w:rPr>
                <w:rFonts w:hint="eastAsia"/>
                <w:szCs w:val="21"/>
              </w:rPr>
              <w:t>||</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w:t>
            </w:r>
            <w:r w:rsidRPr="009802C0">
              <w:rPr>
                <w:rFonts w:hint="eastAsia"/>
                <w:szCs w:val="21"/>
              </w:rPr>
              <w:t>-</w:t>
            </w:r>
            <w:r w:rsidRPr="009802C0">
              <w:rPr>
                <w:szCs w:val="21"/>
              </w:rPr>
              <w:t xml:space="preserve"> T</w:t>
            </w:r>
            <w:r w:rsidRPr="009802C0">
              <w:rPr>
                <w:rFonts w:hint="eastAsia"/>
                <w:szCs w:val="21"/>
              </w:rPr>
              <w:t>1</w:t>
            </w:r>
            <w:r w:rsidRPr="009802C0">
              <w:rPr>
                <w:szCs w:val="21"/>
              </w:rPr>
              <w:t>.alias</w:t>
            </w:r>
          </w:p>
          <w:p w:rsidR="009802C0" w:rsidRPr="009802C0" w:rsidRDefault="009802C0" w:rsidP="009802C0">
            <w:pPr>
              <w:widowControl/>
              <w:ind w:firstLineChars="200" w:firstLine="42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400" w:firstLine="840"/>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proofErr w:type="gramEnd"/>
            <w:r w:rsidRPr="009802C0">
              <w:rPr>
                <w:szCs w:val="21"/>
              </w:rPr>
              <w:t xml:space="preserve"> || </w:t>
            </w:r>
            <w:r w:rsidRPr="009802C0">
              <w:rPr>
                <w:rFonts w:hint="eastAsia"/>
                <w:szCs w:val="21"/>
              </w:rPr>
              <w:t>if</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szCs w:val="21"/>
              </w:rPr>
              <w:t>T.Etrue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w:t>
            </w:r>
            <w:r w:rsidRPr="009802C0">
              <w:rPr>
                <w:rFonts w:hint="eastAsia"/>
                <w:szCs w:val="21"/>
              </w:rPr>
              <w:t>.</w:t>
            </w:r>
            <w:r w:rsidRPr="009802C0">
              <w:rPr>
                <w:szCs w:val="21"/>
              </w:rPr>
              <w:t>E</w:t>
            </w:r>
            <w:r w:rsidRPr="009802C0">
              <w:rPr>
                <w:rFonts w:hint="eastAsia"/>
                <w:szCs w:val="21"/>
              </w:rPr>
              <w:t>false</w:t>
            </w:r>
            <w:proofErr w:type="spellEnd"/>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RELOP</w:t>
            </w:r>
            <w:r w:rsidRPr="009802C0">
              <w:rPr>
                <w:szCs w:val="21"/>
              </w:rPr>
              <w:t xml:space="preserve">  </w:t>
            </w:r>
            <w:r w:rsidRPr="009802C0">
              <w:rPr>
                <w:rFonts w:hint="eastAsia"/>
                <w:szCs w:val="21"/>
              </w:rPr>
              <w:t>关系运算符</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T.true</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w:t>
            </w:r>
            <w:proofErr w:type="spellStart"/>
            <w:r w:rsidRPr="009802C0">
              <w:rPr>
                <w:rFonts w:hint="eastAsia"/>
                <w:szCs w:val="21"/>
              </w:rPr>
              <w:t>T</w:t>
            </w:r>
            <w:r w:rsidRPr="009802C0">
              <w:rPr>
                <w:szCs w:val="21"/>
              </w:rPr>
              <w:t>.place</w:t>
            </w:r>
            <w:proofErr w:type="spellEnd"/>
            <w:r w:rsidRPr="009802C0">
              <w:rPr>
                <w:rFonts w:hint="eastAsia"/>
                <w:szCs w:val="21"/>
              </w:rPr>
              <w:t>，</w:t>
            </w:r>
          </w:p>
          <w:p w:rsidR="009802C0" w:rsidRPr="009802C0" w:rsidRDefault="009802C0" w:rsidP="009802C0">
            <w:pPr>
              <w:widowControl/>
              <w:ind w:firstLineChars="700" w:firstLine="1470"/>
              <w:jc w:val="left"/>
              <w:rPr>
                <w:szCs w:val="21"/>
              </w:rPr>
            </w:pPr>
            <w:r w:rsidRPr="009802C0">
              <w:rPr>
                <w:szCs w:val="21"/>
              </w:rPr>
              <w:t>L</w:t>
            </w:r>
            <w:r w:rsidRPr="009802C0">
              <w:rPr>
                <w:rFonts w:hint="eastAsia"/>
                <w:szCs w:val="21"/>
              </w:rPr>
              <w:t>abel1=</w:t>
            </w:r>
            <w:proofErr w:type="spellStart"/>
            <w:r w:rsidRPr="009802C0">
              <w:rPr>
                <w:rFonts w:hint="eastAsia"/>
                <w:szCs w:val="21"/>
              </w:rPr>
              <w:t>newLabel</w:t>
            </w:r>
            <w:proofErr w:type="spellEnd"/>
            <w:r w:rsidRPr="009802C0">
              <w:rPr>
                <w:rFonts w:hint="eastAsia"/>
                <w:szCs w:val="21"/>
              </w:rPr>
              <w:t>，</w:t>
            </w:r>
            <w:r w:rsidRPr="009802C0">
              <w:rPr>
                <w:szCs w:val="21"/>
              </w:rPr>
              <w:t>L</w:t>
            </w:r>
            <w:r w:rsidRPr="009802C0">
              <w:rPr>
                <w:rFonts w:hint="eastAsia"/>
                <w:szCs w:val="21"/>
              </w:rPr>
              <w:t>abel2=</w:t>
            </w:r>
            <w:proofErr w:type="spellStart"/>
            <w:r w:rsidRPr="009802C0">
              <w:rPr>
                <w:rFonts w:hint="eastAsia"/>
                <w:szCs w:val="21"/>
              </w:rPr>
              <w:t>newLabel</w:t>
            </w:r>
            <w:proofErr w:type="spellEnd"/>
            <w:r w:rsidRPr="009802C0">
              <w:rPr>
                <w:rFonts w:hint="eastAsia"/>
                <w:szCs w:val="21"/>
              </w:rPr>
              <w:t>。</w:t>
            </w:r>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ind w:firstLineChars="200" w:firstLine="420"/>
              <w:jc w:val="left"/>
              <w:rPr>
                <w:szCs w:val="21"/>
              </w:rPr>
            </w:pPr>
            <w:proofErr w:type="spellStart"/>
            <w:proofErr w:type="gramStart"/>
            <w:r w:rsidRPr="009802C0">
              <w:rPr>
                <w:szCs w:val="21"/>
              </w:rPr>
              <w:t>T.code</w:t>
            </w:r>
            <w:proofErr w:type="spellEnd"/>
            <w:proofErr w:type="gramEnd"/>
            <w:r w:rsidRPr="009802C0">
              <w:rPr>
                <w:szCs w:val="21"/>
              </w:rPr>
              <w:t xml:space="preserve"> = T1</w:t>
            </w:r>
            <w:r w:rsidRPr="009802C0">
              <w:rPr>
                <w:rFonts w:hint="eastAsia"/>
                <w:szCs w:val="21"/>
              </w:rPr>
              <w:t>.</w:t>
            </w:r>
            <w:r w:rsidRPr="009802C0">
              <w:rPr>
                <w:szCs w:val="21"/>
              </w:rPr>
              <w:t xml:space="preserve">code </w:t>
            </w:r>
            <w:r w:rsidRPr="009802C0">
              <w:rPr>
                <w:rFonts w:hint="eastAsia"/>
                <w:szCs w:val="21"/>
              </w:rPr>
              <w:t>||</w:t>
            </w:r>
            <w:r w:rsidRPr="009802C0">
              <w:rPr>
                <w:szCs w:val="21"/>
              </w:rPr>
              <w:t xml:space="preserve"> T2.code</w:t>
            </w:r>
          </w:p>
          <w:p w:rsidR="009802C0" w:rsidRPr="009802C0" w:rsidRDefault="009802C0" w:rsidP="009802C0">
            <w:pPr>
              <w:widowControl/>
              <w:ind w:firstLineChars="200" w:firstLine="420"/>
              <w:jc w:val="left"/>
              <w:rPr>
                <w:szCs w:val="21"/>
              </w:rPr>
            </w:pPr>
            <w:r w:rsidRPr="009802C0">
              <w:rPr>
                <w:rFonts w:hint="eastAsia"/>
                <w:szCs w:val="21"/>
              </w:rPr>
              <w:t xml:space="preserve">if </w:t>
            </w:r>
            <w:r w:rsidRPr="009802C0">
              <w:rPr>
                <w:szCs w:val="21"/>
              </w:rPr>
              <w:t>(</w:t>
            </w:r>
            <w:proofErr w:type="spellStart"/>
            <w:proofErr w:type="gramStart"/>
            <w:r w:rsidRPr="009802C0">
              <w:rPr>
                <w:szCs w:val="21"/>
              </w:rPr>
              <w:t>T.true</w:t>
            </w:r>
            <w:proofErr w:type="spellEnd"/>
            <w:proofErr w:type="gramEnd"/>
            <w:r w:rsidRPr="009802C0">
              <w:rPr>
                <w:szCs w:val="21"/>
              </w:rPr>
              <w:t xml:space="preserve">!=””) </w:t>
            </w:r>
          </w:p>
          <w:p w:rsidR="009802C0" w:rsidRPr="009802C0" w:rsidRDefault="009802C0" w:rsidP="009802C0">
            <w:pPr>
              <w:widowControl/>
              <w:ind w:firstLineChars="150" w:firstLine="315"/>
              <w:jc w:val="left"/>
              <w:rPr>
                <w:szCs w:val="21"/>
              </w:rPr>
            </w:pPr>
            <w:r w:rsidRPr="009802C0">
              <w:rPr>
                <w:rFonts w:hint="eastAsia"/>
                <w:szCs w:val="21"/>
              </w:rPr>
              <w:t xml:space="preserve"> </w:t>
            </w:r>
            <w:r w:rsidRPr="009802C0">
              <w:rPr>
                <w:szCs w:val="21"/>
              </w:rPr>
              <w:t xml:space="preserve">     </w:t>
            </w:r>
            <w:proofErr w:type="spellStart"/>
            <w:proofErr w:type="gramStart"/>
            <w:r w:rsidRPr="009802C0">
              <w:rPr>
                <w:szCs w:val="21"/>
              </w:rPr>
              <w:t>T.code</w:t>
            </w:r>
            <w:proofErr w:type="spellEnd"/>
            <w:r w:rsidRPr="009802C0">
              <w:rPr>
                <w:szCs w:val="21"/>
              </w:rPr>
              <w:t>=</w:t>
            </w:r>
            <w:proofErr w:type="spellStart"/>
            <w:r w:rsidRPr="009802C0">
              <w:rPr>
                <w:szCs w:val="21"/>
              </w:rPr>
              <w:t>T.code</w:t>
            </w:r>
            <w:proofErr w:type="spellEnd"/>
            <w:proofErr w:type="gramEnd"/>
            <w:r w:rsidRPr="009802C0">
              <w:rPr>
                <w:szCs w:val="21"/>
              </w:rPr>
              <w:t xml:space="preserve"> || </w:t>
            </w:r>
            <w:r w:rsidRPr="009802C0">
              <w:rPr>
                <w:rFonts w:hint="eastAsia"/>
                <w:szCs w:val="21"/>
              </w:rPr>
              <w:t>if</w:t>
            </w:r>
            <w:r w:rsidRPr="009802C0">
              <w:rPr>
                <w:szCs w:val="21"/>
              </w:rPr>
              <w:t xml:space="preserve"> T1.alias </w:t>
            </w:r>
            <w:r w:rsidRPr="009802C0">
              <w:rPr>
                <w:rFonts w:hint="eastAsia"/>
                <w:szCs w:val="21"/>
              </w:rPr>
              <w:t>RELOP</w:t>
            </w:r>
            <w:r w:rsidRPr="009802C0">
              <w:rPr>
                <w:szCs w:val="21"/>
              </w:rPr>
              <w:t xml:space="preserve"> T2.alias </w:t>
            </w:r>
            <w:proofErr w:type="spellStart"/>
            <w:r w:rsidRPr="009802C0">
              <w:rPr>
                <w:rFonts w:hint="eastAsia"/>
                <w:szCs w:val="21"/>
              </w:rPr>
              <w:t>goto</w:t>
            </w:r>
            <w:proofErr w:type="spellEnd"/>
            <w:r w:rsidRPr="009802C0">
              <w:rPr>
                <w:szCs w:val="21"/>
              </w:rPr>
              <w:t xml:space="preserve"> </w:t>
            </w:r>
            <w:proofErr w:type="spellStart"/>
            <w:r w:rsidRPr="009802C0">
              <w:rPr>
                <w:rFonts w:hint="eastAsia"/>
                <w:szCs w:val="21"/>
              </w:rPr>
              <w:t>T</w:t>
            </w:r>
            <w:r w:rsidRPr="009802C0">
              <w:rPr>
                <w:szCs w:val="21"/>
              </w:rPr>
              <w:t>.Etrue</w:t>
            </w:r>
            <w:proofErr w:type="spellEnd"/>
          </w:p>
          <w:p w:rsidR="009802C0" w:rsidRPr="009802C0" w:rsidRDefault="009802C0" w:rsidP="009802C0">
            <w:pPr>
              <w:widowControl/>
              <w:ind w:firstLineChars="750" w:firstLine="1575"/>
              <w:jc w:val="left"/>
              <w:rPr>
                <w:szCs w:val="21"/>
              </w:rPr>
            </w:pPr>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proofErr w:type="gramStart"/>
            <w:r w:rsidRPr="009802C0">
              <w:rPr>
                <w:szCs w:val="21"/>
              </w:rPr>
              <w:t>T</w:t>
            </w:r>
            <w:r w:rsidRPr="009802C0">
              <w:rPr>
                <w:rFonts w:hint="eastAsia"/>
                <w:szCs w:val="21"/>
              </w:rPr>
              <w:t>.</w:t>
            </w:r>
            <w:r w:rsidRPr="009802C0">
              <w:rPr>
                <w:szCs w:val="21"/>
              </w:rPr>
              <w:t>E</w:t>
            </w:r>
            <w:r w:rsidRPr="009802C0">
              <w:rPr>
                <w:rFonts w:hint="eastAsia"/>
                <w:szCs w:val="21"/>
              </w:rPr>
              <w:t>false</w:t>
            </w:r>
            <w:proofErr w:type="spellEnd"/>
            <w:proofErr w:type="gramEnd"/>
          </w:p>
          <w:p w:rsidR="009802C0" w:rsidRPr="009802C0" w:rsidRDefault="009802C0" w:rsidP="009802C0">
            <w:pPr>
              <w:widowControl/>
              <w:ind w:firstLineChars="200" w:firstLine="420"/>
              <w:jc w:val="left"/>
              <w:rPr>
                <w:szCs w:val="21"/>
              </w:rPr>
            </w:pPr>
            <w:proofErr w:type="gramStart"/>
            <w:r w:rsidRPr="009802C0">
              <w:rPr>
                <w:rFonts w:hint="eastAsia"/>
                <w:szCs w:val="21"/>
              </w:rPr>
              <w:t>else</w:t>
            </w:r>
            <w:r w:rsidRPr="009802C0">
              <w:rPr>
                <w:szCs w:val="21"/>
              </w:rPr>
              <w:t xml:space="preserve">  </w:t>
            </w:r>
            <w:proofErr w:type="spellStart"/>
            <w:r w:rsidRPr="009802C0">
              <w:rPr>
                <w:szCs w:val="21"/>
              </w:rPr>
              <w:t>T</w:t>
            </w:r>
            <w:proofErr w:type="gramEnd"/>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 </w:t>
            </w:r>
            <w:r w:rsidRPr="009802C0">
              <w:rPr>
                <w:rFonts w:hint="eastAsia"/>
                <w:szCs w:val="21"/>
              </w:rPr>
              <w:t>if</w:t>
            </w:r>
            <w:r w:rsidRPr="009802C0">
              <w:rPr>
                <w:szCs w:val="21"/>
              </w:rPr>
              <w:t xml:space="preserve"> T1.alias </w:t>
            </w:r>
            <w:r w:rsidRPr="009802C0">
              <w:rPr>
                <w:rFonts w:hint="eastAsia"/>
                <w:szCs w:val="21"/>
              </w:rPr>
              <w:t>RELOP</w:t>
            </w:r>
            <w:r w:rsidRPr="009802C0">
              <w:rPr>
                <w:szCs w:val="21"/>
              </w:rPr>
              <w:t xml:space="preserve"> T2.alias </w:t>
            </w:r>
            <w:proofErr w:type="spellStart"/>
            <w:r w:rsidRPr="009802C0">
              <w:rPr>
                <w:rFonts w:hint="eastAsia"/>
                <w:szCs w:val="21"/>
              </w:rPr>
              <w:t>goto</w:t>
            </w:r>
            <w:proofErr w:type="spellEnd"/>
            <w:r w:rsidRPr="009802C0">
              <w:rPr>
                <w:szCs w:val="21"/>
              </w:rPr>
              <w:t xml:space="preserve"> </w:t>
            </w:r>
            <w:r w:rsidRPr="009802C0">
              <w:rPr>
                <w:rFonts w:hint="eastAsia"/>
                <w:szCs w:val="21"/>
              </w:rPr>
              <w:t>label1</w:t>
            </w:r>
          </w:p>
          <w:p w:rsidR="009802C0" w:rsidRPr="009802C0" w:rsidRDefault="009802C0" w:rsidP="009802C0">
            <w:pPr>
              <w:widowControl/>
              <w:jc w:val="left"/>
              <w:rPr>
                <w:szCs w:val="21"/>
              </w:rPr>
            </w:pPr>
            <w:r w:rsidRPr="009802C0">
              <w:rPr>
                <w:rFonts w:hint="eastAsia"/>
                <w:szCs w:val="21"/>
              </w:rPr>
              <w:t xml:space="preserve"> </w:t>
            </w:r>
            <w:r w:rsidRPr="009802C0">
              <w:rPr>
                <w:szCs w:val="21"/>
              </w:rPr>
              <w:t xml:space="preserve">               </w:t>
            </w:r>
            <w:r w:rsidRPr="009802C0">
              <w:rPr>
                <w:rFonts w:hint="eastAsia"/>
                <w:szCs w:val="21"/>
              </w:rPr>
              <w:t>||</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=0</w:t>
            </w:r>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r w:rsidRPr="009802C0">
              <w:rPr>
                <w:rFonts w:hint="eastAsia"/>
                <w:szCs w:val="21"/>
              </w:rPr>
              <w:t>label2</w:t>
            </w:r>
            <w:r w:rsidRPr="009802C0">
              <w:rPr>
                <w:szCs w:val="21"/>
              </w:rPr>
              <w:t xml:space="preserve"> </w:t>
            </w:r>
            <w:r w:rsidRPr="009802C0">
              <w:rPr>
                <w:rFonts w:hint="eastAsia"/>
                <w:szCs w:val="21"/>
              </w:rPr>
              <w:t>||</w:t>
            </w:r>
            <w:r w:rsidRPr="009802C0">
              <w:rPr>
                <w:szCs w:val="21"/>
              </w:rPr>
              <w:t xml:space="preserve"> </w:t>
            </w:r>
            <w:r w:rsidRPr="009802C0">
              <w:rPr>
                <w:rFonts w:hint="eastAsia"/>
                <w:szCs w:val="21"/>
              </w:rPr>
              <w:t>label1</w:t>
            </w:r>
            <w:r w:rsidRPr="009802C0">
              <w:rPr>
                <w:rFonts w:hint="eastAsia"/>
                <w:szCs w:val="21"/>
              </w:rPr>
              <w:t>：</w:t>
            </w:r>
            <w:r w:rsidRPr="009802C0">
              <w:rPr>
                <w:rFonts w:hint="eastAsia"/>
                <w:szCs w:val="21"/>
              </w:rPr>
              <w:t>||</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=1</w:t>
            </w:r>
            <w:r w:rsidRPr="009802C0">
              <w:rPr>
                <w:szCs w:val="21"/>
              </w:rPr>
              <w:t xml:space="preserve"> </w:t>
            </w:r>
            <w:r w:rsidRPr="009802C0">
              <w:rPr>
                <w:rFonts w:hint="eastAsia"/>
                <w:szCs w:val="21"/>
              </w:rPr>
              <w:t>||</w:t>
            </w:r>
            <w:r w:rsidRPr="009802C0">
              <w:rPr>
                <w:szCs w:val="21"/>
              </w:rPr>
              <w:t xml:space="preserve"> </w:t>
            </w:r>
            <w:r w:rsidRPr="009802C0">
              <w:rPr>
                <w:rFonts w:hint="eastAsia"/>
                <w:szCs w:val="21"/>
              </w:rPr>
              <w:t>label2</w:t>
            </w:r>
            <w:r w:rsidRPr="009802C0">
              <w:rPr>
                <w:rFonts w:hint="eastAsia"/>
                <w:szCs w:val="21"/>
              </w:rPr>
              <w:t>：</w:t>
            </w:r>
            <w:r w:rsidRPr="009802C0">
              <w:rPr>
                <w:rFonts w:hint="eastAsia"/>
                <w:szCs w:val="21"/>
              </w:rPr>
              <w:t xml:space="preserve"> </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AND</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r w:rsidRPr="009802C0">
              <w:rPr>
                <w:rFonts w:hint="eastAsia"/>
                <w:szCs w:val="21"/>
              </w:rPr>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szCs w:val="21"/>
              </w:rPr>
              <w:t>else T</w:t>
            </w:r>
            <w:proofErr w:type="gramStart"/>
            <w:r w:rsidRPr="009802C0">
              <w:rPr>
                <w:szCs w:val="21"/>
              </w:rPr>
              <w:t>1.Etrue</w:t>
            </w:r>
            <w:proofErr w:type="gramEnd"/>
            <w:r w:rsidRPr="009802C0">
              <w:rPr>
                <w:szCs w:val="21"/>
              </w:rPr>
              <w:t>=</w:t>
            </w:r>
            <w:r w:rsidRPr="009802C0">
              <w:rPr>
                <w:rFonts w:hint="eastAsia"/>
                <w:szCs w:val="21"/>
              </w:rPr>
              <w:t xml:space="preserve"> </w:t>
            </w:r>
            <w:proofErr w:type="spellStart"/>
            <w:r w:rsidRPr="009802C0">
              <w:rPr>
                <w:rFonts w:hint="eastAsia"/>
                <w:szCs w:val="21"/>
              </w:rPr>
              <w:t>newLabel</w:t>
            </w:r>
            <w:proofErr w:type="spellEnd"/>
            <w:r w:rsidRPr="009802C0">
              <w:rPr>
                <w:szCs w:val="21"/>
              </w:rPr>
              <w:t>, T2.Etrue=</w:t>
            </w:r>
            <w:r w:rsidRPr="009802C0">
              <w:rPr>
                <w:rFonts w:hint="eastAsia"/>
                <w:szCs w:val="21"/>
              </w:rPr>
              <w:t xml:space="preserve"> </w:t>
            </w:r>
            <w:proofErr w:type="spellStart"/>
            <w:r w:rsidRPr="009802C0">
              <w:rPr>
                <w:szCs w:val="21"/>
              </w:rPr>
              <w:t>T.Etrue</w:t>
            </w:r>
            <w:proofErr w:type="spellEnd"/>
            <w:r w:rsidRPr="009802C0">
              <w:rPr>
                <w:szCs w:val="21"/>
              </w:rPr>
              <w:t>,</w:t>
            </w:r>
          </w:p>
          <w:p w:rsidR="009802C0" w:rsidRPr="009802C0" w:rsidRDefault="009802C0" w:rsidP="009802C0">
            <w:pPr>
              <w:widowControl/>
              <w:ind w:firstLineChars="200" w:firstLine="420"/>
              <w:jc w:val="left"/>
              <w:rPr>
                <w:szCs w:val="21"/>
              </w:rPr>
            </w:pPr>
            <w:r w:rsidRPr="009802C0">
              <w:rPr>
                <w:szCs w:val="21"/>
              </w:rPr>
              <w:t>T</w:t>
            </w:r>
            <w:proofErr w:type="gramStart"/>
            <w:r w:rsidRPr="009802C0">
              <w:rPr>
                <w:szCs w:val="21"/>
              </w:rPr>
              <w:t>1.Efalse</w:t>
            </w:r>
            <w:proofErr w:type="gramEnd"/>
            <w:r w:rsidRPr="009802C0">
              <w:rPr>
                <w:szCs w:val="21"/>
              </w:rPr>
              <w:t>= T2.Efalse =</w:t>
            </w:r>
            <w:proofErr w:type="spellStart"/>
            <w:r w:rsidRPr="009802C0">
              <w:rPr>
                <w:szCs w:val="21"/>
              </w:rPr>
              <w:t>T.Efalse</w:t>
            </w:r>
            <w:proofErr w:type="spellEnd"/>
            <w:r w:rsidRPr="009802C0">
              <w:rPr>
                <w:szCs w:val="21"/>
              </w:rPr>
              <w:t>;</w:t>
            </w:r>
          </w:p>
          <w:p w:rsidR="009802C0" w:rsidRPr="009802C0" w:rsidRDefault="009802C0" w:rsidP="009802C0">
            <w:pPr>
              <w:widowControl/>
              <w:ind w:firstLineChars="200" w:firstLine="420"/>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=T1</w:t>
            </w:r>
            <w:r w:rsidRPr="009802C0">
              <w:rPr>
                <w:rFonts w:hint="eastAsia"/>
                <w:szCs w:val="21"/>
              </w:rPr>
              <w:t>.</w:t>
            </w:r>
            <w:r w:rsidRPr="009802C0">
              <w:rPr>
                <w:szCs w:val="21"/>
              </w:rPr>
              <w:t>code</w:t>
            </w:r>
            <w:proofErr w:type="gramEnd"/>
            <w:r w:rsidRPr="009802C0">
              <w:rPr>
                <w:rFonts w:hint="eastAsia"/>
                <w:szCs w:val="21"/>
              </w:rPr>
              <w:t xml:space="preserve"> ||</w:t>
            </w:r>
            <w:r w:rsidRPr="009802C0">
              <w:rPr>
                <w:szCs w:val="21"/>
              </w:rPr>
              <w:t xml:space="preserve"> T1.Etrue || T2</w:t>
            </w:r>
            <w:r w:rsidRPr="009802C0">
              <w:rPr>
                <w:rFonts w:hint="eastAsia"/>
                <w:szCs w:val="21"/>
              </w:rPr>
              <w:t>.</w:t>
            </w:r>
            <w:r w:rsidRPr="009802C0">
              <w:rPr>
                <w:szCs w:val="21"/>
              </w:rPr>
              <w:t xml:space="preserve">code  </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OR</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第一操作数子树</w:t>
            </w:r>
          </w:p>
          <w:p w:rsidR="009802C0" w:rsidRPr="009802C0" w:rsidRDefault="009802C0" w:rsidP="009802C0">
            <w:pPr>
              <w:widowControl/>
              <w:jc w:val="left"/>
              <w:rPr>
                <w:szCs w:val="21"/>
              </w:rPr>
            </w:pPr>
            <w:r w:rsidRPr="009802C0">
              <w:rPr>
                <w:rFonts w:hint="eastAsia"/>
                <w:szCs w:val="21"/>
              </w:rPr>
              <w:lastRenderedPageBreak/>
              <w:t>T2</w:t>
            </w:r>
            <w:r w:rsidRPr="009802C0">
              <w:rPr>
                <w:szCs w:val="21"/>
              </w:rPr>
              <w:t xml:space="preserve">  </w:t>
            </w:r>
            <w:r w:rsidRPr="009802C0">
              <w:rPr>
                <w:rFonts w:hint="eastAsia"/>
                <w:szCs w:val="21"/>
              </w:rPr>
              <w:t>第二操作数子树</w:t>
            </w:r>
          </w:p>
        </w:tc>
        <w:tc>
          <w:tcPr>
            <w:tcW w:w="6096" w:type="dxa"/>
          </w:tcPr>
          <w:p w:rsidR="009802C0" w:rsidRPr="009802C0" w:rsidRDefault="009802C0" w:rsidP="009802C0">
            <w:pPr>
              <w:widowControl/>
              <w:jc w:val="left"/>
              <w:rPr>
                <w:szCs w:val="21"/>
              </w:rPr>
            </w:pPr>
            <w:r w:rsidRPr="009802C0">
              <w:rPr>
                <w:rFonts w:hint="eastAsia"/>
                <w:szCs w:val="21"/>
              </w:rPr>
              <w:lastRenderedPageBreak/>
              <w:t xml:space="preserve">if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szCs w:val="21"/>
              </w:rPr>
              <w:t>else   T</w:t>
            </w:r>
            <w:proofErr w:type="gramStart"/>
            <w:r w:rsidRPr="009802C0">
              <w:rPr>
                <w:szCs w:val="21"/>
              </w:rPr>
              <w:t>1.Etrue=T2.Etrue</w:t>
            </w:r>
            <w:proofErr w:type="gramEnd"/>
            <w:r w:rsidRPr="009802C0">
              <w:rPr>
                <w:szCs w:val="21"/>
              </w:rPr>
              <w:t>=</w:t>
            </w:r>
            <w:r w:rsidRPr="009802C0">
              <w:rPr>
                <w:rFonts w:hint="eastAsia"/>
                <w:szCs w:val="21"/>
              </w:rPr>
              <w:t xml:space="preserve"> </w:t>
            </w:r>
            <w:r w:rsidRPr="009802C0">
              <w:rPr>
                <w:szCs w:val="21"/>
              </w:rPr>
              <w:t xml:space="preserve">T.Etrue,T1.Efalse= </w:t>
            </w:r>
            <w:proofErr w:type="spellStart"/>
            <w:r w:rsidRPr="009802C0">
              <w:rPr>
                <w:szCs w:val="21"/>
              </w:rPr>
              <w:t>newLabel</w:t>
            </w:r>
            <w:proofErr w:type="spellEnd"/>
            <w:r w:rsidRPr="009802C0">
              <w:rPr>
                <w:szCs w:val="21"/>
              </w:rPr>
              <w:t>,</w:t>
            </w:r>
          </w:p>
          <w:p w:rsidR="009802C0" w:rsidRPr="009802C0" w:rsidRDefault="009802C0" w:rsidP="009802C0">
            <w:pPr>
              <w:widowControl/>
              <w:ind w:firstLineChars="300" w:firstLine="630"/>
              <w:jc w:val="left"/>
              <w:rPr>
                <w:szCs w:val="21"/>
              </w:rPr>
            </w:pPr>
            <w:r w:rsidRPr="009802C0">
              <w:rPr>
                <w:szCs w:val="21"/>
              </w:rPr>
              <w:lastRenderedPageBreak/>
              <w:t>T</w:t>
            </w:r>
            <w:proofErr w:type="gramStart"/>
            <w:r w:rsidRPr="009802C0">
              <w:rPr>
                <w:szCs w:val="21"/>
              </w:rPr>
              <w:t>2..</w:t>
            </w:r>
            <w:proofErr w:type="gramEnd"/>
            <w:r w:rsidRPr="009802C0">
              <w:rPr>
                <w:szCs w:val="21"/>
              </w:rPr>
              <w:t>Efalse =</w:t>
            </w:r>
            <w:proofErr w:type="spellStart"/>
            <w:r w:rsidRPr="009802C0">
              <w:rPr>
                <w:szCs w:val="21"/>
              </w:rPr>
              <w:t>T.Efalse</w:t>
            </w:r>
            <w:proofErr w:type="spellEnd"/>
            <w:r w:rsidRPr="009802C0">
              <w:rPr>
                <w:szCs w:val="21"/>
              </w:rPr>
              <w:t>;</w:t>
            </w:r>
          </w:p>
          <w:p w:rsidR="009802C0" w:rsidRPr="009802C0" w:rsidRDefault="009802C0" w:rsidP="009802C0">
            <w:pPr>
              <w:widowControl/>
              <w:ind w:firstLineChars="300" w:firstLine="630"/>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=T1</w:t>
            </w:r>
            <w:r w:rsidRPr="009802C0">
              <w:rPr>
                <w:rFonts w:hint="eastAsia"/>
                <w:szCs w:val="21"/>
              </w:rPr>
              <w:t>.</w:t>
            </w:r>
            <w:r w:rsidRPr="009802C0">
              <w:rPr>
                <w:szCs w:val="21"/>
              </w:rPr>
              <w:t>code</w:t>
            </w:r>
            <w:proofErr w:type="gramEnd"/>
            <w:r w:rsidRPr="009802C0">
              <w:rPr>
                <w:rFonts w:hint="eastAsia"/>
                <w:szCs w:val="21"/>
              </w:rPr>
              <w:t xml:space="preserve"> ||</w:t>
            </w:r>
            <w:r w:rsidRPr="009802C0">
              <w:rPr>
                <w:szCs w:val="21"/>
              </w:rPr>
              <w:t xml:space="preserve"> T1.Efalse || T2</w:t>
            </w:r>
            <w:r w:rsidRPr="009802C0">
              <w:rPr>
                <w:rFonts w:hint="eastAsia"/>
                <w:szCs w:val="21"/>
              </w:rPr>
              <w:t>.</w:t>
            </w:r>
            <w:r w:rsidRPr="009802C0">
              <w:rPr>
                <w:szCs w:val="21"/>
              </w:rPr>
              <w:t>code</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lastRenderedPageBreak/>
              <w:t>NOT</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操作数子树</w:t>
            </w:r>
          </w:p>
          <w:p w:rsidR="009802C0" w:rsidRPr="009802C0" w:rsidRDefault="009802C0" w:rsidP="009802C0">
            <w:pPr>
              <w:widowControl/>
              <w:jc w:val="left"/>
              <w:rPr>
                <w:szCs w:val="21"/>
              </w:rPr>
            </w:pPr>
          </w:p>
        </w:tc>
        <w:tc>
          <w:tcPr>
            <w:tcW w:w="6096" w:type="dxa"/>
          </w:tcPr>
          <w:p w:rsidR="009802C0" w:rsidRPr="009802C0" w:rsidRDefault="009802C0" w:rsidP="009802C0">
            <w:pPr>
              <w:widowControl/>
              <w:jc w:val="left"/>
              <w:rPr>
                <w:szCs w:val="21"/>
              </w:rPr>
            </w:pPr>
            <w:r w:rsidRPr="009802C0">
              <w:rPr>
                <w:rFonts w:hint="eastAsia"/>
                <w:szCs w:val="21"/>
              </w:rPr>
              <w:t xml:space="preserve">f </w:t>
            </w:r>
            <w:r w:rsidRPr="009802C0">
              <w:rPr>
                <w:szCs w:val="21"/>
              </w:rPr>
              <w:t>(</w:t>
            </w:r>
            <w:proofErr w:type="spellStart"/>
            <w:r w:rsidRPr="009802C0">
              <w:rPr>
                <w:szCs w:val="21"/>
              </w:rPr>
              <w:t>T.Etrue</w:t>
            </w:r>
            <w:proofErr w:type="spellEnd"/>
            <w:r w:rsidRPr="009802C0">
              <w:rPr>
                <w:szCs w:val="21"/>
              </w:rPr>
              <w:t xml:space="preserve">==””) </w:t>
            </w:r>
            <w:r w:rsidRPr="009802C0">
              <w:rPr>
                <w:rFonts w:hint="eastAsia"/>
                <w:szCs w:val="21"/>
              </w:rPr>
              <w:t>按基本表达式处理</w:t>
            </w:r>
          </w:p>
          <w:p w:rsidR="009802C0" w:rsidRPr="009802C0" w:rsidRDefault="009802C0" w:rsidP="009802C0">
            <w:pPr>
              <w:widowControl/>
              <w:jc w:val="left"/>
              <w:rPr>
                <w:szCs w:val="21"/>
              </w:rPr>
            </w:pPr>
            <w:r w:rsidRPr="009802C0">
              <w:rPr>
                <w:szCs w:val="21"/>
              </w:rPr>
              <w:t>else   T</w:t>
            </w:r>
            <w:proofErr w:type="gramStart"/>
            <w:r w:rsidRPr="009802C0">
              <w:rPr>
                <w:szCs w:val="21"/>
              </w:rPr>
              <w:t>1.Etrue=</w:t>
            </w:r>
            <w:proofErr w:type="spellStart"/>
            <w:r w:rsidRPr="009802C0">
              <w:rPr>
                <w:szCs w:val="21"/>
              </w:rPr>
              <w:t>T.Efalse</w:t>
            </w:r>
            <w:proofErr w:type="spellEnd"/>
            <w:proofErr w:type="gramEnd"/>
            <w:r w:rsidRPr="009802C0">
              <w:rPr>
                <w:szCs w:val="21"/>
              </w:rPr>
              <w:t>, T1.Efalse =</w:t>
            </w:r>
            <w:proofErr w:type="spellStart"/>
            <w:r w:rsidRPr="009802C0">
              <w:rPr>
                <w:szCs w:val="21"/>
              </w:rPr>
              <w:t>T.Etrue</w:t>
            </w:r>
            <w:proofErr w:type="spellEnd"/>
            <w:r w:rsidRPr="009802C0">
              <w:rPr>
                <w:szCs w:val="21"/>
              </w:rPr>
              <w:t>;</w:t>
            </w:r>
          </w:p>
          <w:p w:rsidR="009802C0" w:rsidRPr="009802C0" w:rsidRDefault="009802C0" w:rsidP="009802C0">
            <w:pPr>
              <w:widowControl/>
              <w:ind w:firstLineChars="300" w:firstLine="630"/>
              <w:jc w:val="left"/>
              <w:rPr>
                <w:szCs w:val="21"/>
              </w:rPr>
            </w:pPr>
            <w:proofErr w:type="spellStart"/>
            <w:r w:rsidRPr="009802C0">
              <w:rPr>
                <w:rFonts w:hint="eastAsia"/>
                <w:szCs w:val="21"/>
              </w:rPr>
              <w:t>T</w:t>
            </w:r>
            <w:r w:rsidRPr="009802C0">
              <w:rPr>
                <w:szCs w:val="21"/>
              </w:rPr>
              <w:t>.code</w:t>
            </w:r>
            <w:proofErr w:type="spellEnd"/>
            <w:r w:rsidRPr="009802C0">
              <w:rPr>
                <w:szCs w:val="21"/>
              </w:rPr>
              <w:t>=T1</w:t>
            </w:r>
            <w:r w:rsidRPr="009802C0">
              <w:rPr>
                <w:rFonts w:hint="eastAsia"/>
                <w:szCs w:val="21"/>
              </w:rPr>
              <w:t>.</w:t>
            </w:r>
            <w:r w:rsidRPr="009802C0">
              <w:rPr>
                <w:szCs w:val="21"/>
              </w:rPr>
              <w:t>code</w:t>
            </w:r>
            <w:r w:rsidRPr="009802C0">
              <w:rPr>
                <w:rFonts w:hint="eastAsia"/>
                <w:szCs w:val="21"/>
              </w:rPr>
              <w:t>：</w:t>
            </w:r>
          </w:p>
        </w:tc>
      </w:tr>
      <w:tr w:rsidR="009802C0" w:rsidRPr="009802C0" w:rsidTr="004F477C">
        <w:tc>
          <w:tcPr>
            <w:tcW w:w="2376" w:type="dxa"/>
          </w:tcPr>
          <w:p w:rsidR="009802C0" w:rsidRPr="009802C0" w:rsidRDefault="009802C0" w:rsidP="009802C0">
            <w:pPr>
              <w:widowControl/>
              <w:jc w:val="left"/>
              <w:rPr>
                <w:szCs w:val="21"/>
              </w:rPr>
            </w:pPr>
            <w:r w:rsidRPr="009802C0">
              <w:rPr>
                <w:szCs w:val="21"/>
              </w:rPr>
              <w:t>FUNC_CALL</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实参列表子树</w:t>
            </w:r>
          </w:p>
        </w:tc>
        <w:tc>
          <w:tcPr>
            <w:tcW w:w="6096" w:type="dxa"/>
          </w:tcPr>
          <w:p w:rsidR="009802C0" w:rsidRPr="009802C0" w:rsidRDefault="009802C0" w:rsidP="009802C0">
            <w:pPr>
              <w:widowControl/>
              <w:jc w:val="left"/>
              <w:rPr>
                <w:szCs w:val="21"/>
              </w:rPr>
            </w:pPr>
            <w:proofErr w:type="spellStart"/>
            <w:r w:rsidRPr="009802C0">
              <w:rPr>
                <w:szCs w:val="21"/>
              </w:rPr>
              <w:t>t</w:t>
            </w:r>
            <w:r w:rsidRPr="009802C0">
              <w:rPr>
                <w:rFonts w:hint="eastAsia"/>
                <w:szCs w:val="21"/>
                <w:vertAlign w:val="subscript"/>
              </w:rPr>
              <w:t>i</w:t>
            </w:r>
            <w:proofErr w:type="spellEnd"/>
            <w:r w:rsidRPr="009802C0">
              <w:rPr>
                <w:rFonts w:hint="eastAsia"/>
                <w:szCs w:val="21"/>
              </w:rPr>
              <w:t>=</w:t>
            </w:r>
            <w:proofErr w:type="spellStart"/>
            <w:r w:rsidRPr="009802C0">
              <w:rPr>
                <w:rFonts w:hint="eastAsia"/>
                <w:szCs w:val="21"/>
              </w:rPr>
              <w:t>new</w:t>
            </w:r>
            <w:r w:rsidRPr="009802C0">
              <w:rPr>
                <w:szCs w:val="21"/>
              </w:rPr>
              <w:t>temp</w:t>
            </w:r>
            <w:proofErr w:type="spellEnd"/>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rFonts w:hint="eastAsia"/>
                <w:szCs w:val="21"/>
              </w:rPr>
              <w:t>入口赋值给</w:t>
            </w:r>
            <w:proofErr w:type="spellStart"/>
            <w:r w:rsidRPr="009802C0">
              <w:rPr>
                <w:rFonts w:hint="eastAsia"/>
                <w:szCs w:val="21"/>
              </w:rPr>
              <w:t>T</w:t>
            </w:r>
            <w:r w:rsidRPr="009802C0">
              <w:rPr>
                <w:szCs w:val="21"/>
              </w:rPr>
              <w:t>.place</w:t>
            </w:r>
            <w:proofErr w:type="spellEnd"/>
          </w:p>
          <w:p w:rsidR="009802C0" w:rsidRPr="009802C0" w:rsidRDefault="009802C0" w:rsidP="009802C0">
            <w:pPr>
              <w:widowControl/>
              <w:jc w:val="left"/>
              <w:rPr>
                <w:szCs w:val="21"/>
              </w:rPr>
            </w:pPr>
            <w:proofErr w:type="spellStart"/>
            <w:proofErr w:type="gramStart"/>
            <w:r w:rsidRPr="009802C0">
              <w:rPr>
                <w:rFonts w:hint="eastAsia"/>
                <w:szCs w:val="21"/>
              </w:rPr>
              <w:t>T</w:t>
            </w:r>
            <w:r w:rsidRPr="009802C0">
              <w:rPr>
                <w:szCs w:val="21"/>
              </w:rPr>
              <w:t>.code</w:t>
            </w:r>
            <w:proofErr w:type="spellEnd"/>
            <w:r w:rsidRPr="009802C0">
              <w:rPr>
                <w:szCs w:val="21"/>
              </w:rPr>
              <w:t>=</w:t>
            </w:r>
            <w:r w:rsidRPr="009802C0">
              <w:rPr>
                <w:rFonts w:hint="eastAsia"/>
                <w:szCs w:val="21"/>
              </w:rPr>
              <w:t>T1.code</w:t>
            </w:r>
            <w:proofErr w:type="gramEnd"/>
            <w:r w:rsidRPr="009802C0">
              <w:rPr>
                <w:szCs w:val="21"/>
              </w:rPr>
              <w:t>;</w:t>
            </w:r>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的子树，从上至下依次对每个</w:t>
            </w:r>
            <w:r w:rsidRPr="009802C0">
              <w:rPr>
                <w:rFonts w:hint="eastAsia"/>
                <w:szCs w:val="21"/>
              </w:rPr>
              <w:t>ARGS</w:t>
            </w:r>
            <w:r w:rsidRPr="009802C0">
              <w:rPr>
                <w:rFonts w:hint="eastAsia"/>
                <w:szCs w:val="21"/>
              </w:rPr>
              <w:t>结点</w:t>
            </w:r>
            <w:r w:rsidRPr="009802C0">
              <w:rPr>
                <w:rFonts w:hint="eastAsia"/>
                <w:szCs w:val="21"/>
              </w:rPr>
              <w:t>T0</w:t>
            </w:r>
            <w:r w:rsidRPr="009802C0">
              <w:rPr>
                <w:rFonts w:hint="eastAsia"/>
                <w:szCs w:val="21"/>
              </w:rPr>
              <w:t>，完成实参处理。</w:t>
            </w:r>
          </w:p>
          <w:p w:rsidR="009802C0" w:rsidRPr="009802C0" w:rsidRDefault="009802C0" w:rsidP="009802C0">
            <w:pPr>
              <w:widowControl/>
              <w:ind w:firstLineChars="300" w:firstLine="630"/>
              <w:jc w:val="left"/>
              <w:rPr>
                <w:szCs w:val="21"/>
              </w:rPr>
            </w:pPr>
            <w:proofErr w:type="spellStart"/>
            <w:proofErr w:type="gramStart"/>
            <w:r w:rsidRPr="009802C0">
              <w:rPr>
                <w:rFonts w:hint="eastAsia"/>
                <w:szCs w:val="21"/>
              </w:rPr>
              <w:t>T.</w:t>
            </w:r>
            <w:r w:rsidRPr="009802C0">
              <w:rPr>
                <w:szCs w:val="21"/>
              </w:rPr>
              <w:t>code</w:t>
            </w:r>
            <w:proofErr w:type="spellEnd"/>
            <w:proofErr w:type="gramEnd"/>
            <w:r w:rsidRPr="009802C0">
              <w:rPr>
                <w:szCs w:val="21"/>
              </w:rPr>
              <w:t>=</w:t>
            </w:r>
            <w:r w:rsidRPr="009802C0">
              <w:rPr>
                <w:rFonts w:hint="eastAsia"/>
                <w:szCs w:val="21"/>
              </w:rPr>
              <w:t xml:space="preserve"> T.</w:t>
            </w:r>
            <w:r w:rsidRPr="009802C0">
              <w:rPr>
                <w:szCs w:val="21"/>
              </w:rPr>
              <w:t xml:space="preserve"> </w:t>
            </w:r>
            <w:r w:rsidRPr="009802C0">
              <w:rPr>
                <w:rFonts w:hint="eastAsia"/>
                <w:szCs w:val="21"/>
              </w:rPr>
              <w:t>code</w:t>
            </w:r>
            <w:r w:rsidRPr="009802C0">
              <w:rPr>
                <w:szCs w:val="21"/>
              </w:rPr>
              <w:t xml:space="preserve"> || </w:t>
            </w:r>
            <w:r w:rsidRPr="009802C0">
              <w:rPr>
                <w:rFonts w:hint="eastAsia"/>
                <w:szCs w:val="21"/>
              </w:rPr>
              <w:t>ARG</w:t>
            </w:r>
            <w:r w:rsidRPr="009802C0">
              <w:rPr>
                <w:szCs w:val="21"/>
              </w:rPr>
              <w:t xml:space="preserve"> </w:t>
            </w:r>
            <w:r w:rsidRPr="009802C0">
              <w:rPr>
                <w:rFonts w:hint="eastAsia"/>
                <w:szCs w:val="21"/>
              </w:rPr>
              <w:t>T</w:t>
            </w:r>
            <w:r w:rsidRPr="009802C0">
              <w:rPr>
                <w:szCs w:val="21"/>
              </w:rPr>
              <w:t>0</w:t>
            </w:r>
            <w:r w:rsidRPr="009802C0">
              <w:rPr>
                <w:rFonts w:hint="eastAsia"/>
                <w:szCs w:val="21"/>
              </w:rPr>
              <w:t>1.alias</w:t>
            </w:r>
          </w:p>
          <w:p w:rsidR="009802C0" w:rsidRPr="009802C0" w:rsidRDefault="009802C0" w:rsidP="009802C0">
            <w:pPr>
              <w:widowControl/>
              <w:jc w:val="left"/>
              <w:rPr>
                <w:szCs w:val="21"/>
              </w:rPr>
            </w:pPr>
            <w:r w:rsidRPr="009802C0">
              <w:rPr>
                <w:rFonts w:hint="eastAsia"/>
                <w:szCs w:val="21"/>
              </w:rPr>
              <w:t>这里</w:t>
            </w:r>
            <w:r w:rsidRPr="009802C0">
              <w:rPr>
                <w:rFonts w:hint="eastAsia"/>
                <w:szCs w:val="21"/>
              </w:rPr>
              <w:t>T01</w:t>
            </w:r>
            <w:r w:rsidRPr="009802C0">
              <w:rPr>
                <w:rFonts w:hint="eastAsia"/>
                <w:szCs w:val="21"/>
              </w:rPr>
              <w:t>表示</w:t>
            </w:r>
            <w:r w:rsidRPr="009802C0">
              <w:rPr>
                <w:rFonts w:hint="eastAsia"/>
                <w:szCs w:val="21"/>
              </w:rPr>
              <w:t>T0</w:t>
            </w:r>
            <w:r w:rsidRPr="009802C0">
              <w:rPr>
                <w:rFonts w:hint="eastAsia"/>
                <w:szCs w:val="21"/>
              </w:rPr>
              <w:t>的第一个孩子，访问</w:t>
            </w:r>
            <w:r w:rsidRPr="009802C0">
              <w:rPr>
                <w:rFonts w:hint="eastAsia"/>
                <w:szCs w:val="21"/>
              </w:rPr>
              <w:t>T</w:t>
            </w:r>
            <w:r w:rsidRPr="009802C0">
              <w:rPr>
                <w:rFonts w:hint="eastAsia"/>
                <w:szCs w:val="21"/>
              </w:rPr>
              <w:t>的子树后：</w:t>
            </w:r>
          </w:p>
          <w:p w:rsidR="009802C0" w:rsidRPr="009802C0" w:rsidRDefault="009802C0" w:rsidP="009802C0">
            <w:pPr>
              <w:widowControl/>
              <w:jc w:val="left"/>
              <w:rPr>
                <w:szCs w:val="21"/>
              </w:rPr>
            </w:pPr>
            <w:proofErr w:type="spellStart"/>
            <w:r w:rsidRPr="009802C0">
              <w:rPr>
                <w:rFonts w:hint="eastAsia"/>
                <w:szCs w:val="21"/>
              </w:rPr>
              <w:t>T</w:t>
            </w:r>
            <w:r w:rsidRPr="009802C0">
              <w:rPr>
                <w:szCs w:val="21"/>
              </w:rPr>
              <w:t>.code</w:t>
            </w:r>
            <w:proofErr w:type="spellEnd"/>
            <w:r w:rsidRPr="009802C0">
              <w:rPr>
                <w:szCs w:val="21"/>
              </w:rPr>
              <w:t xml:space="preserve">= </w:t>
            </w:r>
            <w:proofErr w:type="spellStart"/>
            <w:r w:rsidRPr="009802C0">
              <w:rPr>
                <w:szCs w:val="21"/>
              </w:rPr>
              <w:t>T</w:t>
            </w:r>
            <w:r w:rsidRPr="009802C0">
              <w:rPr>
                <w:rFonts w:hint="eastAsia"/>
                <w:szCs w:val="21"/>
              </w:rPr>
              <w:t>.code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szCs w:val="21"/>
              </w:rPr>
              <w:t>ti</w:t>
            </w:r>
            <w:proofErr w:type="spellEnd"/>
            <w:r w:rsidRPr="009802C0">
              <w:rPr>
                <w:szCs w:val="21"/>
              </w:rPr>
              <w:t xml:space="preserve">=CALL </w:t>
            </w:r>
            <w:r w:rsidRPr="009802C0">
              <w:rPr>
                <w:rFonts w:hint="eastAsia"/>
                <w:szCs w:val="21"/>
              </w:rPr>
              <w:t>函数名</w:t>
            </w:r>
          </w:p>
          <w:p w:rsidR="009802C0" w:rsidRPr="009802C0" w:rsidRDefault="009802C0" w:rsidP="009802C0">
            <w:pPr>
              <w:widowControl/>
              <w:jc w:val="left"/>
              <w:rPr>
                <w:szCs w:val="21"/>
              </w:rPr>
            </w:pPr>
            <w:r w:rsidRPr="009802C0">
              <w:rPr>
                <w:rFonts w:hint="eastAsia"/>
                <w:szCs w:val="21"/>
              </w:rPr>
              <w:t xml:space="preserve">f </w:t>
            </w:r>
            <w:r w:rsidRPr="009802C0">
              <w:rPr>
                <w:szCs w:val="21"/>
              </w:rPr>
              <w:t>(</w:t>
            </w:r>
            <w:proofErr w:type="spellStart"/>
            <w:proofErr w:type="gramStart"/>
            <w:r w:rsidRPr="009802C0">
              <w:rPr>
                <w:szCs w:val="21"/>
              </w:rPr>
              <w:t>T.Etrue</w:t>
            </w:r>
            <w:proofErr w:type="spellEnd"/>
            <w:proofErr w:type="gramEnd"/>
            <w:r w:rsidRPr="009802C0">
              <w:rPr>
                <w:szCs w:val="21"/>
              </w:rPr>
              <w:t xml:space="preserve">!=””) </w:t>
            </w:r>
            <w:proofErr w:type="spell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 </w:t>
            </w:r>
            <w:r w:rsidRPr="009802C0">
              <w:rPr>
                <w:rFonts w:hint="eastAsia"/>
                <w:szCs w:val="21"/>
              </w:rPr>
              <w:t>if</w:t>
            </w:r>
            <w:r w:rsidRPr="009802C0">
              <w:rPr>
                <w:szCs w:val="21"/>
              </w:rPr>
              <w:t xml:space="preserve"> </w:t>
            </w:r>
            <w:proofErr w:type="spellStart"/>
            <w:r w:rsidRPr="009802C0">
              <w:rPr>
                <w:szCs w:val="21"/>
              </w:rPr>
              <w:t>t</w:t>
            </w:r>
            <w:r w:rsidRPr="009802C0">
              <w:rPr>
                <w:rFonts w:hint="eastAsia"/>
                <w:szCs w:val="21"/>
                <w:vertAlign w:val="subscript"/>
              </w:rPr>
              <w:t>i</w:t>
            </w:r>
            <w:proofErr w:type="spellEnd"/>
            <w:r w:rsidRPr="009802C0">
              <w:rPr>
                <w:szCs w:val="21"/>
              </w:rPr>
              <w:t xml:space="preserve">!=0 </w:t>
            </w:r>
            <w:proofErr w:type="spellStart"/>
            <w:r w:rsidRPr="009802C0">
              <w:rPr>
                <w:szCs w:val="21"/>
              </w:rPr>
              <w:t>goto</w:t>
            </w:r>
            <w:proofErr w:type="spellEnd"/>
            <w:r w:rsidRPr="009802C0">
              <w:rPr>
                <w:szCs w:val="21"/>
              </w:rPr>
              <w:t xml:space="preserve"> </w:t>
            </w:r>
            <w:proofErr w:type="spellStart"/>
            <w:r w:rsidRPr="009802C0">
              <w:rPr>
                <w:rFonts w:hint="eastAsia"/>
                <w:szCs w:val="21"/>
              </w:rPr>
              <w:t>T</w:t>
            </w:r>
            <w:r w:rsidRPr="009802C0">
              <w:rPr>
                <w:szCs w:val="21"/>
              </w:rPr>
              <w:t>.</w:t>
            </w:r>
            <w:r w:rsidRPr="009802C0">
              <w:rPr>
                <w:rFonts w:hint="eastAsia"/>
                <w:szCs w:val="21"/>
              </w:rPr>
              <w:t>E</w:t>
            </w:r>
            <w:r w:rsidRPr="009802C0">
              <w:rPr>
                <w:szCs w:val="21"/>
              </w:rPr>
              <w:t>true</w:t>
            </w:r>
            <w:proofErr w:type="spellEnd"/>
            <w:r w:rsidRPr="009802C0">
              <w:rPr>
                <w:szCs w:val="21"/>
              </w:rPr>
              <w:t xml:space="preserve"> </w:t>
            </w:r>
            <w:r w:rsidRPr="009802C0">
              <w:rPr>
                <w:rFonts w:hint="eastAsia"/>
                <w:szCs w:val="21"/>
              </w:rPr>
              <w:t>||</w:t>
            </w:r>
            <w:r w:rsidRPr="009802C0">
              <w:rPr>
                <w:szCs w:val="21"/>
              </w:rPr>
              <w:t xml:space="preserve"> </w:t>
            </w:r>
            <w:proofErr w:type="spellStart"/>
            <w:r w:rsidRPr="009802C0">
              <w:rPr>
                <w:rFonts w:hint="eastAsia"/>
                <w:szCs w:val="21"/>
              </w:rPr>
              <w:t>goto</w:t>
            </w:r>
            <w:proofErr w:type="spellEnd"/>
            <w:r w:rsidRPr="009802C0">
              <w:rPr>
                <w:szCs w:val="21"/>
              </w:rPr>
              <w:t xml:space="preserve"> </w:t>
            </w:r>
            <w:proofErr w:type="spellStart"/>
            <w:r w:rsidRPr="009802C0">
              <w:rPr>
                <w:szCs w:val="21"/>
              </w:rPr>
              <w:t>T.</w:t>
            </w:r>
            <w:r w:rsidRPr="009802C0">
              <w:rPr>
                <w:rFonts w:hint="eastAsia"/>
                <w:szCs w:val="21"/>
              </w:rPr>
              <w:t>Efalse</w:t>
            </w:r>
            <w:proofErr w:type="spellEnd"/>
          </w:p>
        </w:tc>
      </w:tr>
    </w:tbl>
    <w:p w:rsidR="009802C0" w:rsidRPr="009802C0" w:rsidRDefault="009802C0" w:rsidP="009802C0">
      <w:pPr>
        <w:widowControl/>
        <w:spacing w:line="360" w:lineRule="auto"/>
        <w:jc w:val="left"/>
        <w:rPr>
          <w:sz w:val="24"/>
          <w:szCs w:val="24"/>
        </w:rPr>
      </w:pPr>
      <w:r w:rsidRPr="009802C0">
        <w:rPr>
          <w:rFonts w:hint="eastAsia"/>
          <w:sz w:val="24"/>
          <w:szCs w:val="24"/>
        </w:rPr>
        <w:t>其它类结点的翻译如表</w:t>
      </w:r>
      <w:r w:rsidRPr="009802C0">
        <w:rPr>
          <w:rFonts w:hint="eastAsia"/>
          <w:sz w:val="24"/>
          <w:szCs w:val="24"/>
        </w:rPr>
        <w:t>4-</w:t>
      </w:r>
      <w:r w:rsidR="00984D7E">
        <w:rPr>
          <w:rFonts w:hint="eastAsia"/>
          <w:sz w:val="24"/>
          <w:szCs w:val="24"/>
        </w:rPr>
        <w:t>4</w:t>
      </w:r>
      <w:r w:rsidRPr="009802C0">
        <w:rPr>
          <w:rFonts w:hint="eastAsia"/>
          <w:sz w:val="24"/>
          <w:szCs w:val="24"/>
        </w:rPr>
        <w:t>所示。</w:t>
      </w:r>
    </w:p>
    <w:p w:rsidR="009802C0" w:rsidRPr="009802C0" w:rsidRDefault="009802C0" w:rsidP="009802C0">
      <w:pPr>
        <w:autoSpaceDE w:val="0"/>
        <w:autoSpaceDN w:val="0"/>
        <w:adjustRightInd w:val="0"/>
        <w:spacing w:line="360" w:lineRule="auto"/>
        <w:jc w:val="center"/>
        <w:rPr>
          <w:kern w:val="0"/>
          <w:szCs w:val="21"/>
        </w:rPr>
      </w:pPr>
      <w:r w:rsidRPr="009802C0">
        <w:rPr>
          <w:rFonts w:hint="eastAsia"/>
          <w:kern w:val="0"/>
          <w:szCs w:val="21"/>
        </w:rPr>
        <w:t>表</w:t>
      </w:r>
      <w:r w:rsidRPr="009802C0">
        <w:rPr>
          <w:rFonts w:hint="eastAsia"/>
          <w:kern w:val="0"/>
          <w:szCs w:val="21"/>
        </w:rPr>
        <w:t>4-</w:t>
      </w:r>
      <w:r w:rsidR="00984D7E">
        <w:rPr>
          <w:rFonts w:hint="eastAsia"/>
          <w:kern w:val="0"/>
          <w:szCs w:val="21"/>
        </w:rPr>
        <w:t>4</w:t>
      </w:r>
      <w:r w:rsidRPr="009802C0">
        <w:rPr>
          <w:rFonts w:hint="eastAsia"/>
          <w:kern w:val="0"/>
          <w:szCs w:val="21"/>
        </w:rPr>
        <w:t xml:space="preserve"> </w:t>
      </w:r>
      <w:r w:rsidRPr="009802C0">
        <w:rPr>
          <w:rFonts w:hAnsi="宋体" w:hint="eastAsia"/>
          <w:kern w:val="0"/>
          <w:szCs w:val="21"/>
        </w:rPr>
        <w:t>其它类结点的中间代码生成</w:t>
      </w:r>
    </w:p>
    <w:tbl>
      <w:tblPr>
        <w:tblStyle w:val="4"/>
        <w:tblW w:w="8472" w:type="dxa"/>
        <w:tblLook w:val="04A0" w:firstRow="1" w:lastRow="0" w:firstColumn="1" w:lastColumn="0" w:noHBand="0" w:noVBand="1"/>
      </w:tblPr>
      <w:tblGrid>
        <w:gridCol w:w="2376"/>
        <w:gridCol w:w="6096"/>
      </w:tblGrid>
      <w:tr w:rsidR="009802C0" w:rsidRPr="009802C0" w:rsidTr="004F477C">
        <w:tc>
          <w:tcPr>
            <w:tcW w:w="237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当</w:t>
            </w:r>
            <w:r w:rsidRPr="009802C0">
              <w:rPr>
                <w:rFonts w:hint="eastAsia"/>
                <w:bCs/>
                <w:sz w:val="24"/>
                <w:szCs w:val="24"/>
              </w:rPr>
              <w:t xml:space="preserve"> </w:t>
            </w:r>
            <w:r w:rsidRPr="009802C0">
              <w:rPr>
                <w:rFonts w:hint="eastAsia"/>
                <w:bCs/>
                <w:sz w:val="24"/>
                <w:szCs w:val="24"/>
              </w:rPr>
              <w:t>前</w:t>
            </w:r>
            <w:r w:rsidRPr="009802C0">
              <w:rPr>
                <w:rFonts w:hint="eastAsia"/>
                <w:bCs/>
                <w:sz w:val="24"/>
                <w:szCs w:val="24"/>
              </w:rPr>
              <w:t xml:space="preserve"> </w:t>
            </w:r>
            <w:r w:rsidRPr="009802C0">
              <w:rPr>
                <w:rFonts w:hint="eastAsia"/>
                <w:bCs/>
                <w:sz w:val="24"/>
                <w:szCs w:val="24"/>
              </w:rPr>
              <w:t>结</w:t>
            </w:r>
            <w:r w:rsidRPr="009802C0">
              <w:rPr>
                <w:rFonts w:hint="eastAsia"/>
                <w:bCs/>
                <w:sz w:val="24"/>
                <w:szCs w:val="24"/>
              </w:rPr>
              <w:t xml:space="preserve"> </w:t>
            </w:r>
            <w:r w:rsidRPr="009802C0">
              <w:rPr>
                <w:rFonts w:hint="eastAsia"/>
                <w:bCs/>
                <w:sz w:val="24"/>
                <w:szCs w:val="24"/>
              </w:rPr>
              <w:t>点</w:t>
            </w:r>
            <w:r w:rsidRPr="009802C0">
              <w:rPr>
                <w:rFonts w:hint="eastAsia"/>
                <w:bCs/>
                <w:sz w:val="24"/>
                <w:szCs w:val="24"/>
              </w:rPr>
              <w:t xml:space="preserve"> </w:t>
            </w:r>
            <w:r w:rsidRPr="009802C0">
              <w:rPr>
                <w:rFonts w:hint="eastAsia"/>
                <w:bCs/>
                <w:sz w:val="24"/>
                <w:szCs w:val="24"/>
              </w:rPr>
              <w:t>类</w:t>
            </w:r>
            <w:r w:rsidRPr="009802C0">
              <w:rPr>
                <w:rFonts w:hint="eastAsia"/>
                <w:bCs/>
                <w:sz w:val="24"/>
                <w:szCs w:val="24"/>
              </w:rPr>
              <w:t xml:space="preserve"> </w:t>
            </w:r>
            <w:r w:rsidRPr="009802C0">
              <w:rPr>
                <w:rFonts w:hint="eastAsia"/>
                <w:bCs/>
                <w:sz w:val="24"/>
                <w:szCs w:val="24"/>
              </w:rPr>
              <w:t>型</w:t>
            </w:r>
          </w:p>
        </w:tc>
        <w:tc>
          <w:tcPr>
            <w:tcW w:w="6096" w:type="dxa"/>
          </w:tcPr>
          <w:p w:rsidR="009802C0" w:rsidRPr="009802C0" w:rsidRDefault="009802C0" w:rsidP="009802C0">
            <w:pPr>
              <w:widowControl/>
              <w:spacing w:line="360" w:lineRule="auto"/>
              <w:jc w:val="center"/>
              <w:rPr>
                <w:bCs/>
                <w:sz w:val="24"/>
                <w:szCs w:val="24"/>
              </w:rPr>
            </w:pPr>
            <w:r w:rsidRPr="009802C0">
              <w:rPr>
                <w:rFonts w:hint="eastAsia"/>
                <w:bCs/>
                <w:sz w:val="24"/>
                <w:szCs w:val="24"/>
              </w:rPr>
              <w:t>翻</w:t>
            </w:r>
            <w:r w:rsidRPr="009802C0">
              <w:rPr>
                <w:rFonts w:hint="eastAsia"/>
                <w:bCs/>
                <w:sz w:val="24"/>
                <w:szCs w:val="24"/>
              </w:rPr>
              <w:t xml:space="preserve"> </w:t>
            </w:r>
            <w:r w:rsidRPr="009802C0">
              <w:rPr>
                <w:rFonts w:hint="eastAsia"/>
                <w:bCs/>
                <w:sz w:val="24"/>
                <w:szCs w:val="24"/>
              </w:rPr>
              <w:t>译</w:t>
            </w:r>
            <w:r w:rsidRPr="009802C0">
              <w:rPr>
                <w:rFonts w:hint="eastAsia"/>
                <w:bCs/>
                <w:sz w:val="24"/>
                <w:szCs w:val="24"/>
              </w:rPr>
              <w:t xml:space="preserve"> </w:t>
            </w:r>
            <w:r w:rsidRPr="009802C0">
              <w:rPr>
                <w:rFonts w:hint="eastAsia"/>
                <w:bCs/>
                <w:sz w:val="24"/>
                <w:szCs w:val="24"/>
              </w:rPr>
              <w:t>动</w:t>
            </w:r>
            <w:r w:rsidRPr="009802C0">
              <w:rPr>
                <w:rFonts w:hint="eastAsia"/>
                <w:bCs/>
                <w:sz w:val="24"/>
                <w:szCs w:val="24"/>
              </w:rPr>
              <w:t xml:space="preserve"> </w:t>
            </w:r>
            <w:r w:rsidRPr="009802C0">
              <w:rPr>
                <w:rFonts w:hint="eastAsia"/>
                <w:bCs/>
                <w:sz w:val="24"/>
                <w:szCs w:val="24"/>
              </w:rPr>
              <w:t>作</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FUNC_</w:t>
            </w:r>
            <w:r w:rsidRPr="009802C0">
              <w:rPr>
                <w:szCs w:val="21"/>
              </w:rPr>
              <w:t>DEF</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返回值类型</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函数名与参数</w:t>
            </w:r>
          </w:p>
          <w:p w:rsidR="009802C0" w:rsidRPr="009802C0" w:rsidRDefault="009802C0" w:rsidP="009802C0">
            <w:pPr>
              <w:widowControl/>
              <w:jc w:val="left"/>
              <w:rPr>
                <w:szCs w:val="21"/>
              </w:rPr>
            </w:pPr>
            <w:r w:rsidRPr="009802C0">
              <w:rPr>
                <w:rFonts w:hint="eastAsia"/>
                <w:szCs w:val="21"/>
              </w:rPr>
              <w:t>T3</w:t>
            </w:r>
            <w:r w:rsidRPr="009802C0">
              <w:rPr>
                <w:szCs w:val="21"/>
              </w:rPr>
              <w:t xml:space="preserve">  </w:t>
            </w:r>
            <w:r w:rsidRPr="009802C0">
              <w:rPr>
                <w:rFonts w:hint="eastAsia"/>
                <w:szCs w:val="21"/>
              </w:rPr>
              <w:t>函数体</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时：</w:t>
            </w:r>
            <w:r w:rsidRPr="009802C0">
              <w:rPr>
                <w:rFonts w:hint="eastAsia"/>
                <w:szCs w:val="21"/>
              </w:rPr>
              <w:t>T3.Snext</w:t>
            </w:r>
            <w:r w:rsidRPr="009802C0">
              <w:rPr>
                <w:szCs w:val="21"/>
              </w:rPr>
              <w:t>=</w:t>
            </w:r>
            <w:proofErr w:type="spellStart"/>
            <w:r w:rsidRPr="009802C0">
              <w:rPr>
                <w:szCs w:val="21"/>
              </w:rPr>
              <w:t>newLabel</w:t>
            </w:r>
            <w:proofErr w:type="spellEnd"/>
          </w:p>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jc w:val="left"/>
              <w:rPr>
                <w:szCs w:val="21"/>
              </w:rPr>
            </w:pPr>
            <w:r w:rsidRPr="009802C0">
              <w:rPr>
                <w:rFonts w:hint="eastAsia"/>
                <w:szCs w:val="21"/>
              </w:rPr>
              <w:t xml:space="preserve"> </w:t>
            </w:r>
            <w:r w:rsidRPr="009802C0">
              <w:rPr>
                <w:szCs w:val="21"/>
              </w:rPr>
              <w:t xml:space="preserve">   </w:t>
            </w:r>
            <w:proofErr w:type="spellStart"/>
            <w:proofErr w:type="gramStart"/>
            <w:r w:rsidRPr="009802C0">
              <w:rPr>
                <w:szCs w:val="21"/>
              </w:rPr>
              <w:t>T.code</w:t>
            </w:r>
            <w:proofErr w:type="spellEnd"/>
            <w:r w:rsidRPr="009802C0">
              <w:rPr>
                <w:szCs w:val="21"/>
              </w:rPr>
              <w:t>=T2.code</w:t>
            </w:r>
            <w:proofErr w:type="gramEnd"/>
            <w:r w:rsidRPr="009802C0">
              <w:rPr>
                <w:szCs w:val="21"/>
              </w:rPr>
              <w:t xml:space="preserve"> || T3.code || T3.Snext</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F</w:t>
            </w:r>
            <w:r w:rsidRPr="009802C0">
              <w:rPr>
                <w:szCs w:val="21"/>
              </w:rPr>
              <w:t>UNC_DEC</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参数列表（可空）</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ind w:firstLine="420"/>
              <w:jc w:val="left"/>
              <w:rPr>
                <w:szCs w:val="21"/>
              </w:rPr>
            </w:pPr>
            <w:proofErr w:type="spellStart"/>
            <w:r w:rsidRPr="009802C0">
              <w:rPr>
                <w:szCs w:val="21"/>
              </w:rPr>
              <w:t>T.code</w:t>
            </w:r>
            <w:proofErr w:type="spellEnd"/>
            <w:r w:rsidRPr="009802C0">
              <w:rPr>
                <w:szCs w:val="21"/>
              </w:rPr>
              <w:t>=</w:t>
            </w:r>
            <w:r w:rsidRPr="009802C0">
              <w:rPr>
                <w:rFonts w:hint="eastAsia"/>
                <w:szCs w:val="21"/>
              </w:rPr>
              <w:t>FUNCTION</w:t>
            </w:r>
            <w:r w:rsidRPr="009802C0">
              <w:rPr>
                <w:szCs w:val="21"/>
              </w:rPr>
              <w:t xml:space="preserve"> </w:t>
            </w:r>
            <w:r w:rsidRPr="009802C0">
              <w:rPr>
                <w:rFonts w:hint="eastAsia"/>
                <w:szCs w:val="21"/>
              </w:rPr>
              <w:t>函数名</w:t>
            </w:r>
            <w:r w:rsidRPr="009802C0">
              <w:rPr>
                <w:rFonts w:hint="eastAsia"/>
                <w:szCs w:val="21"/>
              </w:rPr>
              <w:t xml:space="preserve"> </w:t>
            </w:r>
          </w:p>
          <w:p w:rsidR="009802C0" w:rsidRPr="009802C0" w:rsidRDefault="009802C0" w:rsidP="009802C0">
            <w:pPr>
              <w:widowControl/>
              <w:ind w:firstLine="420"/>
              <w:jc w:val="left"/>
              <w:rPr>
                <w:szCs w:val="21"/>
              </w:rPr>
            </w:pPr>
            <w:r w:rsidRPr="009802C0">
              <w:rPr>
                <w:szCs w:val="21"/>
              </w:rPr>
              <w:t>i</w:t>
            </w:r>
            <w:r w:rsidRPr="009802C0">
              <w:rPr>
                <w:rFonts w:hint="eastAsia"/>
                <w:szCs w:val="21"/>
              </w:rPr>
              <w:t>f</w:t>
            </w:r>
            <w:r w:rsidRPr="009802C0">
              <w:rPr>
                <w:szCs w:val="21"/>
              </w:rPr>
              <w:t xml:space="preserve"> </w:t>
            </w:r>
            <w:r w:rsidRPr="009802C0">
              <w:rPr>
                <w:rFonts w:hint="eastAsia"/>
                <w:szCs w:val="21"/>
              </w:rPr>
              <w:t xml:space="preserve"> </w:t>
            </w:r>
            <w:r w:rsidRPr="009802C0">
              <w:rPr>
                <w:szCs w:val="21"/>
              </w:rPr>
              <w:t>(T1</w:t>
            </w:r>
            <w:r w:rsidRPr="009802C0">
              <w:rPr>
                <w:rFonts w:hint="eastAsia"/>
                <w:szCs w:val="21"/>
              </w:rPr>
              <w:t>非空</w:t>
            </w:r>
            <w:r w:rsidRPr="009802C0">
              <w:rPr>
                <w:rFonts w:hint="eastAsia"/>
                <w:szCs w:val="21"/>
              </w:rPr>
              <w:t xml:space="preserve">) </w:t>
            </w:r>
            <w:proofErr w:type="spell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w:t>
            </w:r>
            <w:r w:rsidRPr="009802C0">
              <w:rPr>
                <w:rFonts w:hint="eastAsia"/>
                <w:szCs w:val="21"/>
              </w:rPr>
              <w:t>||</w:t>
            </w:r>
            <w:r w:rsidRPr="009802C0">
              <w:rPr>
                <w:szCs w:val="21"/>
              </w:rPr>
              <w:t xml:space="preserve"> </w:t>
            </w:r>
            <w:r w:rsidRPr="009802C0">
              <w:rPr>
                <w:rFonts w:hint="eastAsia"/>
                <w:szCs w:val="21"/>
              </w:rPr>
              <w:t>T1.code</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PARAM</w:t>
            </w:r>
            <w:r w:rsidRPr="009802C0">
              <w:rPr>
                <w:szCs w:val="21"/>
              </w:rPr>
              <w:t>_LIST</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形参说明子树</w:t>
            </w:r>
          </w:p>
          <w:p w:rsidR="009802C0" w:rsidRPr="009802C0" w:rsidRDefault="009802C0" w:rsidP="009802C0">
            <w:pPr>
              <w:widowControl/>
              <w:jc w:val="left"/>
              <w:rPr>
                <w:szCs w:val="21"/>
              </w:rPr>
            </w:pPr>
            <w:r w:rsidRPr="009802C0">
              <w:rPr>
                <w:rFonts w:hint="eastAsia"/>
                <w:szCs w:val="21"/>
              </w:rPr>
              <w:t>T2</w:t>
            </w:r>
            <w:r w:rsidRPr="009802C0">
              <w:rPr>
                <w:rFonts w:hint="eastAsia"/>
                <w:szCs w:val="21"/>
              </w:rPr>
              <w:t>形参列表子树（可空）</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ind w:firstLine="420"/>
              <w:jc w:val="left"/>
              <w:rPr>
                <w:szCs w:val="21"/>
              </w:rPr>
            </w:pPr>
            <w:proofErr w:type="spellStart"/>
            <w:proofErr w:type="gramStart"/>
            <w:r w:rsidRPr="009802C0">
              <w:rPr>
                <w:szCs w:val="21"/>
              </w:rPr>
              <w:t>T.code</w:t>
            </w:r>
            <w:proofErr w:type="spellEnd"/>
            <w:r w:rsidRPr="009802C0">
              <w:rPr>
                <w:szCs w:val="21"/>
              </w:rPr>
              <w:t>=T1.code</w:t>
            </w:r>
            <w:proofErr w:type="gramEnd"/>
            <w:r w:rsidRPr="009802C0">
              <w:rPr>
                <w:rFonts w:hint="eastAsia"/>
                <w:szCs w:val="21"/>
              </w:rPr>
              <w:t xml:space="preserve"> </w:t>
            </w:r>
          </w:p>
          <w:p w:rsidR="009802C0" w:rsidRPr="009802C0" w:rsidRDefault="009802C0" w:rsidP="009802C0">
            <w:pPr>
              <w:widowControl/>
              <w:ind w:firstLineChars="250" w:firstLine="525"/>
              <w:jc w:val="left"/>
              <w:rPr>
                <w:szCs w:val="21"/>
              </w:rPr>
            </w:pPr>
            <w:r w:rsidRPr="009802C0">
              <w:rPr>
                <w:szCs w:val="21"/>
              </w:rPr>
              <w:t>i</w:t>
            </w:r>
            <w:r w:rsidRPr="009802C0">
              <w:rPr>
                <w:rFonts w:hint="eastAsia"/>
                <w:szCs w:val="21"/>
              </w:rPr>
              <w:t>f</w:t>
            </w:r>
            <w:r w:rsidRPr="009802C0">
              <w:rPr>
                <w:szCs w:val="21"/>
              </w:rPr>
              <w:t xml:space="preserve"> </w:t>
            </w:r>
            <w:r w:rsidRPr="009802C0">
              <w:rPr>
                <w:rFonts w:hint="eastAsia"/>
                <w:szCs w:val="21"/>
              </w:rPr>
              <w:t xml:space="preserve"> </w:t>
            </w:r>
            <w:r w:rsidRPr="009802C0">
              <w:rPr>
                <w:szCs w:val="21"/>
              </w:rPr>
              <w:t>(T2</w:t>
            </w:r>
            <w:r w:rsidRPr="009802C0">
              <w:rPr>
                <w:rFonts w:hint="eastAsia"/>
                <w:szCs w:val="21"/>
              </w:rPr>
              <w:t>非空</w:t>
            </w:r>
            <w:r w:rsidRPr="009802C0">
              <w:rPr>
                <w:rFonts w:hint="eastAsia"/>
                <w:szCs w:val="21"/>
              </w:rPr>
              <w:t xml:space="preserve">) </w:t>
            </w:r>
            <w:r w:rsidRPr="009802C0">
              <w:rPr>
                <w:szCs w:val="21"/>
              </w:rPr>
              <w:t xml:space="preserve"> </w:t>
            </w:r>
            <w:proofErr w:type="spellStart"/>
            <w:r w:rsidRPr="009802C0">
              <w:rPr>
                <w:rFonts w:hint="eastAsia"/>
                <w:szCs w:val="21"/>
              </w:rPr>
              <w:t>T</w:t>
            </w:r>
            <w:r w:rsidRPr="009802C0">
              <w:rPr>
                <w:szCs w:val="21"/>
              </w:rPr>
              <w:t>.code</w:t>
            </w:r>
            <w:proofErr w:type="spellEnd"/>
            <w:r w:rsidRPr="009802C0">
              <w:rPr>
                <w:szCs w:val="21"/>
              </w:rPr>
              <w:t>=</w:t>
            </w:r>
            <w:proofErr w:type="spellStart"/>
            <w:r w:rsidRPr="009802C0">
              <w:rPr>
                <w:szCs w:val="21"/>
              </w:rPr>
              <w:t>T.code</w:t>
            </w:r>
            <w:proofErr w:type="spellEnd"/>
            <w:r w:rsidRPr="009802C0">
              <w:rPr>
                <w:szCs w:val="21"/>
              </w:rPr>
              <w:t xml:space="preserve"> </w:t>
            </w:r>
            <w:r w:rsidRPr="009802C0">
              <w:rPr>
                <w:rFonts w:hint="eastAsia"/>
                <w:szCs w:val="21"/>
              </w:rPr>
              <w:t>||</w:t>
            </w:r>
            <w:r w:rsidRPr="009802C0">
              <w:rPr>
                <w:szCs w:val="21"/>
              </w:rPr>
              <w:t xml:space="preserve"> </w:t>
            </w:r>
            <w:r w:rsidRPr="009802C0">
              <w:rPr>
                <w:rFonts w:hint="eastAsia"/>
                <w:szCs w:val="21"/>
              </w:rPr>
              <w:t>T</w:t>
            </w:r>
            <w:r w:rsidRPr="009802C0">
              <w:rPr>
                <w:szCs w:val="21"/>
              </w:rPr>
              <w:t>2</w:t>
            </w:r>
            <w:r w:rsidRPr="009802C0">
              <w:rPr>
                <w:rFonts w:hint="eastAsia"/>
                <w:szCs w:val="21"/>
              </w:rPr>
              <w:t>.code</w:t>
            </w: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P</w:t>
            </w:r>
            <w:r w:rsidRPr="009802C0">
              <w:rPr>
                <w:szCs w:val="21"/>
              </w:rPr>
              <w:t>ARAM_DEC</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形参类型</w:t>
            </w:r>
          </w:p>
          <w:p w:rsidR="009802C0" w:rsidRPr="009802C0" w:rsidRDefault="009802C0" w:rsidP="009802C0">
            <w:pPr>
              <w:widowControl/>
              <w:jc w:val="left"/>
              <w:rPr>
                <w:szCs w:val="21"/>
              </w:rPr>
            </w:pPr>
            <w:r w:rsidRPr="009802C0">
              <w:rPr>
                <w:rFonts w:hint="eastAsia"/>
                <w:szCs w:val="21"/>
              </w:rPr>
              <w:t>T2</w:t>
            </w:r>
            <w:r w:rsidRPr="009802C0">
              <w:rPr>
                <w:rFonts w:hint="eastAsia"/>
                <w:szCs w:val="21"/>
              </w:rPr>
              <w:t>形参名</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r w:rsidRPr="009802C0">
              <w:rPr>
                <w:rFonts w:hint="eastAsia"/>
                <w:szCs w:val="21"/>
              </w:rPr>
              <w:t>:</w:t>
            </w:r>
          </w:p>
          <w:p w:rsidR="009802C0" w:rsidRPr="009802C0" w:rsidRDefault="009802C0" w:rsidP="009802C0">
            <w:pPr>
              <w:widowControl/>
              <w:ind w:firstLine="420"/>
              <w:jc w:val="left"/>
              <w:rPr>
                <w:szCs w:val="21"/>
              </w:rPr>
            </w:pPr>
            <w:proofErr w:type="spellStart"/>
            <w:proofErr w:type="gramStart"/>
            <w:r w:rsidRPr="009802C0">
              <w:rPr>
                <w:szCs w:val="21"/>
              </w:rPr>
              <w:t>T.code</w:t>
            </w:r>
            <w:proofErr w:type="spellEnd"/>
            <w:proofErr w:type="gramEnd"/>
            <w:r w:rsidRPr="009802C0">
              <w:rPr>
                <w:szCs w:val="21"/>
              </w:rPr>
              <w:t>=PARAM T2.alias</w:t>
            </w:r>
            <w:r w:rsidRPr="009802C0">
              <w:rPr>
                <w:rFonts w:hint="eastAsia"/>
                <w:szCs w:val="21"/>
              </w:rPr>
              <w:t xml:space="preserve"> </w:t>
            </w:r>
          </w:p>
          <w:p w:rsidR="009802C0" w:rsidRPr="009802C0" w:rsidRDefault="009802C0" w:rsidP="009802C0">
            <w:pPr>
              <w:widowControl/>
              <w:jc w:val="left"/>
              <w:rPr>
                <w:szCs w:val="21"/>
              </w:rPr>
            </w:pPr>
          </w:p>
        </w:tc>
      </w:tr>
      <w:tr w:rsidR="009802C0" w:rsidRPr="009802C0" w:rsidTr="004F477C">
        <w:tc>
          <w:tcPr>
            <w:tcW w:w="2376" w:type="dxa"/>
          </w:tcPr>
          <w:p w:rsidR="009802C0" w:rsidRPr="009802C0" w:rsidRDefault="009802C0" w:rsidP="009802C0">
            <w:pPr>
              <w:widowControl/>
              <w:jc w:val="left"/>
              <w:rPr>
                <w:szCs w:val="21"/>
              </w:rPr>
            </w:pPr>
            <w:r w:rsidRPr="009802C0">
              <w:rPr>
                <w:rFonts w:hint="eastAsia"/>
                <w:szCs w:val="21"/>
              </w:rPr>
              <w:t>ARGS</w:t>
            </w:r>
          </w:p>
          <w:p w:rsidR="009802C0" w:rsidRPr="009802C0" w:rsidRDefault="009802C0" w:rsidP="009802C0">
            <w:pPr>
              <w:widowControl/>
              <w:jc w:val="left"/>
              <w:rPr>
                <w:szCs w:val="21"/>
              </w:rPr>
            </w:pPr>
            <w:r w:rsidRPr="009802C0">
              <w:rPr>
                <w:rFonts w:hint="eastAsia"/>
                <w:szCs w:val="21"/>
              </w:rPr>
              <w:t>T</w:t>
            </w:r>
            <w:r w:rsidRPr="009802C0">
              <w:rPr>
                <w:szCs w:val="21"/>
              </w:rPr>
              <w:t xml:space="preserve">1 </w:t>
            </w:r>
            <w:r w:rsidRPr="009802C0">
              <w:rPr>
                <w:rFonts w:hint="eastAsia"/>
                <w:szCs w:val="21"/>
              </w:rPr>
              <w:t>实参子树</w:t>
            </w:r>
          </w:p>
          <w:p w:rsidR="009802C0" w:rsidRPr="009802C0" w:rsidRDefault="009802C0" w:rsidP="009802C0">
            <w:pPr>
              <w:widowControl/>
              <w:jc w:val="left"/>
              <w:rPr>
                <w:szCs w:val="21"/>
              </w:rPr>
            </w:pPr>
            <w:r w:rsidRPr="009802C0">
              <w:rPr>
                <w:rFonts w:hint="eastAsia"/>
                <w:szCs w:val="21"/>
              </w:rPr>
              <w:t>T2</w:t>
            </w:r>
            <w:r w:rsidRPr="009802C0">
              <w:rPr>
                <w:szCs w:val="21"/>
              </w:rPr>
              <w:t xml:space="preserve"> </w:t>
            </w:r>
            <w:r w:rsidRPr="009802C0">
              <w:rPr>
                <w:rFonts w:hint="eastAsia"/>
                <w:szCs w:val="21"/>
              </w:rPr>
              <w:t>实参列表子树（可空）</w:t>
            </w:r>
          </w:p>
        </w:tc>
        <w:tc>
          <w:tcPr>
            <w:tcW w:w="6096" w:type="dxa"/>
          </w:tcPr>
          <w:p w:rsidR="009802C0" w:rsidRPr="009802C0" w:rsidRDefault="009802C0" w:rsidP="009802C0">
            <w:pPr>
              <w:widowControl/>
              <w:jc w:val="left"/>
              <w:rPr>
                <w:szCs w:val="21"/>
              </w:rPr>
            </w:pPr>
            <w:r w:rsidRPr="009802C0">
              <w:rPr>
                <w:rFonts w:hint="eastAsia"/>
                <w:szCs w:val="21"/>
              </w:rPr>
              <w:t>访问</w:t>
            </w:r>
            <w:r w:rsidRPr="009802C0">
              <w:rPr>
                <w:rFonts w:hint="eastAsia"/>
                <w:szCs w:val="21"/>
              </w:rPr>
              <w:t>T</w:t>
            </w:r>
            <w:r w:rsidRPr="009802C0">
              <w:rPr>
                <w:rFonts w:hint="eastAsia"/>
                <w:szCs w:val="21"/>
              </w:rPr>
              <w:t>的所有子树后：</w:t>
            </w:r>
          </w:p>
          <w:p w:rsidR="009802C0" w:rsidRPr="009802C0" w:rsidRDefault="009802C0" w:rsidP="009802C0">
            <w:pPr>
              <w:widowControl/>
              <w:jc w:val="left"/>
              <w:rPr>
                <w:szCs w:val="21"/>
              </w:rPr>
            </w:pPr>
            <w:r w:rsidRPr="009802C0">
              <w:rPr>
                <w:rFonts w:hint="eastAsia"/>
                <w:szCs w:val="21"/>
              </w:rPr>
              <w:t>if</w:t>
            </w:r>
            <w:r w:rsidRPr="009802C0">
              <w:rPr>
                <w:rFonts w:hint="eastAsia"/>
                <w:szCs w:val="21"/>
              </w:rPr>
              <w:t>（</w:t>
            </w:r>
            <w:r w:rsidRPr="009802C0">
              <w:rPr>
                <w:rFonts w:hint="eastAsia"/>
                <w:szCs w:val="21"/>
              </w:rPr>
              <w:t>T2==NULL</w:t>
            </w:r>
            <w:r w:rsidRPr="009802C0">
              <w:rPr>
                <w:rFonts w:hint="eastAsia"/>
                <w:szCs w:val="21"/>
              </w:rPr>
              <w:t>）</w:t>
            </w:r>
            <w:proofErr w:type="spellStart"/>
            <w:r w:rsidRPr="009802C0">
              <w:rPr>
                <w:rFonts w:hint="eastAsia"/>
                <w:szCs w:val="21"/>
              </w:rPr>
              <w:t>T</w:t>
            </w:r>
            <w:r w:rsidRPr="009802C0">
              <w:rPr>
                <w:szCs w:val="21"/>
              </w:rPr>
              <w:t>.code</w:t>
            </w:r>
            <w:proofErr w:type="spellEnd"/>
            <w:r w:rsidRPr="009802C0">
              <w:rPr>
                <w:szCs w:val="21"/>
              </w:rPr>
              <w:t xml:space="preserve">= </w:t>
            </w:r>
            <w:r w:rsidRPr="009802C0">
              <w:rPr>
                <w:rFonts w:hint="eastAsia"/>
                <w:szCs w:val="21"/>
              </w:rPr>
              <w:t>T1.code</w:t>
            </w:r>
            <w:r w:rsidRPr="009802C0">
              <w:rPr>
                <w:szCs w:val="21"/>
              </w:rPr>
              <w:t xml:space="preserve"> </w:t>
            </w:r>
          </w:p>
          <w:p w:rsidR="009802C0" w:rsidRPr="009802C0" w:rsidRDefault="009802C0" w:rsidP="009802C0">
            <w:pPr>
              <w:widowControl/>
              <w:jc w:val="left"/>
              <w:rPr>
                <w:szCs w:val="21"/>
              </w:rPr>
            </w:pPr>
            <w:r w:rsidRPr="009802C0">
              <w:rPr>
                <w:rFonts w:hint="eastAsia"/>
                <w:szCs w:val="21"/>
              </w:rPr>
              <w:t>else</w:t>
            </w:r>
            <w:r w:rsidRPr="009802C0">
              <w:rPr>
                <w:szCs w:val="21"/>
              </w:rPr>
              <w:t xml:space="preserve">            </w:t>
            </w:r>
            <w:proofErr w:type="spellStart"/>
            <w:proofErr w:type="gramStart"/>
            <w:r w:rsidRPr="009802C0">
              <w:rPr>
                <w:rFonts w:hint="eastAsia"/>
                <w:szCs w:val="21"/>
              </w:rPr>
              <w:t>T</w:t>
            </w:r>
            <w:r w:rsidRPr="009802C0">
              <w:rPr>
                <w:szCs w:val="21"/>
              </w:rPr>
              <w:t>.code</w:t>
            </w:r>
            <w:proofErr w:type="spellEnd"/>
            <w:proofErr w:type="gramEnd"/>
            <w:r w:rsidRPr="009802C0">
              <w:rPr>
                <w:szCs w:val="21"/>
              </w:rPr>
              <w:t xml:space="preserve">= </w:t>
            </w:r>
            <w:r w:rsidRPr="009802C0">
              <w:rPr>
                <w:rFonts w:hint="eastAsia"/>
                <w:szCs w:val="21"/>
              </w:rPr>
              <w:t>T1.code</w:t>
            </w:r>
            <w:r w:rsidRPr="009802C0">
              <w:rPr>
                <w:szCs w:val="21"/>
              </w:rPr>
              <w:t xml:space="preserve"> </w:t>
            </w:r>
            <w:r w:rsidRPr="009802C0">
              <w:rPr>
                <w:rFonts w:hint="eastAsia"/>
                <w:szCs w:val="21"/>
              </w:rPr>
              <w:t>||</w:t>
            </w:r>
            <w:r w:rsidRPr="009802C0">
              <w:rPr>
                <w:szCs w:val="21"/>
              </w:rPr>
              <w:t xml:space="preserve"> </w:t>
            </w:r>
            <w:r w:rsidRPr="009802C0">
              <w:rPr>
                <w:rFonts w:hint="eastAsia"/>
                <w:szCs w:val="21"/>
              </w:rPr>
              <w:t>T2.code</w:t>
            </w:r>
            <w:r w:rsidRPr="009802C0">
              <w:rPr>
                <w:szCs w:val="21"/>
              </w:rPr>
              <w:t xml:space="preserve"> </w:t>
            </w:r>
          </w:p>
        </w:tc>
      </w:tr>
    </w:tbl>
    <w:p w:rsidR="006E6896" w:rsidRDefault="002C68AB" w:rsidP="006E6896">
      <w:pPr>
        <w:pStyle w:val="a9"/>
        <w:widowControl/>
        <w:numPr>
          <w:ilvl w:val="0"/>
          <w:numId w:val="2"/>
        </w:numPr>
        <w:spacing w:line="300" w:lineRule="auto"/>
        <w:ind w:firstLineChars="0"/>
        <w:outlineLvl w:val="1"/>
        <w:rPr>
          <w:b/>
          <w:bCs/>
          <w:sz w:val="28"/>
          <w:szCs w:val="28"/>
        </w:rPr>
      </w:pPr>
      <w:bookmarkStart w:id="42" w:name="_Toc44163631"/>
      <w:r>
        <w:rPr>
          <w:rFonts w:hint="eastAsia"/>
          <w:b/>
          <w:bCs/>
          <w:sz w:val="28"/>
          <w:szCs w:val="28"/>
        </w:rPr>
        <w:t>基本块划分</w:t>
      </w:r>
      <w:bookmarkEnd w:id="42"/>
    </w:p>
    <w:p w:rsidR="009802C0" w:rsidRDefault="00876089" w:rsidP="00876089">
      <w:pPr>
        <w:widowControl/>
        <w:spacing w:line="360" w:lineRule="auto"/>
        <w:ind w:firstLineChars="200" w:firstLine="480"/>
        <w:jc w:val="left"/>
        <w:rPr>
          <w:sz w:val="24"/>
          <w:szCs w:val="24"/>
        </w:rPr>
      </w:pPr>
      <w:r>
        <w:rPr>
          <w:rFonts w:hint="eastAsia"/>
          <w:sz w:val="24"/>
          <w:szCs w:val="24"/>
        </w:rPr>
        <w:t>基本块划分相对较为简单，在这次实验中核心思想就是通过</w:t>
      </w:r>
      <w:r>
        <w:rPr>
          <w:rFonts w:hint="eastAsia"/>
          <w:sz w:val="24"/>
          <w:szCs w:val="24"/>
        </w:rPr>
        <w:t>Label</w:t>
      </w:r>
      <w:r>
        <w:rPr>
          <w:rFonts w:hint="eastAsia"/>
          <w:sz w:val="24"/>
          <w:szCs w:val="24"/>
        </w:rPr>
        <w:t>、</w:t>
      </w:r>
      <w:r>
        <w:rPr>
          <w:rFonts w:hint="eastAsia"/>
          <w:sz w:val="24"/>
          <w:szCs w:val="24"/>
        </w:rPr>
        <w:t>R</w:t>
      </w:r>
      <w:r>
        <w:rPr>
          <w:sz w:val="24"/>
          <w:szCs w:val="24"/>
        </w:rPr>
        <w:t>ETURN</w:t>
      </w:r>
      <w:r>
        <w:rPr>
          <w:rFonts w:hint="eastAsia"/>
          <w:sz w:val="24"/>
          <w:szCs w:val="24"/>
        </w:rPr>
        <w:t>以及跳转语句进行划分基本块，首先找出所有</w:t>
      </w:r>
      <w:r>
        <w:rPr>
          <w:rFonts w:hint="eastAsia"/>
          <w:sz w:val="24"/>
          <w:szCs w:val="24"/>
        </w:rPr>
        <w:t>G</w:t>
      </w:r>
      <w:r>
        <w:rPr>
          <w:sz w:val="24"/>
          <w:szCs w:val="24"/>
        </w:rPr>
        <w:t>OTO</w:t>
      </w:r>
      <w:r>
        <w:rPr>
          <w:rFonts w:hint="eastAsia"/>
          <w:sz w:val="24"/>
          <w:szCs w:val="24"/>
        </w:rPr>
        <w:t>语句涉及到的</w:t>
      </w:r>
      <w:r>
        <w:rPr>
          <w:rFonts w:hint="eastAsia"/>
          <w:sz w:val="24"/>
          <w:szCs w:val="24"/>
        </w:rPr>
        <w:t>Label</w:t>
      </w:r>
      <w:r>
        <w:rPr>
          <w:rFonts w:hint="eastAsia"/>
          <w:sz w:val="24"/>
          <w:szCs w:val="24"/>
        </w:rPr>
        <w:t>，接着在第一条语句之前生成第一个基本块</w:t>
      </w:r>
      <w:r>
        <w:rPr>
          <w:rFonts w:hint="eastAsia"/>
          <w:sz w:val="24"/>
          <w:szCs w:val="24"/>
        </w:rPr>
        <w:t>block</w:t>
      </w:r>
      <w:r>
        <w:rPr>
          <w:rFonts w:hint="eastAsia"/>
          <w:sz w:val="24"/>
          <w:szCs w:val="24"/>
        </w:rPr>
        <w:t>，</w:t>
      </w:r>
      <w:r>
        <w:rPr>
          <w:rFonts w:hint="eastAsia"/>
          <w:sz w:val="24"/>
          <w:szCs w:val="24"/>
        </w:rPr>
        <w:t>merge</w:t>
      </w:r>
      <w:r>
        <w:rPr>
          <w:rFonts w:hint="eastAsia"/>
          <w:sz w:val="24"/>
          <w:szCs w:val="24"/>
        </w:rPr>
        <w:t>进入</w:t>
      </w:r>
      <w:r>
        <w:rPr>
          <w:rFonts w:hint="eastAsia"/>
          <w:sz w:val="24"/>
          <w:szCs w:val="24"/>
        </w:rPr>
        <w:t>code</w:t>
      </w:r>
      <w:r>
        <w:rPr>
          <w:rFonts w:hint="eastAsia"/>
          <w:sz w:val="24"/>
          <w:szCs w:val="24"/>
        </w:rPr>
        <w:t>链表之后开始遍历，如果当前节点是</w:t>
      </w:r>
      <w:r>
        <w:rPr>
          <w:rFonts w:hint="eastAsia"/>
          <w:sz w:val="24"/>
          <w:szCs w:val="24"/>
        </w:rPr>
        <w:t>Label</w:t>
      </w:r>
      <w:r>
        <w:rPr>
          <w:rFonts w:hint="eastAsia"/>
          <w:sz w:val="24"/>
          <w:szCs w:val="24"/>
        </w:rPr>
        <w:t>并且前驱节点不是</w:t>
      </w:r>
      <w:r>
        <w:rPr>
          <w:rFonts w:hint="eastAsia"/>
          <w:sz w:val="24"/>
          <w:szCs w:val="24"/>
        </w:rPr>
        <w:t>Block</w:t>
      </w:r>
      <w:r>
        <w:rPr>
          <w:rFonts w:hint="eastAsia"/>
          <w:sz w:val="24"/>
          <w:szCs w:val="24"/>
        </w:rPr>
        <w:t>，那么可以认定</w:t>
      </w:r>
      <w:r>
        <w:rPr>
          <w:rFonts w:hint="eastAsia"/>
          <w:sz w:val="24"/>
          <w:szCs w:val="24"/>
        </w:rPr>
        <w:lastRenderedPageBreak/>
        <w:t>为是</w:t>
      </w:r>
      <w:r w:rsidR="007015E5">
        <w:rPr>
          <w:rFonts w:hint="eastAsia"/>
          <w:sz w:val="24"/>
          <w:szCs w:val="24"/>
        </w:rPr>
        <w:t>其后代码块</w:t>
      </w:r>
      <w:r>
        <w:rPr>
          <w:rFonts w:hint="eastAsia"/>
          <w:sz w:val="24"/>
          <w:szCs w:val="24"/>
        </w:rPr>
        <w:t>一个基本块，如果当前语句是跳转或者返回语句，并且后继</w:t>
      </w:r>
      <w:r w:rsidR="00FB17F7">
        <w:rPr>
          <w:rFonts w:hint="eastAsia"/>
          <w:sz w:val="24"/>
          <w:szCs w:val="24"/>
        </w:rPr>
        <w:t>语句不是</w:t>
      </w:r>
      <w:r w:rsidR="00FB17F7">
        <w:rPr>
          <w:rFonts w:hint="eastAsia"/>
          <w:sz w:val="24"/>
          <w:szCs w:val="24"/>
        </w:rPr>
        <w:t>Block</w:t>
      </w:r>
      <w:r w:rsidR="00FB17F7">
        <w:rPr>
          <w:rFonts w:hint="eastAsia"/>
          <w:sz w:val="24"/>
          <w:szCs w:val="24"/>
        </w:rPr>
        <w:t>，那么也可以认为其后代码块也是一个基本块，之所以要判断后继语句不是</w:t>
      </w:r>
      <w:r w:rsidR="00FB17F7">
        <w:rPr>
          <w:rFonts w:hint="eastAsia"/>
          <w:sz w:val="24"/>
          <w:szCs w:val="24"/>
        </w:rPr>
        <w:t>Block</w:t>
      </w:r>
      <w:r w:rsidR="00FB17F7">
        <w:rPr>
          <w:rFonts w:hint="eastAsia"/>
          <w:sz w:val="24"/>
          <w:szCs w:val="24"/>
        </w:rPr>
        <w:t>节点，是避免最后一</w:t>
      </w:r>
      <w:r w:rsidR="007015E5">
        <w:rPr>
          <w:rFonts w:hint="eastAsia"/>
          <w:sz w:val="24"/>
          <w:szCs w:val="24"/>
        </w:rPr>
        <w:t>句</w:t>
      </w:r>
      <w:r w:rsidR="007015E5">
        <w:rPr>
          <w:rFonts w:hint="eastAsia"/>
          <w:sz w:val="24"/>
          <w:szCs w:val="24"/>
        </w:rPr>
        <w:t>return</w:t>
      </w:r>
      <w:r w:rsidR="007015E5">
        <w:rPr>
          <w:rFonts w:hint="eastAsia"/>
          <w:sz w:val="24"/>
          <w:szCs w:val="24"/>
        </w:rPr>
        <w:t>语句的后继节点为第一句语句的第一块基本块情况。因而基本块划分的代码如下：</w:t>
      </w:r>
    </w:p>
    <w:p w:rsidR="007015E5" w:rsidRPr="007015E5" w:rsidRDefault="007015E5" w:rsidP="007015E5">
      <w:pPr>
        <w:widowControl/>
        <w:ind w:firstLineChars="200" w:firstLine="480"/>
        <w:jc w:val="left"/>
        <w:rPr>
          <w:sz w:val="24"/>
          <w:szCs w:val="24"/>
        </w:rPr>
      </w:pPr>
      <w:proofErr w:type="spellStart"/>
      <w:r w:rsidRPr="007015E5">
        <w:rPr>
          <w:sz w:val="24"/>
          <w:szCs w:val="24"/>
        </w:rPr>
        <w:t>codenode</w:t>
      </w:r>
      <w:proofErr w:type="spellEnd"/>
      <w:r w:rsidRPr="007015E5">
        <w:rPr>
          <w:sz w:val="24"/>
          <w:szCs w:val="24"/>
        </w:rPr>
        <w:t xml:space="preserve"> *</w:t>
      </w:r>
      <w:proofErr w:type="spellStart"/>
      <w:proofErr w:type="gramStart"/>
      <w:r w:rsidRPr="007015E5">
        <w:rPr>
          <w:sz w:val="24"/>
          <w:szCs w:val="24"/>
        </w:rPr>
        <w:t>splitBlock</w:t>
      </w:r>
      <w:proofErr w:type="spellEnd"/>
      <w:r w:rsidRPr="007015E5">
        <w:rPr>
          <w:sz w:val="24"/>
          <w:szCs w:val="24"/>
        </w:rPr>
        <w:t>(</w:t>
      </w:r>
      <w:proofErr w:type="spellStart"/>
      <w:proofErr w:type="gramEnd"/>
      <w:r w:rsidRPr="007015E5">
        <w:rPr>
          <w:sz w:val="24"/>
          <w:szCs w:val="24"/>
        </w:rPr>
        <w:t>codenode</w:t>
      </w:r>
      <w:proofErr w:type="spellEnd"/>
      <w:r w:rsidRPr="007015E5">
        <w:rPr>
          <w:sz w:val="24"/>
          <w:szCs w:val="24"/>
        </w:rPr>
        <w:t xml:space="preserve"> *head)</w:t>
      </w:r>
    </w:p>
    <w:p w:rsidR="007015E5" w:rsidRPr="007015E5" w:rsidRDefault="007015E5" w:rsidP="007015E5">
      <w:pPr>
        <w:widowControl/>
        <w:ind w:firstLineChars="200" w:firstLine="480"/>
        <w:jc w:val="left"/>
        <w:rPr>
          <w:sz w:val="24"/>
          <w:szCs w:val="24"/>
        </w:rPr>
      </w:pPr>
      <w:r w:rsidRPr="007015E5">
        <w:rPr>
          <w:sz w:val="24"/>
          <w:szCs w:val="24"/>
        </w:rPr>
        <w:t>{</w:t>
      </w:r>
    </w:p>
    <w:p w:rsidR="007015E5" w:rsidRPr="007015E5" w:rsidRDefault="007015E5" w:rsidP="007015E5">
      <w:pPr>
        <w:widowControl/>
        <w:ind w:firstLineChars="200" w:firstLine="480"/>
        <w:jc w:val="left"/>
        <w:rPr>
          <w:sz w:val="24"/>
          <w:szCs w:val="24"/>
        </w:rPr>
      </w:pPr>
      <w:r w:rsidRPr="007015E5">
        <w:rPr>
          <w:sz w:val="24"/>
          <w:szCs w:val="24"/>
        </w:rPr>
        <w:t xml:space="preserve">    </w:t>
      </w:r>
      <w:proofErr w:type="spellStart"/>
      <w:r w:rsidRPr="007015E5">
        <w:rPr>
          <w:sz w:val="24"/>
          <w:szCs w:val="24"/>
        </w:rPr>
        <w:t>codenode</w:t>
      </w:r>
      <w:proofErr w:type="spellEnd"/>
      <w:r w:rsidRPr="007015E5">
        <w:rPr>
          <w:sz w:val="24"/>
          <w:szCs w:val="24"/>
        </w:rPr>
        <w:t xml:space="preserve"> *p = head;</w:t>
      </w:r>
    </w:p>
    <w:p w:rsidR="007015E5" w:rsidRPr="007015E5" w:rsidRDefault="007015E5" w:rsidP="007015E5">
      <w:pPr>
        <w:widowControl/>
        <w:ind w:firstLineChars="200" w:firstLine="480"/>
        <w:jc w:val="left"/>
        <w:rPr>
          <w:sz w:val="24"/>
          <w:szCs w:val="24"/>
        </w:rPr>
      </w:pPr>
      <w:r w:rsidRPr="007015E5">
        <w:rPr>
          <w:sz w:val="24"/>
          <w:szCs w:val="24"/>
        </w:rPr>
        <w:t xml:space="preserve">    int num;</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找出所有</w:t>
      </w:r>
      <w:r w:rsidRPr="007015E5">
        <w:rPr>
          <w:rFonts w:hint="eastAsia"/>
          <w:sz w:val="24"/>
          <w:szCs w:val="24"/>
        </w:rPr>
        <w:t>GOTO</w:t>
      </w:r>
      <w:r w:rsidRPr="007015E5">
        <w:rPr>
          <w:rFonts w:hint="eastAsia"/>
          <w:sz w:val="24"/>
          <w:szCs w:val="24"/>
        </w:rPr>
        <w:t>涉及的</w:t>
      </w:r>
      <w:r w:rsidRPr="007015E5">
        <w:rPr>
          <w:rFonts w:hint="eastAsia"/>
          <w:sz w:val="24"/>
          <w:szCs w:val="24"/>
        </w:rPr>
        <w:t>Label</w:t>
      </w:r>
    </w:p>
    <w:p w:rsidR="007015E5" w:rsidRPr="007015E5" w:rsidRDefault="007015E5" w:rsidP="007015E5">
      <w:pPr>
        <w:widowControl/>
        <w:ind w:firstLineChars="200" w:firstLine="480"/>
        <w:jc w:val="left"/>
        <w:rPr>
          <w:sz w:val="24"/>
          <w:szCs w:val="24"/>
        </w:rPr>
      </w:pPr>
      <w:r w:rsidRPr="007015E5">
        <w:rPr>
          <w:sz w:val="24"/>
          <w:szCs w:val="24"/>
        </w:rPr>
        <w:t xml:space="preserve">    int *</w:t>
      </w:r>
      <w:proofErr w:type="spellStart"/>
      <w:r w:rsidRPr="007015E5">
        <w:rPr>
          <w:sz w:val="24"/>
          <w:szCs w:val="24"/>
        </w:rPr>
        <w:t>labelsTable</w:t>
      </w:r>
      <w:proofErr w:type="spellEnd"/>
      <w:r w:rsidRPr="007015E5">
        <w:rPr>
          <w:sz w:val="24"/>
          <w:szCs w:val="24"/>
        </w:rPr>
        <w:t xml:space="preserve"> = </w:t>
      </w:r>
      <w:proofErr w:type="spellStart"/>
      <w:r w:rsidRPr="007015E5">
        <w:rPr>
          <w:sz w:val="24"/>
          <w:szCs w:val="24"/>
        </w:rPr>
        <w:t>findAllGOTOLabel</w:t>
      </w:r>
      <w:proofErr w:type="spellEnd"/>
      <w:r w:rsidRPr="007015E5">
        <w:rPr>
          <w:sz w:val="24"/>
          <w:szCs w:val="24"/>
        </w:rPr>
        <w:t>(head);</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在开始语句之前生成一句</w:t>
      </w:r>
      <w:r w:rsidRPr="007015E5">
        <w:rPr>
          <w:rFonts w:hint="eastAsia"/>
          <w:sz w:val="24"/>
          <w:szCs w:val="24"/>
        </w:rPr>
        <w:t>block</w:t>
      </w:r>
    </w:p>
    <w:p w:rsidR="007015E5" w:rsidRPr="007015E5" w:rsidRDefault="007015E5" w:rsidP="007015E5">
      <w:pPr>
        <w:widowControl/>
        <w:ind w:firstLineChars="200" w:firstLine="480"/>
        <w:jc w:val="left"/>
        <w:rPr>
          <w:sz w:val="24"/>
          <w:szCs w:val="24"/>
        </w:rPr>
      </w:pPr>
      <w:r w:rsidRPr="007015E5">
        <w:rPr>
          <w:sz w:val="24"/>
          <w:szCs w:val="24"/>
        </w:rPr>
        <w:t xml:space="preserve">    p = </w:t>
      </w:r>
      <w:proofErr w:type="gramStart"/>
      <w:r w:rsidRPr="007015E5">
        <w:rPr>
          <w:sz w:val="24"/>
          <w:szCs w:val="24"/>
        </w:rPr>
        <w:t>merge(</w:t>
      </w:r>
      <w:proofErr w:type="gramEnd"/>
      <w:r w:rsidRPr="007015E5">
        <w:rPr>
          <w:sz w:val="24"/>
          <w:szCs w:val="24"/>
        </w:rPr>
        <w:t xml:space="preserve">2, </w:t>
      </w:r>
      <w:proofErr w:type="spellStart"/>
      <w:r w:rsidRPr="007015E5">
        <w:rPr>
          <w:sz w:val="24"/>
          <w:szCs w:val="24"/>
        </w:rPr>
        <w:t>genBlock</w:t>
      </w:r>
      <w:proofErr w:type="spellEnd"/>
      <w:r w:rsidRPr="007015E5">
        <w:rPr>
          <w:sz w:val="24"/>
          <w:szCs w:val="24"/>
        </w:rPr>
        <w:t>(</w:t>
      </w:r>
      <w:proofErr w:type="spellStart"/>
      <w:r w:rsidRPr="007015E5">
        <w:rPr>
          <w:sz w:val="24"/>
          <w:szCs w:val="24"/>
        </w:rPr>
        <w:t>newBlock</w:t>
      </w:r>
      <w:proofErr w:type="spellEnd"/>
      <w:r w:rsidRPr="007015E5">
        <w:rPr>
          <w:sz w:val="24"/>
          <w:szCs w:val="24"/>
        </w:rPr>
        <w:t>()), p);</w:t>
      </w:r>
    </w:p>
    <w:p w:rsidR="007015E5" w:rsidRPr="007015E5" w:rsidRDefault="007015E5" w:rsidP="007015E5">
      <w:pPr>
        <w:widowControl/>
        <w:ind w:firstLineChars="200" w:firstLine="480"/>
        <w:jc w:val="left"/>
        <w:rPr>
          <w:sz w:val="24"/>
          <w:szCs w:val="24"/>
        </w:rPr>
      </w:pPr>
      <w:r w:rsidRPr="007015E5">
        <w:rPr>
          <w:sz w:val="24"/>
          <w:szCs w:val="24"/>
        </w:rPr>
        <w:t xml:space="preserve">    head = p;</w:t>
      </w:r>
    </w:p>
    <w:p w:rsidR="007015E5" w:rsidRPr="007015E5" w:rsidRDefault="007015E5" w:rsidP="007015E5">
      <w:pPr>
        <w:widowControl/>
        <w:ind w:firstLineChars="200" w:firstLine="480"/>
        <w:jc w:val="left"/>
        <w:rPr>
          <w:sz w:val="24"/>
          <w:szCs w:val="24"/>
        </w:rPr>
      </w:pPr>
      <w:r w:rsidRPr="007015E5">
        <w:rPr>
          <w:sz w:val="24"/>
          <w:szCs w:val="24"/>
        </w:rPr>
        <w:t xml:space="preserve">    do</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当前节点是</w:t>
      </w:r>
      <w:r w:rsidRPr="007015E5">
        <w:rPr>
          <w:rFonts w:hint="eastAsia"/>
          <w:sz w:val="24"/>
          <w:szCs w:val="24"/>
        </w:rPr>
        <w:t>LABEL</w:t>
      </w:r>
      <w:r w:rsidRPr="007015E5">
        <w:rPr>
          <w:rFonts w:hint="eastAsia"/>
          <w:sz w:val="24"/>
          <w:szCs w:val="24"/>
        </w:rPr>
        <w:t>，并且前驱节点不是</w:t>
      </w:r>
      <w:r w:rsidRPr="007015E5">
        <w:rPr>
          <w:rFonts w:hint="eastAsia"/>
          <w:sz w:val="24"/>
          <w:szCs w:val="24"/>
        </w:rPr>
        <w:t>BLOCK</w:t>
      </w:r>
    </w:p>
    <w:p w:rsidR="007015E5" w:rsidRPr="007015E5" w:rsidRDefault="007015E5" w:rsidP="007015E5">
      <w:pPr>
        <w:widowControl/>
        <w:ind w:firstLineChars="200" w:firstLine="480"/>
        <w:jc w:val="left"/>
        <w:rPr>
          <w:sz w:val="24"/>
          <w:szCs w:val="24"/>
        </w:rPr>
      </w:pPr>
      <w:r w:rsidRPr="007015E5">
        <w:rPr>
          <w:sz w:val="24"/>
          <w:szCs w:val="24"/>
        </w:rPr>
        <w:t xml:space="preserve">        if (p-&gt;op == LABEL)</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sz w:val="24"/>
          <w:szCs w:val="24"/>
        </w:rPr>
        <w:t xml:space="preserve">            </w:t>
      </w:r>
      <w:proofErr w:type="spellStart"/>
      <w:r w:rsidRPr="007015E5">
        <w:rPr>
          <w:sz w:val="24"/>
          <w:szCs w:val="24"/>
        </w:rPr>
        <w:t>sscanf</w:t>
      </w:r>
      <w:proofErr w:type="spellEnd"/>
      <w:r w:rsidRPr="007015E5">
        <w:rPr>
          <w:sz w:val="24"/>
          <w:szCs w:val="24"/>
        </w:rPr>
        <w:t>(&amp;(p-&gt;</w:t>
      </w:r>
      <w:proofErr w:type="gramStart"/>
      <w:r w:rsidRPr="007015E5">
        <w:rPr>
          <w:sz w:val="24"/>
          <w:szCs w:val="24"/>
        </w:rPr>
        <w:t>result.id[</w:t>
      </w:r>
      <w:proofErr w:type="gramEnd"/>
      <w:r w:rsidRPr="007015E5">
        <w:rPr>
          <w:sz w:val="24"/>
          <w:szCs w:val="24"/>
        </w:rPr>
        <w:t>5]), "%d", &amp;num);</w:t>
      </w:r>
    </w:p>
    <w:p w:rsidR="007015E5" w:rsidRPr="007015E5" w:rsidRDefault="007015E5" w:rsidP="007015E5">
      <w:pPr>
        <w:widowControl/>
        <w:ind w:firstLineChars="200" w:firstLine="480"/>
        <w:jc w:val="left"/>
        <w:rPr>
          <w:sz w:val="24"/>
          <w:szCs w:val="24"/>
        </w:rPr>
      </w:pPr>
      <w:r w:rsidRPr="007015E5">
        <w:rPr>
          <w:sz w:val="24"/>
          <w:szCs w:val="24"/>
        </w:rPr>
        <w:t xml:space="preserve">            if (</w:t>
      </w:r>
      <w:proofErr w:type="spellStart"/>
      <w:r w:rsidRPr="007015E5">
        <w:rPr>
          <w:sz w:val="24"/>
          <w:szCs w:val="24"/>
        </w:rPr>
        <w:t>labelsTable</w:t>
      </w:r>
      <w:proofErr w:type="spellEnd"/>
      <w:r w:rsidRPr="007015E5">
        <w:rPr>
          <w:sz w:val="24"/>
          <w:szCs w:val="24"/>
        </w:rPr>
        <w:t>[num] == 1 &amp;&amp; p-&gt;prior-&gt;</w:t>
      </w:r>
      <w:proofErr w:type="gramStart"/>
      <w:r w:rsidRPr="007015E5">
        <w:rPr>
          <w:sz w:val="24"/>
          <w:szCs w:val="24"/>
        </w:rPr>
        <w:t>op !</w:t>
      </w:r>
      <w:proofErr w:type="gramEnd"/>
      <w:r w:rsidRPr="007015E5">
        <w:rPr>
          <w:sz w:val="24"/>
          <w:szCs w:val="24"/>
        </w:rPr>
        <w:t>= BLOCK)</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sz w:val="24"/>
          <w:szCs w:val="24"/>
        </w:rPr>
        <w:t xml:space="preserve">                p = </w:t>
      </w:r>
      <w:proofErr w:type="gramStart"/>
      <w:r w:rsidRPr="007015E5">
        <w:rPr>
          <w:sz w:val="24"/>
          <w:szCs w:val="24"/>
        </w:rPr>
        <w:t>merge(</w:t>
      </w:r>
      <w:proofErr w:type="gramEnd"/>
      <w:r w:rsidRPr="007015E5">
        <w:rPr>
          <w:sz w:val="24"/>
          <w:szCs w:val="24"/>
        </w:rPr>
        <w:t xml:space="preserve">2, </w:t>
      </w:r>
      <w:proofErr w:type="spellStart"/>
      <w:r w:rsidRPr="007015E5">
        <w:rPr>
          <w:sz w:val="24"/>
          <w:szCs w:val="24"/>
        </w:rPr>
        <w:t>genBlock</w:t>
      </w:r>
      <w:proofErr w:type="spellEnd"/>
      <w:r w:rsidRPr="007015E5">
        <w:rPr>
          <w:sz w:val="24"/>
          <w:szCs w:val="24"/>
        </w:rPr>
        <w:t>(</w:t>
      </w:r>
      <w:proofErr w:type="spellStart"/>
      <w:r w:rsidRPr="007015E5">
        <w:rPr>
          <w:sz w:val="24"/>
          <w:szCs w:val="24"/>
        </w:rPr>
        <w:t>newBlock</w:t>
      </w:r>
      <w:proofErr w:type="spellEnd"/>
      <w:r w:rsidRPr="007015E5">
        <w:rPr>
          <w:sz w:val="24"/>
          <w:szCs w:val="24"/>
        </w:rPr>
        <w:t>()), p);</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sz w:val="24"/>
          <w:szCs w:val="24"/>
        </w:rPr>
        <w:t xml:space="preserve">        }</w:t>
      </w:r>
    </w:p>
    <w:p w:rsidR="007015E5" w:rsidRPr="007015E5" w:rsidRDefault="007015E5" w:rsidP="007015E5">
      <w:pPr>
        <w:widowControl/>
        <w:ind w:firstLineChars="200" w:firstLine="480"/>
        <w:jc w:val="left"/>
        <w:rPr>
          <w:sz w:val="24"/>
          <w:szCs w:val="24"/>
        </w:rPr>
      </w:pPr>
      <w:r w:rsidRPr="007015E5">
        <w:rPr>
          <w:rFonts w:hint="eastAsia"/>
          <w:sz w:val="24"/>
          <w:szCs w:val="24"/>
        </w:rPr>
        <w:t xml:space="preserve">        //</w:t>
      </w:r>
      <w:r w:rsidRPr="007015E5">
        <w:rPr>
          <w:rFonts w:hint="eastAsia"/>
          <w:sz w:val="24"/>
          <w:szCs w:val="24"/>
        </w:rPr>
        <w:t>当前节点是跳转，且下条语句不是</w:t>
      </w:r>
      <w:r w:rsidRPr="007015E5">
        <w:rPr>
          <w:rFonts w:hint="eastAsia"/>
          <w:sz w:val="24"/>
          <w:szCs w:val="24"/>
        </w:rPr>
        <w:t>BLOCK</w:t>
      </w:r>
    </w:p>
    <w:p w:rsidR="007015E5" w:rsidRPr="007015E5" w:rsidRDefault="007015E5" w:rsidP="007015E5">
      <w:pPr>
        <w:widowControl/>
        <w:ind w:firstLineChars="200" w:firstLine="480"/>
        <w:jc w:val="left"/>
        <w:rPr>
          <w:sz w:val="24"/>
          <w:szCs w:val="24"/>
        </w:rPr>
      </w:pPr>
      <w:r w:rsidRPr="007015E5">
        <w:rPr>
          <w:sz w:val="24"/>
          <w:szCs w:val="24"/>
        </w:rPr>
        <w:t xml:space="preserve">        if ((p-&gt;op == GOTO || p-&gt;op == JGE || p-&gt;op == JGT || p-&gt;op == JLE || p-&gt;op == JLT ||</w:t>
      </w:r>
    </w:p>
    <w:p w:rsidR="007015E5" w:rsidRPr="007015E5" w:rsidRDefault="007015E5" w:rsidP="007015E5">
      <w:pPr>
        <w:widowControl/>
        <w:ind w:firstLineChars="200" w:firstLine="480"/>
        <w:jc w:val="left"/>
        <w:rPr>
          <w:sz w:val="24"/>
          <w:szCs w:val="24"/>
        </w:rPr>
      </w:pPr>
      <w:r w:rsidRPr="007015E5">
        <w:rPr>
          <w:sz w:val="24"/>
          <w:szCs w:val="24"/>
        </w:rPr>
        <w:t xml:space="preserve">             p-&gt;op == EQ || p-&gt;op == NEQ || p-&gt;op == RETURN) &amp;&amp;</w:t>
      </w:r>
    </w:p>
    <w:p w:rsidR="007015E5" w:rsidRPr="007015E5" w:rsidRDefault="007015E5" w:rsidP="007015E5">
      <w:pPr>
        <w:widowControl/>
        <w:ind w:firstLineChars="200" w:firstLine="480"/>
        <w:jc w:val="left"/>
        <w:rPr>
          <w:sz w:val="24"/>
          <w:szCs w:val="24"/>
        </w:rPr>
      </w:pPr>
      <w:r w:rsidRPr="007015E5">
        <w:rPr>
          <w:sz w:val="24"/>
          <w:szCs w:val="24"/>
        </w:rPr>
        <w:t xml:space="preserve">            p-&gt;next-&gt;</w:t>
      </w:r>
      <w:proofErr w:type="gramStart"/>
      <w:r w:rsidRPr="007015E5">
        <w:rPr>
          <w:sz w:val="24"/>
          <w:szCs w:val="24"/>
        </w:rPr>
        <w:t>op !</w:t>
      </w:r>
      <w:proofErr w:type="gramEnd"/>
      <w:r w:rsidRPr="007015E5">
        <w:rPr>
          <w:sz w:val="24"/>
          <w:szCs w:val="24"/>
        </w:rPr>
        <w:t>= BLOCK)</w:t>
      </w:r>
    </w:p>
    <w:p w:rsidR="007015E5" w:rsidRPr="007015E5" w:rsidRDefault="007015E5" w:rsidP="007015E5">
      <w:pPr>
        <w:widowControl/>
        <w:ind w:firstLineChars="200" w:firstLine="480"/>
        <w:jc w:val="left"/>
        <w:rPr>
          <w:sz w:val="24"/>
          <w:szCs w:val="24"/>
        </w:rPr>
      </w:pPr>
      <w:r w:rsidRPr="007015E5">
        <w:rPr>
          <w:sz w:val="24"/>
          <w:szCs w:val="24"/>
        </w:rPr>
        <w:t xml:space="preserve">            p-&gt;next = </w:t>
      </w:r>
      <w:proofErr w:type="gramStart"/>
      <w:r w:rsidRPr="007015E5">
        <w:rPr>
          <w:sz w:val="24"/>
          <w:szCs w:val="24"/>
        </w:rPr>
        <w:t>merge(</w:t>
      </w:r>
      <w:proofErr w:type="gramEnd"/>
      <w:r w:rsidRPr="007015E5">
        <w:rPr>
          <w:sz w:val="24"/>
          <w:szCs w:val="24"/>
        </w:rPr>
        <w:t xml:space="preserve">2, </w:t>
      </w:r>
      <w:proofErr w:type="spellStart"/>
      <w:r w:rsidRPr="007015E5">
        <w:rPr>
          <w:sz w:val="24"/>
          <w:szCs w:val="24"/>
        </w:rPr>
        <w:t>genBlock</w:t>
      </w:r>
      <w:proofErr w:type="spellEnd"/>
      <w:r w:rsidRPr="007015E5">
        <w:rPr>
          <w:sz w:val="24"/>
          <w:szCs w:val="24"/>
        </w:rPr>
        <w:t>(</w:t>
      </w:r>
      <w:proofErr w:type="spellStart"/>
      <w:r w:rsidRPr="007015E5">
        <w:rPr>
          <w:sz w:val="24"/>
          <w:szCs w:val="24"/>
        </w:rPr>
        <w:t>newBlock</w:t>
      </w:r>
      <w:proofErr w:type="spellEnd"/>
      <w:r w:rsidRPr="007015E5">
        <w:rPr>
          <w:sz w:val="24"/>
          <w:szCs w:val="24"/>
        </w:rPr>
        <w:t>()), p-&gt;next);</w:t>
      </w:r>
    </w:p>
    <w:p w:rsidR="007015E5" w:rsidRPr="007015E5" w:rsidRDefault="007015E5" w:rsidP="007015E5">
      <w:pPr>
        <w:widowControl/>
        <w:ind w:firstLineChars="200" w:firstLine="480"/>
        <w:jc w:val="left"/>
        <w:rPr>
          <w:sz w:val="24"/>
          <w:szCs w:val="24"/>
        </w:rPr>
      </w:pPr>
      <w:r w:rsidRPr="007015E5">
        <w:rPr>
          <w:sz w:val="24"/>
          <w:szCs w:val="24"/>
        </w:rPr>
        <w:t xml:space="preserve">        p = p-&gt;next;</w:t>
      </w:r>
    </w:p>
    <w:p w:rsidR="007015E5" w:rsidRPr="007015E5" w:rsidRDefault="007015E5" w:rsidP="007015E5">
      <w:pPr>
        <w:widowControl/>
        <w:ind w:firstLineChars="200" w:firstLine="480"/>
        <w:jc w:val="left"/>
        <w:rPr>
          <w:sz w:val="24"/>
          <w:szCs w:val="24"/>
        </w:rPr>
      </w:pPr>
      <w:r w:rsidRPr="007015E5">
        <w:rPr>
          <w:sz w:val="24"/>
          <w:szCs w:val="24"/>
        </w:rPr>
        <w:t xml:space="preserve">    } while (</w:t>
      </w:r>
      <w:proofErr w:type="gramStart"/>
      <w:r w:rsidRPr="007015E5">
        <w:rPr>
          <w:sz w:val="24"/>
          <w:szCs w:val="24"/>
        </w:rPr>
        <w:t>head !</w:t>
      </w:r>
      <w:proofErr w:type="gramEnd"/>
      <w:r w:rsidRPr="007015E5">
        <w:rPr>
          <w:sz w:val="24"/>
          <w:szCs w:val="24"/>
        </w:rPr>
        <w:t>= p);</w:t>
      </w:r>
    </w:p>
    <w:p w:rsidR="007015E5" w:rsidRPr="007015E5" w:rsidRDefault="007015E5" w:rsidP="007015E5">
      <w:pPr>
        <w:widowControl/>
        <w:ind w:firstLineChars="200" w:firstLine="480"/>
        <w:jc w:val="left"/>
        <w:rPr>
          <w:sz w:val="24"/>
          <w:szCs w:val="24"/>
        </w:rPr>
      </w:pPr>
      <w:r w:rsidRPr="007015E5">
        <w:rPr>
          <w:sz w:val="24"/>
          <w:szCs w:val="24"/>
        </w:rPr>
        <w:t xml:space="preserve">    return head;</w:t>
      </w:r>
    </w:p>
    <w:p w:rsidR="007015E5" w:rsidRPr="009802C0" w:rsidRDefault="007015E5" w:rsidP="007015E5">
      <w:pPr>
        <w:widowControl/>
        <w:ind w:firstLineChars="200" w:firstLine="480"/>
        <w:jc w:val="left"/>
        <w:rPr>
          <w:sz w:val="24"/>
          <w:szCs w:val="24"/>
        </w:rPr>
      </w:pPr>
      <w:r w:rsidRPr="007015E5">
        <w:rPr>
          <w:sz w:val="24"/>
          <w:szCs w:val="24"/>
        </w:rPr>
        <w:t>}</w:t>
      </w:r>
    </w:p>
    <w:p w:rsidR="00F66363" w:rsidRDefault="00F66363" w:rsidP="004375B6">
      <w:pPr>
        <w:pStyle w:val="a9"/>
        <w:widowControl/>
        <w:numPr>
          <w:ilvl w:val="0"/>
          <w:numId w:val="2"/>
        </w:numPr>
        <w:spacing w:line="300" w:lineRule="auto"/>
        <w:ind w:firstLineChars="0"/>
        <w:outlineLvl w:val="1"/>
        <w:rPr>
          <w:b/>
          <w:bCs/>
          <w:sz w:val="28"/>
          <w:szCs w:val="28"/>
        </w:rPr>
      </w:pPr>
      <w:bookmarkStart w:id="43" w:name="_Toc44163632"/>
      <w:r>
        <w:rPr>
          <w:rFonts w:hint="eastAsia"/>
          <w:b/>
          <w:bCs/>
          <w:sz w:val="28"/>
          <w:szCs w:val="28"/>
        </w:rPr>
        <w:t>代码优化</w:t>
      </w:r>
      <w:bookmarkEnd w:id="43"/>
    </w:p>
    <w:p w:rsidR="00B71D91" w:rsidRDefault="00B71D91" w:rsidP="00B71D91">
      <w:pPr>
        <w:pStyle w:val="3"/>
        <w:rPr>
          <w:sz w:val="28"/>
          <w:szCs w:val="28"/>
        </w:rPr>
      </w:pPr>
      <w:bookmarkStart w:id="44" w:name="_Toc44163633"/>
      <w:r w:rsidRPr="00B71D91">
        <w:rPr>
          <w:rFonts w:hint="eastAsia"/>
          <w:sz w:val="28"/>
          <w:szCs w:val="28"/>
        </w:rPr>
        <w:t>3.</w:t>
      </w:r>
      <w:r w:rsidR="006E6896">
        <w:rPr>
          <w:sz w:val="28"/>
          <w:szCs w:val="28"/>
        </w:rPr>
        <w:t>7</w:t>
      </w:r>
      <w:r w:rsidRPr="00B71D91">
        <w:rPr>
          <w:rFonts w:hint="eastAsia"/>
          <w:sz w:val="28"/>
          <w:szCs w:val="28"/>
        </w:rPr>
        <w:t>.1</w:t>
      </w:r>
      <w:r w:rsidRPr="00B71D91">
        <w:rPr>
          <w:sz w:val="28"/>
          <w:szCs w:val="28"/>
        </w:rPr>
        <w:t xml:space="preserve"> </w:t>
      </w:r>
      <w:r w:rsidRPr="00B71D91">
        <w:rPr>
          <w:rFonts w:hint="eastAsia"/>
          <w:sz w:val="28"/>
          <w:szCs w:val="28"/>
        </w:rPr>
        <w:t>删除死代码</w:t>
      </w:r>
      <w:bookmarkEnd w:id="44"/>
    </w:p>
    <w:p w:rsidR="004F477C" w:rsidRDefault="004F477C" w:rsidP="00B71D91">
      <w:pPr>
        <w:spacing w:line="300" w:lineRule="auto"/>
        <w:ind w:firstLine="420"/>
        <w:rPr>
          <w:sz w:val="24"/>
          <w:szCs w:val="24"/>
        </w:rPr>
      </w:pPr>
      <w:r>
        <w:rPr>
          <w:rFonts w:hint="eastAsia"/>
          <w:sz w:val="24"/>
          <w:szCs w:val="24"/>
        </w:rPr>
        <w:t>死代码在这次实验中定义为即使缺失也不会对程序运行产生任何影响的代码</w:t>
      </w:r>
      <w:r w:rsidR="005579FC">
        <w:rPr>
          <w:rFonts w:hint="eastAsia"/>
          <w:sz w:val="24"/>
          <w:szCs w:val="24"/>
        </w:rPr>
        <w:t>，在本次实验中，删除死代码这项工作主要应用于删除无用</w:t>
      </w:r>
      <w:r w:rsidR="005579FC">
        <w:rPr>
          <w:rFonts w:hint="eastAsia"/>
          <w:sz w:val="24"/>
          <w:szCs w:val="24"/>
        </w:rPr>
        <w:t>/</w:t>
      </w:r>
      <w:r w:rsidR="005579FC">
        <w:rPr>
          <w:rFonts w:hint="eastAsia"/>
          <w:sz w:val="24"/>
          <w:szCs w:val="24"/>
        </w:rPr>
        <w:t>多余的赋值语句</w:t>
      </w:r>
      <w:r w:rsidR="005579FC">
        <w:rPr>
          <w:rFonts w:hint="eastAsia"/>
          <w:sz w:val="24"/>
          <w:szCs w:val="24"/>
        </w:rPr>
        <w:lastRenderedPageBreak/>
        <w:t>或者删除不会使用的变量对应的代码。</w:t>
      </w:r>
    </w:p>
    <w:p w:rsidR="00B71D91" w:rsidRDefault="00B71D91" w:rsidP="00B71D91">
      <w:pPr>
        <w:spacing w:line="300" w:lineRule="auto"/>
        <w:ind w:firstLine="420"/>
        <w:rPr>
          <w:sz w:val="24"/>
          <w:szCs w:val="24"/>
        </w:rPr>
      </w:pPr>
      <w:r w:rsidRPr="00B71D91">
        <w:rPr>
          <w:rFonts w:hint="eastAsia"/>
          <w:sz w:val="24"/>
          <w:szCs w:val="24"/>
        </w:rPr>
        <w:t>首先定义</w:t>
      </w:r>
      <w:r>
        <w:rPr>
          <w:rFonts w:hint="eastAsia"/>
          <w:sz w:val="24"/>
          <w:szCs w:val="24"/>
        </w:rPr>
        <w:t>存储结构体</w:t>
      </w:r>
      <w:r>
        <w:rPr>
          <w:rFonts w:hint="eastAsia"/>
          <w:sz w:val="24"/>
          <w:szCs w:val="24"/>
        </w:rPr>
        <w:t>dead</w:t>
      </w:r>
      <w:r>
        <w:rPr>
          <w:rFonts w:hint="eastAsia"/>
          <w:sz w:val="24"/>
          <w:szCs w:val="24"/>
        </w:rPr>
        <w:t>如下所示：</w:t>
      </w:r>
    </w:p>
    <w:p w:rsidR="00B71D91" w:rsidRPr="00B71D91" w:rsidRDefault="00B71D91" w:rsidP="00B71D91">
      <w:pPr>
        <w:spacing w:line="300" w:lineRule="auto"/>
        <w:ind w:firstLine="420"/>
        <w:rPr>
          <w:sz w:val="24"/>
          <w:szCs w:val="24"/>
        </w:rPr>
      </w:pPr>
      <w:r w:rsidRPr="00B71D91">
        <w:rPr>
          <w:sz w:val="24"/>
          <w:szCs w:val="24"/>
        </w:rPr>
        <w:t>struct dead</w:t>
      </w:r>
    </w:p>
    <w:p w:rsidR="00B71D91" w:rsidRPr="00B71D91" w:rsidRDefault="00B71D91" w:rsidP="00B71D91">
      <w:pPr>
        <w:spacing w:line="300" w:lineRule="auto"/>
        <w:ind w:firstLine="420"/>
        <w:rPr>
          <w:sz w:val="24"/>
          <w:szCs w:val="24"/>
        </w:rPr>
      </w:pPr>
      <w:r w:rsidRPr="00B71D91">
        <w:rPr>
          <w:sz w:val="24"/>
          <w:szCs w:val="24"/>
        </w:rPr>
        <w:t>{</w:t>
      </w:r>
    </w:p>
    <w:p w:rsidR="00B71D91" w:rsidRPr="00B71D91" w:rsidRDefault="00B71D91" w:rsidP="00B71D91">
      <w:pPr>
        <w:spacing w:line="300" w:lineRule="auto"/>
        <w:ind w:firstLine="420"/>
        <w:rPr>
          <w:sz w:val="24"/>
          <w:szCs w:val="24"/>
        </w:rPr>
      </w:pPr>
      <w:r w:rsidRPr="00B71D91">
        <w:rPr>
          <w:rFonts w:hint="eastAsia"/>
          <w:sz w:val="24"/>
          <w:szCs w:val="24"/>
        </w:rPr>
        <w:tab/>
        <w:t>char label[20]; //</w:t>
      </w:r>
      <w:r w:rsidRPr="00B71D91">
        <w:rPr>
          <w:rFonts w:hint="eastAsia"/>
          <w:sz w:val="24"/>
          <w:szCs w:val="24"/>
        </w:rPr>
        <w:t>存储变量名</w:t>
      </w:r>
    </w:p>
    <w:p w:rsidR="00B71D91" w:rsidRPr="00B71D91" w:rsidRDefault="00B71D91" w:rsidP="00B71D91">
      <w:pPr>
        <w:spacing w:line="300" w:lineRule="auto"/>
        <w:ind w:firstLine="420"/>
        <w:rPr>
          <w:sz w:val="24"/>
          <w:szCs w:val="24"/>
        </w:rPr>
      </w:pPr>
      <w:r w:rsidRPr="00B71D91">
        <w:rPr>
          <w:sz w:val="24"/>
          <w:szCs w:val="24"/>
        </w:rPr>
        <w:tab/>
        <w:t>int flag;</w:t>
      </w:r>
    </w:p>
    <w:p w:rsidR="00B71D91" w:rsidRPr="00B71D91" w:rsidRDefault="00B71D91" w:rsidP="00B71D91">
      <w:pPr>
        <w:spacing w:line="300" w:lineRule="auto"/>
        <w:ind w:firstLine="420"/>
        <w:rPr>
          <w:sz w:val="24"/>
          <w:szCs w:val="24"/>
        </w:rPr>
      </w:pPr>
      <w:r w:rsidRPr="00B71D91">
        <w:rPr>
          <w:rFonts w:hint="eastAsia"/>
          <w:sz w:val="24"/>
          <w:szCs w:val="24"/>
        </w:rPr>
        <w:tab/>
        <w:t xml:space="preserve">int </w:t>
      </w:r>
      <w:proofErr w:type="spellStart"/>
      <w:r w:rsidRPr="00B71D91">
        <w:rPr>
          <w:rFonts w:hint="eastAsia"/>
          <w:sz w:val="24"/>
          <w:szCs w:val="24"/>
        </w:rPr>
        <w:t>nlines</w:t>
      </w:r>
      <w:proofErr w:type="spellEnd"/>
      <w:r w:rsidRPr="00B71D91">
        <w:rPr>
          <w:rFonts w:hint="eastAsia"/>
          <w:sz w:val="24"/>
          <w:szCs w:val="24"/>
        </w:rPr>
        <w:t>;</w:t>
      </w:r>
      <w:r w:rsidRPr="00B71D91">
        <w:rPr>
          <w:rFonts w:hint="eastAsia"/>
          <w:sz w:val="24"/>
          <w:szCs w:val="24"/>
        </w:rPr>
        <w:tab/>
        <w:t xml:space="preserve"> //</w:t>
      </w:r>
      <w:r w:rsidRPr="00B71D91">
        <w:rPr>
          <w:rFonts w:hint="eastAsia"/>
          <w:sz w:val="24"/>
          <w:szCs w:val="24"/>
        </w:rPr>
        <w:t>记录出现次数</w:t>
      </w:r>
    </w:p>
    <w:p w:rsidR="00B71D91" w:rsidRPr="00B71D91" w:rsidRDefault="00B71D91" w:rsidP="00B71D91">
      <w:pPr>
        <w:spacing w:line="300" w:lineRule="auto"/>
        <w:ind w:firstLine="420"/>
        <w:rPr>
          <w:sz w:val="24"/>
          <w:szCs w:val="24"/>
        </w:rPr>
      </w:pPr>
      <w:r w:rsidRPr="00B71D91">
        <w:rPr>
          <w:rFonts w:hint="eastAsia"/>
          <w:sz w:val="24"/>
          <w:szCs w:val="24"/>
        </w:rPr>
        <w:tab/>
        <w:t>int line[20]; //</w:t>
      </w:r>
      <w:r w:rsidRPr="00B71D91">
        <w:rPr>
          <w:rFonts w:hint="eastAsia"/>
          <w:sz w:val="24"/>
          <w:szCs w:val="24"/>
        </w:rPr>
        <w:t>记录出现位置</w:t>
      </w:r>
    </w:p>
    <w:p w:rsidR="00B71D91" w:rsidRDefault="00B71D91" w:rsidP="00B71D91">
      <w:pPr>
        <w:spacing w:line="300" w:lineRule="auto"/>
        <w:ind w:firstLine="420"/>
        <w:rPr>
          <w:sz w:val="24"/>
          <w:szCs w:val="24"/>
        </w:rPr>
      </w:pPr>
      <w:r w:rsidRPr="00B71D91">
        <w:rPr>
          <w:rFonts w:hint="eastAsia"/>
          <w:sz w:val="24"/>
          <w:szCs w:val="24"/>
        </w:rPr>
        <w:t>} var[255];</w:t>
      </w:r>
      <w:r w:rsidRPr="00B71D91">
        <w:rPr>
          <w:rFonts w:hint="eastAsia"/>
          <w:sz w:val="24"/>
          <w:szCs w:val="24"/>
        </w:rPr>
        <w:tab/>
        <w:t xml:space="preserve"> //</w:t>
      </w:r>
      <w:r w:rsidRPr="00B71D91">
        <w:rPr>
          <w:rFonts w:hint="eastAsia"/>
          <w:sz w:val="24"/>
          <w:szCs w:val="24"/>
        </w:rPr>
        <w:t>变量结构</w:t>
      </w:r>
    </w:p>
    <w:p w:rsidR="00B71D91" w:rsidRDefault="00B71D91" w:rsidP="00B71D91">
      <w:pPr>
        <w:spacing w:line="300" w:lineRule="auto"/>
        <w:ind w:firstLine="420"/>
        <w:rPr>
          <w:sz w:val="24"/>
          <w:szCs w:val="24"/>
        </w:rPr>
      </w:pPr>
      <w:r>
        <w:rPr>
          <w:rFonts w:hint="eastAsia"/>
          <w:sz w:val="24"/>
          <w:szCs w:val="24"/>
        </w:rPr>
        <w:t>dead</w:t>
      </w:r>
      <w:r>
        <w:rPr>
          <w:rFonts w:hint="eastAsia"/>
          <w:sz w:val="24"/>
          <w:szCs w:val="24"/>
        </w:rPr>
        <w:t>结构数组</w:t>
      </w:r>
      <w:r>
        <w:rPr>
          <w:rFonts w:hint="eastAsia"/>
          <w:sz w:val="24"/>
          <w:szCs w:val="24"/>
        </w:rPr>
        <w:t>var</w:t>
      </w:r>
      <w:r>
        <w:rPr>
          <w:rFonts w:hint="eastAsia"/>
          <w:sz w:val="24"/>
          <w:szCs w:val="24"/>
        </w:rPr>
        <w:t>用来存储全局里出现的所有变量，首先逐行扫描中间代码，接着提取中间代码里出现的</w:t>
      </w:r>
      <w:r w:rsidR="004F477C">
        <w:rPr>
          <w:rFonts w:hint="eastAsia"/>
          <w:sz w:val="24"/>
          <w:szCs w:val="24"/>
        </w:rPr>
        <w:t>变量，如果目的变量是新变量就写入</w:t>
      </w:r>
      <w:r w:rsidR="004F477C">
        <w:rPr>
          <w:rFonts w:hint="eastAsia"/>
          <w:sz w:val="24"/>
          <w:szCs w:val="24"/>
        </w:rPr>
        <w:t>var</w:t>
      </w:r>
      <w:r w:rsidR="004F477C">
        <w:rPr>
          <w:rFonts w:hint="eastAsia"/>
          <w:sz w:val="24"/>
          <w:szCs w:val="24"/>
        </w:rPr>
        <w:t>变量数组，如果不是新变量，则判断有无上下文引用，没有上下文引用即可记录其出现位置，以便最后删除；对于运算变量则根据其出现状态做相应处理，如果处在非运算</w:t>
      </w:r>
      <w:r w:rsidR="004F477C">
        <w:rPr>
          <w:rFonts w:hint="eastAsia"/>
          <w:sz w:val="24"/>
          <w:szCs w:val="24"/>
        </w:rPr>
        <w:t>/</w:t>
      </w:r>
      <w:r w:rsidR="004F477C">
        <w:rPr>
          <w:rFonts w:hint="eastAsia"/>
          <w:sz w:val="24"/>
          <w:szCs w:val="24"/>
        </w:rPr>
        <w:t>赋值语句，则意味着存在上下文引用，</w:t>
      </w:r>
      <w:r w:rsidR="004F477C">
        <w:rPr>
          <w:rFonts w:hint="eastAsia"/>
          <w:sz w:val="24"/>
          <w:szCs w:val="24"/>
        </w:rPr>
        <w:t>flag</w:t>
      </w:r>
      <w:r w:rsidR="004F477C">
        <w:rPr>
          <w:rFonts w:hint="eastAsia"/>
          <w:sz w:val="24"/>
          <w:szCs w:val="24"/>
        </w:rPr>
        <w:t>置</w:t>
      </w:r>
      <w:r w:rsidR="004F477C">
        <w:rPr>
          <w:rFonts w:hint="eastAsia"/>
          <w:sz w:val="24"/>
          <w:szCs w:val="24"/>
        </w:rPr>
        <w:t>1</w:t>
      </w:r>
      <w:r w:rsidR="004F477C">
        <w:rPr>
          <w:rFonts w:hint="eastAsia"/>
          <w:sz w:val="24"/>
          <w:szCs w:val="24"/>
        </w:rPr>
        <w:t>，表示最后遍历时不能删除此处代码；如果处在运算</w:t>
      </w:r>
      <w:r w:rsidR="004F477C">
        <w:rPr>
          <w:rFonts w:hint="eastAsia"/>
          <w:sz w:val="24"/>
          <w:szCs w:val="24"/>
        </w:rPr>
        <w:t>/</w:t>
      </w:r>
      <w:r w:rsidR="004F477C">
        <w:rPr>
          <w:rFonts w:hint="eastAsia"/>
          <w:sz w:val="24"/>
          <w:szCs w:val="24"/>
        </w:rPr>
        <w:t>赋值语句则根据其出现次数保留最近更新的值即可。</w:t>
      </w:r>
    </w:p>
    <w:p w:rsidR="004F477C" w:rsidRDefault="004F477C" w:rsidP="00B71D91">
      <w:pPr>
        <w:spacing w:line="300" w:lineRule="auto"/>
        <w:ind w:firstLine="420"/>
        <w:rPr>
          <w:sz w:val="24"/>
          <w:szCs w:val="24"/>
        </w:rPr>
      </w:pPr>
      <w:r>
        <w:rPr>
          <w:rFonts w:hint="eastAsia"/>
          <w:sz w:val="24"/>
          <w:szCs w:val="24"/>
        </w:rPr>
        <w:t>删除死代码函数</w:t>
      </w:r>
      <w:proofErr w:type="spellStart"/>
      <w:r>
        <w:rPr>
          <w:rFonts w:hint="eastAsia"/>
          <w:sz w:val="24"/>
          <w:szCs w:val="24"/>
        </w:rPr>
        <w:t>deadcode</w:t>
      </w:r>
      <w:proofErr w:type="spellEnd"/>
      <w:r>
        <w:rPr>
          <w:rFonts w:hint="eastAsia"/>
          <w:sz w:val="24"/>
          <w:szCs w:val="24"/>
        </w:rPr>
        <w:t>对应的代码设计如下所示：</w:t>
      </w:r>
    </w:p>
    <w:p w:rsidR="004F477C" w:rsidRPr="004F477C" w:rsidRDefault="004F477C" w:rsidP="004F477C">
      <w:pPr>
        <w:ind w:firstLine="420"/>
        <w:rPr>
          <w:sz w:val="24"/>
          <w:szCs w:val="24"/>
        </w:rPr>
      </w:pPr>
      <w:r w:rsidRPr="004F477C">
        <w:rPr>
          <w:sz w:val="24"/>
          <w:szCs w:val="24"/>
        </w:rPr>
        <w:t xml:space="preserve">void </w:t>
      </w:r>
      <w:proofErr w:type="spellStart"/>
      <w:proofErr w:type="gramStart"/>
      <w:r w:rsidRPr="004F477C">
        <w:rPr>
          <w:sz w:val="24"/>
          <w:szCs w:val="24"/>
        </w:rPr>
        <w:t>deadCode</w:t>
      </w:r>
      <w:proofErr w:type="spellEnd"/>
      <w:r w:rsidRPr="004F477C">
        <w:rPr>
          <w:sz w:val="24"/>
          <w:szCs w:val="24"/>
        </w:rPr>
        <w:t>(</w:t>
      </w:r>
      <w:proofErr w:type="gramEnd"/>
      <w:r w:rsidRPr="004F477C">
        <w:rPr>
          <w:sz w:val="24"/>
          <w:szCs w:val="24"/>
        </w:rPr>
        <w:t>int l)</w:t>
      </w:r>
    </w:p>
    <w:p w:rsidR="004F477C" w:rsidRPr="004F477C" w:rsidRDefault="004F477C" w:rsidP="004F477C">
      <w:pPr>
        <w:ind w:firstLine="420"/>
        <w:rPr>
          <w:sz w:val="24"/>
          <w:szCs w:val="24"/>
        </w:rPr>
      </w:pPr>
      <w:r w:rsidRPr="004F477C">
        <w:rPr>
          <w:sz w:val="24"/>
          <w:szCs w:val="24"/>
        </w:rPr>
        <w:t>{</w:t>
      </w:r>
    </w:p>
    <w:p w:rsidR="004F477C" w:rsidRPr="004F477C" w:rsidRDefault="004F477C" w:rsidP="004F477C">
      <w:pPr>
        <w:ind w:firstLine="420"/>
        <w:rPr>
          <w:sz w:val="24"/>
          <w:szCs w:val="24"/>
        </w:rPr>
      </w:pPr>
      <w:r w:rsidRPr="004F477C">
        <w:rPr>
          <w:rFonts w:hint="eastAsia"/>
          <w:sz w:val="24"/>
          <w:szCs w:val="24"/>
        </w:rPr>
        <w:tab/>
      </w:r>
      <w:proofErr w:type="spellStart"/>
      <w:r w:rsidRPr="004F477C">
        <w:rPr>
          <w:rFonts w:hint="eastAsia"/>
          <w:sz w:val="24"/>
          <w:szCs w:val="24"/>
        </w:rPr>
        <w:t>lineNo</w:t>
      </w:r>
      <w:proofErr w:type="spellEnd"/>
      <w:r w:rsidRPr="004F477C">
        <w:rPr>
          <w:rFonts w:hint="eastAsia"/>
          <w:sz w:val="24"/>
          <w:szCs w:val="24"/>
        </w:rPr>
        <w:t>++; //</w:t>
      </w:r>
      <w:r w:rsidRPr="004F477C">
        <w:rPr>
          <w:rFonts w:hint="eastAsia"/>
          <w:sz w:val="24"/>
          <w:szCs w:val="24"/>
        </w:rPr>
        <w:t>行号递增</w:t>
      </w:r>
    </w:p>
    <w:p w:rsidR="004F477C" w:rsidRPr="004F477C" w:rsidRDefault="004F477C" w:rsidP="004F477C">
      <w:pPr>
        <w:ind w:firstLine="420"/>
        <w:rPr>
          <w:sz w:val="24"/>
          <w:szCs w:val="24"/>
        </w:rPr>
      </w:pPr>
      <w:r w:rsidRPr="004F477C">
        <w:rPr>
          <w:sz w:val="24"/>
          <w:szCs w:val="24"/>
        </w:rPr>
        <w:tab/>
        <w:t>int n, m, j;</w:t>
      </w:r>
    </w:p>
    <w:p w:rsidR="004F477C" w:rsidRPr="004F477C" w:rsidRDefault="004F477C" w:rsidP="004F477C">
      <w:pPr>
        <w:ind w:firstLine="420"/>
        <w:rPr>
          <w:sz w:val="24"/>
          <w:szCs w:val="24"/>
        </w:rPr>
      </w:pPr>
      <w:r w:rsidRPr="004F477C">
        <w:rPr>
          <w:sz w:val="24"/>
          <w:szCs w:val="24"/>
        </w:rPr>
        <w:tab/>
        <w:t xml:space="preserve">int state = </w:t>
      </w:r>
      <w:proofErr w:type="spellStart"/>
      <w:r w:rsidRPr="004F477C">
        <w:rPr>
          <w:sz w:val="24"/>
          <w:szCs w:val="24"/>
        </w:rPr>
        <w:t>isSPStatement</w:t>
      </w:r>
      <w:proofErr w:type="spellEnd"/>
      <w:r w:rsidRPr="004F477C">
        <w:rPr>
          <w:sz w:val="24"/>
          <w:szCs w:val="24"/>
        </w:rPr>
        <w:t>(</w:t>
      </w:r>
      <w:proofErr w:type="gramStart"/>
      <w:r w:rsidRPr="004F477C">
        <w:rPr>
          <w:sz w:val="24"/>
          <w:szCs w:val="24"/>
        </w:rPr>
        <w:t>tokens[</w:t>
      </w:r>
      <w:proofErr w:type="gramEnd"/>
      <w:r w:rsidRPr="004F477C">
        <w:rPr>
          <w:sz w:val="24"/>
          <w:szCs w:val="24"/>
        </w:rPr>
        <w:t>0]);</w:t>
      </w:r>
    </w:p>
    <w:p w:rsidR="004F477C" w:rsidRPr="004F477C" w:rsidRDefault="004F477C" w:rsidP="004F477C">
      <w:pPr>
        <w:ind w:firstLine="420"/>
        <w:rPr>
          <w:sz w:val="24"/>
          <w:szCs w:val="24"/>
        </w:rPr>
      </w:pPr>
      <w:r w:rsidRPr="004F477C">
        <w:rPr>
          <w:sz w:val="24"/>
          <w:szCs w:val="24"/>
        </w:rPr>
        <w:tab/>
        <w:t>if (state == 1)</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m = </w:t>
      </w:r>
      <w:proofErr w:type="spellStart"/>
      <w:r w:rsidRPr="004F477C">
        <w:rPr>
          <w:sz w:val="24"/>
          <w:szCs w:val="24"/>
        </w:rPr>
        <w:t>atoi</w:t>
      </w:r>
      <w:proofErr w:type="spellEnd"/>
      <w:r w:rsidRPr="004F477C">
        <w:rPr>
          <w:sz w:val="24"/>
          <w:szCs w:val="24"/>
        </w:rPr>
        <w:t>(</w:t>
      </w:r>
      <w:proofErr w:type="gramStart"/>
      <w:r w:rsidRPr="004F477C">
        <w:rPr>
          <w:sz w:val="24"/>
          <w:szCs w:val="24"/>
        </w:rPr>
        <w:t>tokens[</w:t>
      </w:r>
      <w:proofErr w:type="gramEnd"/>
      <w:r w:rsidRPr="004F477C">
        <w:rPr>
          <w:sz w:val="24"/>
          <w:szCs w:val="24"/>
        </w:rPr>
        <w:t>3]);</w:t>
      </w:r>
    </w:p>
    <w:p w:rsidR="004F477C" w:rsidRPr="004F477C" w:rsidRDefault="004F477C" w:rsidP="004F477C">
      <w:pPr>
        <w:ind w:firstLine="420"/>
        <w:rPr>
          <w:sz w:val="24"/>
          <w:szCs w:val="24"/>
        </w:rPr>
      </w:pPr>
      <w:r w:rsidRPr="004F477C">
        <w:rPr>
          <w:sz w:val="24"/>
          <w:szCs w:val="24"/>
        </w:rPr>
        <w:tab/>
      </w:r>
      <w:r w:rsidRPr="004F477C">
        <w:rPr>
          <w:sz w:val="24"/>
          <w:szCs w:val="24"/>
        </w:rPr>
        <w:tab/>
        <w:t>n = find(</w:t>
      </w:r>
      <w:proofErr w:type="gramStart"/>
      <w:r w:rsidRPr="004F477C">
        <w:rPr>
          <w:sz w:val="24"/>
          <w:szCs w:val="24"/>
        </w:rPr>
        <w:t>tokens[</w:t>
      </w:r>
      <w:proofErr w:type="gramEnd"/>
      <w:r w:rsidRPr="004F477C">
        <w:rPr>
          <w:sz w:val="24"/>
          <w:szCs w:val="24"/>
        </w:rPr>
        <w:t>5]);</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else if (state == 2)</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t>m = -1;</w:t>
      </w:r>
    </w:p>
    <w:p w:rsidR="004F477C" w:rsidRPr="004F477C" w:rsidRDefault="004F477C" w:rsidP="004F477C">
      <w:pPr>
        <w:ind w:firstLine="420"/>
        <w:rPr>
          <w:sz w:val="24"/>
          <w:szCs w:val="24"/>
        </w:rPr>
      </w:pPr>
      <w:r w:rsidRPr="004F477C">
        <w:rPr>
          <w:sz w:val="24"/>
          <w:szCs w:val="24"/>
        </w:rPr>
        <w:tab/>
      </w:r>
      <w:r w:rsidRPr="004F477C">
        <w:rPr>
          <w:sz w:val="24"/>
          <w:szCs w:val="24"/>
        </w:rPr>
        <w:tab/>
        <w:t>n = -1;</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else</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t xml:space="preserve">n = </w:t>
      </w:r>
      <w:proofErr w:type="spellStart"/>
      <w:r w:rsidRPr="004F477C">
        <w:rPr>
          <w:rFonts w:hint="eastAsia"/>
          <w:sz w:val="24"/>
          <w:szCs w:val="24"/>
        </w:rPr>
        <w:t>atoi</w:t>
      </w:r>
      <w:proofErr w:type="spellEnd"/>
      <w:r w:rsidRPr="004F477C">
        <w:rPr>
          <w:rFonts w:hint="eastAsia"/>
          <w:sz w:val="24"/>
          <w:szCs w:val="24"/>
        </w:rPr>
        <w:t>(tokens[4]); //</w:t>
      </w:r>
      <w:r w:rsidRPr="004F477C">
        <w:rPr>
          <w:rFonts w:hint="eastAsia"/>
          <w:sz w:val="24"/>
          <w:szCs w:val="24"/>
        </w:rPr>
        <w:t>将操作数整形化</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m = </w:t>
      </w:r>
      <w:proofErr w:type="spellStart"/>
      <w:r w:rsidRPr="004F477C">
        <w:rPr>
          <w:sz w:val="24"/>
          <w:szCs w:val="24"/>
        </w:rPr>
        <w:t>atoi</w:t>
      </w:r>
      <w:proofErr w:type="spellEnd"/>
      <w:r w:rsidRPr="004F477C">
        <w:rPr>
          <w:sz w:val="24"/>
          <w:szCs w:val="24"/>
        </w:rPr>
        <w:t>(</w:t>
      </w:r>
      <w:proofErr w:type="gramStart"/>
      <w:r w:rsidRPr="004F477C">
        <w:rPr>
          <w:sz w:val="24"/>
          <w:szCs w:val="24"/>
        </w:rPr>
        <w:t>tokens[</w:t>
      </w:r>
      <w:proofErr w:type="gramEnd"/>
      <w:r w:rsidRPr="004F477C">
        <w:rPr>
          <w:sz w:val="24"/>
          <w:szCs w:val="24"/>
        </w:rPr>
        <w:t>2]);</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t>j = find(tokens[0]); //</w:t>
      </w:r>
      <w:r w:rsidRPr="004F477C">
        <w:rPr>
          <w:rFonts w:hint="eastAsia"/>
          <w:sz w:val="24"/>
          <w:szCs w:val="24"/>
        </w:rPr>
        <w:t>寻找目标变量结果的位置</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if(</w:t>
      </w:r>
      <w:proofErr w:type="spellStart"/>
      <w:r w:rsidRPr="004F477C">
        <w:rPr>
          <w:sz w:val="24"/>
          <w:szCs w:val="24"/>
        </w:rPr>
        <w:t>containsLBRB</w:t>
      </w:r>
      <w:proofErr w:type="spellEnd"/>
      <w:r w:rsidRPr="004F477C">
        <w:rPr>
          <w:sz w:val="24"/>
          <w:szCs w:val="24"/>
        </w:rPr>
        <w:t>(</w:t>
      </w:r>
      <w:proofErr w:type="gramStart"/>
      <w:r w:rsidRPr="004F477C">
        <w:rPr>
          <w:sz w:val="24"/>
          <w:szCs w:val="24"/>
        </w:rPr>
        <w:t>tokens[</w:t>
      </w:r>
      <w:proofErr w:type="gramEnd"/>
      <w:r w:rsidRPr="004F477C">
        <w:rPr>
          <w:sz w:val="24"/>
          <w:szCs w:val="24"/>
        </w:rPr>
        <w:t>0]))</w:t>
      </w:r>
    </w:p>
    <w:p w:rsidR="004F477C" w:rsidRPr="004F477C" w:rsidRDefault="004F477C" w:rsidP="004F477C">
      <w:pPr>
        <w:ind w:firstLine="420"/>
        <w:rPr>
          <w:sz w:val="24"/>
          <w:szCs w:val="24"/>
        </w:rPr>
      </w:pPr>
      <w:r w:rsidRPr="004F477C">
        <w:rPr>
          <w:sz w:val="24"/>
          <w:szCs w:val="24"/>
        </w:rPr>
        <w:lastRenderedPageBreak/>
        <w:tab/>
      </w:r>
      <w:r w:rsidRPr="004F477C">
        <w:rPr>
          <w:sz w:val="24"/>
          <w:szCs w:val="24"/>
        </w:rPr>
        <w:tab/>
        <w:t>return;</w:t>
      </w:r>
    </w:p>
    <w:p w:rsidR="004F477C" w:rsidRPr="004F477C" w:rsidRDefault="004F477C" w:rsidP="004F477C">
      <w:pPr>
        <w:ind w:firstLine="420"/>
        <w:rPr>
          <w:sz w:val="24"/>
          <w:szCs w:val="24"/>
        </w:rPr>
      </w:pPr>
      <w:r w:rsidRPr="004F477C">
        <w:rPr>
          <w:sz w:val="24"/>
          <w:szCs w:val="24"/>
        </w:rPr>
        <w:tab/>
      </w:r>
      <w:proofErr w:type="gramStart"/>
      <w:r w:rsidRPr="004F477C">
        <w:rPr>
          <w:sz w:val="24"/>
          <w:szCs w:val="24"/>
        </w:rPr>
        <w:t>if(</w:t>
      </w:r>
      <w:proofErr w:type="gramEnd"/>
      <w:r w:rsidRPr="004F477C">
        <w:rPr>
          <w:sz w:val="24"/>
          <w:szCs w:val="24"/>
        </w:rPr>
        <w:t xml:space="preserve">l == 5 &amp;&amp; </w:t>
      </w:r>
      <w:proofErr w:type="spellStart"/>
      <w:r w:rsidRPr="004F477C">
        <w:rPr>
          <w:sz w:val="24"/>
          <w:szCs w:val="24"/>
        </w:rPr>
        <w:t>isBeginWith</w:t>
      </w:r>
      <w:proofErr w:type="spellEnd"/>
      <w:r w:rsidRPr="004F477C">
        <w:rPr>
          <w:sz w:val="24"/>
          <w:szCs w:val="24"/>
        </w:rPr>
        <w:t>("</w:t>
      </w:r>
      <w:proofErr w:type="spellStart"/>
      <w:r w:rsidRPr="004F477C">
        <w:rPr>
          <w:sz w:val="24"/>
          <w:szCs w:val="24"/>
        </w:rPr>
        <w:t>BLOCK",tokens</w:t>
      </w:r>
      <w:proofErr w:type="spellEnd"/>
      <w:r w:rsidRPr="004F477C">
        <w:rPr>
          <w:sz w:val="24"/>
          <w:szCs w:val="24"/>
        </w:rPr>
        <w:t xml:space="preserve">[0]) == 0 &amp;&amp; </w:t>
      </w:r>
      <w:proofErr w:type="spellStart"/>
      <w:r w:rsidRPr="004F477C">
        <w:rPr>
          <w:sz w:val="24"/>
          <w:szCs w:val="24"/>
        </w:rPr>
        <w:t>isBeginWith</w:t>
      </w:r>
      <w:proofErr w:type="spellEnd"/>
      <w:r w:rsidRPr="004F477C">
        <w:rPr>
          <w:sz w:val="24"/>
          <w:szCs w:val="24"/>
        </w:rPr>
        <w:t>("</w:t>
      </w:r>
      <w:proofErr w:type="spellStart"/>
      <w:r w:rsidRPr="004F477C">
        <w:rPr>
          <w:sz w:val="24"/>
          <w:szCs w:val="24"/>
        </w:rPr>
        <w:t>LABEL",tokens</w:t>
      </w:r>
      <w:proofErr w:type="spellEnd"/>
      <w:r w:rsidRPr="004F477C">
        <w:rPr>
          <w:sz w:val="24"/>
          <w:szCs w:val="24"/>
        </w:rPr>
        <w:t>[0]) == 0){</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t>//</w:t>
      </w:r>
      <w:r w:rsidRPr="004F477C">
        <w:rPr>
          <w:rFonts w:hint="eastAsia"/>
          <w:sz w:val="24"/>
          <w:szCs w:val="24"/>
        </w:rPr>
        <w:t>特殊情况</w:t>
      </w:r>
      <w:r w:rsidRPr="004F477C">
        <w:rPr>
          <w:rFonts w:hint="eastAsia"/>
          <w:sz w:val="24"/>
          <w:szCs w:val="24"/>
        </w:rPr>
        <w:t xml:space="preserve"> temp = call </w:t>
      </w:r>
      <w:proofErr w:type="spellStart"/>
      <w:r w:rsidRPr="004F477C">
        <w:rPr>
          <w:rFonts w:hint="eastAsia"/>
          <w:sz w:val="24"/>
          <w:szCs w:val="24"/>
        </w:rPr>
        <w:t>func</w:t>
      </w:r>
      <w:proofErr w:type="spellEnd"/>
      <w:r w:rsidRPr="004F477C">
        <w:rPr>
          <w:rFonts w:hint="eastAsia"/>
          <w:sz w:val="24"/>
          <w:szCs w:val="24"/>
        </w:rPr>
        <w:t xml:space="preserve"> \n</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gramStart"/>
      <w:r w:rsidRPr="004F477C">
        <w:rPr>
          <w:sz w:val="24"/>
          <w:szCs w:val="24"/>
        </w:rPr>
        <w:t>if(</w:t>
      </w:r>
      <w:proofErr w:type="gramEnd"/>
      <w:r w:rsidRPr="004F477C">
        <w:rPr>
          <w:sz w:val="24"/>
          <w:szCs w:val="24"/>
        </w:rPr>
        <w:t>j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strcpy</w:t>
      </w:r>
      <w:proofErr w:type="spellEnd"/>
      <w:r w:rsidRPr="004F477C">
        <w:rPr>
          <w:sz w:val="24"/>
          <w:szCs w:val="24"/>
        </w:rPr>
        <w:t>(var[</w:t>
      </w:r>
      <w:proofErr w:type="spellStart"/>
      <w:r w:rsidRPr="004F477C">
        <w:rPr>
          <w:sz w:val="24"/>
          <w:szCs w:val="24"/>
        </w:rPr>
        <w:t>varlen</w:t>
      </w:r>
      <w:proofErr w:type="spellEnd"/>
      <w:proofErr w:type="gramStart"/>
      <w:r w:rsidRPr="004F477C">
        <w:rPr>
          <w:sz w:val="24"/>
          <w:szCs w:val="24"/>
        </w:rPr>
        <w:t>].label</w:t>
      </w:r>
      <w:proofErr w:type="gramEnd"/>
      <w:r w:rsidRPr="004F477C">
        <w:rPr>
          <w:sz w:val="24"/>
          <w:szCs w:val="24"/>
        </w:rPr>
        <w:t>, tokens[0]);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].line</w:t>
      </w:r>
      <w:proofErr w:type="gramEnd"/>
      <w:r w:rsidRPr="004F477C">
        <w:rPr>
          <w:sz w:val="24"/>
          <w:szCs w:val="24"/>
        </w:rPr>
        <w:t xml:space="preserve">[0] = </w:t>
      </w:r>
      <w:proofErr w:type="spellStart"/>
      <w:r w:rsidRPr="004F477C">
        <w:rPr>
          <w:sz w:val="24"/>
          <w:szCs w:val="24"/>
        </w:rPr>
        <w:t>lineNo</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varlen</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gramStart"/>
      <w:r w:rsidRPr="004F477C">
        <w:rPr>
          <w:sz w:val="24"/>
          <w:szCs w:val="24"/>
        </w:rPr>
        <w:t>}else</w:t>
      </w:r>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return;</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if (</w:t>
      </w:r>
      <w:proofErr w:type="spellStart"/>
      <w:r w:rsidRPr="004F477C">
        <w:rPr>
          <w:rFonts w:hint="eastAsia"/>
          <w:sz w:val="24"/>
          <w:szCs w:val="24"/>
        </w:rPr>
        <w:t>varlen</w:t>
      </w:r>
      <w:proofErr w:type="spellEnd"/>
      <w:r w:rsidRPr="004F477C">
        <w:rPr>
          <w:rFonts w:hint="eastAsia"/>
          <w:sz w:val="24"/>
          <w:szCs w:val="24"/>
        </w:rPr>
        <w:t xml:space="preserve"> == 0 || j == -1) //</w:t>
      </w:r>
      <w:r w:rsidRPr="004F477C">
        <w:rPr>
          <w:rFonts w:hint="eastAsia"/>
          <w:sz w:val="24"/>
          <w:szCs w:val="24"/>
        </w:rPr>
        <w:t>写入新变量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if (state == 2 || state == </w:t>
      </w:r>
      <w:proofErr w:type="gramStart"/>
      <w:r w:rsidRPr="004F477C">
        <w:rPr>
          <w:sz w:val="24"/>
          <w:szCs w:val="24"/>
        </w:rPr>
        <w:t>1){</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strcpy</w:t>
      </w:r>
      <w:proofErr w:type="spellEnd"/>
      <w:r w:rsidRPr="004F477C">
        <w:rPr>
          <w:sz w:val="24"/>
          <w:szCs w:val="24"/>
        </w:rPr>
        <w:t>(var[</w:t>
      </w:r>
      <w:proofErr w:type="spellStart"/>
      <w:r w:rsidRPr="004F477C">
        <w:rPr>
          <w:sz w:val="24"/>
          <w:szCs w:val="24"/>
        </w:rPr>
        <w:t>varlen</w:t>
      </w:r>
      <w:proofErr w:type="spellEnd"/>
      <w:proofErr w:type="gramStart"/>
      <w:r w:rsidRPr="004F477C">
        <w:rPr>
          <w:sz w:val="24"/>
          <w:szCs w:val="24"/>
        </w:rPr>
        <w:t>].label</w:t>
      </w:r>
      <w:proofErr w:type="gramEnd"/>
      <w:r w:rsidRPr="004F477C">
        <w:rPr>
          <w:sz w:val="24"/>
          <w:szCs w:val="24"/>
        </w:rPr>
        <w:t>, tokens[1]);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gramStart"/>
      <w:r w:rsidRPr="004F477C">
        <w:rPr>
          <w:sz w:val="24"/>
          <w:szCs w:val="24"/>
        </w:rPr>
        <w:t>else{</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r w:rsidRPr="004F477C">
        <w:rPr>
          <w:sz w:val="24"/>
          <w:szCs w:val="24"/>
        </w:rPr>
        <w:t>strcpy</w:t>
      </w:r>
      <w:proofErr w:type="spellEnd"/>
      <w:r w:rsidRPr="004F477C">
        <w:rPr>
          <w:sz w:val="24"/>
          <w:szCs w:val="24"/>
        </w:rPr>
        <w:t>(var[</w:t>
      </w:r>
      <w:proofErr w:type="spellStart"/>
      <w:r w:rsidRPr="004F477C">
        <w:rPr>
          <w:sz w:val="24"/>
          <w:szCs w:val="24"/>
        </w:rPr>
        <w:t>varlen</w:t>
      </w:r>
      <w:proofErr w:type="spellEnd"/>
      <w:proofErr w:type="gramStart"/>
      <w:r w:rsidRPr="004F477C">
        <w:rPr>
          <w:sz w:val="24"/>
          <w:szCs w:val="24"/>
        </w:rPr>
        <w:t>].label</w:t>
      </w:r>
      <w:proofErr w:type="gramEnd"/>
      <w:r w:rsidRPr="004F477C">
        <w:rPr>
          <w:sz w:val="24"/>
          <w:szCs w:val="24"/>
        </w:rPr>
        <w:t>, tokens[0]);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].line</w:t>
      </w:r>
      <w:proofErr w:type="gramEnd"/>
      <w:r w:rsidRPr="004F477C">
        <w:rPr>
          <w:sz w:val="24"/>
          <w:szCs w:val="24"/>
        </w:rPr>
        <w:t xml:space="preserve">[0] = </w:t>
      </w:r>
      <w:proofErr w:type="spellStart"/>
      <w:r w:rsidRPr="004F477C">
        <w:rPr>
          <w:sz w:val="24"/>
          <w:szCs w:val="24"/>
        </w:rPr>
        <w:t>lineNo</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t>var[</w:t>
      </w:r>
      <w:proofErr w:type="spellStart"/>
      <w:r w:rsidRPr="004F477C">
        <w:rPr>
          <w:sz w:val="24"/>
          <w:szCs w:val="24"/>
        </w:rPr>
        <w:t>varlen</w:t>
      </w:r>
      <w:proofErr w:type="spellEnd"/>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proofErr w:type="spellStart"/>
      <w:r w:rsidRPr="004F477C">
        <w:rPr>
          <w:sz w:val="24"/>
          <w:szCs w:val="24"/>
        </w:rPr>
        <w:t>varlen</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 xml:space="preserve">else if (j &gt; -1) //tokens[0] </w:t>
      </w:r>
      <w:r w:rsidRPr="004F477C">
        <w:rPr>
          <w:rFonts w:hint="eastAsia"/>
          <w:sz w:val="24"/>
          <w:szCs w:val="24"/>
        </w:rPr>
        <w:t>也是变量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 xml:space="preserve">if (state == 2 || state == </w:t>
      </w:r>
      <w:proofErr w:type="gramStart"/>
      <w:r w:rsidRPr="004F477C">
        <w:rPr>
          <w:sz w:val="24"/>
          <w:szCs w:val="24"/>
        </w:rPr>
        <w:t>1){</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(var[j</w:t>
      </w:r>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].line</w:t>
      </w:r>
      <w:proofErr w:type="gramEnd"/>
      <w:r w:rsidRPr="004F477C">
        <w:rPr>
          <w:sz w:val="24"/>
          <w:szCs w:val="24"/>
        </w:rPr>
        <w:t>[var[j].</w:t>
      </w:r>
      <w:proofErr w:type="spellStart"/>
      <w:r w:rsidRPr="004F477C">
        <w:rPr>
          <w:sz w:val="24"/>
          <w:szCs w:val="24"/>
        </w:rPr>
        <w:t>nlines</w:t>
      </w:r>
      <w:proofErr w:type="spellEnd"/>
      <w:r w:rsidRPr="004F477C">
        <w:rPr>
          <w:sz w:val="24"/>
          <w:szCs w:val="24"/>
        </w:rPr>
        <w:t xml:space="preserve">] = </w:t>
      </w:r>
      <w:proofErr w:type="spellStart"/>
      <w:r w:rsidRPr="004F477C">
        <w:rPr>
          <w:sz w:val="24"/>
          <w:szCs w:val="24"/>
        </w:rPr>
        <w:t>lineNo</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var[j</w:t>
      </w:r>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if (m == 0) //</w:t>
      </w:r>
      <w:r w:rsidRPr="004F477C">
        <w:rPr>
          <w:rFonts w:hint="eastAsia"/>
          <w:sz w:val="24"/>
          <w:szCs w:val="24"/>
        </w:rPr>
        <w:t>说明是变量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(state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3]);</w:t>
      </w:r>
    </w:p>
    <w:p w:rsidR="004F477C" w:rsidRPr="004F477C" w:rsidRDefault="004F477C" w:rsidP="004F477C">
      <w:pPr>
        <w:ind w:firstLine="420"/>
        <w:rPr>
          <w:sz w:val="24"/>
          <w:szCs w:val="24"/>
        </w:rPr>
      </w:pPr>
      <w:r w:rsidRPr="004F477C">
        <w:rPr>
          <w:sz w:val="24"/>
          <w:szCs w:val="24"/>
        </w:rPr>
        <w:lastRenderedPageBreak/>
        <w:tab/>
      </w:r>
      <w:r w:rsidRPr="004F477C">
        <w:rPr>
          <w:sz w:val="24"/>
          <w:szCs w:val="24"/>
        </w:rPr>
        <w:tab/>
        <w:t>else</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2]);</w:t>
      </w:r>
    </w:p>
    <w:p w:rsidR="004F477C" w:rsidRPr="004F477C" w:rsidRDefault="004F477C" w:rsidP="004F477C">
      <w:pPr>
        <w:ind w:firstLine="420"/>
        <w:rPr>
          <w:sz w:val="24"/>
          <w:szCs w:val="24"/>
        </w:rPr>
      </w:pPr>
      <w:r w:rsidRPr="004F477C">
        <w:rPr>
          <w:sz w:val="24"/>
          <w:szCs w:val="24"/>
        </w:rPr>
        <w:tab/>
      </w:r>
      <w:r w:rsidRPr="004F477C">
        <w:rPr>
          <w:sz w:val="24"/>
          <w:szCs w:val="24"/>
        </w:rPr>
        <w:tab/>
        <w:t>if (j &gt;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r>
      <w:r w:rsidRPr="004F477C">
        <w:rPr>
          <w:rFonts w:hint="eastAsia"/>
          <w:sz w:val="24"/>
          <w:szCs w:val="24"/>
        </w:rPr>
        <w:tab/>
        <w:t>if (state == 2 || state == 1 || var[j].</w:t>
      </w:r>
      <w:proofErr w:type="spellStart"/>
      <w:r w:rsidRPr="004F477C">
        <w:rPr>
          <w:rFonts w:hint="eastAsia"/>
          <w:sz w:val="24"/>
          <w:szCs w:val="24"/>
        </w:rPr>
        <w:t>nlines</w:t>
      </w:r>
      <w:proofErr w:type="spellEnd"/>
      <w:r w:rsidRPr="004F477C">
        <w:rPr>
          <w:rFonts w:hint="eastAsia"/>
          <w:sz w:val="24"/>
          <w:szCs w:val="24"/>
        </w:rPr>
        <w:t xml:space="preserve"> == 1) //</w:t>
      </w:r>
      <w:r w:rsidRPr="004F477C">
        <w:rPr>
          <w:rFonts w:hint="eastAsia"/>
          <w:sz w:val="24"/>
          <w:szCs w:val="24"/>
        </w:rPr>
        <w:t>出现了，将</w:t>
      </w:r>
      <w:r w:rsidRPr="004F477C">
        <w:rPr>
          <w:rFonts w:hint="eastAsia"/>
          <w:sz w:val="24"/>
          <w:szCs w:val="24"/>
        </w:rPr>
        <w:t>flag</w:t>
      </w:r>
      <w:r w:rsidRPr="004F477C">
        <w:rPr>
          <w:rFonts w:hint="eastAsia"/>
          <w:sz w:val="24"/>
          <w:szCs w:val="24"/>
        </w:rPr>
        <w:t>置</w:t>
      </w:r>
      <w:r w:rsidRPr="004F477C">
        <w:rPr>
          <w:rFonts w:hint="eastAsia"/>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proofErr w:type="gramStart"/>
      <w:r w:rsidRPr="004F477C">
        <w:rPr>
          <w:sz w:val="24"/>
          <w:szCs w:val="24"/>
        </w:rPr>
        <w:t>else{</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t xml:space="preserve">if (n == 0 &amp;&amp; </w:t>
      </w:r>
      <w:proofErr w:type="spellStart"/>
      <w:r w:rsidRPr="004F477C">
        <w:rPr>
          <w:rFonts w:hint="eastAsia"/>
          <w:sz w:val="24"/>
          <w:szCs w:val="24"/>
        </w:rPr>
        <w:t>strcmp</w:t>
      </w:r>
      <w:proofErr w:type="spellEnd"/>
      <w:r w:rsidRPr="004F477C">
        <w:rPr>
          <w:rFonts w:hint="eastAsia"/>
          <w:sz w:val="24"/>
          <w:szCs w:val="24"/>
        </w:rPr>
        <w:t>(tokens[4], "0") &amp;&amp; l &gt; 3) //</w:t>
      </w:r>
      <w:r w:rsidRPr="004F477C">
        <w:rPr>
          <w:rFonts w:hint="eastAsia"/>
          <w:sz w:val="24"/>
          <w:szCs w:val="24"/>
        </w:rPr>
        <w:t>说明最后一个操作数是变量</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(state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5]);</w:t>
      </w:r>
    </w:p>
    <w:p w:rsidR="004F477C" w:rsidRPr="004F477C" w:rsidRDefault="004F477C" w:rsidP="004F477C">
      <w:pPr>
        <w:ind w:firstLine="420"/>
        <w:rPr>
          <w:sz w:val="24"/>
          <w:szCs w:val="24"/>
        </w:rPr>
      </w:pPr>
      <w:r w:rsidRPr="004F477C">
        <w:rPr>
          <w:sz w:val="24"/>
          <w:szCs w:val="24"/>
        </w:rPr>
        <w:tab/>
      </w:r>
      <w:r w:rsidRPr="004F477C">
        <w:rPr>
          <w:sz w:val="24"/>
          <w:szCs w:val="24"/>
        </w:rPr>
        <w:tab/>
        <w:t>else</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j = find(</w:t>
      </w:r>
      <w:proofErr w:type="gramStart"/>
      <w:r w:rsidRPr="004F477C">
        <w:rPr>
          <w:sz w:val="24"/>
          <w:szCs w:val="24"/>
        </w:rPr>
        <w:t>tokens[</w:t>
      </w:r>
      <w:proofErr w:type="gramEnd"/>
      <w:r w:rsidRPr="004F477C">
        <w:rPr>
          <w:sz w:val="24"/>
          <w:szCs w:val="24"/>
        </w:rPr>
        <w:t>4]);</w:t>
      </w:r>
    </w:p>
    <w:p w:rsidR="004F477C" w:rsidRPr="004F477C" w:rsidRDefault="004F477C" w:rsidP="004F477C">
      <w:pPr>
        <w:ind w:firstLine="420"/>
        <w:rPr>
          <w:sz w:val="24"/>
          <w:szCs w:val="24"/>
        </w:rPr>
      </w:pPr>
      <w:r w:rsidRPr="004F477C">
        <w:rPr>
          <w:sz w:val="24"/>
          <w:szCs w:val="24"/>
        </w:rPr>
        <w:tab/>
      </w:r>
      <w:r w:rsidRPr="004F477C">
        <w:rPr>
          <w:sz w:val="24"/>
          <w:szCs w:val="24"/>
        </w:rPr>
        <w:tab/>
        <w:t>if (j &gt; -1)</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r>
      <w:r w:rsidRPr="004F477C">
        <w:rPr>
          <w:rFonts w:hint="eastAsia"/>
          <w:sz w:val="24"/>
          <w:szCs w:val="24"/>
        </w:rPr>
        <w:tab/>
        <w:t>if (state == 2 || state == 1 || var[j].</w:t>
      </w:r>
      <w:proofErr w:type="spellStart"/>
      <w:r w:rsidRPr="004F477C">
        <w:rPr>
          <w:rFonts w:hint="eastAsia"/>
          <w:sz w:val="24"/>
          <w:szCs w:val="24"/>
        </w:rPr>
        <w:t>nlines</w:t>
      </w:r>
      <w:proofErr w:type="spellEnd"/>
      <w:r w:rsidRPr="004F477C">
        <w:rPr>
          <w:rFonts w:hint="eastAsia"/>
          <w:sz w:val="24"/>
          <w:szCs w:val="24"/>
        </w:rPr>
        <w:t xml:space="preserve"> == 1) //</w:t>
      </w:r>
      <w:r w:rsidRPr="004F477C">
        <w:rPr>
          <w:rFonts w:hint="eastAsia"/>
          <w:sz w:val="24"/>
          <w:szCs w:val="24"/>
        </w:rPr>
        <w:t>出现了，将</w:t>
      </w:r>
      <w:r w:rsidRPr="004F477C">
        <w:rPr>
          <w:rFonts w:hint="eastAsia"/>
          <w:sz w:val="24"/>
          <w:szCs w:val="24"/>
        </w:rPr>
        <w:t>flag</w:t>
      </w:r>
      <w:r w:rsidRPr="004F477C">
        <w:rPr>
          <w:rFonts w:hint="eastAsia"/>
          <w:sz w:val="24"/>
          <w:szCs w:val="24"/>
        </w:rPr>
        <w:t>置</w:t>
      </w:r>
      <w:r w:rsidRPr="004F477C">
        <w:rPr>
          <w:rFonts w:hint="eastAsia"/>
          <w:sz w:val="24"/>
          <w:szCs w:val="24"/>
        </w:rPr>
        <w:t>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1;</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proofErr w:type="gramStart"/>
      <w:r w:rsidRPr="004F477C">
        <w:rPr>
          <w:sz w:val="24"/>
          <w:szCs w:val="24"/>
        </w:rPr>
        <w:t>else{</w:t>
      </w:r>
      <w:proofErr w:type="gramEnd"/>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r>
      <w:r w:rsidRPr="004F477C">
        <w:rPr>
          <w:sz w:val="24"/>
          <w:szCs w:val="24"/>
        </w:rPr>
        <w:tab/>
        <w:t>var[j</w:t>
      </w:r>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t>}</w:t>
      </w:r>
    </w:p>
    <w:p w:rsidR="004F477C" w:rsidRDefault="004F477C" w:rsidP="004F477C">
      <w:pPr>
        <w:ind w:firstLine="420"/>
        <w:rPr>
          <w:sz w:val="24"/>
          <w:szCs w:val="24"/>
        </w:rPr>
      </w:pPr>
      <w:r w:rsidRPr="004F477C">
        <w:rPr>
          <w:sz w:val="24"/>
          <w:szCs w:val="24"/>
        </w:rPr>
        <w:t>}</w:t>
      </w:r>
    </w:p>
    <w:p w:rsidR="004F477C" w:rsidRDefault="004F477C" w:rsidP="004F477C">
      <w:pPr>
        <w:ind w:firstLine="420"/>
        <w:rPr>
          <w:sz w:val="24"/>
          <w:szCs w:val="24"/>
        </w:rPr>
      </w:pPr>
    </w:p>
    <w:p w:rsidR="004F477C" w:rsidRPr="004F477C" w:rsidRDefault="004F477C" w:rsidP="004F477C">
      <w:pPr>
        <w:ind w:firstLine="420"/>
        <w:rPr>
          <w:sz w:val="24"/>
          <w:szCs w:val="24"/>
        </w:rPr>
      </w:pPr>
      <w:r w:rsidRPr="004F477C">
        <w:rPr>
          <w:rFonts w:hint="eastAsia"/>
          <w:sz w:val="24"/>
          <w:szCs w:val="24"/>
        </w:rPr>
        <w:t>/</w:t>
      </w:r>
      <w:r w:rsidRPr="004F477C">
        <w:rPr>
          <w:rFonts w:hint="eastAsia"/>
          <w:sz w:val="24"/>
          <w:szCs w:val="24"/>
        </w:rPr>
        <w:t>给出剔除掉无用代码的结果</w:t>
      </w:r>
      <w:proofErr w:type="spellStart"/>
      <w:r w:rsidR="00D7762C">
        <w:rPr>
          <w:rFonts w:hint="eastAsia"/>
          <w:sz w:val="24"/>
          <w:szCs w:val="24"/>
        </w:rPr>
        <w:t>g</w:t>
      </w:r>
      <w:r w:rsidR="00D7762C">
        <w:rPr>
          <w:sz w:val="24"/>
          <w:szCs w:val="24"/>
        </w:rPr>
        <w:t>etLiveCode</w:t>
      </w:r>
      <w:proofErr w:type="spellEnd"/>
      <w:r w:rsidR="00D7762C">
        <w:rPr>
          <w:rFonts w:hint="eastAsia"/>
          <w:sz w:val="24"/>
          <w:szCs w:val="24"/>
        </w:rPr>
        <w:t>函数设计如下所示：</w:t>
      </w:r>
    </w:p>
    <w:p w:rsidR="004F477C" w:rsidRPr="004F477C" w:rsidRDefault="004F477C" w:rsidP="004F477C">
      <w:pPr>
        <w:ind w:firstLine="420"/>
        <w:rPr>
          <w:sz w:val="24"/>
          <w:szCs w:val="24"/>
        </w:rPr>
      </w:pPr>
      <w:r w:rsidRPr="004F477C">
        <w:rPr>
          <w:sz w:val="24"/>
          <w:szCs w:val="24"/>
        </w:rPr>
        <w:t xml:space="preserve">void </w:t>
      </w:r>
      <w:proofErr w:type="spellStart"/>
      <w:proofErr w:type="gramStart"/>
      <w:r w:rsidRPr="004F477C">
        <w:rPr>
          <w:sz w:val="24"/>
          <w:szCs w:val="24"/>
        </w:rPr>
        <w:t>getLiveCode</w:t>
      </w:r>
      <w:proofErr w:type="spellEnd"/>
      <w:r w:rsidRPr="004F477C">
        <w:rPr>
          <w:sz w:val="24"/>
          <w:szCs w:val="24"/>
        </w:rPr>
        <w:t>(</w:t>
      </w:r>
      <w:proofErr w:type="gramEnd"/>
      <w:r w:rsidRPr="004F477C">
        <w:rPr>
          <w:sz w:val="24"/>
          <w:szCs w:val="24"/>
        </w:rPr>
        <w:t>FILE *f, FILE *g)</w:t>
      </w:r>
    </w:p>
    <w:p w:rsidR="004F477C" w:rsidRPr="004F477C" w:rsidRDefault="004F477C" w:rsidP="004F477C">
      <w:pPr>
        <w:ind w:firstLine="420"/>
        <w:rPr>
          <w:sz w:val="24"/>
          <w:szCs w:val="24"/>
        </w:rPr>
      </w:pPr>
      <w:r w:rsidRPr="004F477C">
        <w:rPr>
          <w:sz w:val="24"/>
          <w:szCs w:val="24"/>
        </w:rPr>
        <w:t>{</w:t>
      </w:r>
    </w:p>
    <w:p w:rsidR="004F477C" w:rsidRPr="004F477C" w:rsidRDefault="004F477C" w:rsidP="004F477C">
      <w:pPr>
        <w:ind w:firstLine="420"/>
        <w:rPr>
          <w:sz w:val="24"/>
          <w:szCs w:val="24"/>
        </w:rPr>
      </w:pPr>
      <w:r w:rsidRPr="004F477C">
        <w:rPr>
          <w:sz w:val="24"/>
          <w:szCs w:val="24"/>
        </w:rPr>
        <w:tab/>
        <w:t xml:space="preserve">int </w:t>
      </w:r>
      <w:proofErr w:type="spellStart"/>
      <w:r w:rsidRPr="004F477C">
        <w:rPr>
          <w:sz w:val="24"/>
          <w:szCs w:val="24"/>
        </w:rPr>
        <w:t>i</w:t>
      </w:r>
      <w:proofErr w:type="spellEnd"/>
      <w:r w:rsidRPr="004F477C">
        <w:rPr>
          <w:sz w:val="24"/>
          <w:szCs w:val="24"/>
        </w:rPr>
        <w:t>, j, k = 0, n;</w:t>
      </w:r>
    </w:p>
    <w:p w:rsidR="004F477C" w:rsidRPr="004F477C" w:rsidRDefault="004F477C" w:rsidP="004F477C">
      <w:pPr>
        <w:ind w:firstLine="420"/>
        <w:rPr>
          <w:sz w:val="24"/>
          <w:szCs w:val="24"/>
        </w:rPr>
      </w:pPr>
      <w:r w:rsidRPr="004F477C">
        <w:rPr>
          <w:sz w:val="24"/>
          <w:szCs w:val="24"/>
        </w:rPr>
        <w:tab/>
        <w:t xml:space="preserve">int </w:t>
      </w:r>
      <w:proofErr w:type="spellStart"/>
      <w:proofErr w:type="gramStart"/>
      <w:r w:rsidRPr="004F477C">
        <w:rPr>
          <w:sz w:val="24"/>
          <w:szCs w:val="24"/>
        </w:rPr>
        <w:t>rmlines</w:t>
      </w:r>
      <w:proofErr w:type="spellEnd"/>
      <w:r w:rsidRPr="004F477C">
        <w:rPr>
          <w:sz w:val="24"/>
          <w:szCs w:val="24"/>
        </w:rPr>
        <w:t>[</w:t>
      </w:r>
      <w:proofErr w:type="gramEnd"/>
      <w:r w:rsidRPr="004F477C">
        <w:rPr>
          <w:sz w:val="24"/>
          <w:szCs w:val="24"/>
        </w:rPr>
        <w:t>1024];</w:t>
      </w:r>
    </w:p>
    <w:p w:rsidR="004F477C" w:rsidRPr="004F477C" w:rsidRDefault="004F477C" w:rsidP="004F477C">
      <w:pPr>
        <w:ind w:firstLine="420"/>
        <w:rPr>
          <w:sz w:val="24"/>
          <w:szCs w:val="24"/>
        </w:rPr>
      </w:pPr>
      <w:r w:rsidRPr="004F477C">
        <w:rPr>
          <w:sz w:val="24"/>
          <w:szCs w:val="24"/>
        </w:rPr>
        <w:tab/>
        <w:t xml:space="preserve">char </w:t>
      </w:r>
      <w:proofErr w:type="gramStart"/>
      <w:r w:rsidRPr="004F477C">
        <w:rPr>
          <w:sz w:val="24"/>
          <w:szCs w:val="24"/>
        </w:rPr>
        <w:t>tac[</w:t>
      </w:r>
      <w:proofErr w:type="gramEnd"/>
      <w:r w:rsidRPr="004F477C">
        <w:rPr>
          <w:sz w:val="24"/>
          <w:szCs w:val="24"/>
        </w:rPr>
        <w:t>50];</w:t>
      </w:r>
    </w:p>
    <w:p w:rsidR="004F477C" w:rsidRPr="004F477C" w:rsidRDefault="004F477C" w:rsidP="004F477C">
      <w:pPr>
        <w:ind w:firstLine="420"/>
        <w:rPr>
          <w:sz w:val="24"/>
          <w:szCs w:val="24"/>
        </w:rPr>
      </w:pPr>
      <w:r w:rsidRPr="004F477C">
        <w:rPr>
          <w:sz w:val="24"/>
          <w:szCs w:val="24"/>
        </w:rPr>
        <w:tab/>
        <w:t>for (</w:t>
      </w:r>
      <w:proofErr w:type="spellStart"/>
      <w:r w:rsidRPr="004F477C">
        <w:rPr>
          <w:sz w:val="24"/>
          <w:szCs w:val="24"/>
        </w:rPr>
        <w:t>i</w:t>
      </w:r>
      <w:proofErr w:type="spellEnd"/>
      <w:r w:rsidRPr="004F477C">
        <w:rPr>
          <w:sz w:val="24"/>
          <w:szCs w:val="24"/>
        </w:rPr>
        <w:t xml:space="preserve"> = 0; </w:t>
      </w:r>
      <w:proofErr w:type="spellStart"/>
      <w:r w:rsidRPr="004F477C">
        <w:rPr>
          <w:sz w:val="24"/>
          <w:szCs w:val="24"/>
        </w:rPr>
        <w:t>i</w:t>
      </w:r>
      <w:proofErr w:type="spellEnd"/>
      <w:r w:rsidRPr="004F477C">
        <w:rPr>
          <w:sz w:val="24"/>
          <w:szCs w:val="24"/>
        </w:rPr>
        <w:t xml:space="preserve"> &lt; </w:t>
      </w:r>
      <w:proofErr w:type="spellStart"/>
      <w:r w:rsidRPr="004F477C">
        <w:rPr>
          <w:sz w:val="24"/>
          <w:szCs w:val="24"/>
        </w:rPr>
        <w:t>varlen</w:t>
      </w:r>
      <w:proofErr w:type="spellEnd"/>
      <w:r w:rsidRPr="004F477C">
        <w:rPr>
          <w:sz w:val="24"/>
          <w:szCs w:val="24"/>
        </w:rPr>
        <w:t xml:space="preserve">; </w:t>
      </w:r>
      <w:proofErr w:type="spellStart"/>
      <w:r w:rsidRPr="004F477C">
        <w:rPr>
          <w:sz w:val="24"/>
          <w:szCs w:val="24"/>
        </w:rPr>
        <w:t>i</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(var[</w:t>
      </w:r>
      <w:proofErr w:type="spellStart"/>
      <w:r w:rsidRPr="004F477C">
        <w:rPr>
          <w:sz w:val="24"/>
          <w:szCs w:val="24"/>
        </w:rPr>
        <w:t>i</w:t>
      </w:r>
      <w:proofErr w:type="spellEnd"/>
      <w:proofErr w:type="gramStart"/>
      <w:r w:rsidRPr="004F477C">
        <w:rPr>
          <w:sz w:val="24"/>
          <w:szCs w:val="24"/>
        </w:rPr>
        <w:t>].flag</w:t>
      </w:r>
      <w:proofErr w:type="gramEnd"/>
      <w:r w:rsidRPr="004F477C">
        <w:rPr>
          <w:sz w:val="24"/>
          <w:szCs w:val="24"/>
        </w:rPr>
        <w:t xml:space="preserve"> == 0)</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for (j = 0; j &lt; var[</w:t>
      </w:r>
      <w:proofErr w:type="spellStart"/>
      <w:r w:rsidRPr="004F477C">
        <w:rPr>
          <w:sz w:val="24"/>
          <w:szCs w:val="24"/>
        </w:rPr>
        <w:t>i</w:t>
      </w:r>
      <w:proofErr w:type="spellEnd"/>
      <w:proofErr w:type="gramStart"/>
      <w:r w:rsidRPr="004F477C">
        <w:rPr>
          <w:sz w:val="24"/>
          <w:szCs w:val="24"/>
        </w:rPr>
        <w:t>].</w:t>
      </w:r>
      <w:proofErr w:type="spellStart"/>
      <w:r w:rsidRPr="004F477C">
        <w:rPr>
          <w:sz w:val="24"/>
          <w:szCs w:val="24"/>
        </w:rPr>
        <w:t>nlines</w:t>
      </w:r>
      <w:proofErr w:type="spellEnd"/>
      <w:proofErr w:type="gramEnd"/>
      <w:r w:rsidRPr="004F477C">
        <w:rPr>
          <w:sz w:val="24"/>
          <w:szCs w:val="24"/>
        </w:rPr>
        <w:t xml:space="preserve">; </w:t>
      </w:r>
      <w:proofErr w:type="spellStart"/>
      <w:r w:rsidRPr="004F477C">
        <w:rPr>
          <w:sz w:val="24"/>
          <w:szCs w:val="24"/>
        </w:rPr>
        <w:t>j++</w:t>
      </w:r>
      <w:proofErr w:type="spellEnd"/>
      <w:r w:rsidRPr="004F477C">
        <w:rPr>
          <w:sz w:val="24"/>
          <w:szCs w:val="24"/>
        </w:rPr>
        <w:t>)</w:t>
      </w:r>
    </w:p>
    <w:p w:rsidR="004F477C" w:rsidRPr="004F477C" w:rsidRDefault="004F477C" w:rsidP="004F477C">
      <w:pPr>
        <w:ind w:firstLine="420"/>
        <w:rPr>
          <w:sz w:val="24"/>
          <w:szCs w:val="24"/>
        </w:rPr>
      </w:pPr>
      <w:r w:rsidRPr="004F477C">
        <w:rPr>
          <w:rFonts w:hint="eastAsia"/>
          <w:sz w:val="24"/>
          <w:szCs w:val="24"/>
        </w:rPr>
        <w:tab/>
      </w:r>
      <w:r w:rsidRPr="004F477C">
        <w:rPr>
          <w:rFonts w:hint="eastAsia"/>
          <w:sz w:val="24"/>
          <w:szCs w:val="24"/>
        </w:rPr>
        <w:tab/>
      </w:r>
      <w:r w:rsidRPr="004F477C">
        <w:rPr>
          <w:rFonts w:hint="eastAsia"/>
          <w:sz w:val="24"/>
          <w:szCs w:val="24"/>
        </w:rPr>
        <w:tab/>
      </w:r>
      <w:r w:rsidRPr="004F477C">
        <w:rPr>
          <w:rFonts w:hint="eastAsia"/>
          <w:sz w:val="24"/>
          <w:szCs w:val="24"/>
        </w:rPr>
        <w:tab/>
      </w:r>
      <w:proofErr w:type="spellStart"/>
      <w:r w:rsidRPr="004F477C">
        <w:rPr>
          <w:rFonts w:hint="eastAsia"/>
          <w:sz w:val="24"/>
          <w:szCs w:val="24"/>
        </w:rPr>
        <w:t>rmlines</w:t>
      </w:r>
      <w:proofErr w:type="spellEnd"/>
      <w:r w:rsidRPr="004F477C">
        <w:rPr>
          <w:rFonts w:hint="eastAsia"/>
          <w:sz w:val="24"/>
          <w:szCs w:val="24"/>
        </w:rPr>
        <w:t>[k++] = var[</w:t>
      </w:r>
      <w:proofErr w:type="spellStart"/>
      <w:r w:rsidRPr="004F477C">
        <w:rPr>
          <w:rFonts w:hint="eastAsia"/>
          <w:sz w:val="24"/>
          <w:szCs w:val="24"/>
        </w:rPr>
        <w:t>i</w:t>
      </w:r>
      <w:proofErr w:type="spellEnd"/>
      <w:r w:rsidRPr="004F477C">
        <w:rPr>
          <w:rFonts w:hint="eastAsia"/>
          <w:sz w:val="24"/>
          <w:szCs w:val="24"/>
        </w:rPr>
        <w:t>].line[j]; //</w:t>
      </w:r>
      <w:r w:rsidRPr="004F477C">
        <w:rPr>
          <w:rFonts w:hint="eastAsia"/>
          <w:sz w:val="24"/>
          <w:szCs w:val="24"/>
        </w:rPr>
        <w:t>记录变量行</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t>n = k;</w:t>
      </w:r>
    </w:p>
    <w:p w:rsidR="004F477C" w:rsidRPr="004F477C" w:rsidRDefault="004F477C" w:rsidP="004F477C">
      <w:pPr>
        <w:ind w:firstLine="420"/>
        <w:rPr>
          <w:sz w:val="24"/>
          <w:szCs w:val="24"/>
        </w:rPr>
      </w:pPr>
      <w:r w:rsidRPr="004F477C">
        <w:rPr>
          <w:sz w:val="24"/>
          <w:szCs w:val="24"/>
        </w:rPr>
        <w:lastRenderedPageBreak/>
        <w:tab/>
        <w:t>k = 1;</w:t>
      </w:r>
    </w:p>
    <w:p w:rsidR="004F477C" w:rsidRPr="004F477C" w:rsidRDefault="004F477C" w:rsidP="004F477C">
      <w:pPr>
        <w:ind w:firstLine="420"/>
        <w:rPr>
          <w:sz w:val="24"/>
          <w:szCs w:val="24"/>
        </w:rPr>
      </w:pPr>
      <w:r w:rsidRPr="004F477C">
        <w:rPr>
          <w:sz w:val="24"/>
          <w:szCs w:val="24"/>
        </w:rPr>
        <w:tab/>
        <w:t>while (</w:t>
      </w:r>
      <w:proofErr w:type="spellStart"/>
      <w:proofErr w:type="gramStart"/>
      <w:r w:rsidRPr="004F477C">
        <w:rPr>
          <w:sz w:val="24"/>
          <w:szCs w:val="24"/>
        </w:rPr>
        <w:t>fgets</w:t>
      </w:r>
      <w:proofErr w:type="spellEnd"/>
      <w:r w:rsidRPr="004F477C">
        <w:rPr>
          <w:sz w:val="24"/>
          <w:szCs w:val="24"/>
        </w:rPr>
        <w:t>(</w:t>
      </w:r>
      <w:proofErr w:type="gramEnd"/>
      <w:r w:rsidRPr="004F477C">
        <w:rPr>
          <w:sz w:val="24"/>
          <w:szCs w:val="24"/>
        </w:rPr>
        <w:t>tac, 50, f))</w:t>
      </w:r>
    </w:p>
    <w:p w:rsidR="004F477C" w:rsidRPr="004F477C" w:rsidRDefault="004F477C" w:rsidP="004F477C">
      <w:pPr>
        <w:ind w:firstLine="420"/>
        <w:rPr>
          <w:sz w:val="24"/>
          <w:szCs w:val="24"/>
        </w:rPr>
      </w:pP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for (</w:t>
      </w:r>
      <w:proofErr w:type="spellStart"/>
      <w:r w:rsidRPr="004F477C">
        <w:rPr>
          <w:sz w:val="24"/>
          <w:szCs w:val="24"/>
        </w:rPr>
        <w:t>i</w:t>
      </w:r>
      <w:proofErr w:type="spellEnd"/>
      <w:r w:rsidRPr="004F477C">
        <w:rPr>
          <w:sz w:val="24"/>
          <w:szCs w:val="24"/>
        </w:rPr>
        <w:t xml:space="preserve"> = 0; </w:t>
      </w:r>
      <w:proofErr w:type="spellStart"/>
      <w:r w:rsidRPr="004F477C">
        <w:rPr>
          <w:sz w:val="24"/>
          <w:szCs w:val="24"/>
        </w:rPr>
        <w:t>i</w:t>
      </w:r>
      <w:proofErr w:type="spellEnd"/>
      <w:r w:rsidRPr="004F477C">
        <w:rPr>
          <w:sz w:val="24"/>
          <w:szCs w:val="24"/>
        </w:rPr>
        <w:t xml:space="preserve"> &lt; n; </w:t>
      </w:r>
      <w:proofErr w:type="spellStart"/>
      <w:r w:rsidRPr="004F477C">
        <w:rPr>
          <w:sz w:val="24"/>
          <w:szCs w:val="24"/>
        </w:rPr>
        <w:t>i</w:t>
      </w:r>
      <w:proofErr w:type="spellEnd"/>
      <w:r w:rsidRPr="004F477C">
        <w:rPr>
          <w:sz w:val="24"/>
          <w:szCs w:val="24"/>
        </w:rPr>
        <w:t>++)</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if (</w:t>
      </w:r>
      <w:proofErr w:type="spellStart"/>
      <w:r w:rsidRPr="004F477C">
        <w:rPr>
          <w:sz w:val="24"/>
          <w:szCs w:val="24"/>
        </w:rPr>
        <w:t>rmlines</w:t>
      </w:r>
      <w:proofErr w:type="spellEnd"/>
      <w:r w:rsidRPr="004F477C">
        <w:rPr>
          <w:sz w:val="24"/>
          <w:szCs w:val="24"/>
        </w:rPr>
        <w:t>[</w:t>
      </w:r>
      <w:proofErr w:type="spellStart"/>
      <w:r w:rsidRPr="004F477C">
        <w:rPr>
          <w:sz w:val="24"/>
          <w:szCs w:val="24"/>
        </w:rPr>
        <w:t>i</w:t>
      </w:r>
      <w:proofErr w:type="spellEnd"/>
      <w:r w:rsidRPr="004F477C">
        <w:rPr>
          <w:sz w:val="24"/>
          <w:szCs w:val="24"/>
        </w:rPr>
        <w:t>] == k)</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r w:rsidRPr="004F477C">
        <w:rPr>
          <w:sz w:val="24"/>
          <w:szCs w:val="24"/>
        </w:rPr>
        <w:tab/>
        <w:t>break;</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if (</w:t>
      </w:r>
      <w:proofErr w:type="spellStart"/>
      <w:r w:rsidRPr="004F477C">
        <w:rPr>
          <w:sz w:val="24"/>
          <w:szCs w:val="24"/>
        </w:rPr>
        <w:t>i</w:t>
      </w:r>
      <w:proofErr w:type="spellEnd"/>
      <w:r w:rsidRPr="004F477C">
        <w:rPr>
          <w:sz w:val="24"/>
          <w:szCs w:val="24"/>
        </w:rPr>
        <w:t xml:space="preserve"> == n)</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t>//</w:t>
      </w:r>
      <w:proofErr w:type="spellStart"/>
      <w:proofErr w:type="gramStart"/>
      <w:r w:rsidRPr="004F477C">
        <w:rPr>
          <w:sz w:val="24"/>
          <w:szCs w:val="24"/>
        </w:rPr>
        <w:t>printf</w:t>
      </w:r>
      <w:proofErr w:type="spellEnd"/>
      <w:r w:rsidRPr="004F477C">
        <w:rPr>
          <w:sz w:val="24"/>
          <w:szCs w:val="24"/>
        </w:rPr>
        <w:t>(</w:t>
      </w:r>
      <w:proofErr w:type="gramEnd"/>
      <w:r w:rsidRPr="004F477C">
        <w:rPr>
          <w:sz w:val="24"/>
          <w:szCs w:val="24"/>
        </w:rPr>
        <w:t>"%s", tac);</w:t>
      </w:r>
    </w:p>
    <w:p w:rsidR="004F477C" w:rsidRPr="004F477C" w:rsidRDefault="004F477C" w:rsidP="004F477C">
      <w:pPr>
        <w:ind w:firstLine="420"/>
        <w:rPr>
          <w:sz w:val="24"/>
          <w:szCs w:val="24"/>
        </w:rPr>
      </w:pPr>
      <w:r w:rsidRPr="004F477C">
        <w:rPr>
          <w:sz w:val="24"/>
          <w:szCs w:val="24"/>
        </w:rPr>
        <w:tab/>
      </w:r>
      <w:r w:rsidRPr="004F477C">
        <w:rPr>
          <w:sz w:val="24"/>
          <w:szCs w:val="24"/>
        </w:rPr>
        <w:tab/>
      </w:r>
      <w:r w:rsidRPr="004F477C">
        <w:rPr>
          <w:sz w:val="24"/>
          <w:szCs w:val="24"/>
        </w:rPr>
        <w:tab/>
      </w:r>
      <w:proofErr w:type="spellStart"/>
      <w:proofErr w:type="gramStart"/>
      <w:r w:rsidRPr="004F477C">
        <w:rPr>
          <w:sz w:val="24"/>
          <w:szCs w:val="24"/>
        </w:rPr>
        <w:t>fputs</w:t>
      </w:r>
      <w:proofErr w:type="spellEnd"/>
      <w:r w:rsidRPr="004F477C">
        <w:rPr>
          <w:sz w:val="24"/>
          <w:szCs w:val="24"/>
        </w:rPr>
        <w:t>(</w:t>
      </w:r>
      <w:proofErr w:type="gramEnd"/>
      <w:r w:rsidRPr="004F477C">
        <w:rPr>
          <w:sz w:val="24"/>
          <w:szCs w:val="24"/>
        </w:rPr>
        <w:t>tac, g);</w:t>
      </w:r>
    </w:p>
    <w:p w:rsidR="004F477C" w:rsidRPr="004F477C" w:rsidRDefault="004F477C" w:rsidP="004F477C">
      <w:pPr>
        <w:ind w:firstLine="420"/>
        <w:rPr>
          <w:sz w:val="24"/>
          <w:szCs w:val="24"/>
        </w:rPr>
      </w:pPr>
      <w:r w:rsidRPr="004F477C">
        <w:rPr>
          <w:sz w:val="24"/>
          <w:szCs w:val="24"/>
        </w:rPr>
        <w:tab/>
      </w:r>
      <w:r w:rsidRPr="004F477C">
        <w:rPr>
          <w:sz w:val="24"/>
          <w:szCs w:val="24"/>
        </w:rPr>
        <w:tab/>
        <w:t>}</w:t>
      </w:r>
    </w:p>
    <w:p w:rsidR="004F477C" w:rsidRPr="004F477C" w:rsidRDefault="004F477C" w:rsidP="004F477C">
      <w:pPr>
        <w:ind w:firstLine="420"/>
        <w:rPr>
          <w:sz w:val="24"/>
          <w:szCs w:val="24"/>
        </w:rPr>
      </w:pPr>
      <w:r w:rsidRPr="004F477C">
        <w:rPr>
          <w:sz w:val="24"/>
          <w:szCs w:val="24"/>
        </w:rPr>
        <w:tab/>
      </w:r>
      <w:r w:rsidRPr="004F477C">
        <w:rPr>
          <w:sz w:val="24"/>
          <w:szCs w:val="24"/>
        </w:rPr>
        <w:tab/>
        <w:t>k++;</w:t>
      </w:r>
    </w:p>
    <w:p w:rsidR="004F477C" w:rsidRPr="004F477C" w:rsidRDefault="004F477C" w:rsidP="004F477C">
      <w:pPr>
        <w:ind w:firstLine="420"/>
        <w:rPr>
          <w:sz w:val="24"/>
          <w:szCs w:val="24"/>
        </w:rPr>
      </w:pPr>
      <w:r w:rsidRPr="004F477C">
        <w:rPr>
          <w:sz w:val="24"/>
          <w:szCs w:val="24"/>
        </w:rPr>
        <w:tab/>
        <w:t>}</w:t>
      </w:r>
    </w:p>
    <w:p w:rsidR="004F477C" w:rsidRDefault="004F477C" w:rsidP="004F477C">
      <w:pPr>
        <w:ind w:firstLine="420"/>
        <w:rPr>
          <w:sz w:val="24"/>
          <w:szCs w:val="24"/>
        </w:rPr>
      </w:pPr>
      <w:r w:rsidRPr="004F477C">
        <w:rPr>
          <w:sz w:val="24"/>
          <w:szCs w:val="24"/>
        </w:rPr>
        <w:t>}</w:t>
      </w:r>
    </w:p>
    <w:p w:rsidR="004F477C" w:rsidRDefault="004F477C" w:rsidP="004F477C">
      <w:pPr>
        <w:ind w:firstLine="420"/>
        <w:rPr>
          <w:sz w:val="24"/>
          <w:szCs w:val="24"/>
        </w:rPr>
      </w:pPr>
    </w:p>
    <w:p w:rsidR="004F477C" w:rsidRDefault="004F477C" w:rsidP="004F477C">
      <w:pPr>
        <w:pStyle w:val="3"/>
        <w:rPr>
          <w:sz w:val="28"/>
          <w:szCs w:val="28"/>
        </w:rPr>
      </w:pPr>
      <w:bookmarkStart w:id="45" w:name="_Toc44163634"/>
      <w:r w:rsidRPr="004F477C">
        <w:rPr>
          <w:rFonts w:hint="eastAsia"/>
          <w:sz w:val="28"/>
          <w:szCs w:val="28"/>
        </w:rPr>
        <w:t>3.</w:t>
      </w:r>
      <w:r w:rsidR="006E6896">
        <w:rPr>
          <w:sz w:val="28"/>
          <w:szCs w:val="28"/>
        </w:rPr>
        <w:t>7</w:t>
      </w:r>
      <w:r w:rsidRPr="004F477C">
        <w:rPr>
          <w:rFonts w:hint="eastAsia"/>
          <w:sz w:val="28"/>
          <w:szCs w:val="28"/>
        </w:rPr>
        <w:t>.2</w:t>
      </w:r>
      <w:r w:rsidRPr="004F477C">
        <w:rPr>
          <w:sz w:val="28"/>
          <w:szCs w:val="28"/>
        </w:rPr>
        <w:t xml:space="preserve"> </w:t>
      </w:r>
      <w:r w:rsidRPr="004F477C">
        <w:rPr>
          <w:rFonts w:hint="eastAsia"/>
          <w:sz w:val="28"/>
          <w:szCs w:val="28"/>
        </w:rPr>
        <w:t>变量替换</w:t>
      </w:r>
      <w:bookmarkEnd w:id="45"/>
    </w:p>
    <w:p w:rsidR="004F477C" w:rsidRDefault="004F477C" w:rsidP="008F67E9">
      <w:pPr>
        <w:spacing w:line="300" w:lineRule="auto"/>
        <w:ind w:firstLine="420"/>
        <w:rPr>
          <w:sz w:val="24"/>
          <w:szCs w:val="24"/>
        </w:rPr>
      </w:pPr>
      <w:r w:rsidRPr="004F477C">
        <w:rPr>
          <w:rFonts w:hint="eastAsia"/>
          <w:sz w:val="24"/>
          <w:szCs w:val="24"/>
        </w:rPr>
        <w:t>对于</w:t>
      </w:r>
      <w:r>
        <w:rPr>
          <w:rFonts w:hint="eastAsia"/>
          <w:sz w:val="24"/>
          <w:szCs w:val="24"/>
        </w:rPr>
        <w:t>编译时产生的临时变量，如果</w:t>
      </w:r>
      <w:r w:rsidR="008F67E9">
        <w:rPr>
          <w:rFonts w:hint="eastAsia"/>
          <w:sz w:val="24"/>
          <w:szCs w:val="24"/>
        </w:rPr>
        <w:t>其值固定</w:t>
      </w:r>
      <w:r>
        <w:rPr>
          <w:rFonts w:hint="eastAsia"/>
          <w:sz w:val="24"/>
          <w:szCs w:val="24"/>
        </w:rPr>
        <w:t>为整数，那么</w:t>
      </w:r>
      <w:r w:rsidR="008F67E9">
        <w:rPr>
          <w:rFonts w:hint="eastAsia"/>
          <w:sz w:val="24"/>
          <w:szCs w:val="24"/>
        </w:rPr>
        <w:t>就形成了一个</w:t>
      </w:r>
      <w:r w:rsidR="008F67E9">
        <w:rPr>
          <w:rFonts w:hint="eastAsia"/>
          <w:sz w:val="24"/>
          <w:szCs w:val="24"/>
        </w:rPr>
        <w:t>char*</w:t>
      </w:r>
      <w:r w:rsidR="008F67E9">
        <w:rPr>
          <w:rFonts w:hint="eastAsia"/>
          <w:sz w:val="24"/>
          <w:szCs w:val="24"/>
        </w:rPr>
        <w:t>到</w:t>
      </w:r>
      <w:r w:rsidR="008F67E9">
        <w:rPr>
          <w:rFonts w:hint="eastAsia"/>
          <w:sz w:val="24"/>
          <w:szCs w:val="24"/>
        </w:rPr>
        <w:t>int</w:t>
      </w:r>
      <w:r w:rsidR="008F67E9">
        <w:rPr>
          <w:rFonts w:hint="eastAsia"/>
          <w:sz w:val="24"/>
          <w:szCs w:val="24"/>
        </w:rPr>
        <w:t>型的替换关系，将产生的中间代码里的临时变量直接替换为给定的值即可。</w:t>
      </w:r>
    </w:p>
    <w:p w:rsidR="008F67E9" w:rsidRDefault="008F67E9" w:rsidP="008F67E9">
      <w:pPr>
        <w:spacing w:line="300" w:lineRule="auto"/>
        <w:ind w:firstLine="420"/>
        <w:rPr>
          <w:sz w:val="24"/>
          <w:szCs w:val="24"/>
        </w:rPr>
      </w:pPr>
      <w:r>
        <w:rPr>
          <w:rFonts w:hint="eastAsia"/>
          <w:sz w:val="24"/>
          <w:szCs w:val="24"/>
        </w:rPr>
        <w:t>由于实验测试用例不多加之代码能力较低，因而采用了单链表存储临时变量的变量名和变量值以及下一个临时变量节点的指针。对中间代码逐行遍历，当确定中间代码为形如“</w:t>
      </w:r>
      <w:proofErr w:type="spellStart"/>
      <w:r>
        <w:rPr>
          <w:rFonts w:hint="eastAsia"/>
          <w:sz w:val="24"/>
          <w:szCs w:val="24"/>
        </w:rPr>
        <w:t>tempx</w:t>
      </w:r>
      <w:proofErr w:type="spellEnd"/>
      <w:r>
        <w:rPr>
          <w:sz w:val="24"/>
          <w:szCs w:val="24"/>
        </w:rPr>
        <w:t xml:space="preserve"> </w:t>
      </w:r>
      <w:r>
        <w:rPr>
          <w:rFonts w:hint="eastAsia"/>
          <w:sz w:val="24"/>
          <w:szCs w:val="24"/>
        </w:rPr>
        <w:t>=</w:t>
      </w:r>
      <w:r>
        <w:rPr>
          <w:sz w:val="24"/>
          <w:szCs w:val="24"/>
        </w:rPr>
        <w:t xml:space="preserve"> </w:t>
      </w:r>
      <w:r>
        <w:rPr>
          <w:rFonts w:hint="eastAsia"/>
          <w:sz w:val="24"/>
          <w:szCs w:val="24"/>
        </w:rPr>
        <w:t>1</w:t>
      </w:r>
      <w:r>
        <w:rPr>
          <w:rFonts w:hint="eastAsia"/>
          <w:sz w:val="24"/>
          <w:szCs w:val="24"/>
        </w:rPr>
        <w:t>”类格式时，即可写入链表；如果当前行的中间代码有临时变量时，即可查询单链表，将临时变量替换为给定值。</w:t>
      </w:r>
      <w:r w:rsidR="004B6FAD">
        <w:rPr>
          <w:rFonts w:hint="eastAsia"/>
          <w:sz w:val="24"/>
          <w:szCs w:val="24"/>
        </w:rPr>
        <w:t>对应的查询</w:t>
      </w:r>
      <w:r w:rsidR="008E6B6D">
        <w:rPr>
          <w:rFonts w:hint="eastAsia"/>
          <w:sz w:val="24"/>
          <w:szCs w:val="24"/>
        </w:rPr>
        <w:t>函数</w:t>
      </w:r>
      <w:r w:rsidR="004B6FAD">
        <w:rPr>
          <w:rFonts w:hint="eastAsia"/>
          <w:sz w:val="24"/>
          <w:szCs w:val="24"/>
        </w:rPr>
        <w:t>代码如下所示：</w:t>
      </w:r>
    </w:p>
    <w:p w:rsidR="004B6FAD" w:rsidRPr="004B6FAD" w:rsidRDefault="004B6FAD" w:rsidP="004B6FAD">
      <w:pPr>
        <w:ind w:firstLine="420"/>
        <w:rPr>
          <w:sz w:val="24"/>
          <w:szCs w:val="24"/>
        </w:rPr>
      </w:pPr>
      <w:r w:rsidRPr="004B6FAD">
        <w:rPr>
          <w:sz w:val="24"/>
          <w:szCs w:val="24"/>
        </w:rPr>
        <w:t xml:space="preserve">int </w:t>
      </w:r>
      <w:proofErr w:type="spellStart"/>
      <w:proofErr w:type="gramStart"/>
      <w:r w:rsidRPr="004B6FAD">
        <w:rPr>
          <w:sz w:val="24"/>
          <w:szCs w:val="24"/>
        </w:rPr>
        <w:t>getValue</w:t>
      </w:r>
      <w:proofErr w:type="spellEnd"/>
      <w:r w:rsidRPr="004B6FAD">
        <w:rPr>
          <w:sz w:val="24"/>
          <w:szCs w:val="24"/>
        </w:rPr>
        <w:t>(</w:t>
      </w:r>
      <w:proofErr w:type="gramEnd"/>
      <w:r w:rsidRPr="004B6FAD">
        <w:rPr>
          <w:sz w:val="24"/>
          <w:szCs w:val="24"/>
        </w:rPr>
        <w:t xml:space="preserve">hash * </w:t>
      </w:r>
      <w:proofErr w:type="spellStart"/>
      <w:r w:rsidRPr="004B6FAD">
        <w:rPr>
          <w:sz w:val="24"/>
          <w:szCs w:val="24"/>
        </w:rPr>
        <w:t>head,char</w:t>
      </w:r>
      <w:proofErr w:type="spellEnd"/>
      <w:r w:rsidRPr="004B6FAD">
        <w:rPr>
          <w:sz w:val="24"/>
          <w:szCs w:val="24"/>
        </w:rPr>
        <w:t xml:space="preserve"> * key){</w:t>
      </w:r>
    </w:p>
    <w:p w:rsidR="004B6FAD" w:rsidRPr="004B6FAD" w:rsidRDefault="004B6FAD" w:rsidP="004B6FAD">
      <w:pPr>
        <w:ind w:firstLine="420"/>
        <w:rPr>
          <w:sz w:val="24"/>
          <w:szCs w:val="24"/>
        </w:rPr>
      </w:pPr>
      <w:r w:rsidRPr="004B6FAD">
        <w:rPr>
          <w:sz w:val="24"/>
          <w:szCs w:val="24"/>
        </w:rPr>
        <w:tab/>
        <w:t>hash * p = head;</w:t>
      </w:r>
    </w:p>
    <w:p w:rsidR="004B6FAD" w:rsidRPr="004B6FAD" w:rsidRDefault="004B6FAD" w:rsidP="004B6FAD">
      <w:pPr>
        <w:ind w:firstLine="420"/>
        <w:rPr>
          <w:sz w:val="24"/>
          <w:szCs w:val="24"/>
        </w:rPr>
      </w:pPr>
      <w:r w:rsidRPr="004B6FAD">
        <w:rPr>
          <w:sz w:val="24"/>
          <w:szCs w:val="24"/>
        </w:rPr>
        <w:tab/>
        <w:t>while (p-&gt;</w:t>
      </w:r>
      <w:proofErr w:type="spellStart"/>
      <w:proofErr w:type="gramStart"/>
      <w:r w:rsidRPr="004B6FAD">
        <w:rPr>
          <w:sz w:val="24"/>
          <w:szCs w:val="24"/>
        </w:rPr>
        <w:t>val</w:t>
      </w:r>
      <w:proofErr w:type="spellEnd"/>
      <w:r w:rsidRPr="004B6FAD">
        <w:rPr>
          <w:sz w:val="24"/>
          <w:szCs w:val="24"/>
        </w:rPr>
        <w:t xml:space="preserve"> !</w:t>
      </w:r>
      <w:proofErr w:type="gramEnd"/>
      <w:r w:rsidRPr="004B6FAD">
        <w:rPr>
          <w:sz w:val="24"/>
          <w:szCs w:val="24"/>
        </w:rPr>
        <w:t>= INTEGER_MINVALUE &amp;&amp;  p != NULL)</w:t>
      </w:r>
    </w:p>
    <w:p w:rsidR="004B6FAD" w:rsidRPr="004B6FAD" w:rsidRDefault="004B6FAD" w:rsidP="004B6FAD">
      <w:pPr>
        <w:ind w:firstLine="420"/>
        <w:rPr>
          <w:sz w:val="24"/>
          <w:szCs w:val="24"/>
        </w:rPr>
      </w:pPr>
      <w:r w:rsidRPr="004B6FAD">
        <w:rPr>
          <w:sz w:val="24"/>
          <w:szCs w:val="24"/>
        </w:rPr>
        <w:tab/>
        <w:t>{</w:t>
      </w:r>
    </w:p>
    <w:p w:rsidR="004B6FAD" w:rsidRPr="004B6FAD" w:rsidRDefault="004B6FAD" w:rsidP="004B6FAD">
      <w:pPr>
        <w:ind w:firstLine="420"/>
        <w:rPr>
          <w:sz w:val="24"/>
          <w:szCs w:val="24"/>
        </w:rPr>
      </w:pPr>
      <w:r w:rsidRPr="004B6FAD">
        <w:rPr>
          <w:sz w:val="24"/>
          <w:szCs w:val="24"/>
        </w:rPr>
        <w:tab/>
      </w:r>
      <w:r w:rsidRPr="004B6FAD">
        <w:rPr>
          <w:sz w:val="24"/>
          <w:szCs w:val="24"/>
        </w:rPr>
        <w:tab/>
        <w:t>if</w:t>
      </w:r>
      <w:proofErr w:type="gramStart"/>
      <w:r w:rsidRPr="004B6FAD">
        <w:rPr>
          <w:sz w:val="24"/>
          <w:szCs w:val="24"/>
        </w:rPr>
        <w:t>(!</w:t>
      </w:r>
      <w:proofErr w:type="spellStart"/>
      <w:r w:rsidRPr="004B6FAD">
        <w:rPr>
          <w:sz w:val="24"/>
          <w:szCs w:val="24"/>
        </w:rPr>
        <w:t>strcmp</w:t>
      </w:r>
      <w:proofErr w:type="spellEnd"/>
      <w:proofErr w:type="gramEnd"/>
      <w:r w:rsidRPr="004B6FAD">
        <w:rPr>
          <w:sz w:val="24"/>
          <w:szCs w:val="24"/>
        </w:rPr>
        <w:t>(p-&gt;</w:t>
      </w:r>
      <w:proofErr w:type="spellStart"/>
      <w:r w:rsidRPr="004B6FAD">
        <w:rPr>
          <w:sz w:val="24"/>
          <w:szCs w:val="24"/>
        </w:rPr>
        <w:t>label,key</w:t>
      </w:r>
      <w:proofErr w:type="spellEnd"/>
      <w:r w:rsidRPr="004B6FAD">
        <w:rPr>
          <w:sz w:val="24"/>
          <w:szCs w:val="24"/>
        </w:rPr>
        <w:t>))</w:t>
      </w:r>
    </w:p>
    <w:p w:rsidR="004B6FAD" w:rsidRPr="004B6FAD" w:rsidRDefault="004B6FAD" w:rsidP="004B6FAD">
      <w:pPr>
        <w:ind w:firstLine="420"/>
        <w:rPr>
          <w:sz w:val="24"/>
          <w:szCs w:val="24"/>
        </w:rPr>
      </w:pPr>
      <w:r w:rsidRPr="004B6FAD">
        <w:rPr>
          <w:sz w:val="24"/>
          <w:szCs w:val="24"/>
        </w:rPr>
        <w:tab/>
      </w:r>
      <w:r w:rsidRPr="004B6FAD">
        <w:rPr>
          <w:sz w:val="24"/>
          <w:szCs w:val="24"/>
        </w:rPr>
        <w:tab/>
      </w:r>
      <w:r w:rsidRPr="004B6FAD">
        <w:rPr>
          <w:sz w:val="24"/>
          <w:szCs w:val="24"/>
        </w:rPr>
        <w:tab/>
        <w:t>return p-&gt;</w:t>
      </w:r>
      <w:proofErr w:type="spellStart"/>
      <w:r w:rsidRPr="004B6FAD">
        <w:rPr>
          <w:sz w:val="24"/>
          <w:szCs w:val="24"/>
        </w:rPr>
        <w:t>val</w:t>
      </w:r>
      <w:proofErr w:type="spellEnd"/>
      <w:r w:rsidRPr="004B6FAD">
        <w:rPr>
          <w:sz w:val="24"/>
          <w:szCs w:val="24"/>
        </w:rPr>
        <w:t>;</w:t>
      </w:r>
    </w:p>
    <w:p w:rsidR="004B6FAD" w:rsidRPr="004B6FAD" w:rsidRDefault="004B6FAD" w:rsidP="004B6FAD">
      <w:pPr>
        <w:ind w:firstLine="420"/>
        <w:rPr>
          <w:sz w:val="24"/>
          <w:szCs w:val="24"/>
        </w:rPr>
      </w:pPr>
      <w:r w:rsidRPr="004B6FAD">
        <w:rPr>
          <w:sz w:val="24"/>
          <w:szCs w:val="24"/>
        </w:rPr>
        <w:tab/>
      </w:r>
      <w:r w:rsidRPr="004B6FAD">
        <w:rPr>
          <w:sz w:val="24"/>
          <w:szCs w:val="24"/>
        </w:rPr>
        <w:tab/>
        <w:t>else</w:t>
      </w:r>
    </w:p>
    <w:p w:rsidR="004B6FAD" w:rsidRPr="004B6FAD" w:rsidRDefault="004B6FAD" w:rsidP="004B6FAD">
      <w:pPr>
        <w:ind w:firstLine="420"/>
        <w:rPr>
          <w:sz w:val="24"/>
          <w:szCs w:val="24"/>
        </w:rPr>
      </w:pPr>
      <w:r w:rsidRPr="004B6FAD">
        <w:rPr>
          <w:sz w:val="24"/>
          <w:szCs w:val="24"/>
        </w:rPr>
        <w:tab/>
      </w:r>
      <w:r w:rsidRPr="004B6FAD">
        <w:rPr>
          <w:sz w:val="24"/>
          <w:szCs w:val="24"/>
        </w:rPr>
        <w:tab/>
      </w:r>
      <w:r w:rsidRPr="004B6FAD">
        <w:rPr>
          <w:sz w:val="24"/>
          <w:szCs w:val="24"/>
        </w:rPr>
        <w:tab/>
        <w:t>p = p-&gt;next;</w:t>
      </w:r>
    </w:p>
    <w:p w:rsidR="004B6FAD" w:rsidRPr="004B6FAD" w:rsidRDefault="004B6FAD" w:rsidP="004B6FAD">
      <w:pPr>
        <w:ind w:firstLine="420"/>
        <w:rPr>
          <w:sz w:val="24"/>
          <w:szCs w:val="24"/>
        </w:rPr>
      </w:pPr>
      <w:r w:rsidRPr="004B6FAD">
        <w:rPr>
          <w:sz w:val="24"/>
          <w:szCs w:val="24"/>
        </w:rPr>
        <w:tab/>
        <w:t>}</w:t>
      </w:r>
    </w:p>
    <w:p w:rsidR="004B6FAD" w:rsidRPr="004B6FAD" w:rsidRDefault="004B6FAD" w:rsidP="004B6FAD">
      <w:pPr>
        <w:ind w:firstLine="420"/>
        <w:rPr>
          <w:sz w:val="24"/>
          <w:szCs w:val="24"/>
        </w:rPr>
      </w:pPr>
      <w:r w:rsidRPr="004B6FAD">
        <w:rPr>
          <w:sz w:val="24"/>
          <w:szCs w:val="24"/>
        </w:rPr>
        <w:tab/>
        <w:t>return INTEGER_MINVALUE;</w:t>
      </w:r>
    </w:p>
    <w:p w:rsidR="004B6FAD" w:rsidRDefault="004B6FAD" w:rsidP="004B6FAD">
      <w:pPr>
        <w:ind w:firstLine="420"/>
        <w:rPr>
          <w:sz w:val="24"/>
          <w:szCs w:val="24"/>
        </w:rPr>
      </w:pPr>
      <w:r w:rsidRPr="004B6FAD">
        <w:rPr>
          <w:sz w:val="24"/>
          <w:szCs w:val="24"/>
        </w:rPr>
        <w:t>}</w:t>
      </w:r>
    </w:p>
    <w:p w:rsidR="008F67E9" w:rsidRDefault="008F67E9" w:rsidP="008F67E9">
      <w:pPr>
        <w:pStyle w:val="3"/>
        <w:rPr>
          <w:sz w:val="28"/>
          <w:szCs w:val="28"/>
        </w:rPr>
      </w:pPr>
      <w:bookmarkStart w:id="46" w:name="_Toc44163635"/>
      <w:r w:rsidRPr="008F67E9">
        <w:rPr>
          <w:rFonts w:hint="eastAsia"/>
          <w:sz w:val="28"/>
          <w:szCs w:val="28"/>
        </w:rPr>
        <w:lastRenderedPageBreak/>
        <w:t>3.</w:t>
      </w:r>
      <w:r w:rsidR="006E6896">
        <w:rPr>
          <w:sz w:val="28"/>
          <w:szCs w:val="28"/>
        </w:rPr>
        <w:t>7</w:t>
      </w:r>
      <w:r w:rsidRPr="008F67E9">
        <w:rPr>
          <w:rFonts w:hint="eastAsia"/>
          <w:sz w:val="28"/>
          <w:szCs w:val="28"/>
        </w:rPr>
        <w:t>.3</w:t>
      </w:r>
      <w:r w:rsidRPr="008F67E9">
        <w:rPr>
          <w:sz w:val="28"/>
          <w:szCs w:val="28"/>
        </w:rPr>
        <w:t xml:space="preserve"> </w:t>
      </w:r>
      <w:r w:rsidRPr="008F67E9">
        <w:rPr>
          <w:rFonts w:hint="eastAsia"/>
          <w:sz w:val="28"/>
          <w:szCs w:val="28"/>
        </w:rPr>
        <w:t>算数优化</w:t>
      </w:r>
      <w:bookmarkEnd w:id="46"/>
    </w:p>
    <w:p w:rsidR="008F67E9" w:rsidRDefault="008F67E9" w:rsidP="004B6FAD">
      <w:pPr>
        <w:spacing w:line="300" w:lineRule="auto"/>
        <w:ind w:firstLine="480"/>
        <w:rPr>
          <w:sz w:val="24"/>
          <w:szCs w:val="24"/>
        </w:rPr>
      </w:pPr>
      <w:r w:rsidRPr="008F67E9">
        <w:rPr>
          <w:rFonts w:hint="eastAsia"/>
          <w:sz w:val="24"/>
          <w:szCs w:val="24"/>
        </w:rPr>
        <w:t>算数优化主要工作在于对于能形如“</w:t>
      </w:r>
      <w:r>
        <w:rPr>
          <w:rFonts w:hint="eastAsia"/>
          <w:sz w:val="24"/>
          <w:szCs w:val="24"/>
        </w:rPr>
        <w:t>x</w:t>
      </w:r>
      <w:r>
        <w:rPr>
          <w:sz w:val="24"/>
          <w:szCs w:val="24"/>
        </w:rPr>
        <w:t xml:space="preserve"> </w:t>
      </w:r>
      <w:r>
        <w:rPr>
          <w:rFonts w:hint="eastAsia"/>
          <w:sz w:val="24"/>
          <w:szCs w:val="24"/>
        </w:rPr>
        <w:t>:=</w:t>
      </w:r>
      <w:r>
        <w:rPr>
          <w:sz w:val="24"/>
          <w:szCs w:val="24"/>
        </w:rPr>
        <w:t xml:space="preserve"> </w:t>
      </w:r>
      <w:r>
        <w:rPr>
          <w:rFonts w:hint="eastAsia"/>
          <w:sz w:val="24"/>
          <w:szCs w:val="24"/>
        </w:rPr>
        <w:t>3*6</w:t>
      </w:r>
      <w:r w:rsidRPr="008F67E9">
        <w:rPr>
          <w:rFonts w:hint="eastAsia"/>
          <w:sz w:val="24"/>
          <w:szCs w:val="24"/>
        </w:rPr>
        <w:t>”</w:t>
      </w:r>
      <w:r>
        <w:rPr>
          <w:rFonts w:hint="eastAsia"/>
          <w:sz w:val="24"/>
          <w:szCs w:val="24"/>
        </w:rPr>
        <w:t>这类型可以直接算出运算结果的提前算出运算结果，同时对于乘除法能直接转化为移位运算的表达式也直接转化为移位运算</w:t>
      </w:r>
      <w:r w:rsidR="004B6FAD">
        <w:rPr>
          <w:rFonts w:hint="eastAsia"/>
          <w:sz w:val="24"/>
          <w:szCs w:val="24"/>
        </w:rPr>
        <w:t>，相应的代码如下所示：</w:t>
      </w:r>
    </w:p>
    <w:p w:rsidR="004B6FAD" w:rsidRPr="004B6FAD" w:rsidRDefault="004B6FAD" w:rsidP="004B6FAD">
      <w:pPr>
        <w:ind w:firstLine="482"/>
        <w:rPr>
          <w:sz w:val="24"/>
          <w:szCs w:val="24"/>
        </w:rPr>
      </w:pPr>
      <w:r w:rsidRPr="004B6FAD">
        <w:rPr>
          <w:sz w:val="24"/>
          <w:szCs w:val="24"/>
        </w:rPr>
        <w:t xml:space="preserve">void </w:t>
      </w:r>
      <w:proofErr w:type="gramStart"/>
      <w:r w:rsidRPr="004B6FAD">
        <w:rPr>
          <w:sz w:val="24"/>
          <w:szCs w:val="24"/>
        </w:rPr>
        <w:t>optimize(</w:t>
      </w:r>
      <w:proofErr w:type="gramEnd"/>
      <w:r w:rsidRPr="004B6FAD">
        <w:rPr>
          <w:sz w:val="24"/>
          <w:szCs w:val="24"/>
        </w:rPr>
        <w:t xml:space="preserve">int </w:t>
      </w:r>
      <w:proofErr w:type="spellStart"/>
      <w:r w:rsidRPr="004B6FAD">
        <w:rPr>
          <w:sz w:val="24"/>
          <w:szCs w:val="24"/>
        </w:rPr>
        <w:t>l,hash</w:t>
      </w:r>
      <w:proofErr w:type="spellEnd"/>
      <w:r w:rsidRPr="004B6FAD">
        <w:rPr>
          <w:sz w:val="24"/>
          <w:szCs w:val="24"/>
        </w:rPr>
        <w:t xml:space="preserve"> * </w:t>
      </w:r>
      <w:proofErr w:type="spellStart"/>
      <w:r w:rsidRPr="004B6FAD">
        <w:rPr>
          <w:sz w:val="24"/>
          <w:szCs w:val="24"/>
        </w:rPr>
        <w:t>head,FILE</w:t>
      </w:r>
      <w:proofErr w:type="spellEnd"/>
      <w:r w:rsidRPr="004B6FAD">
        <w:rPr>
          <w:sz w:val="24"/>
          <w:szCs w:val="24"/>
        </w:rPr>
        <w:t xml:space="preserve"> * f)</w:t>
      </w:r>
    </w:p>
    <w:p w:rsidR="004B6FAD" w:rsidRPr="004B6FAD" w:rsidRDefault="004B6FAD" w:rsidP="004B6FAD">
      <w:pPr>
        <w:ind w:firstLine="482"/>
        <w:rPr>
          <w:sz w:val="24"/>
          <w:szCs w:val="24"/>
        </w:rPr>
      </w:pPr>
      <w:r w:rsidRPr="004B6FAD">
        <w:rPr>
          <w:sz w:val="24"/>
          <w:szCs w:val="24"/>
        </w:rPr>
        <w:t>{</w:t>
      </w:r>
    </w:p>
    <w:p w:rsidR="004B6FAD" w:rsidRPr="004B6FAD" w:rsidRDefault="004B6FAD" w:rsidP="004B6FAD">
      <w:pPr>
        <w:ind w:firstLine="482"/>
        <w:rPr>
          <w:sz w:val="24"/>
          <w:szCs w:val="24"/>
        </w:rPr>
      </w:pPr>
      <w:r w:rsidRPr="004B6FAD">
        <w:rPr>
          <w:sz w:val="24"/>
          <w:szCs w:val="24"/>
        </w:rPr>
        <w:tab/>
        <w:t xml:space="preserve">int n, m, </w:t>
      </w:r>
      <w:proofErr w:type="spellStart"/>
      <w:r w:rsidRPr="004B6FAD">
        <w:rPr>
          <w:sz w:val="24"/>
          <w:szCs w:val="24"/>
        </w:rPr>
        <w:t>i</w:t>
      </w:r>
      <w:proofErr w:type="spellEnd"/>
      <w:r w:rsidRPr="004B6FAD">
        <w:rPr>
          <w:sz w:val="24"/>
          <w:szCs w:val="24"/>
        </w:rPr>
        <w:t>, j;</w:t>
      </w:r>
    </w:p>
    <w:p w:rsidR="004B6FAD" w:rsidRPr="004B6FAD" w:rsidRDefault="004B6FAD" w:rsidP="004B6FAD">
      <w:pPr>
        <w:ind w:firstLine="482"/>
        <w:rPr>
          <w:sz w:val="24"/>
          <w:szCs w:val="24"/>
        </w:rPr>
      </w:pPr>
      <w:r w:rsidRPr="004B6FAD">
        <w:rPr>
          <w:sz w:val="24"/>
          <w:szCs w:val="24"/>
        </w:rPr>
        <w:tab/>
        <w:t xml:space="preserve">float </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t>if (l &lt; 5)</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for (</w:t>
      </w:r>
      <w:proofErr w:type="spellStart"/>
      <w:r w:rsidRPr="004B6FAD">
        <w:rPr>
          <w:sz w:val="24"/>
          <w:szCs w:val="24"/>
        </w:rPr>
        <w:t>i</w:t>
      </w:r>
      <w:proofErr w:type="spellEnd"/>
      <w:r w:rsidRPr="004B6FAD">
        <w:rPr>
          <w:sz w:val="24"/>
          <w:szCs w:val="24"/>
        </w:rPr>
        <w:t xml:space="preserve"> = 0; </w:t>
      </w:r>
      <w:proofErr w:type="spellStart"/>
      <w:r w:rsidRPr="004B6FAD">
        <w:rPr>
          <w:sz w:val="24"/>
          <w:szCs w:val="24"/>
        </w:rPr>
        <w:t>i</w:t>
      </w:r>
      <w:proofErr w:type="spellEnd"/>
      <w:r w:rsidRPr="004B6FAD">
        <w:rPr>
          <w:sz w:val="24"/>
          <w:szCs w:val="24"/>
        </w:rPr>
        <w:t xml:space="preserve"> &lt; l; </w:t>
      </w:r>
      <w:proofErr w:type="spellStart"/>
      <w:r w:rsidRPr="004B6FAD">
        <w:rPr>
          <w:sz w:val="24"/>
          <w:szCs w:val="24"/>
        </w:rPr>
        <w:t>i</w:t>
      </w:r>
      <w:proofErr w:type="spellEnd"/>
      <w:r w:rsidRPr="004B6FAD">
        <w:rPr>
          <w:sz w:val="24"/>
          <w:szCs w:val="24"/>
        </w:rPr>
        <w:t>+</w:t>
      </w:r>
      <w:proofErr w:type="gramStart"/>
      <w:r w:rsidRPr="004B6FAD">
        <w:rPr>
          <w:sz w:val="24"/>
          <w:szCs w:val="24"/>
        </w:rPr>
        <w:t>+){</w:t>
      </w:r>
      <w:proofErr w:type="gramEnd"/>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j = </w:t>
      </w:r>
      <w:proofErr w:type="spellStart"/>
      <w:r w:rsidRPr="004B6FAD">
        <w:rPr>
          <w:sz w:val="24"/>
          <w:szCs w:val="24"/>
        </w:rPr>
        <w:t>strlen</w:t>
      </w:r>
      <w:proofErr w:type="spellEnd"/>
      <w:r w:rsidRPr="004B6FAD">
        <w:rPr>
          <w:sz w:val="24"/>
          <w:szCs w:val="24"/>
        </w:rPr>
        <w:t>(tokens[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if(tokens[</w:t>
      </w:r>
      <w:proofErr w:type="spellStart"/>
      <w:r w:rsidRPr="004B6FAD">
        <w:rPr>
          <w:sz w:val="24"/>
          <w:szCs w:val="24"/>
        </w:rPr>
        <w:t>i</w:t>
      </w:r>
      <w:proofErr w:type="spellEnd"/>
      <w:r w:rsidRPr="004B6FAD">
        <w:rPr>
          <w:sz w:val="24"/>
          <w:szCs w:val="24"/>
        </w:rPr>
        <w:t>][j-1] ==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tokens[</w:t>
      </w:r>
      <w:proofErr w:type="spellStart"/>
      <w:r w:rsidRPr="004B6FAD">
        <w:rPr>
          <w:sz w:val="24"/>
          <w:szCs w:val="24"/>
        </w:rPr>
        <w:t>i</w:t>
      </w:r>
      <w:proofErr w:type="spellEnd"/>
      <w:r w:rsidRPr="004B6FAD">
        <w:rPr>
          <w:sz w:val="24"/>
          <w:szCs w:val="24"/>
        </w:rPr>
        <w:t>][j-1]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n = </w:t>
      </w:r>
      <w:proofErr w:type="spellStart"/>
      <w:r w:rsidRPr="004B6FAD">
        <w:rPr>
          <w:sz w:val="24"/>
          <w:szCs w:val="24"/>
        </w:rPr>
        <w:t>getValue</w:t>
      </w:r>
      <w:proofErr w:type="spellEnd"/>
      <w:r w:rsidRPr="004B6FAD">
        <w:rPr>
          <w:sz w:val="24"/>
          <w:szCs w:val="24"/>
        </w:rPr>
        <w:t>(</w:t>
      </w:r>
      <w:proofErr w:type="spellStart"/>
      <w:proofErr w:type="gramStart"/>
      <w:r w:rsidRPr="004B6FAD">
        <w:rPr>
          <w:sz w:val="24"/>
          <w:szCs w:val="24"/>
        </w:rPr>
        <w:t>head,tokens</w:t>
      </w:r>
      <w:proofErr w:type="spellEnd"/>
      <w:proofErr w:type="gramEnd"/>
      <w:r w:rsidRPr="004B6FAD">
        <w:rPr>
          <w:sz w:val="24"/>
          <w:szCs w:val="24"/>
        </w:rPr>
        <w:t>[</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n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w:t>
      </w:r>
      <w:proofErr w:type="spellStart"/>
      <w:proofErr w:type="gramStart"/>
      <w:r w:rsidRPr="004B6FAD">
        <w:rPr>
          <w:sz w:val="24"/>
          <w:szCs w:val="24"/>
        </w:rPr>
        <w:t>printf</w:t>
      </w:r>
      <w:proofErr w:type="spellEnd"/>
      <w:r w:rsidRPr="004B6FAD">
        <w:rPr>
          <w:sz w:val="24"/>
          <w:szCs w:val="24"/>
        </w:rPr>
        <w:t>(</w:t>
      </w:r>
      <w:proofErr w:type="gramEnd"/>
      <w:r w:rsidRPr="004B6FAD">
        <w:rPr>
          <w:sz w:val="24"/>
          <w:szCs w:val="24"/>
        </w:rPr>
        <w:t>"%s ", 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else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w:t>
      </w:r>
      <w:proofErr w:type="spellStart"/>
      <w:proofErr w:type="gramStart"/>
      <w:r w:rsidRPr="004B6FAD">
        <w:rPr>
          <w:sz w:val="24"/>
          <w:szCs w:val="24"/>
        </w:rPr>
        <w:t>printf</w:t>
      </w:r>
      <w:proofErr w:type="spellEnd"/>
      <w:r w:rsidRPr="004B6FAD">
        <w:rPr>
          <w:sz w:val="24"/>
          <w:szCs w:val="24"/>
        </w:rPr>
        <w:t>(</w:t>
      </w:r>
      <w:proofErr w:type="gramEnd"/>
      <w:r w:rsidRPr="004B6FAD">
        <w:rPr>
          <w:sz w:val="24"/>
          <w:szCs w:val="24"/>
        </w:rPr>
        <w:t>"%d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f,"%d</w:t>
      </w:r>
      <w:proofErr w:type="spellEnd"/>
      <w:r w:rsidRPr="004B6FAD">
        <w:rPr>
          <w:sz w:val="24"/>
          <w:szCs w:val="24"/>
        </w:rPr>
        <w:t xml:space="preserve">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return;</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t xml:space="preserve">int state = </w:t>
      </w:r>
      <w:proofErr w:type="spellStart"/>
      <w:r w:rsidRPr="004B6FAD">
        <w:rPr>
          <w:sz w:val="24"/>
          <w:szCs w:val="24"/>
        </w:rPr>
        <w:t>isSPStatement</w:t>
      </w:r>
      <w:proofErr w:type="spellEnd"/>
      <w:r w:rsidRPr="004B6FAD">
        <w:rPr>
          <w:sz w:val="24"/>
          <w:szCs w:val="24"/>
        </w:rPr>
        <w:t>(</w:t>
      </w:r>
      <w:proofErr w:type="gramStart"/>
      <w:r w:rsidRPr="004B6FAD">
        <w:rPr>
          <w:sz w:val="24"/>
          <w:szCs w:val="24"/>
        </w:rPr>
        <w:t>tokens[</w:t>
      </w:r>
      <w:proofErr w:type="gramEnd"/>
      <w:r w:rsidRPr="004B6FAD">
        <w:rPr>
          <w:sz w:val="24"/>
          <w:szCs w:val="24"/>
        </w:rPr>
        <w:t>0]);</w:t>
      </w:r>
    </w:p>
    <w:p w:rsidR="004B6FAD" w:rsidRPr="004B6FAD" w:rsidRDefault="004B6FAD" w:rsidP="004B6FAD">
      <w:pPr>
        <w:ind w:firstLine="482"/>
        <w:rPr>
          <w:sz w:val="24"/>
          <w:szCs w:val="24"/>
        </w:rPr>
      </w:pPr>
      <w:r w:rsidRPr="004B6FAD">
        <w:rPr>
          <w:sz w:val="24"/>
          <w:szCs w:val="24"/>
        </w:rPr>
        <w:tab/>
        <w:t>char * tmp_1;</w:t>
      </w:r>
    </w:p>
    <w:p w:rsidR="004B6FAD" w:rsidRPr="004B6FAD" w:rsidRDefault="004B6FAD" w:rsidP="004B6FAD">
      <w:pPr>
        <w:ind w:firstLine="482"/>
        <w:rPr>
          <w:sz w:val="24"/>
          <w:szCs w:val="24"/>
        </w:rPr>
      </w:pPr>
      <w:r w:rsidRPr="004B6FAD">
        <w:rPr>
          <w:sz w:val="24"/>
          <w:szCs w:val="24"/>
        </w:rPr>
        <w:tab/>
        <w:t>char * tmp_2;</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if(</w:t>
      </w:r>
      <w:proofErr w:type="gramEnd"/>
      <w:r w:rsidRPr="004B6FAD">
        <w:rPr>
          <w:sz w:val="24"/>
          <w:szCs w:val="24"/>
        </w:rPr>
        <w:t>state == 0){</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tmp_1 = </w:t>
      </w:r>
      <w:proofErr w:type="gramStart"/>
      <w:r w:rsidRPr="004B6FAD">
        <w:rPr>
          <w:sz w:val="24"/>
          <w:szCs w:val="24"/>
        </w:rPr>
        <w:t>tokens[</w:t>
      </w:r>
      <w:proofErr w:type="gramEnd"/>
      <w:r w:rsidRPr="004B6FAD">
        <w:rPr>
          <w:sz w:val="24"/>
          <w:szCs w:val="24"/>
        </w:rPr>
        <w:t>2];</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tmp_2 = </w:t>
      </w:r>
      <w:proofErr w:type="gramStart"/>
      <w:r w:rsidRPr="004B6FAD">
        <w:rPr>
          <w:sz w:val="24"/>
          <w:szCs w:val="24"/>
        </w:rPr>
        <w:t>tokens[</w:t>
      </w:r>
      <w:proofErr w:type="gramEnd"/>
      <w:r w:rsidRPr="004B6FAD">
        <w:rPr>
          <w:sz w:val="24"/>
          <w:szCs w:val="24"/>
        </w:rPr>
        <w:t>4];</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r w:rsidRPr="004B6FAD">
        <w:rPr>
          <w:sz w:val="24"/>
          <w:szCs w:val="24"/>
        </w:rPr>
        <w:t xml:space="preserve"> if(state == 1){</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tmp_1 = </w:t>
      </w:r>
      <w:proofErr w:type="gramStart"/>
      <w:r w:rsidRPr="004B6FAD">
        <w:rPr>
          <w:sz w:val="24"/>
          <w:szCs w:val="24"/>
        </w:rPr>
        <w:t>tokens[</w:t>
      </w:r>
      <w:proofErr w:type="gramEnd"/>
      <w:r w:rsidRPr="004B6FAD">
        <w:rPr>
          <w:sz w:val="24"/>
          <w:szCs w:val="24"/>
        </w:rPr>
        <w:t>1];</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tmp_2 = </w:t>
      </w:r>
      <w:proofErr w:type="gramStart"/>
      <w:r w:rsidRPr="004B6FAD">
        <w:rPr>
          <w:sz w:val="24"/>
          <w:szCs w:val="24"/>
        </w:rPr>
        <w:t>tokens[</w:t>
      </w:r>
      <w:proofErr w:type="gramEnd"/>
      <w:r w:rsidRPr="004B6FAD">
        <w:rPr>
          <w:sz w:val="24"/>
          <w:szCs w:val="24"/>
        </w:rPr>
        <w:t>3];</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r w:rsidRPr="004B6FAD">
        <w:rPr>
          <w:sz w:val="24"/>
          <w:szCs w:val="24"/>
        </w:rPr>
        <w:t xml:space="preserve"> {</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tmp_1 = </w:t>
      </w:r>
      <w:proofErr w:type="gramStart"/>
      <w:r w:rsidRPr="004B6FAD">
        <w:rPr>
          <w:sz w:val="24"/>
          <w:szCs w:val="24"/>
        </w:rPr>
        <w:t>tokens[</w:t>
      </w:r>
      <w:proofErr w:type="gramEnd"/>
      <w:r w:rsidRPr="004B6FAD">
        <w:rPr>
          <w:sz w:val="24"/>
          <w:szCs w:val="24"/>
        </w:rPr>
        <w:t>1];</w:t>
      </w:r>
    </w:p>
    <w:p w:rsidR="004B6FAD" w:rsidRPr="004B6FAD" w:rsidRDefault="004B6FAD" w:rsidP="004B6FAD">
      <w:pPr>
        <w:ind w:firstLine="482"/>
        <w:rPr>
          <w:sz w:val="24"/>
          <w:szCs w:val="24"/>
        </w:rPr>
      </w:pPr>
      <w:r w:rsidRPr="004B6FAD">
        <w:rPr>
          <w:sz w:val="24"/>
          <w:szCs w:val="24"/>
        </w:rPr>
        <w:tab/>
      </w:r>
      <w:r w:rsidRPr="004B6FAD">
        <w:rPr>
          <w:sz w:val="24"/>
          <w:szCs w:val="24"/>
        </w:rPr>
        <w:tab/>
        <w:t>tmp_2 = NULL;</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p>
    <w:p w:rsidR="004B6FAD" w:rsidRPr="004B6FAD" w:rsidRDefault="004B6FAD" w:rsidP="004B6FAD">
      <w:pPr>
        <w:ind w:firstLine="482"/>
        <w:rPr>
          <w:sz w:val="24"/>
          <w:szCs w:val="24"/>
        </w:rPr>
      </w:pPr>
      <w:r w:rsidRPr="004B6FAD">
        <w:rPr>
          <w:sz w:val="24"/>
          <w:szCs w:val="24"/>
        </w:rPr>
        <w:tab/>
        <w:t xml:space="preserve">m = </w:t>
      </w:r>
      <w:proofErr w:type="spellStart"/>
      <w:r w:rsidRPr="004B6FAD">
        <w:rPr>
          <w:sz w:val="24"/>
          <w:szCs w:val="24"/>
        </w:rPr>
        <w:t>atoi</w:t>
      </w:r>
      <w:proofErr w:type="spellEnd"/>
      <w:r w:rsidRPr="004B6FAD">
        <w:rPr>
          <w:sz w:val="24"/>
          <w:szCs w:val="24"/>
        </w:rPr>
        <w:t>(tmp_1);</w:t>
      </w:r>
    </w:p>
    <w:p w:rsidR="004B6FAD" w:rsidRPr="004B6FAD" w:rsidRDefault="004B6FAD" w:rsidP="004B6FAD">
      <w:pPr>
        <w:ind w:firstLine="482"/>
        <w:rPr>
          <w:sz w:val="24"/>
          <w:szCs w:val="24"/>
        </w:rPr>
      </w:pPr>
      <w:r w:rsidRPr="004B6FAD">
        <w:rPr>
          <w:sz w:val="24"/>
          <w:szCs w:val="24"/>
        </w:rPr>
        <w:lastRenderedPageBreak/>
        <w:tab/>
        <w:t xml:space="preserve">n = </w:t>
      </w:r>
      <w:proofErr w:type="spellStart"/>
      <w:r w:rsidRPr="004B6FAD">
        <w:rPr>
          <w:sz w:val="24"/>
          <w:szCs w:val="24"/>
        </w:rPr>
        <w:t>atoi</w:t>
      </w:r>
      <w:proofErr w:type="spellEnd"/>
      <w:r w:rsidRPr="004B6FAD">
        <w:rPr>
          <w:sz w:val="24"/>
          <w:szCs w:val="24"/>
        </w:rPr>
        <w:t>(tmp_2);</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if(</w:t>
      </w:r>
      <w:proofErr w:type="gramEnd"/>
      <w:r w:rsidRPr="004B6FAD">
        <w:rPr>
          <w:sz w:val="24"/>
          <w:szCs w:val="24"/>
        </w:rPr>
        <w:t xml:space="preserve">n == 0 &amp;&amp; tmp_2 != NULL &amp;&amp; </w:t>
      </w:r>
      <w:proofErr w:type="spellStart"/>
      <w:r w:rsidRPr="004B6FAD">
        <w:rPr>
          <w:sz w:val="24"/>
          <w:szCs w:val="24"/>
        </w:rPr>
        <w:t>strcmp</w:t>
      </w:r>
      <w:proofErr w:type="spellEnd"/>
      <w:r w:rsidRPr="004B6FAD">
        <w:rPr>
          <w:sz w:val="24"/>
          <w:szCs w:val="24"/>
        </w:rPr>
        <w:t>(tmp_2, "0")){</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j = </w:t>
      </w:r>
      <w:proofErr w:type="spellStart"/>
      <w:r w:rsidRPr="004B6FAD">
        <w:rPr>
          <w:sz w:val="24"/>
          <w:szCs w:val="24"/>
        </w:rPr>
        <w:t>getValue</w:t>
      </w:r>
      <w:proofErr w:type="spellEnd"/>
      <w:r w:rsidRPr="004B6FAD">
        <w:rPr>
          <w:sz w:val="24"/>
          <w:szCs w:val="24"/>
        </w:rPr>
        <w:t>(</w:t>
      </w:r>
      <w:proofErr w:type="gramStart"/>
      <w:r w:rsidRPr="004B6FAD">
        <w:rPr>
          <w:sz w:val="24"/>
          <w:szCs w:val="24"/>
        </w:rPr>
        <w:t>head,tmp</w:t>
      </w:r>
      <w:proofErr w:type="gramEnd"/>
      <w:r w:rsidRPr="004B6FAD">
        <w:rPr>
          <w:sz w:val="24"/>
          <w:szCs w:val="24"/>
        </w:rPr>
        <w:t>_2);</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j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n = j;</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if(</w:t>
      </w:r>
      <w:proofErr w:type="gramEnd"/>
      <w:r w:rsidRPr="004B6FAD">
        <w:rPr>
          <w:sz w:val="24"/>
          <w:szCs w:val="24"/>
        </w:rPr>
        <w:t xml:space="preserve">m == 0 &amp;&amp; tmp_1 != NULL &amp;&amp; </w:t>
      </w:r>
      <w:proofErr w:type="spellStart"/>
      <w:r w:rsidRPr="004B6FAD">
        <w:rPr>
          <w:sz w:val="24"/>
          <w:szCs w:val="24"/>
        </w:rPr>
        <w:t>strcmp</w:t>
      </w:r>
      <w:proofErr w:type="spellEnd"/>
      <w:r w:rsidRPr="004B6FAD">
        <w:rPr>
          <w:sz w:val="24"/>
          <w:szCs w:val="24"/>
        </w:rPr>
        <w:t>(tmp_1, "0")){</w:t>
      </w:r>
    </w:p>
    <w:p w:rsidR="004B6FAD" w:rsidRPr="004B6FAD" w:rsidRDefault="004B6FAD" w:rsidP="004B6FAD">
      <w:pPr>
        <w:ind w:firstLine="482"/>
        <w:rPr>
          <w:sz w:val="24"/>
          <w:szCs w:val="24"/>
        </w:rPr>
      </w:pPr>
      <w:r w:rsidRPr="004B6FAD">
        <w:rPr>
          <w:sz w:val="24"/>
          <w:szCs w:val="24"/>
        </w:rPr>
        <w:tab/>
      </w:r>
      <w:r w:rsidRPr="004B6FAD">
        <w:rPr>
          <w:sz w:val="24"/>
          <w:szCs w:val="24"/>
        </w:rPr>
        <w:tab/>
        <w:t xml:space="preserve">j = </w:t>
      </w:r>
      <w:proofErr w:type="spellStart"/>
      <w:r w:rsidRPr="004B6FAD">
        <w:rPr>
          <w:sz w:val="24"/>
          <w:szCs w:val="24"/>
        </w:rPr>
        <w:t>getValue</w:t>
      </w:r>
      <w:proofErr w:type="spellEnd"/>
      <w:r w:rsidRPr="004B6FAD">
        <w:rPr>
          <w:sz w:val="24"/>
          <w:szCs w:val="24"/>
        </w:rPr>
        <w:t>(</w:t>
      </w:r>
      <w:proofErr w:type="gramStart"/>
      <w:r w:rsidRPr="004B6FAD">
        <w:rPr>
          <w:sz w:val="24"/>
          <w:szCs w:val="24"/>
        </w:rPr>
        <w:t>head,tmp</w:t>
      </w:r>
      <w:proofErr w:type="gramEnd"/>
      <w:r w:rsidRPr="004B6FAD">
        <w:rPr>
          <w:sz w:val="24"/>
          <w:szCs w:val="24"/>
        </w:rPr>
        <w:t>_1);</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j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m = j;</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t>if (</w:t>
      </w:r>
      <w:proofErr w:type="gramStart"/>
      <w:r w:rsidRPr="004B6FAD">
        <w:rPr>
          <w:sz w:val="24"/>
          <w:szCs w:val="24"/>
        </w:rPr>
        <w:t>m !</w:t>
      </w:r>
      <w:proofErr w:type="gramEnd"/>
      <w:r w:rsidRPr="004B6FAD">
        <w:rPr>
          <w:sz w:val="24"/>
          <w:szCs w:val="24"/>
        </w:rPr>
        <w:t>= 0 &amp;&amp; n != 0)</w:t>
      </w:r>
    </w:p>
    <w:p w:rsidR="004B6FAD" w:rsidRPr="004B6FAD" w:rsidRDefault="004B6FAD" w:rsidP="004B6FAD">
      <w:pPr>
        <w:ind w:firstLine="482"/>
        <w:rPr>
          <w:sz w:val="24"/>
          <w:szCs w:val="24"/>
        </w:rPr>
      </w:pP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r w:rsidRPr="004B6FAD">
        <w:rPr>
          <w:sz w:val="24"/>
          <w:szCs w:val="24"/>
        </w:rPr>
        <w:tab/>
        <w:t>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3], "-")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%d", tokens[0], m - n);</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r w:rsidRPr="004B6FAD">
        <w:rPr>
          <w:sz w:val="24"/>
          <w:szCs w:val="24"/>
        </w:rPr>
        <w:t xml:space="preserve"> if (</w:t>
      </w:r>
      <w:proofErr w:type="spellStart"/>
      <w:r w:rsidRPr="004B6FAD">
        <w:rPr>
          <w:sz w:val="24"/>
          <w:szCs w:val="24"/>
        </w:rPr>
        <w:t>strcmp</w:t>
      </w:r>
      <w:proofErr w:type="spellEnd"/>
      <w:r w:rsidRPr="004B6FAD">
        <w:rPr>
          <w:sz w:val="24"/>
          <w:szCs w:val="24"/>
        </w:rPr>
        <w:t xml:space="preserve">(tokens[3], "*") == 0 &amp;&amp; </w:t>
      </w:r>
      <w:proofErr w:type="spellStart"/>
      <w:r w:rsidRPr="004B6FAD">
        <w:rPr>
          <w:sz w:val="24"/>
          <w:szCs w:val="24"/>
        </w:rPr>
        <w:t>strcmp</w:t>
      </w:r>
      <w:proofErr w:type="spellEnd"/>
      <w:r w:rsidRPr="004B6FAD">
        <w:rPr>
          <w:sz w:val="24"/>
          <w:szCs w:val="24"/>
        </w:rPr>
        <w:t>(tokens[4], "1\n") == 0)</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tokens[0], tokens[2]);</w:t>
      </w:r>
    </w:p>
    <w:p w:rsidR="004B6FAD" w:rsidRPr="004B6FAD" w:rsidRDefault="004B6FAD" w:rsidP="004B6FAD">
      <w:pPr>
        <w:ind w:firstLine="482"/>
        <w:rPr>
          <w:sz w:val="24"/>
          <w:szCs w:val="24"/>
        </w:rPr>
      </w:pPr>
      <w:r w:rsidRPr="004B6FAD">
        <w:rPr>
          <w:sz w:val="24"/>
          <w:szCs w:val="24"/>
        </w:rPr>
        <w:tab/>
        <w:t>else 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 xml:space="preserve">3], "+") == 0 &amp;&amp; </w:t>
      </w:r>
      <w:proofErr w:type="spellStart"/>
      <w:r w:rsidRPr="004B6FAD">
        <w:rPr>
          <w:sz w:val="24"/>
          <w:szCs w:val="24"/>
        </w:rPr>
        <w:t>strcmp</w:t>
      </w:r>
      <w:proofErr w:type="spellEnd"/>
      <w:r w:rsidRPr="004B6FAD">
        <w:rPr>
          <w:sz w:val="24"/>
          <w:szCs w:val="24"/>
        </w:rPr>
        <w:t>(tokens[4], "0\n") == 0)</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tokens[0], tokens[2]);</w:t>
      </w:r>
    </w:p>
    <w:p w:rsidR="004B6FAD" w:rsidRPr="004B6FAD" w:rsidRDefault="004B6FAD" w:rsidP="004B6FAD">
      <w:pPr>
        <w:ind w:firstLine="482"/>
        <w:rPr>
          <w:sz w:val="24"/>
          <w:szCs w:val="24"/>
        </w:rPr>
      </w:pPr>
      <w:r w:rsidRPr="004B6FAD">
        <w:rPr>
          <w:sz w:val="24"/>
          <w:szCs w:val="24"/>
        </w:rPr>
        <w:tab/>
        <w:t>else 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 xml:space="preserve">3], "*") == 0 &amp;&amp; tmp_2[0] &lt;= '9' &amp;&amp; </w:t>
      </w:r>
      <w:proofErr w:type="spellStart"/>
      <w:r w:rsidRPr="004B6FAD">
        <w:rPr>
          <w:sz w:val="24"/>
          <w:szCs w:val="24"/>
        </w:rPr>
        <w:t>ceilf</w:t>
      </w:r>
      <w:proofErr w:type="spellEnd"/>
      <w:r w:rsidRPr="004B6FAD">
        <w:rPr>
          <w:sz w:val="24"/>
          <w:szCs w:val="24"/>
        </w:rPr>
        <w:t>(</w:t>
      </w:r>
      <w:proofErr w:type="spellStart"/>
      <w:r w:rsidRPr="004B6FAD">
        <w:rPr>
          <w:sz w:val="24"/>
          <w:szCs w:val="24"/>
        </w:rPr>
        <w:t>flo</w:t>
      </w:r>
      <w:proofErr w:type="spellEnd"/>
      <w:r w:rsidRPr="004B6FAD">
        <w:rPr>
          <w:sz w:val="24"/>
          <w:szCs w:val="24"/>
        </w:rPr>
        <w:t xml:space="preserve"> = log2(n)) == </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&lt;&lt; %d", tokens[0], tokens[2], (int)</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t>else if (</w:t>
      </w:r>
      <w:proofErr w:type="spellStart"/>
      <w:r w:rsidRPr="004B6FAD">
        <w:rPr>
          <w:sz w:val="24"/>
          <w:szCs w:val="24"/>
        </w:rPr>
        <w:t>strcmp</w:t>
      </w:r>
      <w:proofErr w:type="spellEnd"/>
      <w:r w:rsidRPr="004B6FAD">
        <w:rPr>
          <w:sz w:val="24"/>
          <w:szCs w:val="24"/>
        </w:rPr>
        <w:t>(</w:t>
      </w:r>
      <w:proofErr w:type="gramStart"/>
      <w:r w:rsidRPr="004B6FAD">
        <w:rPr>
          <w:sz w:val="24"/>
          <w:szCs w:val="24"/>
        </w:rPr>
        <w:t>tokens[</w:t>
      </w:r>
      <w:proofErr w:type="gramEnd"/>
      <w:r w:rsidRPr="004B6FAD">
        <w:rPr>
          <w:sz w:val="24"/>
          <w:szCs w:val="24"/>
        </w:rPr>
        <w:t xml:space="preserve">3], "/") == 0 &amp;&amp; tmp_2[0] &lt;= '9' &amp;&amp; </w:t>
      </w:r>
      <w:proofErr w:type="spellStart"/>
      <w:r w:rsidRPr="004B6FAD">
        <w:rPr>
          <w:sz w:val="24"/>
          <w:szCs w:val="24"/>
        </w:rPr>
        <w:t>ceilf</w:t>
      </w:r>
      <w:proofErr w:type="spellEnd"/>
      <w:r w:rsidRPr="004B6FAD">
        <w:rPr>
          <w:sz w:val="24"/>
          <w:szCs w:val="24"/>
        </w:rPr>
        <w:t>(</w:t>
      </w:r>
      <w:proofErr w:type="spellStart"/>
      <w:r w:rsidRPr="004B6FAD">
        <w:rPr>
          <w:sz w:val="24"/>
          <w:szCs w:val="24"/>
        </w:rPr>
        <w:t>flo</w:t>
      </w:r>
      <w:proofErr w:type="spellEnd"/>
      <w:r w:rsidRPr="004B6FAD">
        <w:rPr>
          <w:sz w:val="24"/>
          <w:szCs w:val="24"/>
        </w:rPr>
        <w:t xml:space="preserve"> = log2(n)) == </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%s &gt;&gt; %d", tokens[0], tokens[2], (int)</w:t>
      </w:r>
      <w:proofErr w:type="spellStart"/>
      <w:r w:rsidRPr="004B6FAD">
        <w:rPr>
          <w:sz w:val="24"/>
          <w:szCs w:val="24"/>
        </w:rPr>
        <w:t>flo</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proofErr w:type="gramStart"/>
      <w:r w:rsidRPr="004B6FAD">
        <w:rPr>
          <w:sz w:val="24"/>
          <w:szCs w:val="24"/>
        </w:rPr>
        <w:t>else{</w:t>
      </w:r>
      <w:proofErr w:type="gramEnd"/>
    </w:p>
    <w:p w:rsidR="004B6FAD" w:rsidRPr="004B6FAD" w:rsidRDefault="004B6FAD" w:rsidP="004B6FAD">
      <w:pPr>
        <w:ind w:firstLine="482"/>
        <w:rPr>
          <w:sz w:val="24"/>
          <w:szCs w:val="24"/>
        </w:rPr>
      </w:pPr>
      <w:r w:rsidRPr="004B6FAD">
        <w:rPr>
          <w:sz w:val="24"/>
          <w:szCs w:val="24"/>
        </w:rPr>
        <w:tab/>
      </w:r>
      <w:r w:rsidRPr="004B6FAD">
        <w:rPr>
          <w:sz w:val="24"/>
          <w:szCs w:val="24"/>
        </w:rPr>
        <w:tab/>
        <w:t>for (</w:t>
      </w:r>
      <w:proofErr w:type="spellStart"/>
      <w:r w:rsidRPr="004B6FAD">
        <w:rPr>
          <w:sz w:val="24"/>
          <w:szCs w:val="24"/>
        </w:rPr>
        <w:t>i</w:t>
      </w:r>
      <w:proofErr w:type="spellEnd"/>
      <w:r w:rsidRPr="004B6FAD">
        <w:rPr>
          <w:sz w:val="24"/>
          <w:szCs w:val="24"/>
        </w:rPr>
        <w:t xml:space="preserve"> = 0; </w:t>
      </w:r>
      <w:proofErr w:type="spellStart"/>
      <w:r w:rsidRPr="004B6FAD">
        <w:rPr>
          <w:sz w:val="24"/>
          <w:szCs w:val="24"/>
        </w:rPr>
        <w:t>i</w:t>
      </w:r>
      <w:proofErr w:type="spellEnd"/>
      <w:r w:rsidRPr="004B6FAD">
        <w:rPr>
          <w:sz w:val="24"/>
          <w:szCs w:val="24"/>
        </w:rPr>
        <w:t xml:space="preserve"> &lt; l; </w:t>
      </w:r>
      <w:proofErr w:type="spellStart"/>
      <w:r w:rsidRPr="004B6FAD">
        <w:rPr>
          <w:sz w:val="24"/>
          <w:szCs w:val="24"/>
        </w:rPr>
        <w:t>i</w:t>
      </w:r>
      <w:proofErr w:type="spellEnd"/>
      <w:r w:rsidRPr="004B6FAD">
        <w:rPr>
          <w:sz w:val="24"/>
          <w:szCs w:val="24"/>
        </w:rPr>
        <w:t>+</w:t>
      </w:r>
      <w:proofErr w:type="gramStart"/>
      <w:r w:rsidRPr="004B6FAD">
        <w:rPr>
          <w:sz w:val="24"/>
          <w:szCs w:val="24"/>
        </w:rPr>
        <w:t>+){</w:t>
      </w:r>
      <w:proofErr w:type="gramEnd"/>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j = </w:t>
      </w:r>
      <w:proofErr w:type="spellStart"/>
      <w:r w:rsidRPr="004B6FAD">
        <w:rPr>
          <w:sz w:val="24"/>
          <w:szCs w:val="24"/>
        </w:rPr>
        <w:t>strlen</w:t>
      </w:r>
      <w:proofErr w:type="spellEnd"/>
      <w:r w:rsidRPr="004B6FAD">
        <w:rPr>
          <w:sz w:val="24"/>
          <w:szCs w:val="24"/>
        </w:rPr>
        <w:t>(tokens[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if(tokens[</w:t>
      </w:r>
      <w:proofErr w:type="spellStart"/>
      <w:r w:rsidRPr="004B6FAD">
        <w:rPr>
          <w:sz w:val="24"/>
          <w:szCs w:val="24"/>
        </w:rPr>
        <w:t>i</w:t>
      </w:r>
      <w:proofErr w:type="spellEnd"/>
      <w:r w:rsidRPr="004B6FAD">
        <w:rPr>
          <w:sz w:val="24"/>
          <w:szCs w:val="24"/>
        </w:rPr>
        <w:t>][j-1] ==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t>tokens[</w:t>
      </w:r>
      <w:proofErr w:type="spellStart"/>
      <w:r w:rsidRPr="004B6FAD">
        <w:rPr>
          <w:sz w:val="24"/>
          <w:szCs w:val="24"/>
        </w:rPr>
        <w:t>i</w:t>
      </w:r>
      <w:proofErr w:type="spellEnd"/>
      <w:r w:rsidRPr="004B6FAD">
        <w:rPr>
          <w:sz w:val="24"/>
          <w:szCs w:val="24"/>
        </w:rPr>
        <w:t>][j-1] = '\0';</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 xml:space="preserve">n = </w:t>
      </w:r>
      <w:proofErr w:type="spellStart"/>
      <w:r w:rsidRPr="004B6FAD">
        <w:rPr>
          <w:sz w:val="24"/>
          <w:szCs w:val="24"/>
        </w:rPr>
        <w:t>getValue</w:t>
      </w:r>
      <w:proofErr w:type="spellEnd"/>
      <w:r w:rsidRPr="004B6FAD">
        <w:rPr>
          <w:sz w:val="24"/>
          <w:szCs w:val="24"/>
        </w:rPr>
        <w:t>(</w:t>
      </w:r>
      <w:proofErr w:type="spellStart"/>
      <w:proofErr w:type="gramStart"/>
      <w:r w:rsidRPr="004B6FAD">
        <w:rPr>
          <w:sz w:val="24"/>
          <w:szCs w:val="24"/>
        </w:rPr>
        <w:t>head,tokens</w:t>
      </w:r>
      <w:proofErr w:type="spellEnd"/>
      <w:proofErr w:type="gramEnd"/>
      <w:r w:rsidRPr="004B6FAD">
        <w:rPr>
          <w:sz w:val="24"/>
          <w:szCs w:val="24"/>
        </w:rPr>
        <w:t>[</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proofErr w:type="gramStart"/>
      <w:r w:rsidRPr="004B6FAD">
        <w:rPr>
          <w:sz w:val="24"/>
          <w:szCs w:val="24"/>
        </w:rPr>
        <w:t>if(</w:t>
      </w:r>
      <w:proofErr w:type="gramEnd"/>
      <w:r w:rsidRPr="004B6FAD">
        <w:rPr>
          <w:sz w:val="24"/>
          <w:szCs w:val="24"/>
        </w:rPr>
        <w:t>n == INTEGER_MINVALUE)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f,"%s</w:t>
      </w:r>
      <w:proofErr w:type="spellEnd"/>
      <w:r w:rsidRPr="004B6FAD">
        <w:rPr>
          <w:sz w:val="24"/>
          <w:szCs w:val="24"/>
        </w:rPr>
        <w:t xml:space="preserve"> ", tokens[</w:t>
      </w:r>
      <w:proofErr w:type="spellStart"/>
      <w:r w:rsidRPr="004B6FAD">
        <w:rPr>
          <w:sz w:val="24"/>
          <w:szCs w:val="24"/>
        </w:rPr>
        <w:t>i</w:t>
      </w:r>
      <w:proofErr w:type="spellEnd"/>
      <w:r w:rsidRPr="004B6FAD">
        <w:rPr>
          <w:sz w:val="24"/>
          <w:szCs w:val="24"/>
        </w:rPr>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else</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r>
      <w:r w:rsidRPr="004B6FAD">
        <w:rPr>
          <w:sz w:val="24"/>
          <w:szCs w:val="24"/>
        </w:rPr>
        <w:tab/>
      </w:r>
      <w:proofErr w:type="spellStart"/>
      <w:proofErr w:type="gramStart"/>
      <w:r w:rsidRPr="004B6FAD">
        <w:rPr>
          <w:sz w:val="24"/>
          <w:szCs w:val="24"/>
        </w:rPr>
        <w:t>fprintf</w:t>
      </w:r>
      <w:proofErr w:type="spellEnd"/>
      <w:r w:rsidRPr="004B6FAD">
        <w:rPr>
          <w:sz w:val="24"/>
          <w:szCs w:val="24"/>
        </w:rPr>
        <w:t>(</w:t>
      </w:r>
      <w:proofErr w:type="spellStart"/>
      <w:proofErr w:type="gramEnd"/>
      <w:r w:rsidRPr="004B6FAD">
        <w:rPr>
          <w:sz w:val="24"/>
          <w:szCs w:val="24"/>
        </w:rPr>
        <w:t>f,"%d</w:t>
      </w:r>
      <w:proofErr w:type="spellEnd"/>
      <w:r w:rsidRPr="004B6FAD">
        <w:rPr>
          <w:sz w:val="24"/>
          <w:szCs w:val="24"/>
        </w:rPr>
        <w:t xml:space="preserve"> ",n);</w:t>
      </w:r>
    </w:p>
    <w:p w:rsidR="004B6FAD" w:rsidRPr="004B6FAD" w:rsidRDefault="004B6FAD" w:rsidP="004B6FAD">
      <w:pPr>
        <w:ind w:firstLine="482"/>
        <w:rPr>
          <w:sz w:val="24"/>
          <w:szCs w:val="24"/>
        </w:rPr>
      </w:pPr>
      <w:r w:rsidRPr="004B6FAD">
        <w:rPr>
          <w:sz w:val="24"/>
          <w:szCs w:val="24"/>
        </w:rPr>
        <w:tab/>
      </w: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tab/>
      </w:r>
      <w:r w:rsidRPr="004B6FAD">
        <w:rPr>
          <w:sz w:val="24"/>
          <w:szCs w:val="24"/>
        </w:rPr>
        <w:tab/>
        <w:t>}</w:t>
      </w:r>
    </w:p>
    <w:p w:rsidR="004B6FAD" w:rsidRPr="004B6FAD" w:rsidRDefault="004B6FAD" w:rsidP="004B6FAD">
      <w:pPr>
        <w:ind w:firstLine="482"/>
        <w:rPr>
          <w:sz w:val="24"/>
          <w:szCs w:val="24"/>
        </w:rPr>
      </w:pPr>
      <w:r w:rsidRPr="004B6FAD">
        <w:rPr>
          <w:sz w:val="24"/>
          <w:szCs w:val="24"/>
        </w:rPr>
        <w:lastRenderedPageBreak/>
        <w:tab/>
        <w:t>}</w:t>
      </w:r>
    </w:p>
    <w:p w:rsidR="004B6FAD" w:rsidRPr="004B6FAD" w:rsidRDefault="004B6FAD" w:rsidP="004B6FAD">
      <w:pPr>
        <w:ind w:firstLine="482"/>
        <w:rPr>
          <w:sz w:val="24"/>
          <w:szCs w:val="24"/>
        </w:rPr>
      </w:pPr>
      <w:r w:rsidRPr="004B6FAD">
        <w:rPr>
          <w:sz w:val="24"/>
          <w:szCs w:val="24"/>
        </w:rPr>
        <w:t>}</w:t>
      </w:r>
    </w:p>
    <w:p w:rsidR="00AF3597" w:rsidRDefault="00F96F40" w:rsidP="004375B6">
      <w:pPr>
        <w:pStyle w:val="a9"/>
        <w:widowControl/>
        <w:numPr>
          <w:ilvl w:val="0"/>
          <w:numId w:val="2"/>
        </w:numPr>
        <w:spacing w:line="300" w:lineRule="auto"/>
        <w:ind w:firstLineChars="0"/>
        <w:outlineLvl w:val="1"/>
        <w:rPr>
          <w:b/>
          <w:bCs/>
          <w:sz w:val="28"/>
          <w:szCs w:val="28"/>
        </w:rPr>
      </w:pPr>
      <w:bookmarkStart w:id="47" w:name="_Toc44163636"/>
      <w:r>
        <w:rPr>
          <w:rFonts w:hint="eastAsia"/>
          <w:b/>
          <w:bCs/>
          <w:sz w:val="28"/>
          <w:szCs w:val="28"/>
        </w:rPr>
        <w:t>汇编代码生成</w:t>
      </w:r>
      <w:bookmarkEnd w:id="47"/>
    </w:p>
    <w:p w:rsidR="009E3794" w:rsidRPr="00BA266B" w:rsidRDefault="009E3794" w:rsidP="00BA266B">
      <w:pPr>
        <w:pStyle w:val="af4"/>
        <w:spacing w:line="300" w:lineRule="auto"/>
        <w:ind w:firstLineChars="200" w:firstLine="480"/>
        <w:rPr>
          <w:rFonts w:asciiTheme="minorEastAsia" w:eastAsiaTheme="minorEastAsia" w:hAnsiTheme="minorEastAsia"/>
          <w:sz w:val="24"/>
          <w:szCs w:val="24"/>
        </w:rPr>
      </w:pPr>
      <w:r w:rsidRPr="00BA266B">
        <w:rPr>
          <w:rFonts w:asciiTheme="minorEastAsia" w:eastAsiaTheme="minorEastAsia" w:hAnsiTheme="minorEastAsia" w:hint="eastAsia"/>
          <w:sz w:val="24"/>
        </w:rPr>
        <w:t>目标语言选定 MIPS32 指令序列，可以在</w:t>
      </w:r>
      <w:r w:rsidRPr="00BA266B">
        <w:rPr>
          <w:rFonts w:asciiTheme="minorEastAsia" w:eastAsiaTheme="minorEastAsia" w:hAnsiTheme="minorEastAsia"/>
          <w:sz w:val="24"/>
        </w:rPr>
        <w:t>MARS</w:t>
      </w:r>
      <w:r w:rsidRPr="00BA266B">
        <w:rPr>
          <w:rFonts w:asciiTheme="minorEastAsia" w:eastAsiaTheme="minorEastAsia" w:hAnsiTheme="minorEastAsia" w:hint="eastAsia"/>
          <w:sz w:val="24"/>
        </w:rPr>
        <w:t>上运行，寄存器分配采用的是朴素寄存器分配算法。朴素寄存器分配算法的思想最简单，但也最低效，将所有的变量以及临时变量都放入内存中。如此一来，每翻译一条中间代码都需要</w:t>
      </w:r>
      <w:r w:rsidR="00696CEB" w:rsidRPr="00BA266B">
        <w:rPr>
          <w:rFonts w:asciiTheme="minorEastAsia" w:eastAsiaTheme="minorEastAsia" w:hAnsiTheme="minorEastAsia" w:hint="eastAsia"/>
          <w:sz w:val="24"/>
        </w:rPr>
        <w:t>把</w:t>
      </w:r>
      <w:r w:rsidRPr="00BA266B">
        <w:rPr>
          <w:rFonts w:asciiTheme="minorEastAsia" w:eastAsiaTheme="minorEastAsia" w:hAnsiTheme="minorEastAsia" w:hint="eastAsia"/>
          <w:sz w:val="24"/>
        </w:rPr>
        <w:t>要用到的变量先加载到寄存器中，得到该代码的计算结果之后又需要将结果写回内存。这种方法的确能够将中间代码翻译成可正常运行的目标代码，而且实现和调试都特别容易，不过它最大的问题是寄存器的利用率实在太低。它</w:t>
      </w:r>
      <w:r w:rsidR="00696CEB" w:rsidRPr="00BA266B">
        <w:rPr>
          <w:rFonts w:asciiTheme="minorEastAsia" w:eastAsiaTheme="minorEastAsia" w:hAnsiTheme="minorEastAsia" w:hint="eastAsia"/>
          <w:sz w:val="24"/>
        </w:rPr>
        <w:t>不仅闲置</w:t>
      </w:r>
      <w:r w:rsidRPr="00BA266B">
        <w:rPr>
          <w:rFonts w:asciiTheme="minorEastAsia" w:eastAsiaTheme="minorEastAsia" w:hAnsiTheme="minorEastAsia" w:hint="eastAsia"/>
          <w:sz w:val="24"/>
        </w:rPr>
        <w:t>了MIPS提供的大部分通用寄存器，那些未被闲置的</w:t>
      </w:r>
      <w:r w:rsidR="00696CEB" w:rsidRPr="00BA266B">
        <w:rPr>
          <w:rFonts w:asciiTheme="minorEastAsia" w:eastAsiaTheme="minorEastAsia" w:hAnsiTheme="minorEastAsia" w:hint="eastAsia"/>
          <w:sz w:val="24"/>
        </w:rPr>
        <w:t>寄存器</w:t>
      </w:r>
      <w:r w:rsidRPr="00BA266B">
        <w:rPr>
          <w:rFonts w:asciiTheme="minorEastAsia" w:eastAsiaTheme="minorEastAsia" w:hAnsiTheme="minorEastAsia" w:hint="eastAsia"/>
          <w:sz w:val="24"/>
        </w:rPr>
        <w:t>也没有对减少目标代码的</w:t>
      </w:r>
      <w:r w:rsidR="00F13732" w:rsidRPr="00BA266B">
        <w:rPr>
          <w:rFonts w:asciiTheme="minorEastAsia" w:eastAsiaTheme="minorEastAsia" w:hAnsiTheme="minorEastAsia" w:hint="eastAsia"/>
          <w:sz w:val="24"/>
        </w:rPr>
        <w:t>访存次数</w:t>
      </w:r>
      <w:r w:rsidRPr="00BA266B">
        <w:rPr>
          <w:rFonts w:asciiTheme="minorEastAsia" w:eastAsiaTheme="minorEastAsia" w:hAnsiTheme="minorEastAsia" w:hint="eastAsia"/>
          <w:sz w:val="24"/>
        </w:rPr>
        <w:t>做出任何贡献。</w:t>
      </w:r>
      <w:r w:rsidR="00B17A4A">
        <w:rPr>
          <w:rFonts w:asciiTheme="minorEastAsia" w:eastAsiaTheme="minorEastAsia" w:hAnsiTheme="minorEastAsia" w:hint="eastAsia"/>
          <w:sz w:val="24"/>
        </w:rPr>
        <w:t>中间代码与汇编代码的对应关系在2.6节已经说明，本节就不在赘述了。直接注意的是</w:t>
      </w:r>
      <w:r w:rsidR="00F0299E">
        <w:rPr>
          <w:rFonts w:asciiTheme="minorEastAsia" w:eastAsiaTheme="minorEastAsia" w:hAnsiTheme="minorEastAsia" w:hint="eastAsia"/>
          <w:sz w:val="24"/>
        </w:rPr>
        <w:t>在做数组的赋值时要取出数组首元素的偏移地址，并且取出变量</w:t>
      </w:r>
      <w:proofErr w:type="spellStart"/>
      <w:r w:rsidR="00F0299E">
        <w:rPr>
          <w:rFonts w:asciiTheme="minorEastAsia" w:eastAsiaTheme="minorEastAsia" w:hAnsiTheme="minorEastAsia" w:hint="eastAsia"/>
          <w:sz w:val="24"/>
        </w:rPr>
        <w:t>i</w:t>
      </w:r>
      <w:proofErr w:type="spellEnd"/>
      <w:r w:rsidR="00F0299E">
        <w:rPr>
          <w:rFonts w:asciiTheme="minorEastAsia" w:eastAsiaTheme="minorEastAsia" w:hAnsiTheme="minorEastAsia" w:hint="eastAsia"/>
          <w:sz w:val="24"/>
        </w:rPr>
        <w:t>的偏移地址后读入</w:t>
      </w:r>
      <w:proofErr w:type="spellStart"/>
      <w:r w:rsidR="00F0299E">
        <w:rPr>
          <w:rFonts w:asciiTheme="minorEastAsia" w:eastAsiaTheme="minorEastAsia" w:hAnsiTheme="minorEastAsia" w:hint="eastAsia"/>
          <w:sz w:val="24"/>
        </w:rPr>
        <w:t>i</w:t>
      </w:r>
      <w:proofErr w:type="spellEnd"/>
      <w:r w:rsidR="00F0299E">
        <w:rPr>
          <w:rFonts w:asciiTheme="minorEastAsia" w:eastAsiaTheme="minorEastAsia" w:hAnsiTheme="minorEastAsia" w:hint="eastAsia"/>
          <w:sz w:val="24"/>
        </w:rPr>
        <w:t>的值到寄存器，将</w:t>
      </w:r>
      <w:proofErr w:type="spellStart"/>
      <w:r w:rsidR="00F0299E">
        <w:rPr>
          <w:rFonts w:asciiTheme="minorEastAsia" w:eastAsiaTheme="minorEastAsia" w:hAnsiTheme="minorEastAsia" w:hint="eastAsia"/>
          <w:sz w:val="24"/>
        </w:rPr>
        <w:t>i</w:t>
      </w:r>
      <w:proofErr w:type="spellEnd"/>
      <w:r w:rsidR="00F0299E">
        <w:rPr>
          <w:rFonts w:asciiTheme="minorEastAsia" w:eastAsiaTheme="minorEastAsia" w:hAnsiTheme="minorEastAsia" w:hint="eastAsia"/>
          <w:sz w:val="24"/>
        </w:rPr>
        <w:t>的值根据是int型数组还是float型数组或者char型数组乘上对应的位宽后加上数组首元素的偏移地址才能得到写入位置的具体偏移地址。</w:t>
      </w:r>
    </w:p>
    <w:p w:rsidR="00833F65" w:rsidRPr="006257D0" w:rsidRDefault="004375B6" w:rsidP="006257D0">
      <w:pPr>
        <w:pStyle w:val="a9"/>
        <w:widowControl/>
        <w:numPr>
          <w:ilvl w:val="0"/>
          <w:numId w:val="1"/>
        </w:numPr>
        <w:spacing w:line="300" w:lineRule="auto"/>
        <w:ind w:left="0" w:firstLineChars="0" w:firstLine="0"/>
        <w:jc w:val="center"/>
        <w:outlineLvl w:val="0"/>
        <w:rPr>
          <w:rFonts w:ascii="宋体" w:hAnsi="宋体"/>
          <w:sz w:val="24"/>
          <w:szCs w:val="30"/>
        </w:rPr>
      </w:pPr>
      <w:r>
        <w:rPr>
          <w:b/>
          <w:sz w:val="30"/>
          <w:szCs w:val="30"/>
        </w:rPr>
        <w:br w:type="page"/>
      </w:r>
    </w:p>
    <w:p w:rsidR="0088593D" w:rsidRDefault="002604D9" w:rsidP="002604D9">
      <w:pPr>
        <w:pStyle w:val="1"/>
        <w:jc w:val="center"/>
      </w:pPr>
      <w:bookmarkStart w:id="48" w:name="_Toc376773669"/>
      <w:bookmarkStart w:id="49" w:name="_Toc44163637"/>
      <w:r>
        <w:rPr>
          <w:rFonts w:hint="eastAsia"/>
        </w:rPr>
        <w:lastRenderedPageBreak/>
        <w:t>4</w:t>
      </w:r>
      <w:r w:rsidR="0088593D">
        <w:rPr>
          <w:rFonts w:hint="eastAsia"/>
        </w:rPr>
        <w:t>系统测试</w:t>
      </w:r>
      <w:bookmarkEnd w:id="48"/>
      <w:r w:rsidR="00677728">
        <w:rPr>
          <w:rFonts w:hint="eastAsia"/>
        </w:rPr>
        <w:t>与评价</w:t>
      </w:r>
      <w:bookmarkEnd w:id="49"/>
    </w:p>
    <w:p w:rsidR="000C5661" w:rsidRDefault="0088593D" w:rsidP="000C5661">
      <w:pPr>
        <w:pStyle w:val="a9"/>
        <w:widowControl/>
        <w:numPr>
          <w:ilvl w:val="0"/>
          <w:numId w:val="12"/>
        </w:numPr>
        <w:spacing w:line="300" w:lineRule="auto"/>
        <w:ind w:left="0" w:firstLineChars="0" w:firstLine="0"/>
        <w:jc w:val="left"/>
        <w:outlineLvl w:val="1"/>
        <w:rPr>
          <w:b/>
          <w:sz w:val="28"/>
          <w:szCs w:val="28"/>
        </w:rPr>
      </w:pPr>
      <w:bookmarkStart w:id="50" w:name="_Toc342798933"/>
      <w:bookmarkStart w:id="51" w:name="_Toc376773670"/>
      <w:bookmarkStart w:id="52" w:name="_Toc44163638"/>
      <w:r w:rsidRPr="0088593D">
        <w:rPr>
          <w:rFonts w:hint="eastAsia"/>
          <w:b/>
          <w:sz w:val="28"/>
          <w:szCs w:val="28"/>
        </w:rPr>
        <w:t>测试</w:t>
      </w:r>
      <w:bookmarkEnd w:id="50"/>
      <w:bookmarkEnd w:id="51"/>
      <w:r w:rsidR="00677728">
        <w:rPr>
          <w:rFonts w:hint="eastAsia"/>
          <w:b/>
          <w:sz w:val="28"/>
          <w:szCs w:val="28"/>
        </w:rPr>
        <w:t>用例</w:t>
      </w:r>
      <w:bookmarkStart w:id="53" w:name="_Toc342798936"/>
      <w:bookmarkStart w:id="54" w:name="_Toc376773674"/>
      <w:bookmarkEnd w:id="52"/>
    </w:p>
    <w:p w:rsidR="00F14A3F" w:rsidRPr="007F469E" w:rsidRDefault="00F14A3F" w:rsidP="007F469E">
      <w:pPr>
        <w:spacing w:line="300" w:lineRule="auto"/>
        <w:rPr>
          <w:sz w:val="24"/>
          <w:szCs w:val="24"/>
        </w:rPr>
      </w:pPr>
      <w:r w:rsidRPr="007F469E">
        <w:rPr>
          <w:rFonts w:hint="eastAsia"/>
          <w:sz w:val="24"/>
          <w:szCs w:val="24"/>
        </w:rPr>
        <w:t>实验一测试用例如下所示：</w:t>
      </w:r>
    </w:p>
    <w:p w:rsidR="00F14A3F" w:rsidRPr="007F469E" w:rsidRDefault="00F14A3F" w:rsidP="007F469E">
      <w:pPr>
        <w:rPr>
          <w:sz w:val="24"/>
          <w:szCs w:val="24"/>
        </w:rPr>
      </w:pPr>
      <w:r w:rsidRPr="007F469E">
        <w:rPr>
          <w:sz w:val="24"/>
          <w:szCs w:val="24"/>
        </w:rPr>
        <w:t>char c1[2][3][4];</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int </w:t>
      </w:r>
      <w:proofErr w:type="spellStart"/>
      <w:proofErr w:type="gramStart"/>
      <w:r w:rsidRPr="007F469E">
        <w:rPr>
          <w:sz w:val="24"/>
          <w:szCs w:val="24"/>
        </w:rPr>
        <w:t>i,j</w:t>
      </w:r>
      <w:proofErr w:type="gramEnd"/>
      <w:r w:rsidRPr="007F469E">
        <w:rPr>
          <w:sz w:val="24"/>
          <w:szCs w:val="24"/>
        </w:rPr>
        <w:t>,k</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float </w:t>
      </w:r>
      <w:proofErr w:type="spellStart"/>
      <w:proofErr w:type="gramStart"/>
      <w:r w:rsidRPr="007F469E">
        <w:rPr>
          <w:sz w:val="24"/>
          <w:szCs w:val="24"/>
        </w:rPr>
        <w:t>x,y</w:t>
      </w:r>
      <w:proofErr w:type="spellEnd"/>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w:t>
      </w:r>
      <w:proofErr w:type="spellEnd"/>
      <w:r w:rsidRPr="007F469E">
        <w:rPr>
          <w:sz w:val="24"/>
          <w:szCs w:val="24"/>
        </w:rPr>
        <w:t>+=-</w:t>
      </w:r>
      <w:proofErr w:type="spellStart"/>
      <w:r w:rsidRPr="007F469E">
        <w:rPr>
          <w:sz w:val="24"/>
          <w:szCs w:val="24"/>
        </w:rPr>
        <w:t>i</w:t>
      </w:r>
      <w:proofErr w:type="spellEnd"/>
      <w:r w:rsidRPr="007F469E">
        <w:rPr>
          <w:sz w:val="24"/>
          <w:szCs w:val="24"/>
        </w:rPr>
        <w:t>*++j;</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c[</w:t>
      </w:r>
      <w:proofErr w:type="gramEnd"/>
      <w:r w:rsidRPr="007F469E">
        <w:rPr>
          <w:sz w:val="24"/>
          <w:szCs w:val="24"/>
        </w:rPr>
        <w:t>1][2]=10.12;</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for(</w:t>
      </w:r>
      <w:proofErr w:type="gramEnd"/>
      <w:r w:rsidRPr="007F469E">
        <w:rPr>
          <w:sz w:val="24"/>
          <w:szCs w:val="24"/>
        </w:rPr>
        <w:t xml:space="preserve">int </w:t>
      </w:r>
      <w:proofErr w:type="spellStart"/>
      <w:r w:rsidRPr="007F469E">
        <w:rPr>
          <w:sz w:val="24"/>
          <w:szCs w:val="24"/>
        </w:rPr>
        <w:t>i</w:t>
      </w:r>
      <w:proofErr w:type="spellEnd"/>
      <w:r w:rsidRPr="007F469E">
        <w:rPr>
          <w:sz w:val="24"/>
          <w:szCs w:val="24"/>
        </w:rPr>
        <w:t xml:space="preserve"> = 0;i &lt; 10;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w:t>
      </w:r>
      <w:r w:rsidRPr="007F469E">
        <w:rPr>
          <w:sz w:val="24"/>
          <w:szCs w:val="24"/>
        </w:rPr>
        <w:tab/>
      </w:r>
      <w:proofErr w:type="gramStart"/>
      <w:r w:rsidRPr="007F469E">
        <w:rPr>
          <w:sz w:val="24"/>
          <w:szCs w:val="24"/>
        </w:rPr>
        <w:t>if(</w:t>
      </w:r>
      <w:proofErr w:type="spellStart"/>
      <w:proofErr w:type="gramEnd"/>
      <w:r w:rsidRPr="007F469E">
        <w:rPr>
          <w:sz w:val="24"/>
          <w:szCs w:val="24"/>
        </w:rPr>
        <w:t>i</w:t>
      </w:r>
      <w:proofErr w:type="spellEnd"/>
      <w:r w:rsidRPr="007F469E">
        <w:rPr>
          <w:sz w:val="24"/>
          <w:szCs w:val="24"/>
        </w:rPr>
        <w:t xml:space="preserve"> != j) break;</w:t>
      </w:r>
    </w:p>
    <w:p w:rsidR="00F14A3F" w:rsidRPr="007F469E" w:rsidRDefault="00F14A3F" w:rsidP="007F469E">
      <w:pPr>
        <w:rPr>
          <w:sz w:val="24"/>
          <w:szCs w:val="24"/>
        </w:rPr>
      </w:pPr>
      <w:r w:rsidRPr="007F469E">
        <w:rPr>
          <w:sz w:val="24"/>
          <w:szCs w:val="24"/>
        </w:rPr>
        <w:t xml:space="preserve">    </w:t>
      </w:r>
      <w:r w:rsidRPr="007F469E">
        <w:rPr>
          <w:sz w:val="24"/>
          <w:szCs w:val="24"/>
        </w:rPr>
        <w:tab/>
        <w:t>else continue;</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return 'a';</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i,j</w:t>
      </w:r>
      <w:proofErr w:type="spellEnd"/>
      <w:proofErr w:type="gramEnd"/>
      <w:r w:rsidRPr="007F469E">
        <w:rPr>
          <w:sz w:val="24"/>
          <w:szCs w:val="24"/>
        </w:rPr>
        <w:t>;</w:t>
      </w:r>
    </w:p>
    <w:p w:rsidR="00F14A3F" w:rsidRPr="007F469E" w:rsidRDefault="00F14A3F" w:rsidP="007F469E">
      <w:pPr>
        <w:rPr>
          <w:sz w:val="24"/>
          <w:szCs w:val="24"/>
        </w:rPr>
      </w:pPr>
      <w:r w:rsidRPr="007F469E">
        <w:rPr>
          <w:sz w:val="24"/>
          <w:szCs w:val="24"/>
        </w:rPr>
        <w:t xml:space="preserve">float </w:t>
      </w:r>
      <w:proofErr w:type="spellStart"/>
      <w:proofErr w:type="gramStart"/>
      <w:r w:rsidRPr="007F469E">
        <w:rPr>
          <w:sz w:val="24"/>
          <w:szCs w:val="24"/>
        </w:rPr>
        <w:t>m,n</w:t>
      </w:r>
      <w:proofErr w:type="spellEnd"/>
      <w:proofErr w:type="gramEnd"/>
      <w:r w:rsidRPr="007F469E">
        <w:rPr>
          <w:sz w:val="24"/>
          <w:szCs w:val="24"/>
        </w:rPr>
        <w:t>;</w:t>
      </w:r>
    </w:p>
    <w:p w:rsidR="00F14A3F" w:rsidRPr="007F469E" w:rsidRDefault="00F14A3F" w:rsidP="007F469E">
      <w:pPr>
        <w:rPr>
          <w:sz w:val="24"/>
          <w:szCs w:val="24"/>
        </w:rPr>
      </w:pPr>
      <w:r w:rsidRPr="007F469E">
        <w:rPr>
          <w:sz w:val="24"/>
          <w:szCs w:val="24"/>
        </w:rPr>
        <w:t xml:space="preserve">float </w:t>
      </w:r>
      <w:proofErr w:type="gramStart"/>
      <w:r w:rsidRPr="007F469E">
        <w:rPr>
          <w:sz w:val="24"/>
          <w:szCs w:val="24"/>
        </w:rPr>
        <w:t>fun(</w:t>
      </w:r>
      <w:proofErr w:type="gramEnd"/>
      <w:r w:rsidRPr="007F469E">
        <w:rPr>
          <w:sz w:val="24"/>
          <w:szCs w:val="24"/>
        </w:rPr>
        <w:t xml:space="preserve">int </w:t>
      </w:r>
      <w:proofErr w:type="spellStart"/>
      <w:r w:rsidRPr="007F469E">
        <w:rPr>
          <w:sz w:val="24"/>
          <w:szCs w:val="24"/>
        </w:rPr>
        <w:t>x,char</w:t>
      </w:r>
      <w:proofErr w:type="spellEnd"/>
      <w:r w:rsidRPr="007F469E">
        <w:rPr>
          <w:sz w:val="24"/>
          <w:szCs w:val="24"/>
        </w:rPr>
        <w:t xml:space="preserve"> y)</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int a[10</w:t>
      </w:r>
      <w:proofErr w:type="gramStart"/>
      <w:r w:rsidRPr="007F469E">
        <w:rPr>
          <w:sz w:val="24"/>
          <w:szCs w:val="24"/>
        </w:rPr>
        <w:t>],b</w:t>
      </w:r>
      <w:proofErr w:type="gramEnd"/>
      <w:r w:rsidRPr="007F469E">
        <w:rPr>
          <w:sz w:val="24"/>
          <w:szCs w:val="24"/>
        </w:rPr>
        <w:t>[10][20];</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i+j</w:t>
      </w:r>
      <w:proofErr w:type="spellEnd"/>
      <w:r w:rsidRPr="007F469E">
        <w:rPr>
          <w:sz w:val="24"/>
          <w:szCs w:val="24"/>
        </w:rPr>
        <w:t>=</w:t>
      </w:r>
      <w:proofErr w:type="gramStart"/>
      <w:r w:rsidRPr="007F469E">
        <w:rPr>
          <w:sz w:val="24"/>
          <w:szCs w:val="24"/>
        </w:rPr>
        <w:t>b[</w:t>
      </w:r>
      <w:proofErr w:type="gramEnd"/>
      <w:r w:rsidRPr="007F469E">
        <w:rPr>
          <w:sz w:val="24"/>
          <w:szCs w:val="24"/>
        </w:rPr>
        <w:t>3,5];</w:t>
      </w:r>
    </w:p>
    <w:p w:rsidR="00F14A3F" w:rsidRPr="007F469E" w:rsidRDefault="00F14A3F" w:rsidP="007F469E">
      <w:pPr>
        <w:rPr>
          <w:sz w:val="24"/>
          <w:szCs w:val="24"/>
        </w:rPr>
      </w:pPr>
      <w:r w:rsidRPr="007F469E">
        <w:rPr>
          <w:sz w:val="24"/>
          <w:szCs w:val="24"/>
        </w:rPr>
        <w:t xml:space="preserve">    j=0789;</w:t>
      </w:r>
    </w:p>
    <w:p w:rsidR="00F14A3F" w:rsidRPr="007F469E" w:rsidRDefault="00F14A3F" w:rsidP="007F469E">
      <w:pPr>
        <w:rPr>
          <w:sz w:val="24"/>
          <w:szCs w:val="24"/>
        </w:rPr>
      </w:pPr>
      <w:r w:rsidRPr="007F469E">
        <w:rPr>
          <w:sz w:val="24"/>
          <w:szCs w:val="24"/>
        </w:rPr>
        <w:t xml:space="preserve">    m=0xAB;</w:t>
      </w:r>
    </w:p>
    <w:p w:rsidR="00F14A3F" w:rsidRPr="007F469E" w:rsidRDefault="00F14A3F" w:rsidP="007F469E">
      <w:pPr>
        <w:rPr>
          <w:sz w:val="24"/>
          <w:szCs w:val="24"/>
        </w:rPr>
      </w:pPr>
      <w:r w:rsidRPr="007F469E">
        <w:rPr>
          <w:sz w:val="24"/>
          <w:szCs w:val="24"/>
        </w:rPr>
        <w:t xml:space="preserve">    return 1;</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float test1(int </w:t>
      </w:r>
      <w:proofErr w:type="spellStart"/>
      <w:proofErr w:type="gramStart"/>
      <w:r w:rsidRPr="007F469E">
        <w:rPr>
          <w:sz w:val="24"/>
          <w:szCs w:val="24"/>
        </w:rPr>
        <w:t>x,char</w:t>
      </w:r>
      <w:proofErr w:type="spellEnd"/>
      <w:proofErr w:type="gramEnd"/>
      <w:r w:rsidRPr="007F469E">
        <w:rPr>
          <w:sz w:val="24"/>
          <w:szCs w:val="24"/>
        </w:rPr>
        <w:t xml:space="preserve"> y)</w:t>
      </w:r>
    </w:p>
    <w:p w:rsidR="00F14A3F" w:rsidRPr="007F469E" w:rsidRDefault="00F14A3F" w:rsidP="007F469E">
      <w:pPr>
        <w:rPr>
          <w:sz w:val="24"/>
          <w:szCs w:val="24"/>
        </w:rPr>
      </w:pPr>
      <w:r w:rsidRPr="007F469E">
        <w:rPr>
          <w:rFonts w:hint="eastAsia"/>
          <w:sz w:val="24"/>
          <w:szCs w:val="24"/>
        </w:rPr>
        <w:t xml:space="preserve">{   int </w:t>
      </w:r>
      <w:proofErr w:type="spellStart"/>
      <w:r w:rsidRPr="007F469E">
        <w:rPr>
          <w:rFonts w:hint="eastAsia"/>
          <w:sz w:val="24"/>
          <w:szCs w:val="24"/>
        </w:rPr>
        <w:t>a,b</w:t>
      </w:r>
      <w:proofErr w:type="spellEnd"/>
      <w:r w:rsidRPr="007F469E">
        <w:rPr>
          <w:rFonts w:hint="eastAsia"/>
          <w:sz w:val="24"/>
          <w:szCs w:val="24"/>
        </w:rPr>
        <w:t>;  //</w:t>
      </w:r>
      <w:r w:rsidRPr="007F469E">
        <w:rPr>
          <w:rFonts w:hint="eastAsia"/>
          <w:sz w:val="24"/>
          <w:szCs w:val="24"/>
        </w:rPr>
        <w:t>注释</w:t>
      </w:r>
      <w:r w:rsidRPr="007F469E">
        <w:rPr>
          <w:rFonts w:hint="eastAsia"/>
          <w:sz w:val="24"/>
          <w:szCs w:val="24"/>
        </w:rPr>
        <w:t>1</w:t>
      </w:r>
    </w:p>
    <w:p w:rsidR="00F14A3F" w:rsidRPr="007F469E" w:rsidRDefault="00F14A3F" w:rsidP="007F469E">
      <w:pPr>
        <w:rPr>
          <w:sz w:val="24"/>
          <w:szCs w:val="24"/>
        </w:rPr>
      </w:pPr>
      <w:r w:rsidRPr="007F469E">
        <w:rPr>
          <w:rFonts w:hint="eastAsia"/>
          <w:sz w:val="24"/>
          <w:szCs w:val="24"/>
        </w:rPr>
        <w:t xml:space="preserve"> /*  </w:t>
      </w:r>
      <w:r w:rsidRPr="007F469E">
        <w:rPr>
          <w:rFonts w:hint="eastAsia"/>
          <w:sz w:val="24"/>
          <w:szCs w:val="24"/>
        </w:rPr>
        <w:t>注释</w:t>
      </w:r>
      <w:r w:rsidRPr="007F469E">
        <w:rPr>
          <w:rFonts w:hint="eastAsia"/>
          <w:sz w:val="24"/>
          <w:szCs w:val="24"/>
        </w:rPr>
        <w:t>2</w:t>
      </w:r>
    </w:p>
    <w:p w:rsidR="00F14A3F" w:rsidRPr="007F469E" w:rsidRDefault="00F14A3F" w:rsidP="007F469E">
      <w:pPr>
        <w:rPr>
          <w:sz w:val="24"/>
          <w:szCs w:val="24"/>
        </w:rPr>
      </w:pPr>
      <w:r w:rsidRPr="007F469E">
        <w:rPr>
          <w:rFonts w:hint="eastAsia"/>
          <w:sz w:val="24"/>
          <w:szCs w:val="24"/>
        </w:rPr>
        <w:t xml:space="preserve">     a=0</w:t>
      </w:r>
      <w:r w:rsidRPr="007F469E">
        <w:rPr>
          <w:rFonts w:hint="eastAsia"/>
          <w:sz w:val="24"/>
          <w:szCs w:val="24"/>
        </w:rPr>
        <w:t>；</w:t>
      </w:r>
      <w:r w:rsidRPr="007F469E">
        <w:rPr>
          <w:rFonts w:hint="eastAsia"/>
          <w:sz w:val="24"/>
          <w:szCs w:val="24"/>
        </w:rPr>
        <w:t>//</w:t>
      </w:r>
    </w:p>
    <w:p w:rsidR="00F14A3F" w:rsidRPr="007F469E" w:rsidRDefault="00F14A3F" w:rsidP="007F469E">
      <w:pPr>
        <w:rPr>
          <w:sz w:val="24"/>
          <w:szCs w:val="24"/>
        </w:rPr>
      </w:pPr>
      <w:r w:rsidRPr="007F469E">
        <w:rPr>
          <w:sz w:val="24"/>
          <w:szCs w:val="24"/>
        </w:rPr>
        <w:t>*</w:t>
      </w:r>
      <w:proofErr w:type="gramStart"/>
      <w:r w:rsidRPr="007F469E">
        <w:rPr>
          <w:sz w:val="24"/>
          <w:szCs w:val="24"/>
        </w:rPr>
        <w:t>/  a</w:t>
      </w:r>
      <w:proofErr w:type="gramEnd"/>
      <w:r w:rsidRPr="007F469E">
        <w:rPr>
          <w:sz w:val="24"/>
          <w:szCs w:val="24"/>
        </w:rPr>
        <w:t>='a';</w:t>
      </w:r>
    </w:p>
    <w:p w:rsidR="00F14A3F" w:rsidRPr="007F469E" w:rsidRDefault="00F14A3F" w:rsidP="007F469E">
      <w:pPr>
        <w:rPr>
          <w:sz w:val="24"/>
          <w:szCs w:val="24"/>
        </w:rPr>
      </w:pPr>
      <w:r w:rsidRPr="007F469E">
        <w:rPr>
          <w:sz w:val="24"/>
          <w:szCs w:val="24"/>
        </w:rPr>
        <w:t xml:space="preserve">      b='\n';</w:t>
      </w:r>
    </w:p>
    <w:p w:rsidR="00F14A3F" w:rsidRPr="007F469E" w:rsidRDefault="00F14A3F" w:rsidP="007F469E">
      <w:pPr>
        <w:rPr>
          <w:sz w:val="24"/>
          <w:szCs w:val="24"/>
        </w:rPr>
      </w:pPr>
      <w:r w:rsidRPr="007F469E">
        <w:rPr>
          <w:sz w:val="24"/>
          <w:szCs w:val="24"/>
        </w:rPr>
        <w:t xml:space="preserve">    a*/*</w:t>
      </w:r>
      <w:proofErr w:type="spellStart"/>
      <w:r w:rsidRPr="007F469E">
        <w:rPr>
          <w:sz w:val="24"/>
          <w:szCs w:val="24"/>
        </w:rPr>
        <w:t>b+x</w:t>
      </w:r>
      <w:proofErr w:type="spellEnd"/>
      <w:r w:rsidRPr="007F469E">
        <w:rPr>
          <w:sz w:val="24"/>
          <w:szCs w:val="24"/>
        </w:rPr>
        <w:t>*/b;</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w:t>
      </w:r>
      <w:proofErr w:type="gramEnd"/>
      <w:r w:rsidRPr="007F469E">
        <w:rPr>
          <w:sz w:val="24"/>
          <w:szCs w:val="24"/>
        </w:rPr>
        <w:t xml:space="preserve"> return 1;</w:t>
      </w:r>
    </w:p>
    <w:p w:rsidR="00F14A3F" w:rsidRPr="007F469E" w:rsidRDefault="00F14A3F" w:rsidP="007F469E">
      <w:pPr>
        <w:rPr>
          <w:sz w:val="24"/>
          <w:szCs w:val="24"/>
        </w:rPr>
      </w:pPr>
      <w:r w:rsidRPr="007F469E">
        <w:rPr>
          <w:sz w:val="24"/>
          <w:szCs w:val="24"/>
        </w:rPr>
        <w:t>}</w:t>
      </w:r>
    </w:p>
    <w:p w:rsidR="00F14A3F" w:rsidRPr="007F469E" w:rsidRDefault="00F14A3F" w:rsidP="007F469E">
      <w:pPr>
        <w:spacing w:line="300" w:lineRule="auto"/>
        <w:rPr>
          <w:sz w:val="24"/>
          <w:szCs w:val="24"/>
        </w:rPr>
      </w:pPr>
      <w:r w:rsidRPr="007F469E">
        <w:rPr>
          <w:rFonts w:hint="eastAsia"/>
          <w:sz w:val="24"/>
          <w:szCs w:val="24"/>
        </w:rPr>
        <w:t>实验二测试代码如下所示：</w:t>
      </w:r>
    </w:p>
    <w:p w:rsidR="00F14A3F" w:rsidRPr="007F469E" w:rsidRDefault="00F14A3F" w:rsidP="007F469E">
      <w:pPr>
        <w:rPr>
          <w:sz w:val="24"/>
          <w:szCs w:val="24"/>
        </w:rPr>
      </w:pPr>
      <w:r w:rsidRPr="007F469E">
        <w:rPr>
          <w:sz w:val="24"/>
          <w:szCs w:val="24"/>
        </w:rPr>
        <w:lastRenderedPageBreak/>
        <w:t>int a, b, c;</w:t>
      </w:r>
    </w:p>
    <w:p w:rsidR="00F14A3F" w:rsidRPr="007F469E" w:rsidRDefault="00F14A3F" w:rsidP="007F469E">
      <w:pPr>
        <w:rPr>
          <w:sz w:val="24"/>
          <w:szCs w:val="24"/>
        </w:rPr>
      </w:pPr>
      <w:r w:rsidRPr="007F469E">
        <w:rPr>
          <w:sz w:val="24"/>
          <w:szCs w:val="24"/>
        </w:rPr>
        <w:t>float d, e, f;</w:t>
      </w:r>
    </w:p>
    <w:p w:rsidR="00F14A3F" w:rsidRPr="007F469E" w:rsidRDefault="00F14A3F" w:rsidP="007F469E">
      <w:pPr>
        <w:rPr>
          <w:sz w:val="24"/>
          <w:szCs w:val="24"/>
        </w:rPr>
      </w:pPr>
      <w:r w:rsidRPr="007F469E">
        <w:rPr>
          <w:sz w:val="24"/>
          <w:szCs w:val="24"/>
        </w:rPr>
        <w:t>char g;</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arr</w:t>
      </w:r>
      <w:proofErr w:type="spellEnd"/>
      <w:r w:rsidRPr="007F469E">
        <w:rPr>
          <w:sz w:val="24"/>
          <w:szCs w:val="24"/>
        </w:rPr>
        <w:t>[</w:t>
      </w:r>
      <w:proofErr w:type="gramEnd"/>
      <w:r w:rsidRPr="007F469E">
        <w:rPr>
          <w:sz w:val="24"/>
          <w:szCs w:val="24"/>
        </w:rPr>
        <w:t>5];</w:t>
      </w:r>
    </w:p>
    <w:p w:rsidR="00F14A3F" w:rsidRPr="007F469E" w:rsidRDefault="00F14A3F" w:rsidP="007F469E">
      <w:pPr>
        <w:rPr>
          <w:sz w:val="24"/>
          <w:szCs w:val="24"/>
        </w:rPr>
      </w:pPr>
      <w:r w:rsidRPr="007F469E">
        <w:rPr>
          <w:rFonts w:hint="eastAsia"/>
          <w:sz w:val="24"/>
          <w:szCs w:val="24"/>
        </w:rPr>
        <w:t>float b;  //</w:t>
      </w:r>
      <w:r w:rsidRPr="007F469E">
        <w:rPr>
          <w:rFonts w:hint="eastAsia"/>
          <w:sz w:val="24"/>
          <w:szCs w:val="24"/>
        </w:rPr>
        <w:t>变量名重复定义</w:t>
      </w:r>
    </w:p>
    <w:p w:rsidR="00F14A3F" w:rsidRPr="007F469E" w:rsidRDefault="00F14A3F" w:rsidP="007F469E">
      <w:pPr>
        <w:rPr>
          <w:sz w:val="24"/>
          <w:szCs w:val="24"/>
        </w:rPr>
      </w:pPr>
      <w:r w:rsidRPr="007F469E">
        <w:rPr>
          <w:rFonts w:hint="eastAsia"/>
          <w:sz w:val="24"/>
          <w:szCs w:val="24"/>
        </w:rPr>
        <w:t xml:space="preserve">char </w:t>
      </w:r>
      <w:proofErr w:type="spellStart"/>
      <w:r w:rsidRPr="007F469E">
        <w:rPr>
          <w:rFonts w:hint="eastAsia"/>
          <w:sz w:val="24"/>
          <w:szCs w:val="24"/>
        </w:rPr>
        <w:t>arr</w:t>
      </w:r>
      <w:proofErr w:type="spellEnd"/>
      <w:r w:rsidRPr="007F469E">
        <w:rPr>
          <w:rFonts w:hint="eastAsia"/>
          <w:sz w:val="24"/>
          <w:szCs w:val="24"/>
        </w:rPr>
        <w:t>[10];  //</w:t>
      </w:r>
      <w:r w:rsidRPr="007F469E">
        <w:rPr>
          <w:rFonts w:hint="eastAsia"/>
          <w:sz w:val="24"/>
          <w:szCs w:val="24"/>
        </w:rPr>
        <w:t>变量名重复定义</w:t>
      </w:r>
    </w:p>
    <w:p w:rsidR="00F14A3F" w:rsidRPr="007F469E" w:rsidRDefault="00F14A3F" w:rsidP="007F469E">
      <w:pPr>
        <w:rPr>
          <w:sz w:val="24"/>
          <w:szCs w:val="24"/>
        </w:rPr>
      </w:pPr>
      <w:r w:rsidRPr="007F469E">
        <w:rPr>
          <w:rFonts w:hint="eastAsia"/>
          <w:sz w:val="24"/>
          <w:szCs w:val="24"/>
        </w:rPr>
        <w:t>int array[-5][0];  //</w:t>
      </w:r>
      <w:r w:rsidRPr="007F469E">
        <w:rPr>
          <w:rFonts w:hint="eastAsia"/>
          <w:sz w:val="24"/>
          <w:szCs w:val="24"/>
        </w:rPr>
        <w:t>数组定义错误</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funcA</w:t>
      </w:r>
      <w:proofErr w:type="spellEnd"/>
      <w:r w:rsidRPr="007F469E">
        <w:rPr>
          <w:sz w:val="24"/>
          <w:szCs w:val="24"/>
        </w:rPr>
        <w:t>(</w:t>
      </w:r>
      <w:proofErr w:type="gramEnd"/>
      <w:r w:rsidRPr="007F469E">
        <w:rPr>
          <w:sz w:val="24"/>
          <w:szCs w:val="24"/>
        </w:rPr>
        <w:t xml:space="preserve">int </w:t>
      </w:r>
      <w:proofErr w:type="spellStart"/>
      <w:r w:rsidRPr="007F469E">
        <w:rPr>
          <w:sz w:val="24"/>
          <w:szCs w:val="24"/>
        </w:rPr>
        <w:t>i</w:t>
      </w:r>
      <w:proofErr w:type="spellEnd"/>
      <w:r w:rsidRPr="007F469E">
        <w:rPr>
          <w:sz w:val="24"/>
          <w:szCs w:val="24"/>
        </w:rPr>
        <w:t>, int j) {</w:t>
      </w:r>
    </w:p>
    <w:p w:rsidR="00F14A3F" w:rsidRPr="007F469E" w:rsidRDefault="00F14A3F" w:rsidP="007F469E">
      <w:pPr>
        <w:rPr>
          <w:sz w:val="24"/>
          <w:szCs w:val="24"/>
        </w:rPr>
      </w:pPr>
      <w:r w:rsidRPr="007F469E">
        <w:rPr>
          <w:sz w:val="24"/>
          <w:szCs w:val="24"/>
        </w:rPr>
        <w:tab/>
        <w:t>float x = 1.0;</w:t>
      </w:r>
    </w:p>
    <w:p w:rsidR="00F14A3F" w:rsidRPr="007F469E" w:rsidRDefault="00F14A3F" w:rsidP="007F469E">
      <w:pPr>
        <w:rPr>
          <w:sz w:val="24"/>
          <w:szCs w:val="24"/>
        </w:rPr>
      </w:pPr>
      <w:r w:rsidRPr="007F469E">
        <w:rPr>
          <w:rFonts w:hint="eastAsia"/>
          <w:sz w:val="24"/>
          <w:szCs w:val="24"/>
        </w:rPr>
        <w:tab/>
        <w:t>return x;  //</w:t>
      </w:r>
      <w:r w:rsidRPr="007F469E">
        <w:rPr>
          <w:rFonts w:hint="eastAsia"/>
          <w:sz w:val="24"/>
          <w:szCs w:val="24"/>
        </w:rPr>
        <w:t>函数返回值类型与函数定义的返回值类型不匹配</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rFonts w:hint="eastAsia"/>
          <w:sz w:val="24"/>
          <w:szCs w:val="24"/>
        </w:rPr>
        <w:t xml:space="preserve">int </w:t>
      </w:r>
      <w:proofErr w:type="spellStart"/>
      <w:r w:rsidRPr="007F469E">
        <w:rPr>
          <w:rFonts w:hint="eastAsia"/>
          <w:sz w:val="24"/>
          <w:szCs w:val="24"/>
        </w:rPr>
        <w:t>funcA</w:t>
      </w:r>
      <w:proofErr w:type="spellEnd"/>
      <w:r w:rsidRPr="007F469E">
        <w:rPr>
          <w:rFonts w:hint="eastAsia"/>
          <w:sz w:val="24"/>
          <w:szCs w:val="24"/>
        </w:rPr>
        <w:t xml:space="preserve">(int </w:t>
      </w:r>
      <w:proofErr w:type="spellStart"/>
      <w:r w:rsidRPr="007F469E">
        <w:rPr>
          <w:rFonts w:hint="eastAsia"/>
          <w:sz w:val="24"/>
          <w:szCs w:val="24"/>
        </w:rPr>
        <w:t>i</w:t>
      </w:r>
      <w:proofErr w:type="spellEnd"/>
      <w:r w:rsidRPr="007F469E">
        <w:rPr>
          <w:rFonts w:hint="eastAsia"/>
          <w:sz w:val="24"/>
          <w:szCs w:val="24"/>
        </w:rPr>
        <w:t>, int j) {  //</w:t>
      </w:r>
      <w:r w:rsidRPr="007F469E">
        <w:rPr>
          <w:rFonts w:hint="eastAsia"/>
          <w:sz w:val="24"/>
          <w:szCs w:val="24"/>
        </w:rPr>
        <w:t>函数名重复定义</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funcB</w:t>
      </w:r>
      <w:proofErr w:type="spellEnd"/>
      <w:r w:rsidRPr="007F469E">
        <w:rPr>
          <w:sz w:val="24"/>
          <w:szCs w:val="24"/>
        </w:rPr>
        <w:t>(</w:t>
      </w:r>
      <w:proofErr w:type="gramEnd"/>
      <w:r w:rsidRPr="007F469E">
        <w:rPr>
          <w:sz w:val="24"/>
          <w:szCs w:val="24"/>
        </w:rPr>
        <w:t>){</w:t>
      </w:r>
    </w:p>
    <w:p w:rsidR="00F14A3F" w:rsidRPr="007F469E" w:rsidRDefault="00F14A3F" w:rsidP="007F469E">
      <w:pPr>
        <w:rPr>
          <w:sz w:val="24"/>
          <w:szCs w:val="24"/>
        </w:rPr>
      </w:pPr>
      <w:r w:rsidRPr="007F469E">
        <w:rPr>
          <w:rFonts w:hint="eastAsia"/>
          <w:sz w:val="24"/>
          <w:szCs w:val="24"/>
        </w:rPr>
        <w:tab/>
        <w:t>;  //</w:t>
      </w:r>
      <w:r w:rsidRPr="007F469E">
        <w:rPr>
          <w:rFonts w:hint="eastAsia"/>
          <w:sz w:val="24"/>
          <w:szCs w:val="24"/>
        </w:rPr>
        <w:t>函数没有返回语句</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 {</w:t>
      </w:r>
    </w:p>
    <w:p w:rsidR="00F14A3F" w:rsidRPr="007F469E" w:rsidRDefault="00F14A3F" w:rsidP="007F469E">
      <w:pPr>
        <w:rPr>
          <w:sz w:val="24"/>
          <w:szCs w:val="24"/>
        </w:rPr>
      </w:pPr>
      <w:r w:rsidRPr="007F469E">
        <w:rPr>
          <w:rFonts w:hint="eastAsia"/>
          <w:sz w:val="24"/>
          <w:szCs w:val="24"/>
        </w:rPr>
        <w:tab/>
        <w:t>k++;  //</w:t>
      </w:r>
      <w:r w:rsidRPr="007F469E">
        <w:rPr>
          <w:rFonts w:hint="eastAsia"/>
          <w:sz w:val="24"/>
          <w:szCs w:val="24"/>
        </w:rPr>
        <w:t>使用未定义的变量</w:t>
      </w:r>
    </w:p>
    <w:p w:rsidR="00F14A3F" w:rsidRPr="007F469E" w:rsidRDefault="00F14A3F" w:rsidP="007F469E">
      <w:pPr>
        <w:rPr>
          <w:sz w:val="24"/>
          <w:szCs w:val="24"/>
        </w:rPr>
      </w:pPr>
      <w:r w:rsidRPr="007F469E">
        <w:rPr>
          <w:rFonts w:hint="eastAsia"/>
          <w:sz w:val="24"/>
          <w:szCs w:val="24"/>
        </w:rPr>
        <w:tab/>
        <w:t>z = y * 10;  //</w:t>
      </w:r>
      <w:r w:rsidRPr="007F469E">
        <w:rPr>
          <w:rFonts w:hint="eastAsia"/>
          <w:sz w:val="24"/>
          <w:szCs w:val="24"/>
        </w:rPr>
        <w:t>使用未定义的变量</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callFunc</w:t>
      </w:r>
      <w:proofErr w:type="spellEnd"/>
      <w:r w:rsidRPr="007F469E">
        <w:rPr>
          <w:rFonts w:hint="eastAsia"/>
          <w:sz w:val="24"/>
          <w:szCs w:val="24"/>
        </w:rPr>
        <w:t>(a);  //</w:t>
      </w:r>
      <w:r w:rsidRPr="007F469E">
        <w:rPr>
          <w:rFonts w:hint="eastAsia"/>
          <w:sz w:val="24"/>
          <w:szCs w:val="24"/>
        </w:rPr>
        <w:t>调用未定义或未声明的函数</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  //</w:t>
      </w:r>
      <w:r w:rsidRPr="007F469E">
        <w:rPr>
          <w:rFonts w:hint="eastAsia"/>
          <w:sz w:val="24"/>
          <w:szCs w:val="24"/>
        </w:rPr>
        <w:t>对函数名采用非函数调用形式访问；</w:t>
      </w:r>
    </w:p>
    <w:p w:rsidR="00F14A3F" w:rsidRPr="007F469E" w:rsidRDefault="00F14A3F" w:rsidP="007F469E">
      <w:pPr>
        <w:rPr>
          <w:sz w:val="24"/>
          <w:szCs w:val="24"/>
        </w:rPr>
      </w:pPr>
      <w:r w:rsidRPr="007F469E">
        <w:rPr>
          <w:rFonts w:hint="eastAsia"/>
          <w:sz w:val="24"/>
          <w:szCs w:val="24"/>
        </w:rPr>
        <w:tab/>
        <w:t>a(</w:t>
      </w:r>
      <w:proofErr w:type="spellStart"/>
      <w:r w:rsidRPr="007F469E">
        <w:rPr>
          <w:rFonts w:hint="eastAsia"/>
          <w:sz w:val="24"/>
          <w:szCs w:val="24"/>
        </w:rPr>
        <w:t>i</w:t>
      </w:r>
      <w:proofErr w:type="spellEnd"/>
      <w:r w:rsidRPr="007F469E">
        <w:rPr>
          <w:rFonts w:hint="eastAsia"/>
          <w:sz w:val="24"/>
          <w:szCs w:val="24"/>
        </w:rPr>
        <w:t>, j);  //</w:t>
      </w:r>
      <w:r w:rsidRPr="007F469E">
        <w:rPr>
          <w:rFonts w:hint="eastAsia"/>
          <w:sz w:val="24"/>
          <w:szCs w:val="24"/>
        </w:rPr>
        <w:t>对非函数名采用函数调用形式</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(b);  //</w:t>
      </w:r>
      <w:r w:rsidRPr="007F469E">
        <w:rPr>
          <w:rFonts w:hint="eastAsia"/>
          <w:sz w:val="24"/>
          <w:szCs w:val="24"/>
        </w:rPr>
        <w:t>参表达式个数太少</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 xml:space="preserve">(a, b, c); // </w:t>
      </w:r>
      <w:r w:rsidRPr="007F469E">
        <w:rPr>
          <w:rFonts w:hint="eastAsia"/>
          <w:sz w:val="24"/>
          <w:szCs w:val="24"/>
        </w:rPr>
        <w:t>实参表达式个数太多</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(d, e);  //</w:t>
      </w:r>
      <w:r w:rsidRPr="007F469E">
        <w:rPr>
          <w:rFonts w:hint="eastAsia"/>
          <w:sz w:val="24"/>
          <w:szCs w:val="24"/>
        </w:rPr>
        <w:t>函数调用时实参和形参类型不匹配</w:t>
      </w:r>
    </w:p>
    <w:p w:rsidR="00F14A3F" w:rsidRPr="007F469E" w:rsidRDefault="00F14A3F" w:rsidP="007F469E">
      <w:pPr>
        <w:rPr>
          <w:sz w:val="24"/>
          <w:szCs w:val="24"/>
        </w:rPr>
      </w:pPr>
      <w:r w:rsidRPr="007F469E">
        <w:rPr>
          <w:rFonts w:hint="eastAsia"/>
          <w:sz w:val="24"/>
          <w:szCs w:val="24"/>
        </w:rPr>
        <w:tab/>
        <w:t>a[2] = 5;  //</w:t>
      </w:r>
      <w:r w:rsidRPr="007F469E">
        <w:rPr>
          <w:rFonts w:hint="eastAsia"/>
          <w:sz w:val="24"/>
          <w:szCs w:val="24"/>
        </w:rPr>
        <w:t>对非数组变量采用下标变量的形式访问</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arr</w:t>
      </w:r>
      <w:proofErr w:type="spellEnd"/>
      <w:r w:rsidRPr="007F469E">
        <w:rPr>
          <w:rFonts w:hint="eastAsia"/>
          <w:sz w:val="24"/>
          <w:szCs w:val="24"/>
        </w:rPr>
        <w:t>[2.5];  //</w:t>
      </w:r>
      <w:r w:rsidRPr="007F469E">
        <w:rPr>
          <w:rFonts w:hint="eastAsia"/>
          <w:sz w:val="24"/>
          <w:szCs w:val="24"/>
        </w:rPr>
        <w:t>数组变量的下标不是整型表达式</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arr</w:t>
      </w:r>
      <w:proofErr w:type="spellEnd"/>
      <w:r w:rsidRPr="007F469E">
        <w:rPr>
          <w:rFonts w:hint="eastAsia"/>
          <w:sz w:val="24"/>
          <w:szCs w:val="24"/>
        </w:rPr>
        <w:t>['B'];  //</w:t>
      </w:r>
      <w:r w:rsidRPr="007F469E">
        <w:rPr>
          <w:rFonts w:hint="eastAsia"/>
          <w:sz w:val="24"/>
          <w:szCs w:val="24"/>
        </w:rPr>
        <w:t>数组变量的下标不是整型表达式</w:t>
      </w:r>
    </w:p>
    <w:p w:rsidR="00F14A3F" w:rsidRPr="007F469E" w:rsidRDefault="00F14A3F" w:rsidP="007F469E">
      <w:pPr>
        <w:rPr>
          <w:sz w:val="24"/>
          <w:szCs w:val="24"/>
        </w:rPr>
      </w:pPr>
      <w:r w:rsidRPr="007F469E">
        <w:rPr>
          <w:rFonts w:hint="eastAsia"/>
          <w:sz w:val="24"/>
          <w:szCs w:val="24"/>
        </w:rPr>
        <w:tab/>
        <w:t>b = 1 + 'A';  //</w:t>
      </w:r>
      <w:r w:rsidRPr="007F469E">
        <w:rPr>
          <w:rFonts w:hint="eastAsia"/>
          <w:sz w:val="24"/>
          <w:szCs w:val="24"/>
        </w:rPr>
        <w:t>类型不匹配</w:t>
      </w:r>
    </w:p>
    <w:p w:rsidR="00F14A3F" w:rsidRPr="007F469E" w:rsidRDefault="00F14A3F" w:rsidP="007F469E">
      <w:pPr>
        <w:rPr>
          <w:sz w:val="24"/>
          <w:szCs w:val="24"/>
        </w:rPr>
      </w:pPr>
      <w:r w:rsidRPr="007F469E">
        <w:rPr>
          <w:rFonts w:hint="eastAsia"/>
          <w:sz w:val="24"/>
          <w:szCs w:val="24"/>
        </w:rPr>
        <w:tab/>
        <w:t>d = 10 * 12.3;  //</w:t>
      </w:r>
      <w:r w:rsidRPr="007F469E">
        <w:rPr>
          <w:rFonts w:hint="eastAsia"/>
          <w:sz w:val="24"/>
          <w:szCs w:val="24"/>
        </w:rPr>
        <w:t>类型不匹配</w:t>
      </w:r>
    </w:p>
    <w:p w:rsidR="00F14A3F" w:rsidRPr="007F469E" w:rsidRDefault="00F14A3F" w:rsidP="007F469E">
      <w:pPr>
        <w:rPr>
          <w:sz w:val="24"/>
          <w:szCs w:val="24"/>
        </w:rPr>
      </w:pPr>
      <w:r w:rsidRPr="007F469E">
        <w:rPr>
          <w:rFonts w:hint="eastAsia"/>
          <w:sz w:val="24"/>
          <w:szCs w:val="24"/>
        </w:rPr>
        <w:tab/>
        <w:t>break;  //break</w:t>
      </w:r>
      <w:r w:rsidRPr="007F469E">
        <w:rPr>
          <w:rFonts w:hint="eastAsia"/>
          <w:sz w:val="24"/>
          <w:szCs w:val="24"/>
        </w:rPr>
        <w:t>语句不在循环语句或</w:t>
      </w:r>
      <w:r w:rsidRPr="007F469E">
        <w:rPr>
          <w:rFonts w:hint="eastAsia"/>
          <w:sz w:val="24"/>
          <w:szCs w:val="24"/>
        </w:rPr>
        <w:t>switch</w:t>
      </w:r>
      <w:r w:rsidRPr="007F469E">
        <w:rPr>
          <w:rFonts w:hint="eastAsia"/>
          <w:sz w:val="24"/>
          <w:szCs w:val="24"/>
        </w:rPr>
        <w:t>语句中；</w:t>
      </w:r>
    </w:p>
    <w:p w:rsidR="00F14A3F" w:rsidRPr="007F469E" w:rsidRDefault="00F14A3F" w:rsidP="007F469E">
      <w:pPr>
        <w:rPr>
          <w:sz w:val="24"/>
          <w:szCs w:val="24"/>
        </w:rPr>
      </w:pPr>
      <w:r w:rsidRPr="007F469E">
        <w:rPr>
          <w:rFonts w:hint="eastAsia"/>
          <w:sz w:val="24"/>
          <w:szCs w:val="24"/>
        </w:rPr>
        <w:tab/>
        <w:t>continue;  //continue</w:t>
      </w:r>
      <w:r w:rsidRPr="007F469E">
        <w:rPr>
          <w:rFonts w:hint="eastAsia"/>
          <w:sz w:val="24"/>
          <w:szCs w:val="24"/>
        </w:rPr>
        <w:t>语句不在循环语句中；</w:t>
      </w:r>
    </w:p>
    <w:p w:rsidR="00F14A3F" w:rsidRPr="007F469E" w:rsidRDefault="00F14A3F" w:rsidP="007F469E">
      <w:pPr>
        <w:rPr>
          <w:sz w:val="24"/>
          <w:szCs w:val="24"/>
        </w:rPr>
      </w:pPr>
      <w:r w:rsidRPr="007F469E">
        <w:rPr>
          <w:rFonts w:hint="eastAsia"/>
          <w:sz w:val="24"/>
          <w:szCs w:val="24"/>
        </w:rPr>
        <w:tab/>
        <w:t>10=a;  //</w:t>
      </w:r>
      <w:r w:rsidRPr="007F469E">
        <w:rPr>
          <w:rFonts w:hint="eastAsia"/>
          <w:sz w:val="24"/>
          <w:szCs w:val="24"/>
        </w:rPr>
        <w:t>赋值号左边不是左值表达式</w:t>
      </w:r>
    </w:p>
    <w:p w:rsidR="00F14A3F" w:rsidRPr="007F469E" w:rsidRDefault="00F14A3F" w:rsidP="007F469E">
      <w:pPr>
        <w:rPr>
          <w:sz w:val="24"/>
          <w:szCs w:val="24"/>
        </w:rPr>
      </w:pPr>
      <w:r w:rsidRPr="007F469E">
        <w:rPr>
          <w:sz w:val="24"/>
          <w:szCs w:val="24"/>
        </w:rPr>
        <w:tab/>
      </w:r>
      <w:proofErr w:type="spellStart"/>
      <w:r w:rsidRPr="007F469E">
        <w:rPr>
          <w:sz w:val="24"/>
          <w:szCs w:val="24"/>
        </w:rPr>
        <w:t>funcA</w:t>
      </w:r>
      <w:proofErr w:type="spellEnd"/>
      <w:r w:rsidRPr="007F469E">
        <w:rPr>
          <w:sz w:val="24"/>
          <w:szCs w:val="24"/>
        </w:rPr>
        <w:t>(</w:t>
      </w:r>
      <w:proofErr w:type="spellStart"/>
      <w:proofErr w:type="gramStart"/>
      <w:r w:rsidRPr="007F469E">
        <w:rPr>
          <w:sz w:val="24"/>
          <w:szCs w:val="24"/>
        </w:rPr>
        <w:t>i,j</w:t>
      </w:r>
      <w:proofErr w:type="spellEnd"/>
      <w:proofErr w:type="gramEnd"/>
      <w:r w:rsidRPr="007F469E">
        <w:rPr>
          <w:sz w:val="24"/>
          <w:szCs w:val="24"/>
        </w:rPr>
        <w:t xml:space="preserve">) =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rFonts w:hint="eastAsia"/>
          <w:sz w:val="24"/>
          <w:szCs w:val="24"/>
        </w:rPr>
        <w:tab/>
      </w:r>
      <w:proofErr w:type="spellStart"/>
      <w:r w:rsidRPr="007F469E">
        <w:rPr>
          <w:rFonts w:hint="eastAsia"/>
          <w:sz w:val="24"/>
          <w:szCs w:val="24"/>
        </w:rPr>
        <w:t>funcA</w:t>
      </w:r>
      <w:proofErr w:type="spellEnd"/>
      <w:r w:rsidRPr="007F469E">
        <w:rPr>
          <w:rFonts w:hint="eastAsia"/>
          <w:sz w:val="24"/>
          <w:szCs w:val="24"/>
        </w:rPr>
        <w:t>(</w:t>
      </w:r>
      <w:proofErr w:type="spellStart"/>
      <w:r w:rsidRPr="007F469E">
        <w:rPr>
          <w:rFonts w:hint="eastAsia"/>
          <w:sz w:val="24"/>
          <w:szCs w:val="24"/>
        </w:rPr>
        <w:t>i</w:t>
      </w:r>
      <w:proofErr w:type="spellEnd"/>
      <w:r w:rsidRPr="007F469E">
        <w:rPr>
          <w:rFonts w:hint="eastAsia"/>
          <w:sz w:val="24"/>
          <w:szCs w:val="24"/>
        </w:rPr>
        <w:t>, j)++;//</w:t>
      </w:r>
      <w:r w:rsidRPr="007F469E">
        <w:rPr>
          <w:rFonts w:hint="eastAsia"/>
          <w:sz w:val="24"/>
          <w:szCs w:val="24"/>
        </w:rPr>
        <w:t>对非左值表达式进行自增、自减运算</w:t>
      </w:r>
    </w:p>
    <w:p w:rsidR="00F14A3F" w:rsidRPr="007F469E" w:rsidRDefault="00F14A3F" w:rsidP="007F469E">
      <w:pPr>
        <w:rPr>
          <w:sz w:val="24"/>
          <w:szCs w:val="24"/>
        </w:rPr>
      </w:pPr>
      <w:r w:rsidRPr="007F469E">
        <w:rPr>
          <w:sz w:val="24"/>
          <w:szCs w:val="24"/>
        </w:rPr>
        <w:tab/>
        <w:t>10++;</w:t>
      </w:r>
    </w:p>
    <w:p w:rsidR="00F14A3F" w:rsidRPr="007F469E" w:rsidRDefault="00F14A3F" w:rsidP="007F469E">
      <w:pPr>
        <w:rPr>
          <w:sz w:val="24"/>
          <w:szCs w:val="24"/>
        </w:rPr>
      </w:pPr>
      <w:r w:rsidRPr="007F469E">
        <w:rPr>
          <w:sz w:val="24"/>
          <w:szCs w:val="24"/>
        </w:rPr>
        <w:tab/>
        <w:t>++10;</w:t>
      </w:r>
    </w:p>
    <w:p w:rsidR="00F14A3F" w:rsidRPr="007F469E" w:rsidRDefault="00F14A3F" w:rsidP="007F469E">
      <w:pPr>
        <w:rPr>
          <w:sz w:val="24"/>
          <w:szCs w:val="24"/>
        </w:rPr>
      </w:pPr>
      <w:r w:rsidRPr="007F469E">
        <w:rPr>
          <w:sz w:val="24"/>
          <w:szCs w:val="24"/>
        </w:rPr>
        <w:tab/>
        <w:t>'A'--;</w:t>
      </w:r>
    </w:p>
    <w:p w:rsidR="00F14A3F" w:rsidRPr="007F469E" w:rsidRDefault="00F14A3F" w:rsidP="007F469E">
      <w:pPr>
        <w:rPr>
          <w:sz w:val="24"/>
          <w:szCs w:val="24"/>
        </w:rPr>
      </w:pPr>
      <w:r w:rsidRPr="007F469E">
        <w:rPr>
          <w:sz w:val="24"/>
          <w:szCs w:val="24"/>
        </w:rPr>
        <w:tab/>
        <w:t>--'A';</w:t>
      </w:r>
    </w:p>
    <w:p w:rsidR="00F14A3F" w:rsidRPr="007F469E" w:rsidRDefault="00F14A3F" w:rsidP="007F469E">
      <w:pPr>
        <w:rPr>
          <w:sz w:val="24"/>
          <w:szCs w:val="24"/>
        </w:rPr>
      </w:pPr>
      <w:r w:rsidRPr="007F469E">
        <w:rPr>
          <w:rFonts w:hint="eastAsia"/>
          <w:sz w:val="24"/>
          <w:szCs w:val="24"/>
        </w:rPr>
        <w:tab/>
        <w:t>'A' = g;  //</w:t>
      </w:r>
      <w:r w:rsidRPr="007F469E">
        <w:rPr>
          <w:rFonts w:hint="eastAsia"/>
          <w:sz w:val="24"/>
          <w:szCs w:val="24"/>
        </w:rPr>
        <w:t>赋值号左边不是左值表达式</w:t>
      </w:r>
    </w:p>
    <w:p w:rsidR="00F14A3F" w:rsidRPr="007F469E" w:rsidRDefault="00F14A3F" w:rsidP="007F469E">
      <w:pPr>
        <w:rPr>
          <w:sz w:val="24"/>
          <w:szCs w:val="24"/>
        </w:rPr>
      </w:pPr>
      <w:r w:rsidRPr="007F469E">
        <w:rPr>
          <w:rFonts w:hint="eastAsia"/>
          <w:sz w:val="24"/>
          <w:szCs w:val="24"/>
        </w:rPr>
        <w:tab/>
        <w:t>g = 'A';  //</w:t>
      </w:r>
      <w:r w:rsidRPr="007F469E">
        <w:rPr>
          <w:rFonts w:hint="eastAsia"/>
          <w:sz w:val="24"/>
          <w:szCs w:val="24"/>
        </w:rPr>
        <w:t>合法</w:t>
      </w:r>
    </w:p>
    <w:p w:rsidR="00F14A3F" w:rsidRPr="007F469E" w:rsidRDefault="00F14A3F" w:rsidP="007F469E">
      <w:pPr>
        <w:rPr>
          <w:sz w:val="24"/>
          <w:szCs w:val="24"/>
        </w:rPr>
      </w:pPr>
      <w:r w:rsidRPr="007F469E">
        <w:rPr>
          <w:sz w:val="24"/>
          <w:szCs w:val="24"/>
        </w:rPr>
        <w:lastRenderedPageBreak/>
        <w:tab/>
        <w:t>g--;</w:t>
      </w:r>
    </w:p>
    <w:p w:rsidR="00F14A3F" w:rsidRPr="007F469E" w:rsidRDefault="00F14A3F" w:rsidP="007F469E">
      <w:pPr>
        <w:rPr>
          <w:sz w:val="24"/>
          <w:szCs w:val="24"/>
        </w:rPr>
      </w:pPr>
      <w:r w:rsidRPr="007F469E">
        <w:rPr>
          <w:sz w:val="24"/>
          <w:szCs w:val="24"/>
        </w:rPr>
        <w:tab/>
        <w:t>--g;</w:t>
      </w:r>
    </w:p>
    <w:p w:rsidR="00F14A3F" w:rsidRPr="007F469E" w:rsidRDefault="00F14A3F" w:rsidP="007F469E">
      <w:pPr>
        <w:rPr>
          <w:sz w:val="24"/>
          <w:szCs w:val="24"/>
        </w:rPr>
      </w:pPr>
      <w:r w:rsidRPr="007F469E">
        <w:rPr>
          <w:sz w:val="24"/>
          <w:szCs w:val="24"/>
        </w:rPr>
        <w:tab/>
        <w:t>++g;</w:t>
      </w:r>
    </w:p>
    <w:p w:rsidR="00F14A3F" w:rsidRPr="007F469E" w:rsidRDefault="00F14A3F" w:rsidP="007F469E">
      <w:pPr>
        <w:rPr>
          <w:sz w:val="24"/>
          <w:szCs w:val="24"/>
        </w:rPr>
      </w:pPr>
      <w:r w:rsidRPr="007F469E">
        <w:rPr>
          <w:sz w:val="24"/>
          <w:szCs w:val="24"/>
        </w:rPr>
        <w:tab/>
        <w:t>g++;</w:t>
      </w:r>
    </w:p>
    <w:p w:rsidR="00F14A3F" w:rsidRPr="007F469E" w:rsidRDefault="00F14A3F" w:rsidP="007F469E">
      <w:pPr>
        <w:rPr>
          <w:sz w:val="24"/>
          <w:szCs w:val="24"/>
        </w:rPr>
      </w:pPr>
      <w:r w:rsidRPr="007F469E">
        <w:rPr>
          <w:rFonts w:hint="eastAsia"/>
          <w:sz w:val="24"/>
          <w:szCs w:val="24"/>
        </w:rPr>
        <w:tab/>
        <w:t>'A' += 1;  //</w:t>
      </w:r>
      <w:r w:rsidRPr="007F469E">
        <w:rPr>
          <w:rFonts w:hint="eastAsia"/>
          <w:sz w:val="24"/>
          <w:szCs w:val="24"/>
        </w:rPr>
        <w:t>复合运算类型匹配</w:t>
      </w:r>
    </w:p>
    <w:p w:rsidR="00F14A3F" w:rsidRPr="007F469E" w:rsidRDefault="00F14A3F" w:rsidP="007F469E">
      <w:pPr>
        <w:rPr>
          <w:sz w:val="24"/>
          <w:szCs w:val="24"/>
        </w:rPr>
      </w:pPr>
      <w:r w:rsidRPr="007F469E">
        <w:rPr>
          <w:sz w:val="24"/>
          <w:szCs w:val="24"/>
        </w:rPr>
        <w:tab/>
        <w:t>1.02 -= 'A';</w:t>
      </w:r>
    </w:p>
    <w:p w:rsidR="00F14A3F" w:rsidRPr="007F469E" w:rsidRDefault="00F14A3F" w:rsidP="007F469E">
      <w:pPr>
        <w:rPr>
          <w:sz w:val="24"/>
          <w:szCs w:val="24"/>
        </w:rPr>
      </w:pPr>
      <w:r w:rsidRPr="007F469E">
        <w:rPr>
          <w:sz w:val="24"/>
          <w:szCs w:val="24"/>
        </w:rPr>
        <w:tab/>
        <w:t>a *= 'A';</w:t>
      </w:r>
    </w:p>
    <w:p w:rsidR="00F14A3F" w:rsidRPr="007F469E" w:rsidRDefault="00F14A3F" w:rsidP="007F469E">
      <w:pPr>
        <w:rPr>
          <w:sz w:val="24"/>
          <w:szCs w:val="24"/>
        </w:rPr>
      </w:pPr>
      <w:r w:rsidRPr="007F469E">
        <w:rPr>
          <w:sz w:val="24"/>
          <w:szCs w:val="24"/>
        </w:rPr>
        <w:tab/>
        <w:t>20.96 /= 3;</w:t>
      </w:r>
    </w:p>
    <w:p w:rsidR="00F14A3F" w:rsidRPr="007F469E" w:rsidRDefault="00F14A3F" w:rsidP="007F469E">
      <w:pPr>
        <w:rPr>
          <w:sz w:val="24"/>
          <w:szCs w:val="24"/>
        </w:rPr>
      </w:pPr>
      <w:r w:rsidRPr="007F469E">
        <w:rPr>
          <w:sz w:val="24"/>
          <w:szCs w:val="24"/>
        </w:rPr>
        <w:tab/>
      </w:r>
      <w:proofErr w:type="gramStart"/>
      <w:r w:rsidRPr="007F469E">
        <w:rPr>
          <w:sz w:val="24"/>
          <w:szCs w:val="24"/>
        </w:rPr>
        <w:t>a[</w:t>
      </w:r>
      <w:proofErr w:type="gramEnd"/>
      <w:r w:rsidRPr="007F469E">
        <w:rPr>
          <w:sz w:val="24"/>
          <w:szCs w:val="24"/>
        </w:rPr>
        <w:t>10] %= 10.0;</w:t>
      </w:r>
    </w:p>
    <w:p w:rsidR="00F14A3F" w:rsidRPr="007F469E" w:rsidRDefault="00F14A3F" w:rsidP="007F469E">
      <w:pPr>
        <w:rPr>
          <w:sz w:val="24"/>
          <w:szCs w:val="24"/>
        </w:rPr>
      </w:pPr>
      <w:r w:rsidRPr="007F469E">
        <w:rPr>
          <w:sz w:val="24"/>
          <w:szCs w:val="24"/>
        </w:rPr>
        <w:tab/>
        <w:t>a += 10.0;</w:t>
      </w:r>
    </w:p>
    <w:p w:rsidR="00F14A3F" w:rsidRPr="007F469E" w:rsidRDefault="00F14A3F" w:rsidP="007F469E">
      <w:pPr>
        <w:rPr>
          <w:sz w:val="24"/>
          <w:szCs w:val="24"/>
        </w:rPr>
      </w:pPr>
      <w:r w:rsidRPr="007F469E">
        <w:rPr>
          <w:rFonts w:hint="eastAsia"/>
          <w:sz w:val="24"/>
          <w:szCs w:val="24"/>
        </w:rPr>
        <w:tab/>
        <w:t>array[1][-5];  //</w:t>
      </w:r>
      <w:r w:rsidRPr="007F469E">
        <w:rPr>
          <w:rFonts w:hint="eastAsia"/>
          <w:sz w:val="24"/>
          <w:szCs w:val="24"/>
        </w:rPr>
        <w:t>数组访问出错</w:t>
      </w:r>
    </w:p>
    <w:p w:rsidR="00F14A3F" w:rsidRPr="007F469E" w:rsidRDefault="00F14A3F" w:rsidP="007F469E">
      <w:pPr>
        <w:rPr>
          <w:sz w:val="24"/>
          <w:szCs w:val="24"/>
        </w:rPr>
      </w:pPr>
      <w:r w:rsidRPr="007F469E">
        <w:rPr>
          <w:sz w:val="24"/>
          <w:szCs w:val="24"/>
        </w:rPr>
        <w:tab/>
        <w:t>array[</w:t>
      </w:r>
      <w:proofErr w:type="gramStart"/>
      <w:r w:rsidRPr="007F469E">
        <w:rPr>
          <w:sz w:val="24"/>
          <w:szCs w:val="24"/>
        </w:rPr>
        <w:t>1][</w:t>
      </w:r>
      <w:proofErr w:type="gramEnd"/>
      <w:r w:rsidRPr="007F469E">
        <w:rPr>
          <w:sz w:val="24"/>
          <w:szCs w:val="24"/>
        </w:rPr>
        <w:t>'A'];</w:t>
      </w:r>
    </w:p>
    <w:p w:rsidR="00F14A3F" w:rsidRPr="007F469E" w:rsidRDefault="00F14A3F" w:rsidP="007F469E">
      <w:pPr>
        <w:rPr>
          <w:sz w:val="24"/>
          <w:szCs w:val="24"/>
        </w:rPr>
      </w:pPr>
      <w:r w:rsidRPr="007F469E">
        <w:rPr>
          <w:rFonts w:hint="eastAsia"/>
          <w:sz w:val="24"/>
          <w:szCs w:val="24"/>
        </w:rPr>
        <w:tab/>
        <w:t>return 'A';  //</w:t>
      </w:r>
      <w:r w:rsidRPr="007F469E">
        <w:rPr>
          <w:rFonts w:hint="eastAsia"/>
          <w:sz w:val="24"/>
          <w:szCs w:val="24"/>
        </w:rPr>
        <w:t>函数返回值类型与函数定义的返回值类型不匹配；</w:t>
      </w:r>
    </w:p>
    <w:p w:rsidR="00F14A3F" w:rsidRPr="007F469E" w:rsidRDefault="00F14A3F" w:rsidP="007F469E">
      <w:pPr>
        <w:rPr>
          <w:sz w:val="24"/>
          <w:szCs w:val="24"/>
        </w:rPr>
      </w:pPr>
      <w:r w:rsidRPr="007F469E">
        <w:rPr>
          <w:sz w:val="24"/>
          <w:szCs w:val="24"/>
        </w:rPr>
        <w:t>}</w:t>
      </w:r>
    </w:p>
    <w:p w:rsidR="00F14A3F" w:rsidRPr="007F469E" w:rsidRDefault="00F14A3F" w:rsidP="007F469E">
      <w:pPr>
        <w:spacing w:line="300" w:lineRule="auto"/>
        <w:rPr>
          <w:sz w:val="24"/>
          <w:szCs w:val="24"/>
        </w:rPr>
      </w:pPr>
      <w:r w:rsidRPr="007F469E">
        <w:rPr>
          <w:rFonts w:hint="eastAsia"/>
          <w:sz w:val="24"/>
          <w:szCs w:val="24"/>
        </w:rPr>
        <w:t>实验三测试用例代码如下所示：</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max(</w:t>
      </w:r>
      <w:proofErr w:type="gramEnd"/>
      <w:r w:rsidRPr="007F469E">
        <w:rPr>
          <w:sz w:val="24"/>
          <w:szCs w:val="24"/>
        </w:rPr>
        <w:t>int a, int b)</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if (a &gt; b)</w:t>
      </w:r>
    </w:p>
    <w:p w:rsidR="00F14A3F" w:rsidRPr="007F469E" w:rsidRDefault="00F14A3F" w:rsidP="007F469E">
      <w:pPr>
        <w:rPr>
          <w:sz w:val="24"/>
          <w:szCs w:val="24"/>
        </w:rPr>
      </w:pPr>
      <w:r w:rsidRPr="007F469E">
        <w:rPr>
          <w:sz w:val="24"/>
          <w:szCs w:val="24"/>
        </w:rPr>
        <w:t xml:space="preserve">        return a;</w:t>
      </w:r>
    </w:p>
    <w:p w:rsidR="00F14A3F" w:rsidRPr="007F469E" w:rsidRDefault="00F14A3F" w:rsidP="007F469E">
      <w:pPr>
        <w:rPr>
          <w:sz w:val="24"/>
          <w:szCs w:val="24"/>
        </w:rPr>
      </w:pPr>
      <w:r w:rsidRPr="007F469E">
        <w:rPr>
          <w:sz w:val="24"/>
          <w:szCs w:val="24"/>
        </w:rPr>
        <w:t xml:space="preserve">    else</w:t>
      </w:r>
    </w:p>
    <w:p w:rsidR="00F14A3F" w:rsidRPr="007F469E" w:rsidRDefault="00F14A3F" w:rsidP="007F469E">
      <w:pPr>
        <w:rPr>
          <w:sz w:val="24"/>
          <w:szCs w:val="24"/>
        </w:rPr>
      </w:pPr>
      <w:r w:rsidRPr="007F469E">
        <w:rPr>
          <w:sz w:val="24"/>
          <w:szCs w:val="24"/>
        </w:rPr>
        <w:t xml:space="preserve">        return b;</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int a = 1, b = 2, c = 3, d = 4, m, n;</w:t>
      </w:r>
    </w:p>
    <w:p w:rsidR="00F14A3F" w:rsidRPr="007F469E" w:rsidRDefault="00F14A3F" w:rsidP="007F469E">
      <w:pPr>
        <w:rPr>
          <w:sz w:val="24"/>
          <w:szCs w:val="24"/>
        </w:rPr>
      </w:pPr>
      <w:r w:rsidRPr="007F469E">
        <w:rPr>
          <w:sz w:val="24"/>
          <w:szCs w:val="24"/>
        </w:rPr>
        <w:t xml:space="preserve">    int </w:t>
      </w:r>
      <w:proofErr w:type="gramStart"/>
      <w:r w:rsidRPr="007F469E">
        <w:rPr>
          <w:sz w:val="24"/>
          <w:szCs w:val="24"/>
        </w:rPr>
        <w:t>k[</w:t>
      </w:r>
      <w:proofErr w:type="gramEnd"/>
      <w:r w:rsidRPr="007F469E">
        <w:rPr>
          <w:sz w:val="24"/>
          <w:szCs w:val="24"/>
        </w:rPr>
        <w:t xml:space="preserve">10],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int x, y, z;</w:t>
      </w:r>
    </w:p>
    <w:p w:rsidR="00F14A3F" w:rsidRPr="007F469E" w:rsidRDefault="00F14A3F" w:rsidP="007F469E">
      <w:pPr>
        <w:rPr>
          <w:sz w:val="24"/>
          <w:szCs w:val="24"/>
        </w:rPr>
      </w:pPr>
      <w:r w:rsidRPr="007F469E">
        <w:rPr>
          <w:sz w:val="24"/>
          <w:szCs w:val="24"/>
        </w:rPr>
        <w:t xml:space="preserve">    x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y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z = </w:t>
      </w:r>
      <w:proofErr w:type="gramStart"/>
      <w:r w:rsidRPr="007F469E">
        <w:rPr>
          <w:sz w:val="24"/>
          <w:szCs w:val="24"/>
        </w:rPr>
        <w:t>max(</w:t>
      </w:r>
      <w:proofErr w:type="gramEnd"/>
      <w:r w:rsidRPr="007F469E">
        <w:rPr>
          <w:sz w:val="24"/>
          <w:szCs w:val="24"/>
        </w:rPr>
        <w:t>x, y);</w:t>
      </w:r>
    </w:p>
    <w:p w:rsidR="00F14A3F" w:rsidRPr="007F469E" w:rsidRDefault="00F14A3F" w:rsidP="007F469E">
      <w:pPr>
        <w:rPr>
          <w:sz w:val="24"/>
          <w:szCs w:val="24"/>
        </w:rPr>
      </w:pPr>
      <w:r w:rsidRPr="007F469E">
        <w:rPr>
          <w:sz w:val="24"/>
          <w:szCs w:val="24"/>
        </w:rPr>
        <w:t xml:space="preserve">    write(z);</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    m = 1;</w:t>
      </w:r>
    </w:p>
    <w:p w:rsidR="00F14A3F" w:rsidRPr="007F469E" w:rsidRDefault="00F14A3F" w:rsidP="007F469E">
      <w:pPr>
        <w:rPr>
          <w:sz w:val="24"/>
          <w:szCs w:val="24"/>
        </w:rPr>
      </w:pPr>
      <w:r w:rsidRPr="007F469E">
        <w:rPr>
          <w:sz w:val="24"/>
          <w:szCs w:val="24"/>
        </w:rPr>
        <w:t xml:space="preserve">    m = a + b;</w:t>
      </w:r>
    </w:p>
    <w:p w:rsidR="00F14A3F" w:rsidRPr="007F469E" w:rsidRDefault="00F14A3F" w:rsidP="007F469E">
      <w:pPr>
        <w:rPr>
          <w:sz w:val="24"/>
          <w:szCs w:val="24"/>
        </w:rPr>
      </w:pPr>
      <w:r w:rsidRPr="007F469E">
        <w:rPr>
          <w:sz w:val="24"/>
          <w:szCs w:val="24"/>
        </w:rPr>
        <w:t xml:space="preserve">    n = a + b - m * (c + d) * (c + d) + 2 * 3;</w:t>
      </w:r>
    </w:p>
    <w:p w:rsidR="00F14A3F" w:rsidRPr="007F469E" w:rsidRDefault="00F14A3F" w:rsidP="007F469E">
      <w:pPr>
        <w:rPr>
          <w:sz w:val="24"/>
          <w:szCs w:val="24"/>
        </w:rPr>
      </w:pPr>
      <w:r w:rsidRPr="007F469E">
        <w:rPr>
          <w:sz w:val="24"/>
          <w:szCs w:val="24"/>
        </w:rPr>
        <w:t xml:space="preserve">    for (</w:t>
      </w:r>
      <w:proofErr w:type="spellStart"/>
      <w:r w:rsidRPr="007F469E">
        <w:rPr>
          <w:sz w:val="24"/>
          <w:szCs w:val="24"/>
        </w:rPr>
        <w:t>i</w:t>
      </w:r>
      <w:proofErr w:type="spellEnd"/>
      <w:r w:rsidRPr="007F469E">
        <w:rPr>
          <w:sz w:val="24"/>
          <w:szCs w:val="24"/>
        </w:rPr>
        <w:t xml:space="preserve"> = 0; </w:t>
      </w:r>
      <w:proofErr w:type="spellStart"/>
      <w:r w:rsidRPr="007F469E">
        <w:rPr>
          <w:sz w:val="24"/>
          <w:szCs w:val="24"/>
        </w:rPr>
        <w:t>i</w:t>
      </w:r>
      <w:proofErr w:type="spellEnd"/>
      <w:r w:rsidRPr="007F469E">
        <w:rPr>
          <w:sz w:val="24"/>
          <w:szCs w:val="24"/>
        </w:rPr>
        <w:t xml:space="preserve"> &lt; 10;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k[</w:t>
      </w:r>
      <w:proofErr w:type="spellStart"/>
      <w:r w:rsidRPr="007F469E">
        <w:rPr>
          <w:sz w:val="24"/>
          <w:szCs w:val="24"/>
        </w:rPr>
        <w:t>i</w:t>
      </w:r>
      <w:proofErr w:type="spellEnd"/>
      <w:r w:rsidRPr="007F469E">
        <w:rPr>
          <w:sz w:val="24"/>
          <w:szCs w:val="24"/>
        </w:rPr>
        <w:t xml:space="preserve">]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while (a &lt; b)</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if (a * 2 &lt; b)</w:t>
      </w:r>
    </w:p>
    <w:p w:rsidR="00F14A3F" w:rsidRPr="007F469E" w:rsidRDefault="00F14A3F" w:rsidP="007F469E">
      <w:pPr>
        <w:rPr>
          <w:sz w:val="24"/>
          <w:szCs w:val="24"/>
        </w:rPr>
      </w:pPr>
      <w:r w:rsidRPr="007F469E">
        <w:rPr>
          <w:sz w:val="24"/>
          <w:szCs w:val="24"/>
        </w:rPr>
        <w:t xml:space="preserve">            continue;</w:t>
      </w:r>
    </w:p>
    <w:p w:rsidR="00F14A3F" w:rsidRPr="007F469E" w:rsidRDefault="00F14A3F" w:rsidP="007F469E">
      <w:pPr>
        <w:rPr>
          <w:sz w:val="24"/>
          <w:szCs w:val="24"/>
        </w:rPr>
      </w:pPr>
      <w:r w:rsidRPr="007F469E">
        <w:rPr>
          <w:sz w:val="24"/>
          <w:szCs w:val="24"/>
        </w:rPr>
        <w:t xml:space="preserve">        for (c = 1; c &lt; 10; </w:t>
      </w:r>
      <w:proofErr w:type="spellStart"/>
      <w:r w:rsidRPr="007F469E">
        <w:rPr>
          <w:sz w:val="24"/>
          <w:szCs w:val="24"/>
        </w:rPr>
        <w:t>c++</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if (c &lt; 5)</w:t>
      </w:r>
    </w:p>
    <w:p w:rsidR="00F14A3F" w:rsidRPr="007F469E" w:rsidRDefault="00F14A3F" w:rsidP="007F469E">
      <w:pPr>
        <w:rPr>
          <w:sz w:val="24"/>
          <w:szCs w:val="24"/>
        </w:rPr>
      </w:pPr>
      <w:r w:rsidRPr="007F469E">
        <w:rPr>
          <w:sz w:val="24"/>
          <w:szCs w:val="24"/>
        </w:rPr>
        <w:t xml:space="preserve">                continue;</w:t>
      </w:r>
    </w:p>
    <w:p w:rsidR="00F14A3F" w:rsidRPr="007F469E" w:rsidRDefault="00F14A3F" w:rsidP="007F469E">
      <w:pPr>
        <w:rPr>
          <w:sz w:val="24"/>
          <w:szCs w:val="24"/>
        </w:rPr>
      </w:pPr>
      <w:r w:rsidRPr="007F469E">
        <w:rPr>
          <w:sz w:val="24"/>
          <w:szCs w:val="24"/>
        </w:rPr>
        <w:lastRenderedPageBreak/>
        <w:t xml:space="preserve">            else</w:t>
      </w:r>
    </w:p>
    <w:p w:rsidR="00F14A3F" w:rsidRPr="007F469E" w:rsidRDefault="00F14A3F" w:rsidP="007F469E">
      <w:pPr>
        <w:rPr>
          <w:sz w:val="24"/>
          <w:szCs w:val="24"/>
        </w:rPr>
      </w:pPr>
      <w:r w:rsidRPr="007F469E">
        <w:rPr>
          <w:sz w:val="24"/>
          <w:szCs w:val="24"/>
        </w:rPr>
        <w:t xml:space="preserve">                break;</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    return 1;</w:t>
      </w:r>
    </w:p>
    <w:p w:rsidR="00F14A3F" w:rsidRPr="007F469E" w:rsidRDefault="00F14A3F" w:rsidP="007F469E">
      <w:pPr>
        <w:rPr>
          <w:sz w:val="24"/>
          <w:szCs w:val="24"/>
        </w:rPr>
      </w:pPr>
      <w:r w:rsidRPr="007F469E">
        <w:rPr>
          <w:sz w:val="24"/>
          <w:szCs w:val="24"/>
        </w:rPr>
        <w:t>}</w:t>
      </w:r>
    </w:p>
    <w:p w:rsidR="00F14A3F" w:rsidRPr="007F469E" w:rsidRDefault="00F14A3F" w:rsidP="007F469E">
      <w:pPr>
        <w:spacing w:line="300" w:lineRule="auto"/>
        <w:rPr>
          <w:sz w:val="24"/>
          <w:szCs w:val="24"/>
        </w:rPr>
      </w:pPr>
      <w:r w:rsidRPr="007F469E">
        <w:rPr>
          <w:rFonts w:hint="eastAsia"/>
          <w:sz w:val="24"/>
          <w:szCs w:val="24"/>
        </w:rPr>
        <w:t>实验四测试用例代码如下所示：</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a,b</w:t>
      </w:r>
      <w:proofErr w:type="gramEnd"/>
      <w:r w:rsidRPr="007F469E">
        <w:rPr>
          <w:sz w:val="24"/>
          <w:szCs w:val="24"/>
        </w:rPr>
        <w:t>,c</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int </w:t>
      </w:r>
      <w:proofErr w:type="spellStart"/>
      <w:proofErr w:type="gramStart"/>
      <w:r w:rsidRPr="007F469E">
        <w:rPr>
          <w:sz w:val="24"/>
          <w:szCs w:val="24"/>
        </w:rPr>
        <w:t>fibo</w:t>
      </w:r>
      <w:proofErr w:type="spellEnd"/>
      <w:r w:rsidRPr="007F469E">
        <w:rPr>
          <w:sz w:val="24"/>
          <w:szCs w:val="24"/>
        </w:rPr>
        <w:t>(</w:t>
      </w:r>
      <w:proofErr w:type="gramEnd"/>
      <w:r w:rsidRPr="007F469E">
        <w:rPr>
          <w:sz w:val="24"/>
          <w:szCs w:val="24"/>
        </w:rPr>
        <w:t>int a)</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if (a == 0 || a == 1) return 1;</w:t>
      </w:r>
    </w:p>
    <w:p w:rsidR="00F14A3F" w:rsidRPr="007F469E" w:rsidRDefault="00F14A3F" w:rsidP="007F469E">
      <w:pPr>
        <w:rPr>
          <w:sz w:val="24"/>
          <w:szCs w:val="24"/>
        </w:rPr>
      </w:pPr>
      <w:r w:rsidRPr="007F469E">
        <w:rPr>
          <w:sz w:val="24"/>
          <w:szCs w:val="24"/>
        </w:rPr>
        <w:t xml:space="preserve">    return </w:t>
      </w:r>
      <w:proofErr w:type="spellStart"/>
      <w:r w:rsidRPr="007F469E">
        <w:rPr>
          <w:sz w:val="24"/>
          <w:szCs w:val="24"/>
        </w:rPr>
        <w:t>fibo</w:t>
      </w:r>
      <w:proofErr w:type="spellEnd"/>
      <w:r w:rsidRPr="007F469E">
        <w:rPr>
          <w:sz w:val="24"/>
          <w:szCs w:val="24"/>
        </w:rPr>
        <w:t>(a-</w:t>
      </w:r>
      <w:proofErr w:type="gramStart"/>
      <w:r w:rsidRPr="007F469E">
        <w:rPr>
          <w:sz w:val="24"/>
          <w:szCs w:val="24"/>
        </w:rPr>
        <w:t>1)+</w:t>
      </w:r>
      <w:proofErr w:type="spellStart"/>
      <w:proofErr w:type="gramEnd"/>
      <w:r w:rsidRPr="007F469E">
        <w:rPr>
          <w:sz w:val="24"/>
          <w:szCs w:val="24"/>
        </w:rPr>
        <w:t>fibo</w:t>
      </w:r>
      <w:proofErr w:type="spellEnd"/>
      <w:r w:rsidRPr="007F469E">
        <w:rPr>
          <w:sz w:val="24"/>
          <w:szCs w:val="24"/>
        </w:rPr>
        <w:t>(a-2);</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p>
    <w:p w:rsidR="00F14A3F" w:rsidRPr="007F469E" w:rsidRDefault="00F14A3F" w:rsidP="007F469E">
      <w:pPr>
        <w:rPr>
          <w:sz w:val="24"/>
          <w:szCs w:val="24"/>
        </w:rPr>
      </w:pPr>
      <w:r w:rsidRPr="007F469E">
        <w:rPr>
          <w:sz w:val="24"/>
          <w:szCs w:val="24"/>
        </w:rPr>
        <w:t xml:space="preserve">int </w:t>
      </w:r>
      <w:proofErr w:type="gramStart"/>
      <w:r w:rsidRPr="007F469E">
        <w:rPr>
          <w:sz w:val="24"/>
          <w:szCs w:val="24"/>
        </w:rPr>
        <w:t>main(</w:t>
      </w:r>
      <w:proofErr w:type="gramEnd"/>
      <w:r w:rsidRPr="007F469E">
        <w:rPr>
          <w:sz w:val="24"/>
          <w:szCs w:val="24"/>
        </w:rPr>
        <w:t>)</w:t>
      </w:r>
    </w:p>
    <w:p w:rsidR="00F14A3F" w:rsidRPr="007F469E" w:rsidRDefault="00F14A3F" w:rsidP="007F469E">
      <w:pPr>
        <w:rPr>
          <w:sz w:val="24"/>
          <w:szCs w:val="24"/>
        </w:rPr>
      </w:pPr>
      <w:r w:rsidRPr="007F469E">
        <w:rPr>
          <w:sz w:val="24"/>
          <w:szCs w:val="24"/>
        </w:rPr>
        <w:t>{</w:t>
      </w:r>
    </w:p>
    <w:p w:rsidR="00F14A3F" w:rsidRPr="007F469E" w:rsidRDefault="00F14A3F" w:rsidP="007F469E">
      <w:pPr>
        <w:rPr>
          <w:sz w:val="24"/>
          <w:szCs w:val="24"/>
        </w:rPr>
      </w:pPr>
      <w:r w:rsidRPr="007F469E">
        <w:rPr>
          <w:sz w:val="24"/>
          <w:szCs w:val="24"/>
        </w:rPr>
        <w:t xml:space="preserve">    int </w:t>
      </w:r>
      <w:proofErr w:type="spellStart"/>
      <w:proofErr w:type="gramStart"/>
      <w:r w:rsidRPr="007F469E">
        <w:rPr>
          <w:sz w:val="24"/>
          <w:szCs w:val="24"/>
        </w:rPr>
        <w:t>m,n</w:t>
      </w:r>
      <w:proofErr w:type="gramEnd"/>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int </w:t>
      </w:r>
      <w:proofErr w:type="gramStart"/>
      <w:r w:rsidRPr="007F469E">
        <w:rPr>
          <w:sz w:val="24"/>
          <w:szCs w:val="24"/>
        </w:rPr>
        <w:t>x[</w:t>
      </w:r>
      <w:proofErr w:type="gramEnd"/>
      <w:r w:rsidRPr="007F469E">
        <w:rPr>
          <w:sz w:val="24"/>
          <w:szCs w:val="24"/>
        </w:rPr>
        <w:t>5];</w:t>
      </w:r>
    </w:p>
    <w:p w:rsidR="00F14A3F" w:rsidRPr="007F469E" w:rsidRDefault="00F14A3F" w:rsidP="007F469E">
      <w:pPr>
        <w:rPr>
          <w:sz w:val="24"/>
          <w:szCs w:val="24"/>
        </w:rPr>
      </w:pPr>
      <w:r w:rsidRPr="007F469E">
        <w:rPr>
          <w:sz w:val="24"/>
          <w:szCs w:val="24"/>
        </w:rPr>
        <w:t xml:space="preserve">    m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w:t>
      </w:r>
      <w:proofErr w:type="spellEnd"/>
      <w:r w:rsidRPr="007F469E">
        <w:rPr>
          <w:sz w:val="24"/>
          <w:szCs w:val="24"/>
        </w:rPr>
        <w:t xml:space="preserve"> = 0;</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while(</w:t>
      </w:r>
      <w:proofErr w:type="spellStart"/>
      <w:proofErr w:type="gramEnd"/>
      <w:r w:rsidRPr="007F469E">
        <w:rPr>
          <w:sz w:val="24"/>
          <w:szCs w:val="24"/>
        </w:rPr>
        <w:t>i</w:t>
      </w:r>
      <w:proofErr w:type="spellEnd"/>
      <w:r w:rsidRPr="007F469E">
        <w:rPr>
          <w:sz w:val="24"/>
          <w:szCs w:val="24"/>
        </w:rPr>
        <w:t xml:space="preserve"> &lt;= m)</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n = </w:t>
      </w:r>
      <w:proofErr w:type="spellStart"/>
      <w:r w:rsidRPr="007F469E">
        <w:rPr>
          <w:sz w:val="24"/>
          <w:szCs w:val="24"/>
        </w:rPr>
        <w:t>fibo</w:t>
      </w:r>
      <w:proofErr w:type="spellEnd"/>
      <w:r w:rsidRPr="007F469E">
        <w:rPr>
          <w:sz w:val="24"/>
          <w:szCs w:val="24"/>
        </w:rPr>
        <w:t>(</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w:t>
      </w:r>
      <w:proofErr w:type="gramStart"/>
      <w:r w:rsidRPr="007F469E">
        <w:rPr>
          <w:sz w:val="24"/>
          <w:szCs w:val="24"/>
        </w:rPr>
        <w:t>if(</w:t>
      </w:r>
      <w:proofErr w:type="spellStart"/>
      <w:proofErr w:type="gramEnd"/>
      <w:r w:rsidRPr="007F469E">
        <w:rPr>
          <w:sz w:val="24"/>
          <w:szCs w:val="24"/>
        </w:rPr>
        <w:t>i</w:t>
      </w:r>
      <w:proofErr w:type="spellEnd"/>
      <w:r w:rsidRPr="007F469E">
        <w:rPr>
          <w:sz w:val="24"/>
          <w:szCs w:val="24"/>
        </w:rPr>
        <w:t xml:space="preserve"> &lt;= 5)</w:t>
      </w:r>
    </w:p>
    <w:p w:rsidR="00F14A3F" w:rsidRPr="007F469E" w:rsidRDefault="00F14A3F" w:rsidP="007F469E">
      <w:pPr>
        <w:rPr>
          <w:sz w:val="24"/>
          <w:szCs w:val="24"/>
        </w:rPr>
      </w:pPr>
      <w:r w:rsidRPr="007F469E">
        <w:rPr>
          <w:sz w:val="24"/>
          <w:szCs w:val="24"/>
        </w:rPr>
        <w:t xml:space="preserve">            x[</w:t>
      </w:r>
      <w:proofErr w:type="spellStart"/>
      <w:r w:rsidRPr="007F469E">
        <w:rPr>
          <w:sz w:val="24"/>
          <w:szCs w:val="24"/>
        </w:rPr>
        <w:t>i</w:t>
      </w:r>
      <w:proofErr w:type="spellEnd"/>
      <w:r w:rsidRPr="007F469E">
        <w:rPr>
          <w:sz w:val="24"/>
          <w:szCs w:val="24"/>
        </w:rPr>
        <w:t xml:space="preserve">] = </w:t>
      </w:r>
      <w:proofErr w:type="gramStart"/>
      <w:r w:rsidRPr="007F469E">
        <w:rPr>
          <w:sz w:val="24"/>
          <w:szCs w:val="24"/>
        </w:rPr>
        <w:t>read(</w:t>
      </w:r>
      <w:proofErr w:type="gramEnd"/>
      <w:r w:rsidRPr="007F469E">
        <w:rPr>
          <w:sz w:val="24"/>
          <w:szCs w:val="24"/>
        </w:rPr>
        <w:t>);</w:t>
      </w:r>
    </w:p>
    <w:p w:rsidR="00F14A3F" w:rsidRPr="007F469E" w:rsidRDefault="00F14A3F" w:rsidP="007F469E">
      <w:pPr>
        <w:rPr>
          <w:sz w:val="24"/>
          <w:szCs w:val="24"/>
        </w:rPr>
      </w:pPr>
      <w:r w:rsidRPr="007F469E">
        <w:rPr>
          <w:sz w:val="24"/>
          <w:szCs w:val="24"/>
        </w:rPr>
        <w:t xml:space="preserve">        write(n);</w:t>
      </w:r>
    </w:p>
    <w:p w:rsidR="00F14A3F" w:rsidRPr="007F469E" w:rsidRDefault="00F14A3F" w:rsidP="007F469E">
      <w:pPr>
        <w:rPr>
          <w:sz w:val="24"/>
          <w:szCs w:val="24"/>
        </w:rPr>
      </w:pPr>
      <w:r w:rsidRPr="007F469E">
        <w:rPr>
          <w:sz w:val="24"/>
          <w:szCs w:val="24"/>
        </w:rPr>
        <w:t xml:space="preserve">        </w:t>
      </w:r>
      <w:proofErr w:type="spellStart"/>
      <w:r w:rsidRPr="007F469E">
        <w:rPr>
          <w:sz w:val="24"/>
          <w:szCs w:val="24"/>
        </w:rPr>
        <w:t>i</w:t>
      </w:r>
      <w:proofErr w:type="spellEnd"/>
      <w:r w:rsidRPr="007F469E">
        <w:rPr>
          <w:sz w:val="24"/>
          <w:szCs w:val="24"/>
        </w:rPr>
        <w:t>++;</w:t>
      </w:r>
    </w:p>
    <w:p w:rsidR="00F14A3F" w:rsidRPr="007F469E" w:rsidRDefault="00F14A3F" w:rsidP="007F469E">
      <w:pPr>
        <w:rPr>
          <w:sz w:val="24"/>
          <w:szCs w:val="24"/>
        </w:rPr>
      </w:pPr>
      <w:r w:rsidRPr="007F469E">
        <w:rPr>
          <w:sz w:val="24"/>
          <w:szCs w:val="24"/>
        </w:rPr>
        <w:t xml:space="preserve">    }</w:t>
      </w:r>
    </w:p>
    <w:p w:rsidR="00F14A3F" w:rsidRPr="007F469E" w:rsidRDefault="00F14A3F" w:rsidP="007F469E">
      <w:pPr>
        <w:rPr>
          <w:sz w:val="24"/>
          <w:szCs w:val="24"/>
        </w:rPr>
      </w:pPr>
      <w:r w:rsidRPr="007F469E">
        <w:rPr>
          <w:sz w:val="24"/>
          <w:szCs w:val="24"/>
        </w:rPr>
        <w:t xml:space="preserve">    return 1;</w:t>
      </w:r>
    </w:p>
    <w:p w:rsidR="00F14A3F" w:rsidRPr="007F469E" w:rsidRDefault="00F14A3F" w:rsidP="007F469E">
      <w:pPr>
        <w:rPr>
          <w:sz w:val="24"/>
          <w:szCs w:val="24"/>
        </w:rPr>
      </w:pPr>
      <w:r w:rsidRPr="007F469E">
        <w:rPr>
          <w:sz w:val="24"/>
          <w:szCs w:val="24"/>
        </w:rPr>
        <w:t>}</w:t>
      </w:r>
    </w:p>
    <w:p w:rsidR="000C5661" w:rsidRDefault="000C5661" w:rsidP="000C5661">
      <w:pPr>
        <w:pStyle w:val="a9"/>
        <w:widowControl/>
        <w:numPr>
          <w:ilvl w:val="0"/>
          <w:numId w:val="12"/>
        </w:numPr>
        <w:spacing w:line="300" w:lineRule="auto"/>
        <w:ind w:left="0" w:firstLineChars="0" w:firstLine="0"/>
        <w:jc w:val="left"/>
        <w:outlineLvl w:val="1"/>
        <w:rPr>
          <w:b/>
          <w:sz w:val="28"/>
          <w:szCs w:val="28"/>
        </w:rPr>
      </w:pPr>
      <w:bookmarkStart w:id="55" w:name="_Toc44163639"/>
      <w:r>
        <w:rPr>
          <w:rFonts w:hint="eastAsia"/>
          <w:b/>
          <w:sz w:val="28"/>
          <w:szCs w:val="28"/>
        </w:rPr>
        <w:t>正确性测试</w:t>
      </w:r>
      <w:bookmarkEnd w:id="55"/>
    </w:p>
    <w:p w:rsidR="007F469E" w:rsidRDefault="007F469E" w:rsidP="00302FAE">
      <w:pPr>
        <w:spacing w:line="300" w:lineRule="auto"/>
        <w:ind w:firstLineChars="200" w:firstLine="480"/>
        <w:rPr>
          <w:sz w:val="24"/>
          <w:szCs w:val="24"/>
        </w:rPr>
      </w:pPr>
      <w:r>
        <w:rPr>
          <w:rFonts w:hint="eastAsia"/>
          <w:sz w:val="24"/>
          <w:szCs w:val="24"/>
        </w:rPr>
        <w:t>实验一的测试结果如图</w:t>
      </w:r>
      <w:r>
        <w:rPr>
          <w:rFonts w:hint="eastAsia"/>
          <w:sz w:val="24"/>
          <w:szCs w:val="24"/>
        </w:rPr>
        <w:t>5-1</w:t>
      </w:r>
      <w:r>
        <w:rPr>
          <w:rFonts w:hint="eastAsia"/>
          <w:sz w:val="24"/>
          <w:szCs w:val="24"/>
        </w:rPr>
        <w:t>所示：</w:t>
      </w:r>
    </w:p>
    <w:p w:rsidR="007F469E" w:rsidRDefault="007F469E" w:rsidP="007F469E">
      <w:pPr>
        <w:spacing w:line="300" w:lineRule="auto"/>
        <w:jc w:val="center"/>
        <w:rPr>
          <w:sz w:val="24"/>
          <w:szCs w:val="24"/>
        </w:rPr>
      </w:pPr>
      <w:r>
        <w:rPr>
          <w:noProof/>
        </w:rPr>
        <w:lastRenderedPageBreak/>
        <w:drawing>
          <wp:inline distT="0" distB="0" distL="0" distR="0" wp14:anchorId="3E8B86B3" wp14:editId="0FAF87C4">
            <wp:extent cx="4056423" cy="32064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423" cy="3206450"/>
                    </a:xfrm>
                    <a:prstGeom prst="rect">
                      <a:avLst/>
                    </a:prstGeom>
                  </pic:spPr>
                </pic:pic>
              </a:graphicData>
            </a:graphic>
          </wp:inline>
        </w:drawing>
      </w:r>
    </w:p>
    <w:p w:rsidR="007F469E" w:rsidRPr="00AE20A1" w:rsidRDefault="007F469E" w:rsidP="00AE20A1">
      <w:pPr>
        <w:spacing w:line="300" w:lineRule="auto"/>
        <w:jc w:val="center"/>
        <w:rPr>
          <w:szCs w:val="21"/>
        </w:rPr>
      </w:pPr>
      <w:r w:rsidRPr="007F469E">
        <w:rPr>
          <w:rFonts w:hint="eastAsia"/>
          <w:szCs w:val="21"/>
        </w:rPr>
        <w:t>图</w:t>
      </w:r>
      <w:r w:rsidRPr="007F469E">
        <w:rPr>
          <w:rFonts w:hint="eastAsia"/>
          <w:szCs w:val="21"/>
        </w:rPr>
        <w:t>5-1</w:t>
      </w:r>
      <w:r w:rsidRPr="007F469E">
        <w:rPr>
          <w:szCs w:val="21"/>
        </w:rPr>
        <w:t xml:space="preserve"> </w:t>
      </w:r>
      <w:r w:rsidRPr="007F469E">
        <w:rPr>
          <w:rFonts w:hint="eastAsia"/>
          <w:szCs w:val="21"/>
        </w:rPr>
        <w:t>实验一测试结果图</w:t>
      </w:r>
    </w:p>
    <w:p w:rsidR="00A323D0" w:rsidRDefault="00A323D0" w:rsidP="00302FAE">
      <w:pPr>
        <w:ind w:firstLineChars="200" w:firstLine="480"/>
        <w:rPr>
          <w:sz w:val="24"/>
          <w:szCs w:val="24"/>
        </w:rPr>
      </w:pPr>
      <w:r>
        <w:rPr>
          <w:rFonts w:hint="eastAsia"/>
          <w:sz w:val="24"/>
          <w:szCs w:val="24"/>
        </w:rPr>
        <w:t>实验二测试结果如图</w:t>
      </w:r>
      <w:r>
        <w:rPr>
          <w:rFonts w:hint="eastAsia"/>
          <w:sz w:val="24"/>
          <w:szCs w:val="24"/>
        </w:rPr>
        <w:t>5-2</w:t>
      </w:r>
      <w:r>
        <w:rPr>
          <w:rFonts w:hint="eastAsia"/>
          <w:sz w:val="24"/>
          <w:szCs w:val="24"/>
        </w:rPr>
        <w:t>所示：</w:t>
      </w:r>
    </w:p>
    <w:p w:rsidR="00A323D0" w:rsidRDefault="003733D0" w:rsidP="003733D0">
      <w:pPr>
        <w:jc w:val="center"/>
        <w:rPr>
          <w:sz w:val="24"/>
          <w:szCs w:val="24"/>
        </w:rPr>
      </w:pPr>
      <w:r>
        <w:rPr>
          <w:noProof/>
        </w:rPr>
        <w:drawing>
          <wp:inline distT="0" distB="0" distL="0" distR="0" wp14:anchorId="60BFBF2D" wp14:editId="5277D28B">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56485"/>
                    </a:xfrm>
                    <a:prstGeom prst="rect">
                      <a:avLst/>
                    </a:prstGeom>
                  </pic:spPr>
                </pic:pic>
              </a:graphicData>
            </a:graphic>
          </wp:inline>
        </w:drawing>
      </w:r>
    </w:p>
    <w:p w:rsidR="003733D0" w:rsidRDefault="003733D0" w:rsidP="003733D0">
      <w:pPr>
        <w:jc w:val="center"/>
        <w:rPr>
          <w:szCs w:val="21"/>
        </w:rPr>
      </w:pPr>
      <w:r w:rsidRPr="003733D0">
        <w:rPr>
          <w:rFonts w:hint="eastAsia"/>
          <w:szCs w:val="21"/>
        </w:rPr>
        <w:t>图</w:t>
      </w:r>
      <w:r w:rsidRPr="003733D0">
        <w:rPr>
          <w:rFonts w:hint="eastAsia"/>
          <w:szCs w:val="21"/>
        </w:rPr>
        <w:t>5-2</w:t>
      </w:r>
      <w:r w:rsidRPr="003733D0">
        <w:rPr>
          <w:szCs w:val="21"/>
        </w:rPr>
        <w:t xml:space="preserve"> </w:t>
      </w:r>
      <w:r w:rsidRPr="003733D0">
        <w:rPr>
          <w:rFonts w:hint="eastAsia"/>
          <w:szCs w:val="21"/>
        </w:rPr>
        <w:t>实验二测试结果</w:t>
      </w:r>
    </w:p>
    <w:p w:rsidR="003733D0" w:rsidRDefault="003733D0" w:rsidP="00302FAE">
      <w:pPr>
        <w:ind w:firstLineChars="200" w:firstLine="480"/>
        <w:rPr>
          <w:sz w:val="24"/>
          <w:szCs w:val="24"/>
        </w:rPr>
      </w:pPr>
      <w:r>
        <w:rPr>
          <w:rFonts w:hint="eastAsia"/>
          <w:sz w:val="24"/>
          <w:szCs w:val="24"/>
        </w:rPr>
        <w:t>实验三初始中间代码如图</w:t>
      </w:r>
      <w:r>
        <w:rPr>
          <w:rFonts w:hint="eastAsia"/>
          <w:sz w:val="24"/>
          <w:szCs w:val="24"/>
        </w:rPr>
        <w:t>5-3</w:t>
      </w:r>
      <w:r>
        <w:rPr>
          <w:rFonts w:hint="eastAsia"/>
          <w:sz w:val="24"/>
          <w:szCs w:val="24"/>
        </w:rPr>
        <w:t>所示：</w:t>
      </w:r>
    </w:p>
    <w:p w:rsidR="003733D0" w:rsidRDefault="003733D0" w:rsidP="003733D0">
      <w:pPr>
        <w:jc w:val="center"/>
        <w:rPr>
          <w:sz w:val="24"/>
          <w:szCs w:val="24"/>
        </w:rPr>
      </w:pPr>
      <w:r>
        <w:rPr>
          <w:noProof/>
        </w:rPr>
        <w:lastRenderedPageBreak/>
        <w:drawing>
          <wp:inline distT="0" distB="0" distL="0" distR="0" wp14:anchorId="2AFF2DC4" wp14:editId="63C8ACA9">
            <wp:extent cx="1600431" cy="437827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6600" cy="4422505"/>
                    </a:xfrm>
                    <a:prstGeom prst="rect">
                      <a:avLst/>
                    </a:prstGeom>
                  </pic:spPr>
                </pic:pic>
              </a:graphicData>
            </a:graphic>
          </wp:inline>
        </w:drawing>
      </w:r>
    </w:p>
    <w:p w:rsidR="003733D0" w:rsidRPr="00AE20A1" w:rsidRDefault="003733D0" w:rsidP="003733D0">
      <w:pPr>
        <w:jc w:val="center"/>
        <w:rPr>
          <w:szCs w:val="21"/>
        </w:rPr>
      </w:pPr>
      <w:r w:rsidRPr="00AE20A1">
        <w:rPr>
          <w:rFonts w:hint="eastAsia"/>
          <w:szCs w:val="21"/>
        </w:rPr>
        <w:t>图</w:t>
      </w:r>
      <w:r w:rsidRPr="00AE20A1">
        <w:rPr>
          <w:rFonts w:hint="eastAsia"/>
          <w:szCs w:val="21"/>
        </w:rPr>
        <w:t>5-3</w:t>
      </w:r>
      <w:r w:rsidRPr="00AE20A1">
        <w:rPr>
          <w:szCs w:val="21"/>
        </w:rPr>
        <w:t xml:space="preserve"> </w:t>
      </w:r>
      <w:r w:rsidRPr="00AE20A1">
        <w:rPr>
          <w:rFonts w:hint="eastAsia"/>
          <w:szCs w:val="21"/>
        </w:rPr>
        <w:t>初始中间代码</w:t>
      </w:r>
    </w:p>
    <w:p w:rsidR="003733D0" w:rsidRDefault="003733D0" w:rsidP="00302FAE">
      <w:pPr>
        <w:ind w:firstLineChars="200" w:firstLine="480"/>
        <w:rPr>
          <w:sz w:val="24"/>
          <w:szCs w:val="24"/>
        </w:rPr>
      </w:pPr>
      <w:r>
        <w:rPr>
          <w:rFonts w:hint="eastAsia"/>
          <w:sz w:val="24"/>
          <w:szCs w:val="24"/>
        </w:rPr>
        <w:t>优化后中间代码如图</w:t>
      </w:r>
      <w:r>
        <w:rPr>
          <w:rFonts w:hint="eastAsia"/>
          <w:sz w:val="24"/>
          <w:szCs w:val="24"/>
        </w:rPr>
        <w:t>5-4</w:t>
      </w:r>
      <w:r>
        <w:rPr>
          <w:rFonts w:hint="eastAsia"/>
          <w:sz w:val="24"/>
          <w:szCs w:val="24"/>
        </w:rPr>
        <w:t>所示：</w:t>
      </w:r>
    </w:p>
    <w:p w:rsidR="003733D0" w:rsidRDefault="003733D0" w:rsidP="003733D0">
      <w:pPr>
        <w:jc w:val="center"/>
        <w:rPr>
          <w:sz w:val="24"/>
          <w:szCs w:val="24"/>
        </w:rPr>
      </w:pPr>
      <w:r>
        <w:rPr>
          <w:noProof/>
        </w:rPr>
        <w:drawing>
          <wp:inline distT="0" distB="0" distL="0" distR="0" wp14:anchorId="6679E604" wp14:editId="21E4A2ED">
            <wp:extent cx="1795091" cy="35284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6124" cy="3550160"/>
                    </a:xfrm>
                    <a:prstGeom prst="rect">
                      <a:avLst/>
                    </a:prstGeom>
                  </pic:spPr>
                </pic:pic>
              </a:graphicData>
            </a:graphic>
          </wp:inline>
        </w:drawing>
      </w:r>
    </w:p>
    <w:p w:rsidR="003733D0" w:rsidRPr="00AE20A1" w:rsidRDefault="003733D0" w:rsidP="003733D0">
      <w:pPr>
        <w:jc w:val="center"/>
        <w:rPr>
          <w:szCs w:val="21"/>
        </w:rPr>
      </w:pPr>
      <w:r w:rsidRPr="00AE20A1">
        <w:rPr>
          <w:rFonts w:hint="eastAsia"/>
          <w:szCs w:val="21"/>
        </w:rPr>
        <w:t>图</w:t>
      </w:r>
      <w:r w:rsidRPr="00AE20A1">
        <w:rPr>
          <w:rFonts w:hint="eastAsia"/>
          <w:szCs w:val="21"/>
        </w:rPr>
        <w:t>5-4</w:t>
      </w:r>
      <w:r w:rsidRPr="00AE20A1">
        <w:rPr>
          <w:szCs w:val="21"/>
        </w:rPr>
        <w:t xml:space="preserve"> </w:t>
      </w:r>
      <w:r w:rsidRPr="00AE20A1">
        <w:rPr>
          <w:rFonts w:hint="eastAsia"/>
          <w:szCs w:val="21"/>
        </w:rPr>
        <w:t>优化后中间代码图</w:t>
      </w:r>
    </w:p>
    <w:p w:rsidR="003733D0" w:rsidRDefault="003733D0" w:rsidP="00302FAE">
      <w:pPr>
        <w:ind w:firstLineChars="200" w:firstLine="480"/>
        <w:rPr>
          <w:sz w:val="24"/>
          <w:szCs w:val="24"/>
        </w:rPr>
      </w:pPr>
      <w:r>
        <w:rPr>
          <w:rFonts w:hint="eastAsia"/>
          <w:sz w:val="24"/>
          <w:szCs w:val="24"/>
        </w:rPr>
        <w:lastRenderedPageBreak/>
        <w:t>实验</w:t>
      </w:r>
      <w:r>
        <w:rPr>
          <w:rFonts w:hint="eastAsia"/>
          <w:sz w:val="24"/>
          <w:szCs w:val="24"/>
        </w:rPr>
        <w:t>4</w:t>
      </w:r>
      <w:r>
        <w:rPr>
          <w:rFonts w:hint="eastAsia"/>
          <w:sz w:val="24"/>
          <w:szCs w:val="24"/>
        </w:rPr>
        <w:t>生成的目标代码如图</w:t>
      </w:r>
      <w:r>
        <w:rPr>
          <w:rFonts w:hint="eastAsia"/>
          <w:sz w:val="24"/>
          <w:szCs w:val="24"/>
        </w:rPr>
        <w:t>5-5</w:t>
      </w:r>
      <w:r>
        <w:rPr>
          <w:rFonts w:hint="eastAsia"/>
          <w:sz w:val="24"/>
          <w:szCs w:val="24"/>
        </w:rPr>
        <w:t>所示：</w:t>
      </w:r>
    </w:p>
    <w:p w:rsidR="003733D0" w:rsidRDefault="003733D0" w:rsidP="003733D0">
      <w:pPr>
        <w:jc w:val="center"/>
        <w:rPr>
          <w:sz w:val="24"/>
          <w:szCs w:val="24"/>
        </w:rPr>
      </w:pPr>
      <w:r w:rsidRPr="003733D0">
        <w:rPr>
          <w:noProof/>
        </w:rPr>
        <w:drawing>
          <wp:inline distT="0" distB="0" distL="0" distR="0" wp14:anchorId="53E6B247" wp14:editId="69895FD5">
            <wp:extent cx="3955123" cy="73234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5123" cy="7323455"/>
                    </a:xfrm>
                    <a:prstGeom prst="rect">
                      <a:avLst/>
                    </a:prstGeom>
                  </pic:spPr>
                </pic:pic>
              </a:graphicData>
            </a:graphic>
          </wp:inline>
        </w:drawing>
      </w:r>
    </w:p>
    <w:p w:rsidR="003733D0" w:rsidRPr="00AE20A1" w:rsidRDefault="003733D0" w:rsidP="003733D0">
      <w:pPr>
        <w:jc w:val="center"/>
        <w:rPr>
          <w:szCs w:val="21"/>
        </w:rPr>
      </w:pPr>
      <w:r w:rsidRPr="00AE20A1">
        <w:rPr>
          <w:rFonts w:hint="eastAsia"/>
          <w:szCs w:val="21"/>
        </w:rPr>
        <w:t>图</w:t>
      </w:r>
      <w:r w:rsidRPr="00AE20A1">
        <w:rPr>
          <w:rFonts w:hint="eastAsia"/>
          <w:szCs w:val="21"/>
        </w:rPr>
        <w:t>5-5</w:t>
      </w:r>
      <w:r w:rsidRPr="00AE20A1">
        <w:rPr>
          <w:szCs w:val="21"/>
        </w:rPr>
        <w:t xml:space="preserve"> </w:t>
      </w:r>
      <w:r w:rsidRPr="00AE20A1">
        <w:rPr>
          <w:rFonts w:hint="eastAsia"/>
          <w:szCs w:val="21"/>
        </w:rPr>
        <w:t>生成的目标代码图</w:t>
      </w:r>
    </w:p>
    <w:p w:rsidR="003733D0" w:rsidRDefault="003733D0" w:rsidP="003733D0">
      <w:pPr>
        <w:rPr>
          <w:sz w:val="24"/>
          <w:szCs w:val="24"/>
        </w:rPr>
      </w:pPr>
      <w:r>
        <w:rPr>
          <w:rFonts w:hint="eastAsia"/>
          <w:sz w:val="24"/>
          <w:szCs w:val="24"/>
        </w:rPr>
        <w:t>在</w:t>
      </w:r>
      <w:r>
        <w:rPr>
          <w:rFonts w:hint="eastAsia"/>
          <w:sz w:val="24"/>
          <w:szCs w:val="24"/>
        </w:rPr>
        <w:t>mars</w:t>
      </w:r>
      <w:r>
        <w:rPr>
          <w:rFonts w:hint="eastAsia"/>
          <w:sz w:val="24"/>
          <w:szCs w:val="24"/>
        </w:rPr>
        <w:t>环境中输入</w:t>
      </w:r>
      <w:r>
        <w:rPr>
          <w:rFonts w:hint="eastAsia"/>
          <w:sz w:val="24"/>
          <w:szCs w:val="24"/>
        </w:rPr>
        <w:t>10</w:t>
      </w:r>
      <w:r>
        <w:rPr>
          <w:rFonts w:hint="eastAsia"/>
          <w:sz w:val="24"/>
          <w:szCs w:val="24"/>
        </w:rPr>
        <w:t>求出斐波那契数列前</w:t>
      </w:r>
      <w:r>
        <w:rPr>
          <w:rFonts w:hint="eastAsia"/>
          <w:sz w:val="24"/>
          <w:szCs w:val="24"/>
        </w:rPr>
        <w:t>10</w:t>
      </w:r>
      <w:r>
        <w:rPr>
          <w:rFonts w:hint="eastAsia"/>
          <w:sz w:val="24"/>
          <w:szCs w:val="24"/>
        </w:rPr>
        <w:t>项，并且依次读入</w:t>
      </w:r>
      <w:r>
        <w:rPr>
          <w:rFonts w:hint="eastAsia"/>
          <w:sz w:val="24"/>
          <w:szCs w:val="24"/>
        </w:rPr>
        <w:t>10-15</w:t>
      </w:r>
      <w:r>
        <w:rPr>
          <w:rFonts w:hint="eastAsia"/>
          <w:sz w:val="24"/>
          <w:szCs w:val="24"/>
        </w:rPr>
        <w:t>到数组</w:t>
      </w:r>
      <w:r w:rsidR="00302FAE">
        <w:rPr>
          <w:rFonts w:hint="eastAsia"/>
          <w:sz w:val="24"/>
          <w:szCs w:val="24"/>
        </w:rPr>
        <w:t>，</w:t>
      </w:r>
      <w:r>
        <w:rPr>
          <w:rFonts w:hint="eastAsia"/>
          <w:sz w:val="24"/>
          <w:szCs w:val="24"/>
        </w:rPr>
        <w:t>运行结果如图</w:t>
      </w:r>
      <w:r>
        <w:rPr>
          <w:rFonts w:hint="eastAsia"/>
          <w:sz w:val="24"/>
          <w:szCs w:val="24"/>
        </w:rPr>
        <w:t>5-6</w:t>
      </w:r>
      <w:r>
        <w:rPr>
          <w:rFonts w:hint="eastAsia"/>
          <w:sz w:val="24"/>
          <w:szCs w:val="24"/>
        </w:rPr>
        <w:t>所示：</w:t>
      </w:r>
    </w:p>
    <w:p w:rsidR="0062003D" w:rsidRDefault="0062003D" w:rsidP="003733D0">
      <w:pPr>
        <w:rPr>
          <w:sz w:val="24"/>
          <w:szCs w:val="24"/>
        </w:rPr>
      </w:pPr>
      <w:r w:rsidRPr="0062003D">
        <w:rPr>
          <w:noProof/>
        </w:rPr>
        <w:lastRenderedPageBreak/>
        <w:drawing>
          <wp:inline distT="0" distB="0" distL="0" distR="0" wp14:anchorId="43A656BB" wp14:editId="181003AD">
            <wp:extent cx="5274310" cy="2159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59000"/>
                    </a:xfrm>
                    <a:prstGeom prst="rect">
                      <a:avLst/>
                    </a:prstGeom>
                  </pic:spPr>
                </pic:pic>
              </a:graphicData>
            </a:graphic>
          </wp:inline>
        </w:drawing>
      </w:r>
    </w:p>
    <w:p w:rsidR="0062003D" w:rsidRPr="002529D1" w:rsidRDefault="0062003D" w:rsidP="002529D1">
      <w:pPr>
        <w:jc w:val="center"/>
        <w:rPr>
          <w:szCs w:val="21"/>
        </w:rPr>
      </w:pPr>
      <w:r w:rsidRPr="002529D1">
        <w:rPr>
          <w:rFonts w:hint="eastAsia"/>
          <w:szCs w:val="21"/>
        </w:rPr>
        <w:t>图</w:t>
      </w:r>
      <w:r w:rsidRPr="002529D1">
        <w:rPr>
          <w:rFonts w:hint="eastAsia"/>
          <w:szCs w:val="21"/>
        </w:rPr>
        <w:t>5-6</w:t>
      </w:r>
      <w:r w:rsidRPr="002529D1">
        <w:rPr>
          <w:szCs w:val="21"/>
        </w:rPr>
        <w:t xml:space="preserve"> </w:t>
      </w:r>
      <w:r w:rsidRPr="002529D1">
        <w:rPr>
          <w:rFonts w:hint="eastAsia"/>
          <w:szCs w:val="21"/>
        </w:rPr>
        <w:t>运行目标代码测试结果</w:t>
      </w:r>
    </w:p>
    <w:p w:rsidR="000C5661" w:rsidRDefault="000C5661" w:rsidP="000C5661">
      <w:pPr>
        <w:pStyle w:val="a9"/>
        <w:widowControl/>
        <w:numPr>
          <w:ilvl w:val="0"/>
          <w:numId w:val="12"/>
        </w:numPr>
        <w:spacing w:line="300" w:lineRule="auto"/>
        <w:ind w:left="0" w:firstLineChars="0" w:firstLine="0"/>
        <w:jc w:val="left"/>
        <w:outlineLvl w:val="1"/>
        <w:rPr>
          <w:b/>
          <w:sz w:val="28"/>
          <w:szCs w:val="28"/>
        </w:rPr>
      </w:pPr>
      <w:bookmarkStart w:id="56" w:name="_Toc44163640"/>
      <w:r>
        <w:rPr>
          <w:rFonts w:hint="eastAsia"/>
          <w:b/>
          <w:sz w:val="28"/>
          <w:szCs w:val="28"/>
        </w:rPr>
        <w:t>报错功能测试</w:t>
      </w:r>
      <w:bookmarkEnd w:id="56"/>
    </w:p>
    <w:p w:rsidR="002B71D1" w:rsidRPr="00BF23C2" w:rsidRDefault="002B71D1" w:rsidP="00BF23C2">
      <w:pPr>
        <w:pStyle w:val="af4"/>
        <w:spacing w:line="300" w:lineRule="auto"/>
        <w:ind w:firstLineChars="200" w:firstLine="480"/>
        <w:rPr>
          <w:sz w:val="24"/>
          <w:szCs w:val="24"/>
        </w:rPr>
      </w:pPr>
      <w:r w:rsidRPr="00BF23C2">
        <w:rPr>
          <w:rFonts w:hint="eastAsia"/>
          <w:sz w:val="24"/>
          <w:szCs w:val="24"/>
        </w:rPr>
        <w:t>在实验二测试样例代码中已经通过注释的形式给出了</w:t>
      </w:r>
      <w:r w:rsidRPr="00BF23C2">
        <w:rPr>
          <w:rFonts w:hint="eastAsia"/>
          <w:sz w:val="24"/>
          <w:szCs w:val="24"/>
        </w:rPr>
        <w:t>16</w:t>
      </w:r>
      <w:r w:rsidRPr="00BF23C2">
        <w:rPr>
          <w:rFonts w:hint="eastAsia"/>
          <w:sz w:val="24"/>
          <w:szCs w:val="24"/>
        </w:rPr>
        <w:t>种错误代码的结果，关闭符号后的输出如图</w:t>
      </w:r>
      <w:r w:rsidRPr="00BF23C2">
        <w:rPr>
          <w:rFonts w:hint="eastAsia"/>
          <w:sz w:val="24"/>
          <w:szCs w:val="24"/>
        </w:rPr>
        <w:t>5-7</w:t>
      </w:r>
      <w:r w:rsidRPr="00BF23C2">
        <w:rPr>
          <w:rFonts w:hint="eastAsia"/>
          <w:sz w:val="24"/>
          <w:szCs w:val="24"/>
        </w:rPr>
        <w:t>所示：</w:t>
      </w:r>
    </w:p>
    <w:p w:rsidR="002B71D1" w:rsidRDefault="002B71D1" w:rsidP="002B71D1">
      <w:pPr>
        <w:pStyle w:val="af4"/>
        <w:jc w:val="center"/>
      </w:pPr>
      <w:r>
        <w:rPr>
          <w:noProof/>
        </w:rPr>
        <w:drawing>
          <wp:inline distT="0" distB="0" distL="0" distR="0" wp14:anchorId="166AE8D6" wp14:editId="6C434821">
            <wp:extent cx="4133303" cy="51144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6767" cy="5118726"/>
                    </a:xfrm>
                    <a:prstGeom prst="rect">
                      <a:avLst/>
                    </a:prstGeom>
                  </pic:spPr>
                </pic:pic>
              </a:graphicData>
            </a:graphic>
          </wp:inline>
        </w:drawing>
      </w:r>
    </w:p>
    <w:p w:rsidR="002B71D1" w:rsidRPr="00C36665" w:rsidRDefault="002B71D1" w:rsidP="00C36665">
      <w:pPr>
        <w:jc w:val="center"/>
        <w:rPr>
          <w:szCs w:val="21"/>
        </w:rPr>
      </w:pPr>
      <w:r w:rsidRPr="00C36665">
        <w:rPr>
          <w:rFonts w:hint="eastAsia"/>
          <w:szCs w:val="21"/>
        </w:rPr>
        <w:t>图</w:t>
      </w:r>
      <w:r w:rsidRPr="00C36665">
        <w:rPr>
          <w:rFonts w:hint="eastAsia"/>
          <w:szCs w:val="21"/>
        </w:rPr>
        <w:t>5-7</w:t>
      </w:r>
      <w:r w:rsidRPr="00C36665">
        <w:rPr>
          <w:szCs w:val="21"/>
        </w:rPr>
        <w:t xml:space="preserve"> </w:t>
      </w:r>
      <w:r w:rsidRPr="00C36665">
        <w:rPr>
          <w:rFonts w:hint="eastAsia"/>
          <w:szCs w:val="21"/>
        </w:rPr>
        <w:t>报错</w:t>
      </w:r>
      <w:r w:rsidR="00605D95" w:rsidRPr="00C36665">
        <w:rPr>
          <w:rFonts w:hint="eastAsia"/>
          <w:szCs w:val="21"/>
        </w:rPr>
        <w:t>功能测试结果图</w:t>
      </w:r>
    </w:p>
    <w:p w:rsidR="000C5661" w:rsidRDefault="006B2E36" w:rsidP="000C5661">
      <w:pPr>
        <w:pStyle w:val="a9"/>
        <w:widowControl/>
        <w:numPr>
          <w:ilvl w:val="0"/>
          <w:numId w:val="12"/>
        </w:numPr>
        <w:spacing w:line="300" w:lineRule="auto"/>
        <w:ind w:left="0" w:firstLineChars="0" w:firstLine="0"/>
        <w:jc w:val="left"/>
        <w:outlineLvl w:val="1"/>
        <w:rPr>
          <w:b/>
          <w:sz w:val="28"/>
          <w:szCs w:val="28"/>
        </w:rPr>
      </w:pPr>
      <w:bookmarkStart w:id="57" w:name="_Toc44163641"/>
      <w:r w:rsidRPr="000C5661">
        <w:rPr>
          <w:rFonts w:hint="eastAsia"/>
          <w:b/>
          <w:sz w:val="28"/>
          <w:szCs w:val="28"/>
        </w:rPr>
        <w:lastRenderedPageBreak/>
        <w:t>系统的优点</w:t>
      </w:r>
      <w:bookmarkStart w:id="58" w:name="_Toc342798937"/>
      <w:bookmarkStart w:id="59" w:name="_Toc376773675"/>
      <w:bookmarkEnd w:id="53"/>
      <w:bookmarkEnd w:id="54"/>
      <w:bookmarkEnd w:id="57"/>
    </w:p>
    <w:p w:rsidR="005D044E" w:rsidRPr="005D044E" w:rsidRDefault="005D044E" w:rsidP="005D044E">
      <w:pPr>
        <w:spacing w:line="300" w:lineRule="auto"/>
        <w:ind w:firstLineChars="200" w:firstLine="480"/>
        <w:rPr>
          <w:sz w:val="24"/>
          <w:szCs w:val="24"/>
        </w:rPr>
      </w:pPr>
      <w:r w:rsidRPr="005564BF">
        <w:rPr>
          <w:rFonts w:hint="eastAsia"/>
          <w:sz w:val="24"/>
          <w:szCs w:val="24"/>
        </w:rPr>
        <w:t>系统在</w:t>
      </w:r>
      <w:proofErr w:type="spellStart"/>
      <w:r w:rsidRPr="005564BF">
        <w:rPr>
          <w:rFonts w:hint="eastAsia"/>
          <w:sz w:val="24"/>
          <w:szCs w:val="24"/>
        </w:rPr>
        <w:t>miniC</w:t>
      </w:r>
      <w:proofErr w:type="spellEnd"/>
      <w:r w:rsidRPr="005564BF">
        <w:rPr>
          <w:rFonts w:hint="eastAsia"/>
          <w:sz w:val="24"/>
          <w:szCs w:val="24"/>
        </w:rPr>
        <w:t>的基础上，</w:t>
      </w:r>
      <w:r w:rsidR="00BF23C2">
        <w:rPr>
          <w:rFonts w:hint="eastAsia"/>
          <w:sz w:val="24"/>
          <w:szCs w:val="24"/>
        </w:rPr>
        <w:t>实现</w:t>
      </w:r>
      <w:r w:rsidRPr="005564BF">
        <w:rPr>
          <w:rFonts w:hint="eastAsia"/>
          <w:sz w:val="24"/>
          <w:szCs w:val="24"/>
        </w:rPr>
        <w:t>了单行注释、多行</w:t>
      </w:r>
      <w:r>
        <w:rPr>
          <w:rFonts w:hint="eastAsia"/>
          <w:sz w:val="24"/>
          <w:szCs w:val="24"/>
        </w:rPr>
        <w:t>注释</w:t>
      </w:r>
      <w:r w:rsidRPr="005564BF">
        <w:rPr>
          <w:rFonts w:hint="eastAsia"/>
          <w:sz w:val="24"/>
          <w:szCs w:val="24"/>
        </w:rPr>
        <w:t>、</w:t>
      </w:r>
      <w:r w:rsidRPr="005564BF">
        <w:rPr>
          <w:rFonts w:hint="eastAsia"/>
          <w:sz w:val="24"/>
          <w:szCs w:val="24"/>
        </w:rPr>
        <w:t>char</w:t>
      </w:r>
      <w:r w:rsidRPr="005564BF">
        <w:rPr>
          <w:rFonts w:hint="eastAsia"/>
          <w:sz w:val="24"/>
          <w:szCs w:val="24"/>
        </w:rPr>
        <w:t>类型、</w:t>
      </w:r>
      <w:r>
        <w:rPr>
          <w:rFonts w:hint="eastAsia"/>
          <w:sz w:val="24"/>
          <w:szCs w:val="24"/>
        </w:rPr>
        <w:t>数组支持、</w:t>
      </w:r>
      <w:r>
        <w:rPr>
          <w:rFonts w:hint="eastAsia"/>
          <w:sz w:val="24"/>
          <w:szCs w:val="24"/>
        </w:rPr>
        <w:t>continue</w:t>
      </w:r>
      <w:r>
        <w:rPr>
          <w:rFonts w:hint="eastAsia"/>
          <w:sz w:val="24"/>
          <w:szCs w:val="24"/>
        </w:rPr>
        <w:t>、</w:t>
      </w:r>
      <w:r>
        <w:rPr>
          <w:rFonts w:hint="eastAsia"/>
          <w:sz w:val="24"/>
          <w:szCs w:val="24"/>
        </w:rPr>
        <w:t>break</w:t>
      </w:r>
      <w:r>
        <w:rPr>
          <w:rFonts w:hint="eastAsia"/>
          <w:sz w:val="24"/>
          <w:szCs w:val="24"/>
        </w:rPr>
        <w:t>语句</w:t>
      </w:r>
      <w:r w:rsidRPr="005564BF">
        <w:rPr>
          <w:rFonts w:hint="eastAsia"/>
          <w:sz w:val="24"/>
          <w:szCs w:val="24"/>
        </w:rPr>
        <w:t>等多种功能</w:t>
      </w:r>
      <w:r>
        <w:rPr>
          <w:rFonts w:hint="eastAsia"/>
          <w:sz w:val="24"/>
          <w:szCs w:val="24"/>
        </w:rPr>
        <w:t>，</w:t>
      </w:r>
      <w:r w:rsidR="007E6944">
        <w:rPr>
          <w:rFonts w:hint="eastAsia"/>
          <w:sz w:val="24"/>
          <w:szCs w:val="24"/>
        </w:rPr>
        <w:t>并且也实现了空语句、</w:t>
      </w:r>
      <w:r w:rsidR="007E6944">
        <w:rPr>
          <w:rFonts w:hint="eastAsia"/>
          <w:sz w:val="24"/>
          <w:szCs w:val="24"/>
        </w:rPr>
        <w:t>16</w:t>
      </w:r>
      <w:r w:rsidR="007E6944">
        <w:rPr>
          <w:rFonts w:hint="eastAsia"/>
          <w:sz w:val="24"/>
          <w:szCs w:val="24"/>
        </w:rPr>
        <w:t>进制、</w:t>
      </w:r>
      <w:r w:rsidR="007E6944">
        <w:rPr>
          <w:rFonts w:hint="eastAsia"/>
          <w:sz w:val="24"/>
          <w:szCs w:val="24"/>
        </w:rPr>
        <w:t>8</w:t>
      </w:r>
      <w:r w:rsidR="007E6944">
        <w:rPr>
          <w:rFonts w:hint="eastAsia"/>
          <w:sz w:val="24"/>
          <w:szCs w:val="24"/>
        </w:rPr>
        <w:t>进制赋值等功能，</w:t>
      </w:r>
      <w:r w:rsidRPr="005564BF">
        <w:rPr>
          <w:rFonts w:hint="eastAsia"/>
          <w:sz w:val="24"/>
          <w:szCs w:val="24"/>
        </w:rPr>
        <w:t>能够检测</w:t>
      </w:r>
      <w:r w:rsidR="000605B7">
        <w:rPr>
          <w:rFonts w:hint="eastAsia"/>
          <w:sz w:val="24"/>
          <w:szCs w:val="24"/>
        </w:rPr>
        <w:t>16</w:t>
      </w:r>
      <w:r w:rsidR="000605B7">
        <w:rPr>
          <w:rFonts w:hint="eastAsia"/>
          <w:sz w:val="24"/>
          <w:szCs w:val="24"/>
        </w:rPr>
        <w:t>种静态语义</w:t>
      </w:r>
      <w:r w:rsidRPr="005564BF">
        <w:rPr>
          <w:rFonts w:hint="eastAsia"/>
          <w:sz w:val="24"/>
          <w:szCs w:val="24"/>
        </w:rPr>
        <w:t>错误并给出</w:t>
      </w:r>
      <w:r w:rsidR="000605B7">
        <w:rPr>
          <w:rFonts w:hint="eastAsia"/>
          <w:sz w:val="24"/>
          <w:szCs w:val="24"/>
        </w:rPr>
        <w:t>详细</w:t>
      </w:r>
      <w:r w:rsidRPr="005564BF">
        <w:rPr>
          <w:rFonts w:hint="eastAsia"/>
          <w:sz w:val="24"/>
          <w:szCs w:val="24"/>
        </w:rPr>
        <w:t>的</w:t>
      </w:r>
      <w:r w:rsidR="000605B7">
        <w:rPr>
          <w:rFonts w:hint="eastAsia"/>
          <w:sz w:val="24"/>
          <w:szCs w:val="24"/>
        </w:rPr>
        <w:t>出错</w:t>
      </w:r>
      <w:r w:rsidRPr="005564BF">
        <w:rPr>
          <w:rFonts w:hint="eastAsia"/>
          <w:sz w:val="24"/>
          <w:szCs w:val="24"/>
        </w:rPr>
        <w:t>信息</w:t>
      </w:r>
      <w:r w:rsidR="00804169">
        <w:rPr>
          <w:rFonts w:hint="eastAsia"/>
          <w:sz w:val="24"/>
          <w:szCs w:val="24"/>
        </w:rPr>
        <w:t>，</w:t>
      </w:r>
      <w:r w:rsidRPr="005564BF">
        <w:rPr>
          <w:rFonts w:hint="eastAsia"/>
          <w:sz w:val="24"/>
          <w:szCs w:val="24"/>
        </w:rPr>
        <w:t>能够详细</w:t>
      </w:r>
      <w:r w:rsidR="00804169">
        <w:rPr>
          <w:rFonts w:hint="eastAsia"/>
          <w:sz w:val="24"/>
          <w:szCs w:val="24"/>
        </w:rPr>
        <w:t>详细地</w:t>
      </w:r>
      <w:r w:rsidRPr="005564BF">
        <w:rPr>
          <w:rFonts w:hint="eastAsia"/>
          <w:sz w:val="24"/>
          <w:szCs w:val="24"/>
        </w:rPr>
        <w:t>展示编译过程中每一步的结果。</w:t>
      </w:r>
    </w:p>
    <w:p w:rsidR="00B1189A" w:rsidRPr="005D044E" w:rsidRDefault="00B1189A" w:rsidP="000C5661">
      <w:pPr>
        <w:pStyle w:val="a9"/>
        <w:widowControl/>
        <w:numPr>
          <w:ilvl w:val="0"/>
          <w:numId w:val="12"/>
        </w:numPr>
        <w:spacing w:line="300" w:lineRule="auto"/>
        <w:ind w:left="0" w:firstLineChars="0" w:firstLine="0"/>
        <w:jc w:val="left"/>
        <w:outlineLvl w:val="1"/>
        <w:rPr>
          <w:b/>
          <w:sz w:val="28"/>
          <w:szCs w:val="28"/>
        </w:rPr>
      </w:pPr>
      <w:bookmarkStart w:id="60" w:name="_Toc44163642"/>
      <w:r w:rsidRPr="000C5661">
        <w:rPr>
          <w:rFonts w:hint="eastAsia"/>
          <w:b/>
          <w:kern w:val="0"/>
          <w:sz w:val="28"/>
          <w:szCs w:val="28"/>
        </w:rPr>
        <w:t>系统的缺点</w:t>
      </w:r>
      <w:bookmarkEnd w:id="58"/>
      <w:bookmarkEnd w:id="59"/>
      <w:bookmarkEnd w:id="60"/>
    </w:p>
    <w:p w:rsidR="0050754B" w:rsidRDefault="005D044E" w:rsidP="005D044E">
      <w:pPr>
        <w:pStyle w:val="af4"/>
        <w:rPr>
          <w:sz w:val="24"/>
          <w:szCs w:val="24"/>
        </w:rPr>
      </w:pPr>
      <w:r>
        <w:rPr>
          <w:rFonts w:hint="eastAsia"/>
        </w:rPr>
        <w:t xml:space="preserve"> </w:t>
      </w:r>
      <w:r>
        <w:t xml:space="preserve">   </w:t>
      </w:r>
      <w:r w:rsidRPr="00935C00">
        <w:rPr>
          <w:rFonts w:hint="eastAsia"/>
          <w:sz w:val="24"/>
          <w:szCs w:val="24"/>
        </w:rPr>
        <w:t>没有实现结构体、联合等高级数据结构，在对于中间代码的优化以及目标代码生成方面仍有很大的提升空间，包括但不限于优化不够、没有充分利用寄存器等情况。</w:t>
      </w:r>
    </w:p>
    <w:p w:rsidR="005D044E" w:rsidRPr="0050754B" w:rsidRDefault="0050754B" w:rsidP="0050754B">
      <w:pPr>
        <w:widowControl/>
        <w:jc w:val="left"/>
        <w:rPr>
          <w:sz w:val="24"/>
          <w:szCs w:val="24"/>
        </w:rPr>
      </w:pPr>
      <w:r>
        <w:rPr>
          <w:sz w:val="24"/>
          <w:szCs w:val="24"/>
        </w:rPr>
        <w:br w:type="page"/>
      </w:r>
    </w:p>
    <w:p w:rsidR="00677728" w:rsidRDefault="00D079FA" w:rsidP="0050754B">
      <w:pPr>
        <w:pStyle w:val="1"/>
        <w:jc w:val="center"/>
      </w:pPr>
      <w:bookmarkStart w:id="61" w:name="_Toc342798939"/>
      <w:bookmarkStart w:id="62" w:name="_Toc376773676"/>
      <w:bookmarkStart w:id="63" w:name="_Toc44163643"/>
      <w:r>
        <w:rPr>
          <w:rFonts w:hint="eastAsia"/>
        </w:rPr>
        <w:lastRenderedPageBreak/>
        <w:t>6</w:t>
      </w:r>
      <w:r>
        <w:t xml:space="preserve"> </w:t>
      </w:r>
      <w:r w:rsidR="00AB7757">
        <w:rPr>
          <w:rFonts w:hint="eastAsia"/>
        </w:rPr>
        <w:t>实验</w:t>
      </w:r>
      <w:r w:rsidR="000C5661">
        <w:rPr>
          <w:rFonts w:hint="eastAsia"/>
        </w:rPr>
        <w:t>小结或</w:t>
      </w:r>
      <w:r w:rsidR="00094F3F" w:rsidRPr="00094F3F">
        <w:rPr>
          <w:rFonts w:hint="eastAsia"/>
        </w:rPr>
        <w:t>体会</w:t>
      </w:r>
      <w:bookmarkEnd w:id="61"/>
      <w:bookmarkEnd w:id="62"/>
      <w:bookmarkEnd w:id="63"/>
    </w:p>
    <w:p w:rsidR="00177B7E" w:rsidRDefault="00177B7E" w:rsidP="00D079FA">
      <w:pPr>
        <w:ind w:firstLineChars="200" w:firstLine="480"/>
        <w:rPr>
          <w:sz w:val="24"/>
        </w:rPr>
      </w:pPr>
      <w:r>
        <w:rPr>
          <w:rFonts w:hint="eastAsia"/>
          <w:sz w:val="24"/>
        </w:rPr>
        <w:t>编译原理实验可以说是大学</w:t>
      </w:r>
      <w:r>
        <w:rPr>
          <w:rFonts w:hint="eastAsia"/>
          <w:sz w:val="24"/>
        </w:rPr>
        <w:t>3</w:t>
      </w:r>
      <w:r>
        <w:rPr>
          <w:rFonts w:hint="eastAsia"/>
          <w:sz w:val="24"/>
        </w:rPr>
        <w:t>年以来所有实验里最难的一门实验，我在这次实验上耗费数不清的日日夜夜，整个实验的用时多达</w:t>
      </w:r>
      <w:r>
        <w:rPr>
          <w:rFonts w:hint="eastAsia"/>
          <w:sz w:val="24"/>
        </w:rPr>
        <w:t>100</w:t>
      </w:r>
      <w:r>
        <w:rPr>
          <w:rFonts w:hint="eastAsia"/>
          <w:sz w:val="24"/>
        </w:rPr>
        <w:t>多小时，最终才磕磕绊绊地完成了编译原理实验。</w:t>
      </w:r>
    </w:p>
    <w:p w:rsidR="00B13E22" w:rsidRDefault="009A43F5" w:rsidP="00D079FA">
      <w:pPr>
        <w:ind w:firstLineChars="200" w:firstLine="480"/>
        <w:rPr>
          <w:sz w:val="24"/>
        </w:rPr>
      </w:pPr>
      <w:r>
        <w:rPr>
          <w:rFonts w:hint="eastAsia"/>
          <w:sz w:val="24"/>
        </w:rPr>
        <w:t>通过这</w:t>
      </w:r>
      <w:r w:rsidR="00D079FA" w:rsidRPr="00D079FA">
        <w:rPr>
          <w:rFonts w:hint="eastAsia"/>
          <w:sz w:val="24"/>
        </w:rPr>
        <w:t>四次编译原理实验任务</w:t>
      </w:r>
      <w:r w:rsidR="00617595">
        <w:rPr>
          <w:rFonts w:hint="eastAsia"/>
          <w:sz w:val="24"/>
        </w:rPr>
        <w:t>我</w:t>
      </w:r>
      <w:r w:rsidR="00D079FA" w:rsidRPr="00D079FA">
        <w:rPr>
          <w:rFonts w:hint="eastAsia"/>
          <w:sz w:val="24"/>
        </w:rPr>
        <w:t>最终完成了一</w:t>
      </w:r>
      <w:r w:rsidR="00617595">
        <w:rPr>
          <w:rFonts w:hint="eastAsia"/>
          <w:sz w:val="24"/>
        </w:rPr>
        <w:t>个</w:t>
      </w:r>
      <w:r w:rsidR="00020F1D">
        <w:rPr>
          <w:rFonts w:hint="eastAsia"/>
          <w:sz w:val="24"/>
        </w:rPr>
        <w:t>Vector</w:t>
      </w:r>
      <w:r w:rsidR="00617595">
        <w:rPr>
          <w:rFonts w:hint="eastAsia"/>
          <w:sz w:val="24"/>
        </w:rPr>
        <w:t>编译器</w:t>
      </w:r>
      <w:r w:rsidR="00D079FA" w:rsidRPr="00D079FA">
        <w:rPr>
          <w:rFonts w:hint="eastAsia"/>
          <w:sz w:val="24"/>
        </w:rPr>
        <w:t>，虽然</w:t>
      </w:r>
      <w:r w:rsidR="00B13E22">
        <w:rPr>
          <w:rFonts w:hint="eastAsia"/>
          <w:sz w:val="24"/>
        </w:rPr>
        <w:t>这个编译器</w:t>
      </w:r>
      <w:r w:rsidR="00D079FA" w:rsidRPr="00D079FA">
        <w:rPr>
          <w:rFonts w:hint="eastAsia"/>
          <w:sz w:val="24"/>
        </w:rPr>
        <w:t>还有很多功能不支持，</w:t>
      </w:r>
      <w:r w:rsidR="00B13E22">
        <w:rPr>
          <w:rFonts w:hint="eastAsia"/>
          <w:sz w:val="24"/>
        </w:rPr>
        <w:t>还有着这样那样的缺点与不足，</w:t>
      </w:r>
      <w:r w:rsidR="00D079FA" w:rsidRPr="00D079FA">
        <w:rPr>
          <w:rFonts w:hint="eastAsia"/>
          <w:sz w:val="24"/>
        </w:rPr>
        <w:t>但是在这</w:t>
      </w:r>
      <w:r w:rsidR="00B13E22">
        <w:rPr>
          <w:rFonts w:hint="eastAsia"/>
          <w:sz w:val="24"/>
        </w:rPr>
        <w:t>次实验的</w:t>
      </w:r>
      <w:r w:rsidR="00D079FA" w:rsidRPr="00D079FA">
        <w:rPr>
          <w:rFonts w:hint="eastAsia"/>
          <w:sz w:val="24"/>
        </w:rPr>
        <w:t>过程中</w:t>
      </w:r>
      <w:r w:rsidR="00B13E22">
        <w:rPr>
          <w:rFonts w:hint="eastAsia"/>
          <w:sz w:val="24"/>
        </w:rPr>
        <w:t>加深了我对编译器工作流程的理解，加深了我对编译器</w:t>
      </w:r>
      <w:r w:rsidR="00D079FA" w:rsidRPr="00D079FA">
        <w:rPr>
          <w:rFonts w:hint="eastAsia"/>
          <w:sz w:val="24"/>
        </w:rPr>
        <w:t>词法分析、语法分析、语义分析、中间代码生成</w:t>
      </w:r>
      <w:r w:rsidR="00B13E22">
        <w:rPr>
          <w:rFonts w:hint="eastAsia"/>
          <w:sz w:val="24"/>
        </w:rPr>
        <w:t>以及最后</w:t>
      </w:r>
      <w:r w:rsidR="00D079FA" w:rsidRPr="00D079FA">
        <w:rPr>
          <w:rFonts w:hint="eastAsia"/>
          <w:sz w:val="24"/>
        </w:rPr>
        <w:t>目标代码生成的</w:t>
      </w:r>
      <w:r w:rsidR="00B13E22">
        <w:rPr>
          <w:rFonts w:hint="eastAsia"/>
          <w:sz w:val="24"/>
        </w:rPr>
        <w:t>理解与掌握。</w:t>
      </w:r>
    </w:p>
    <w:p w:rsidR="00D079FA" w:rsidRPr="00D079FA" w:rsidRDefault="00B13E22" w:rsidP="00D079FA">
      <w:pPr>
        <w:ind w:firstLineChars="200" w:firstLine="480"/>
        <w:rPr>
          <w:sz w:val="24"/>
        </w:rPr>
      </w:pPr>
      <w:r>
        <w:rPr>
          <w:rFonts w:hint="eastAsia"/>
          <w:sz w:val="24"/>
        </w:rPr>
        <w:t>在这</w:t>
      </w:r>
      <w:r>
        <w:rPr>
          <w:rFonts w:hint="eastAsia"/>
          <w:sz w:val="24"/>
        </w:rPr>
        <w:t>4</w:t>
      </w:r>
      <w:r>
        <w:rPr>
          <w:rFonts w:hint="eastAsia"/>
          <w:sz w:val="24"/>
        </w:rPr>
        <w:t>次编译原理实验中，</w:t>
      </w:r>
      <w:r w:rsidR="00D079FA" w:rsidRPr="00D079FA">
        <w:rPr>
          <w:rFonts w:hint="eastAsia"/>
          <w:sz w:val="24"/>
        </w:rPr>
        <w:t>我</w:t>
      </w:r>
      <w:r>
        <w:rPr>
          <w:rFonts w:hint="eastAsia"/>
          <w:sz w:val="24"/>
        </w:rPr>
        <w:t>所完成的内容如下</w:t>
      </w:r>
      <w:r w:rsidR="00D079FA" w:rsidRPr="00D079FA">
        <w:rPr>
          <w:rFonts w:hint="eastAsia"/>
          <w:sz w:val="24"/>
        </w:rPr>
        <w:t>：</w:t>
      </w:r>
    </w:p>
    <w:p w:rsidR="00D079FA" w:rsidRPr="00D079FA" w:rsidRDefault="00D079FA" w:rsidP="00D079FA">
      <w:pPr>
        <w:numPr>
          <w:ilvl w:val="0"/>
          <w:numId w:val="34"/>
        </w:numPr>
        <w:contextualSpacing/>
        <w:jc w:val="left"/>
        <w:rPr>
          <w:sz w:val="24"/>
        </w:rPr>
      </w:pPr>
      <w:r w:rsidRPr="00D079FA">
        <w:rPr>
          <w:rFonts w:hint="eastAsia"/>
          <w:sz w:val="24"/>
        </w:rPr>
        <w:t>运用</w:t>
      </w:r>
      <w:r w:rsidR="00B13E22">
        <w:rPr>
          <w:rFonts w:hint="eastAsia"/>
          <w:sz w:val="24"/>
        </w:rPr>
        <w:t>f</w:t>
      </w:r>
      <w:r w:rsidRPr="00D079FA">
        <w:rPr>
          <w:rFonts w:hint="eastAsia"/>
          <w:sz w:val="24"/>
        </w:rPr>
        <w:t>lex</w:t>
      </w:r>
      <w:r w:rsidRPr="00D079FA">
        <w:rPr>
          <w:rFonts w:hint="eastAsia"/>
          <w:sz w:val="24"/>
        </w:rPr>
        <w:t>工具编写词法分析</w:t>
      </w:r>
      <w:r w:rsidR="00B13E22">
        <w:rPr>
          <w:rFonts w:hint="eastAsia"/>
          <w:sz w:val="24"/>
        </w:rPr>
        <w:t>器，通过编写单词对应</w:t>
      </w:r>
      <w:r w:rsidRPr="00D079FA">
        <w:rPr>
          <w:rFonts w:hint="eastAsia"/>
          <w:sz w:val="24"/>
        </w:rPr>
        <w:t>的正则表达式规则，实现</w:t>
      </w:r>
      <w:r w:rsidR="00B13E22">
        <w:rPr>
          <w:rFonts w:hint="eastAsia"/>
          <w:sz w:val="24"/>
        </w:rPr>
        <w:t>了</w:t>
      </w:r>
      <w:r w:rsidRPr="00D079FA">
        <w:rPr>
          <w:rFonts w:hint="eastAsia"/>
          <w:sz w:val="24"/>
        </w:rPr>
        <w:t>程序的词法分析。</w:t>
      </w:r>
    </w:p>
    <w:p w:rsidR="00D079FA" w:rsidRPr="00D079FA" w:rsidRDefault="00D079FA" w:rsidP="00D079FA">
      <w:pPr>
        <w:numPr>
          <w:ilvl w:val="0"/>
          <w:numId w:val="34"/>
        </w:numPr>
        <w:contextualSpacing/>
        <w:jc w:val="left"/>
        <w:rPr>
          <w:sz w:val="24"/>
        </w:rPr>
      </w:pPr>
      <w:r w:rsidRPr="00D079FA">
        <w:rPr>
          <w:rFonts w:hint="eastAsia"/>
          <w:sz w:val="24"/>
        </w:rPr>
        <w:t>运用</w:t>
      </w:r>
      <w:r w:rsidRPr="00D079FA">
        <w:rPr>
          <w:rFonts w:hint="eastAsia"/>
          <w:sz w:val="24"/>
        </w:rPr>
        <w:t>bison</w:t>
      </w:r>
      <w:r w:rsidRPr="00D079FA">
        <w:rPr>
          <w:rFonts w:hint="eastAsia"/>
          <w:sz w:val="24"/>
        </w:rPr>
        <w:t>编写语法分析</w:t>
      </w:r>
      <w:r w:rsidR="00B13E22">
        <w:rPr>
          <w:rFonts w:hint="eastAsia"/>
          <w:sz w:val="24"/>
        </w:rPr>
        <w:t>器</w:t>
      </w:r>
      <w:r w:rsidRPr="00D079FA">
        <w:rPr>
          <w:rFonts w:hint="eastAsia"/>
          <w:sz w:val="24"/>
        </w:rPr>
        <w:t>，并在</w:t>
      </w:r>
      <w:r w:rsidR="00B13E22">
        <w:rPr>
          <w:rFonts w:hint="eastAsia"/>
          <w:sz w:val="24"/>
        </w:rPr>
        <w:t>老师给定的框架上</w:t>
      </w:r>
      <w:r w:rsidRPr="00D079FA">
        <w:rPr>
          <w:rFonts w:hint="eastAsia"/>
          <w:sz w:val="24"/>
        </w:rPr>
        <w:t>加入了新的语法规则</w:t>
      </w:r>
      <w:r w:rsidR="00B13E22">
        <w:rPr>
          <w:rFonts w:hint="eastAsia"/>
          <w:sz w:val="24"/>
        </w:rPr>
        <w:t>，如</w:t>
      </w:r>
      <w:r w:rsidR="00B13E22">
        <w:rPr>
          <w:rFonts w:hint="eastAsia"/>
          <w:sz w:val="24"/>
        </w:rPr>
        <w:t>for</w:t>
      </w:r>
      <w:r w:rsidR="00B13E22">
        <w:rPr>
          <w:rFonts w:hint="eastAsia"/>
          <w:sz w:val="24"/>
        </w:rPr>
        <w:t>循环、</w:t>
      </w:r>
      <w:r w:rsidR="00B13E22">
        <w:rPr>
          <w:rFonts w:hint="eastAsia"/>
          <w:sz w:val="24"/>
        </w:rPr>
        <w:t>break</w:t>
      </w:r>
      <w:r w:rsidR="00B13E22">
        <w:rPr>
          <w:rFonts w:hint="eastAsia"/>
          <w:sz w:val="24"/>
        </w:rPr>
        <w:t>、</w:t>
      </w:r>
      <w:r w:rsidR="00B13E22">
        <w:rPr>
          <w:rFonts w:hint="eastAsia"/>
          <w:sz w:val="24"/>
        </w:rPr>
        <w:t>continue</w:t>
      </w:r>
      <w:r w:rsidR="00B13E22">
        <w:rPr>
          <w:rFonts w:hint="eastAsia"/>
          <w:sz w:val="24"/>
        </w:rPr>
        <w:t>语句、数组识别等，</w:t>
      </w:r>
      <w:r w:rsidRPr="00D079FA">
        <w:rPr>
          <w:rFonts w:hint="eastAsia"/>
          <w:sz w:val="24"/>
        </w:rPr>
        <w:t>实现了源代码的语法分析。</w:t>
      </w:r>
    </w:p>
    <w:p w:rsidR="00D079FA" w:rsidRPr="00D079FA" w:rsidRDefault="0079569A" w:rsidP="00D079FA">
      <w:pPr>
        <w:numPr>
          <w:ilvl w:val="0"/>
          <w:numId w:val="34"/>
        </w:numPr>
        <w:contextualSpacing/>
        <w:jc w:val="left"/>
        <w:rPr>
          <w:sz w:val="24"/>
        </w:rPr>
      </w:pPr>
      <w:r>
        <w:rPr>
          <w:rFonts w:hint="eastAsia"/>
          <w:sz w:val="24"/>
        </w:rPr>
        <w:t>完善实验指导教程里的</w:t>
      </w:r>
      <w:r>
        <w:rPr>
          <w:rFonts w:hint="eastAsia"/>
          <w:sz w:val="24"/>
        </w:rPr>
        <w:t>display</w:t>
      </w:r>
      <w:r>
        <w:rPr>
          <w:rFonts w:hint="eastAsia"/>
          <w:sz w:val="24"/>
        </w:rPr>
        <w:t>函数，实现了抽象语法树的遍历。</w:t>
      </w:r>
    </w:p>
    <w:p w:rsidR="0079569A" w:rsidRDefault="0079569A" w:rsidP="00D079FA">
      <w:pPr>
        <w:numPr>
          <w:ilvl w:val="0"/>
          <w:numId w:val="34"/>
        </w:numPr>
        <w:contextualSpacing/>
        <w:jc w:val="left"/>
        <w:rPr>
          <w:sz w:val="24"/>
        </w:rPr>
      </w:pPr>
      <w:r>
        <w:rPr>
          <w:rFonts w:hint="eastAsia"/>
          <w:sz w:val="24"/>
        </w:rPr>
        <w:t>按照实验指导教程设计符号表，并完成符号表里符号的管理。</w:t>
      </w:r>
    </w:p>
    <w:p w:rsidR="00D079FA" w:rsidRPr="00D079FA" w:rsidRDefault="0079569A" w:rsidP="00D079FA">
      <w:pPr>
        <w:numPr>
          <w:ilvl w:val="0"/>
          <w:numId w:val="34"/>
        </w:numPr>
        <w:contextualSpacing/>
        <w:jc w:val="left"/>
        <w:rPr>
          <w:sz w:val="24"/>
        </w:rPr>
      </w:pPr>
      <w:r>
        <w:rPr>
          <w:rFonts w:hint="eastAsia"/>
          <w:sz w:val="24"/>
        </w:rPr>
        <w:t>在前面完成内容的基础上，实现了静态语义检查，能够检查出代码里诸如类型不匹配，</w:t>
      </w:r>
      <w:r>
        <w:rPr>
          <w:rFonts w:hint="eastAsia"/>
          <w:sz w:val="24"/>
        </w:rPr>
        <w:t>break</w:t>
      </w:r>
      <w:r>
        <w:rPr>
          <w:rFonts w:hint="eastAsia"/>
          <w:sz w:val="24"/>
        </w:rPr>
        <w:t>、</w:t>
      </w:r>
      <w:r>
        <w:rPr>
          <w:rFonts w:hint="eastAsia"/>
          <w:sz w:val="24"/>
        </w:rPr>
        <w:t>continue</w:t>
      </w:r>
      <w:r>
        <w:rPr>
          <w:rFonts w:hint="eastAsia"/>
          <w:sz w:val="24"/>
        </w:rPr>
        <w:t>语句出现位置错误，</w:t>
      </w:r>
      <w:r w:rsidR="00074972">
        <w:rPr>
          <w:rFonts w:hint="eastAsia"/>
          <w:sz w:val="24"/>
        </w:rPr>
        <w:t>表达式需要左值</w:t>
      </w:r>
      <w:r>
        <w:rPr>
          <w:rFonts w:hint="eastAsia"/>
          <w:sz w:val="24"/>
        </w:rPr>
        <w:t>等</w:t>
      </w:r>
      <w:r w:rsidR="00074972">
        <w:rPr>
          <w:rFonts w:hint="eastAsia"/>
          <w:sz w:val="24"/>
        </w:rPr>
        <w:t>合计</w:t>
      </w:r>
      <w:r>
        <w:rPr>
          <w:rFonts w:hint="eastAsia"/>
          <w:sz w:val="24"/>
        </w:rPr>
        <w:t>16</w:t>
      </w:r>
      <w:r>
        <w:rPr>
          <w:rFonts w:hint="eastAsia"/>
          <w:sz w:val="24"/>
        </w:rPr>
        <w:t>种</w:t>
      </w:r>
      <w:r w:rsidR="00074972">
        <w:rPr>
          <w:rFonts w:hint="eastAsia"/>
          <w:sz w:val="24"/>
        </w:rPr>
        <w:t>静态语义错误。</w:t>
      </w:r>
    </w:p>
    <w:p w:rsidR="00D079FA" w:rsidRPr="00D079FA" w:rsidRDefault="00074972" w:rsidP="00D079FA">
      <w:pPr>
        <w:numPr>
          <w:ilvl w:val="0"/>
          <w:numId w:val="34"/>
        </w:numPr>
        <w:contextualSpacing/>
        <w:jc w:val="left"/>
        <w:rPr>
          <w:sz w:val="24"/>
        </w:rPr>
      </w:pPr>
      <w:r>
        <w:rPr>
          <w:rFonts w:hint="eastAsia"/>
          <w:sz w:val="24"/>
        </w:rPr>
        <w:t>实现了</w:t>
      </w:r>
      <w:r w:rsidR="00D079FA" w:rsidRPr="00D079FA">
        <w:rPr>
          <w:rFonts w:hint="eastAsia"/>
          <w:sz w:val="24"/>
        </w:rPr>
        <w:t>中间代码的生成，</w:t>
      </w:r>
      <w:r>
        <w:rPr>
          <w:rFonts w:hint="eastAsia"/>
          <w:sz w:val="24"/>
        </w:rPr>
        <w:t>并根据生成的中间代码实现了基本块的划分以及进行了简单的代码优化。</w:t>
      </w:r>
    </w:p>
    <w:p w:rsidR="00D079FA" w:rsidRPr="00D079FA" w:rsidRDefault="00074972" w:rsidP="00D079FA">
      <w:pPr>
        <w:numPr>
          <w:ilvl w:val="0"/>
          <w:numId w:val="34"/>
        </w:numPr>
        <w:contextualSpacing/>
        <w:jc w:val="left"/>
        <w:rPr>
          <w:sz w:val="24"/>
        </w:rPr>
      </w:pPr>
      <w:r>
        <w:rPr>
          <w:rFonts w:hint="eastAsia"/>
          <w:sz w:val="24"/>
        </w:rPr>
        <w:t>将生成的中间代码翻译为最终的目标代码，并且成功在</w:t>
      </w:r>
      <w:r>
        <w:rPr>
          <w:rFonts w:hint="eastAsia"/>
          <w:sz w:val="24"/>
        </w:rPr>
        <w:t>mars</w:t>
      </w:r>
      <w:r>
        <w:rPr>
          <w:rFonts w:hint="eastAsia"/>
          <w:sz w:val="24"/>
        </w:rPr>
        <w:t>在运行起来。</w:t>
      </w:r>
    </w:p>
    <w:p w:rsidR="00D079FA" w:rsidRPr="00D079FA" w:rsidRDefault="00185A45" w:rsidP="00185A45">
      <w:pPr>
        <w:ind w:firstLine="418"/>
        <w:jc w:val="left"/>
        <w:rPr>
          <w:sz w:val="24"/>
        </w:rPr>
      </w:pPr>
      <w:r>
        <w:rPr>
          <w:rFonts w:hint="eastAsia"/>
          <w:sz w:val="24"/>
        </w:rPr>
        <w:t>通过这次</w:t>
      </w:r>
      <w:r w:rsidR="00D079FA" w:rsidRPr="00D079FA">
        <w:rPr>
          <w:rFonts w:hint="eastAsia"/>
          <w:sz w:val="24"/>
        </w:rPr>
        <w:t>实验，</w:t>
      </w:r>
      <w:r>
        <w:rPr>
          <w:rFonts w:hint="eastAsia"/>
          <w:sz w:val="24"/>
        </w:rPr>
        <w:t>我感受到</w:t>
      </w:r>
      <w:r w:rsidR="00D079FA" w:rsidRPr="00D079FA">
        <w:rPr>
          <w:rFonts w:hint="eastAsia"/>
          <w:sz w:val="24"/>
        </w:rPr>
        <w:t>编译原理实验是一个</w:t>
      </w:r>
      <w:r>
        <w:rPr>
          <w:rFonts w:hint="eastAsia"/>
          <w:sz w:val="24"/>
        </w:rPr>
        <w:t>非常具有挑战性的</w:t>
      </w:r>
      <w:r w:rsidR="00D079FA" w:rsidRPr="00D079FA">
        <w:rPr>
          <w:rFonts w:hint="eastAsia"/>
          <w:sz w:val="24"/>
        </w:rPr>
        <w:t>实验，</w:t>
      </w:r>
      <w:r>
        <w:rPr>
          <w:rFonts w:hint="eastAsia"/>
          <w:sz w:val="24"/>
        </w:rPr>
        <w:t>编译原理实验不仅</w:t>
      </w:r>
      <w:r w:rsidR="00D079FA" w:rsidRPr="00D079FA">
        <w:rPr>
          <w:rFonts w:hint="eastAsia"/>
          <w:sz w:val="24"/>
        </w:rPr>
        <w:t>巩固</w:t>
      </w:r>
      <w:r>
        <w:rPr>
          <w:rFonts w:hint="eastAsia"/>
          <w:sz w:val="24"/>
        </w:rPr>
        <w:t>了</w:t>
      </w:r>
      <w:r w:rsidR="00D079FA" w:rsidRPr="00D079FA">
        <w:rPr>
          <w:rFonts w:hint="eastAsia"/>
          <w:sz w:val="24"/>
        </w:rPr>
        <w:t>课上</w:t>
      </w:r>
      <w:r>
        <w:rPr>
          <w:rFonts w:hint="eastAsia"/>
          <w:sz w:val="24"/>
        </w:rPr>
        <w:t>所讲述的课程</w:t>
      </w:r>
      <w:r w:rsidR="00D079FA" w:rsidRPr="00D079FA">
        <w:rPr>
          <w:rFonts w:hint="eastAsia"/>
          <w:sz w:val="24"/>
        </w:rPr>
        <w:t>内容，</w:t>
      </w:r>
      <w:r>
        <w:rPr>
          <w:rFonts w:hint="eastAsia"/>
          <w:sz w:val="24"/>
        </w:rPr>
        <w:t>也让我进一步了解到真正设计编程语言时应该注意到的问题以及诸如寄存器分配算法等许多课外知识。</w:t>
      </w:r>
      <w:r w:rsidR="00D079FA" w:rsidRPr="00D079FA">
        <w:rPr>
          <w:rFonts w:hint="eastAsia"/>
          <w:sz w:val="24"/>
        </w:rPr>
        <w:t>让我在</w:t>
      </w:r>
      <w:r>
        <w:rPr>
          <w:rFonts w:hint="eastAsia"/>
          <w:sz w:val="24"/>
        </w:rPr>
        <w:t>这次实验中不仅巩固了课程知识，也</w:t>
      </w:r>
      <w:r w:rsidR="00D079FA" w:rsidRPr="00D079FA">
        <w:rPr>
          <w:rFonts w:hint="eastAsia"/>
          <w:sz w:val="24"/>
        </w:rPr>
        <w:t>学到了</w:t>
      </w:r>
      <w:r>
        <w:rPr>
          <w:rFonts w:hint="eastAsia"/>
          <w:sz w:val="24"/>
        </w:rPr>
        <w:t>许多课外</w:t>
      </w:r>
      <w:r w:rsidR="00D079FA" w:rsidRPr="00D079FA">
        <w:rPr>
          <w:rFonts w:hint="eastAsia"/>
          <w:sz w:val="24"/>
        </w:rPr>
        <w:t>知识。</w:t>
      </w:r>
      <w:r>
        <w:rPr>
          <w:rFonts w:hint="eastAsia"/>
          <w:sz w:val="24"/>
        </w:rPr>
        <w:t>此外</w:t>
      </w:r>
      <w:r w:rsidR="00D079FA" w:rsidRPr="00D079FA">
        <w:rPr>
          <w:rFonts w:hint="eastAsia"/>
          <w:sz w:val="24"/>
        </w:rPr>
        <w:t>，</w:t>
      </w:r>
      <w:r>
        <w:rPr>
          <w:rFonts w:hint="eastAsia"/>
          <w:sz w:val="24"/>
        </w:rPr>
        <w:t>这次的编译原理实验进一步</w:t>
      </w:r>
      <w:r w:rsidR="00D079FA" w:rsidRPr="00D079FA">
        <w:rPr>
          <w:rFonts w:hint="eastAsia"/>
          <w:sz w:val="24"/>
        </w:rPr>
        <w:t>锻炼</w:t>
      </w:r>
      <w:r>
        <w:rPr>
          <w:rFonts w:hint="eastAsia"/>
          <w:sz w:val="24"/>
        </w:rPr>
        <w:t>了</w:t>
      </w:r>
      <w:r w:rsidR="00D079FA" w:rsidRPr="00D079FA">
        <w:rPr>
          <w:rFonts w:hint="eastAsia"/>
          <w:sz w:val="24"/>
        </w:rPr>
        <w:t>我的编码能力，</w:t>
      </w:r>
      <w:r>
        <w:rPr>
          <w:rFonts w:hint="eastAsia"/>
          <w:sz w:val="24"/>
        </w:rPr>
        <w:t>让我认识到我的编码效率之低下，逻辑之不严谨，考虑问题不够全面，暴露了我许多的问题。</w:t>
      </w:r>
    </w:p>
    <w:p w:rsidR="00D079FA" w:rsidRPr="00D079FA" w:rsidRDefault="00D079FA" w:rsidP="00D079FA">
      <w:pPr>
        <w:ind w:firstLine="418"/>
        <w:jc w:val="left"/>
        <w:rPr>
          <w:sz w:val="24"/>
        </w:rPr>
      </w:pPr>
      <w:r w:rsidRPr="00D079FA">
        <w:rPr>
          <w:rFonts w:hint="eastAsia"/>
          <w:sz w:val="24"/>
        </w:rPr>
        <w:t>编译原理</w:t>
      </w:r>
      <w:r w:rsidR="009B787D">
        <w:rPr>
          <w:rFonts w:hint="eastAsia"/>
          <w:sz w:val="24"/>
        </w:rPr>
        <w:t>是所有计算机课程里最硬的一门课，同时也是最重要的一门课，通过这次实验，我认识到</w:t>
      </w:r>
      <w:r w:rsidRPr="00D079FA">
        <w:rPr>
          <w:rFonts w:hint="eastAsia"/>
          <w:sz w:val="24"/>
        </w:rPr>
        <w:t>我们学习的仅仅是</w:t>
      </w:r>
      <w:r w:rsidR="009B787D">
        <w:rPr>
          <w:rFonts w:hint="eastAsia"/>
          <w:sz w:val="24"/>
        </w:rPr>
        <w:t>冰山一角</w:t>
      </w:r>
      <w:r w:rsidRPr="00D079FA">
        <w:rPr>
          <w:rFonts w:hint="eastAsia"/>
          <w:sz w:val="24"/>
        </w:rPr>
        <w:t>，</w:t>
      </w:r>
      <w:r w:rsidR="009B787D">
        <w:rPr>
          <w:rFonts w:hint="eastAsia"/>
          <w:sz w:val="24"/>
        </w:rPr>
        <w:t>要完成一个真正的编译器，需要付出的知识、人力时间和精力都不是这次实验所能比的。</w:t>
      </w:r>
      <w:r w:rsidR="009B787D" w:rsidRPr="00D079FA">
        <w:rPr>
          <w:sz w:val="24"/>
        </w:rPr>
        <w:t xml:space="preserve"> </w:t>
      </w:r>
    </w:p>
    <w:p w:rsidR="00517DC1" w:rsidRDefault="00D079FA" w:rsidP="00185A45">
      <w:pPr>
        <w:ind w:firstLine="418"/>
        <w:jc w:val="left"/>
        <w:rPr>
          <w:sz w:val="24"/>
        </w:rPr>
      </w:pPr>
      <w:r w:rsidRPr="00D079FA">
        <w:rPr>
          <w:sz w:val="24"/>
        </w:rPr>
        <w:t>最后，感谢《编译原理》课程组，感谢指导老师</w:t>
      </w:r>
      <w:r w:rsidR="009F2E3A">
        <w:rPr>
          <w:rFonts w:hint="eastAsia"/>
          <w:sz w:val="24"/>
        </w:rPr>
        <w:t>徐丽萍</w:t>
      </w:r>
      <w:r w:rsidR="00517DC1">
        <w:rPr>
          <w:rFonts w:hint="eastAsia"/>
          <w:sz w:val="24"/>
        </w:rPr>
        <w:t>老师</w:t>
      </w:r>
      <w:r w:rsidRPr="00D079FA">
        <w:rPr>
          <w:sz w:val="24"/>
        </w:rPr>
        <w:t>，</w:t>
      </w:r>
      <w:r w:rsidR="00517DC1">
        <w:rPr>
          <w:rFonts w:hint="eastAsia"/>
          <w:sz w:val="24"/>
        </w:rPr>
        <w:t>通过这次实验让我看到自己的缺陷与不足，今后我也会</w:t>
      </w:r>
      <w:r w:rsidRPr="00D079FA">
        <w:rPr>
          <w:sz w:val="24"/>
        </w:rPr>
        <w:t>更加</w:t>
      </w:r>
      <w:r w:rsidR="00517DC1">
        <w:rPr>
          <w:rFonts w:hint="eastAsia"/>
          <w:sz w:val="24"/>
        </w:rPr>
        <w:t>地脚踏实地，</w:t>
      </w:r>
      <w:r w:rsidRPr="00D079FA">
        <w:rPr>
          <w:sz w:val="24"/>
        </w:rPr>
        <w:t>刻</w:t>
      </w:r>
      <w:r w:rsidR="00517DC1">
        <w:rPr>
          <w:rFonts w:hint="eastAsia"/>
          <w:sz w:val="24"/>
        </w:rPr>
        <w:t>苦</w:t>
      </w:r>
      <w:r w:rsidRPr="00D079FA">
        <w:rPr>
          <w:sz w:val="24"/>
        </w:rPr>
        <w:t>学习，</w:t>
      </w:r>
      <w:r w:rsidR="00517DC1">
        <w:rPr>
          <w:rFonts w:hint="eastAsia"/>
          <w:sz w:val="24"/>
        </w:rPr>
        <w:t>提高自己的知识技术水平。</w:t>
      </w:r>
    </w:p>
    <w:p w:rsidR="00517DC1" w:rsidRDefault="00517DC1">
      <w:pPr>
        <w:widowControl/>
        <w:jc w:val="left"/>
        <w:rPr>
          <w:sz w:val="24"/>
        </w:rPr>
      </w:pPr>
      <w:r>
        <w:rPr>
          <w:sz w:val="24"/>
        </w:rPr>
        <w:br w:type="page"/>
      </w:r>
    </w:p>
    <w:p w:rsidR="00124121" w:rsidRDefault="00976781" w:rsidP="00F34BC2">
      <w:pPr>
        <w:spacing w:line="300" w:lineRule="auto"/>
        <w:outlineLvl w:val="0"/>
        <w:rPr>
          <w:rFonts w:ascii="宋体" w:hAnsi="宋体"/>
          <w:b/>
          <w:sz w:val="30"/>
          <w:szCs w:val="30"/>
        </w:rPr>
      </w:pPr>
      <w:bookmarkStart w:id="64" w:name="_Toc376773677"/>
      <w:bookmarkStart w:id="65" w:name="_Toc44163644"/>
      <w:r w:rsidRPr="00976781">
        <w:rPr>
          <w:rFonts w:ascii="宋体" w:hAnsi="宋体" w:hint="eastAsia"/>
          <w:b/>
          <w:sz w:val="30"/>
          <w:szCs w:val="30"/>
        </w:rPr>
        <w:lastRenderedPageBreak/>
        <w:t>参考</w:t>
      </w:r>
      <w:r w:rsidRPr="00976781">
        <w:rPr>
          <w:rFonts w:ascii="宋体" w:hAnsi="宋体"/>
          <w:b/>
          <w:sz w:val="30"/>
          <w:szCs w:val="30"/>
        </w:rPr>
        <w:t>文献</w:t>
      </w:r>
      <w:bookmarkEnd w:id="64"/>
      <w:bookmarkEnd w:id="65"/>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sz w:val="24"/>
          <w:szCs w:val="24"/>
        </w:rPr>
        <w:t>[</w:t>
      </w:r>
      <w:r w:rsidRPr="00976781">
        <w:rPr>
          <w:rFonts w:ascii="宋体" w:hAnsi="宋体" w:hint="eastAsia"/>
          <w:sz w:val="24"/>
          <w:szCs w:val="24"/>
        </w:rPr>
        <w:t>1</w:t>
      </w:r>
      <w:r w:rsidRPr="00976781">
        <w:rPr>
          <w:rFonts w:ascii="宋体" w:hAnsi="宋体"/>
          <w:sz w:val="24"/>
          <w:szCs w:val="24"/>
        </w:rPr>
        <w:t xml:space="preserve">] </w:t>
      </w:r>
      <w:r w:rsidR="00AD66A9">
        <w:rPr>
          <w:rFonts w:ascii="宋体" w:hAnsi="宋体" w:hint="eastAsia"/>
          <w:sz w:val="24"/>
          <w:szCs w:val="24"/>
        </w:rPr>
        <w:t xml:space="preserve">王生元 </w:t>
      </w:r>
      <w:r w:rsidRPr="00976781">
        <w:rPr>
          <w:rFonts w:ascii="宋体" w:hAnsi="宋体" w:hint="eastAsia"/>
          <w:sz w:val="24"/>
          <w:szCs w:val="24"/>
        </w:rPr>
        <w:t>等</w:t>
      </w:r>
      <w:r w:rsidRPr="00976781">
        <w:rPr>
          <w:rFonts w:ascii="宋体" w:hAnsi="宋体"/>
          <w:sz w:val="24"/>
          <w:szCs w:val="24"/>
        </w:rPr>
        <w:t>.</w:t>
      </w:r>
      <w:r w:rsidRPr="00976781">
        <w:rPr>
          <w:rFonts w:ascii="宋体" w:hAnsi="宋体" w:hint="eastAsia"/>
          <w:sz w:val="24"/>
          <w:szCs w:val="24"/>
        </w:rPr>
        <w:t xml:space="preserve"> 编译原理(第</w:t>
      </w:r>
      <w:r w:rsidR="00AD66A9">
        <w:rPr>
          <w:rFonts w:ascii="宋体" w:hAnsi="宋体" w:hint="eastAsia"/>
          <w:sz w:val="24"/>
          <w:szCs w:val="24"/>
        </w:rPr>
        <w:t>三</w:t>
      </w:r>
      <w:r w:rsidRPr="00976781">
        <w:rPr>
          <w:rFonts w:ascii="宋体" w:hAnsi="宋体" w:hint="eastAsia"/>
          <w:sz w:val="24"/>
          <w:szCs w:val="24"/>
        </w:rPr>
        <w:t>版)</w:t>
      </w:r>
      <w:r w:rsidRPr="00976781">
        <w:rPr>
          <w:rFonts w:ascii="宋体" w:hAnsi="宋体"/>
          <w:sz w:val="24"/>
          <w:szCs w:val="24"/>
        </w:rPr>
        <w:t>.</w:t>
      </w:r>
      <w:r w:rsidRPr="00976781">
        <w:rPr>
          <w:rFonts w:ascii="宋体" w:hAnsi="宋体" w:hint="eastAsia"/>
          <w:sz w:val="24"/>
          <w:szCs w:val="24"/>
        </w:rPr>
        <w:t xml:space="preserve"> 北京：清华大学出版社，</w:t>
      </w:r>
      <w:r w:rsidRPr="00976781">
        <w:rPr>
          <w:rFonts w:ascii="宋体" w:hAnsi="宋体"/>
          <w:sz w:val="24"/>
          <w:szCs w:val="24"/>
        </w:rPr>
        <w:t>200</w:t>
      </w:r>
      <w:r w:rsidR="00AD66A9">
        <w:rPr>
          <w:rFonts w:ascii="宋体" w:hAnsi="宋体" w:hint="eastAsia"/>
          <w:sz w:val="24"/>
          <w:szCs w:val="24"/>
        </w:rPr>
        <w:t>16</w:t>
      </w:r>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hint="eastAsia"/>
          <w:sz w:val="24"/>
          <w:szCs w:val="24"/>
        </w:rPr>
        <w:t>[</w:t>
      </w:r>
      <w:r w:rsidRPr="00976781">
        <w:rPr>
          <w:rFonts w:ascii="宋体" w:hAnsi="宋体"/>
          <w:sz w:val="24"/>
          <w:szCs w:val="24"/>
        </w:rPr>
        <w:t>2</w:t>
      </w:r>
      <w:r w:rsidRPr="00976781">
        <w:rPr>
          <w:rFonts w:ascii="宋体" w:hAnsi="宋体" w:hint="eastAsia"/>
          <w:sz w:val="24"/>
          <w:szCs w:val="24"/>
        </w:rPr>
        <w:t>]</w:t>
      </w:r>
      <w:r w:rsidRPr="00976781">
        <w:rPr>
          <w:rFonts w:ascii="宋体" w:hAnsi="宋体"/>
          <w:sz w:val="24"/>
          <w:szCs w:val="24"/>
        </w:rPr>
        <w:t xml:space="preserve"> </w:t>
      </w:r>
      <w:r w:rsidRPr="00976781">
        <w:rPr>
          <w:rFonts w:ascii="宋体" w:hAnsi="宋体" w:hint="eastAsia"/>
          <w:sz w:val="24"/>
          <w:szCs w:val="24"/>
        </w:rPr>
        <w:t>胡伦俊等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北京：电子工业出版社，</w:t>
      </w:r>
      <w:r w:rsidRPr="00976781">
        <w:rPr>
          <w:rFonts w:ascii="宋体" w:hAnsi="宋体"/>
          <w:sz w:val="24"/>
          <w:szCs w:val="24"/>
        </w:rPr>
        <w:t>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3</w:t>
      </w:r>
      <w:r w:rsidRPr="00E362DB">
        <w:rPr>
          <w:rFonts w:ascii="宋体" w:hAnsi="宋体" w:hint="eastAsia"/>
          <w:sz w:val="24"/>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4</w:t>
      </w:r>
      <w:r w:rsidRPr="00E362DB">
        <w:rPr>
          <w:rFonts w:ascii="宋体" w:hAnsi="宋体" w:hint="eastAsia"/>
          <w:sz w:val="24"/>
          <w:szCs w:val="24"/>
        </w:rPr>
        <w:t>] 王雷等. 编译原理课程设计. 北京：机械工业出版社，2005</w:t>
      </w:r>
    </w:p>
    <w:p w:rsidR="00976781"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5</w:t>
      </w:r>
      <w:r w:rsidRPr="00E362DB">
        <w:rPr>
          <w:rFonts w:ascii="宋体" w:hAnsi="宋体" w:hint="eastAsia"/>
          <w:sz w:val="24"/>
          <w:szCs w:val="24"/>
        </w:rPr>
        <w:t>] 曹计昌等. C语言程序设计. 北京：科学出版社，2008</w:t>
      </w:r>
    </w:p>
    <w:p w:rsidR="00455203" w:rsidRPr="00AB6942" w:rsidRDefault="00455203" w:rsidP="00AB6942">
      <w:pPr>
        <w:widowControl/>
        <w:jc w:val="left"/>
        <w:rPr>
          <w:rFonts w:ascii="宋体" w:hAnsi="宋体"/>
          <w:sz w:val="24"/>
          <w:szCs w:val="24"/>
        </w:rPr>
      </w:pPr>
    </w:p>
    <w:sectPr w:rsidR="00455203" w:rsidRPr="00AB6942" w:rsidSect="00074358">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5D8D" w:rsidRDefault="000E5D8D" w:rsidP="00074358">
      <w:r>
        <w:separator/>
      </w:r>
    </w:p>
  </w:endnote>
  <w:endnote w:type="continuationSeparator" w:id="0">
    <w:p w:rsidR="000E5D8D" w:rsidRDefault="000E5D8D"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6944" w:rsidRDefault="007E6944">
    <w:pPr>
      <w:pStyle w:val="a5"/>
      <w:jc w:val="right"/>
    </w:pPr>
    <w:r>
      <w:fldChar w:fldCharType="begin"/>
    </w:r>
    <w:r>
      <w:instrText>PAGE   \* MERGEFORMAT</w:instrText>
    </w:r>
    <w:r>
      <w:fldChar w:fldCharType="separate"/>
    </w:r>
    <w:r w:rsidRPr="002604D9">
      <w:rPr>
        <w:noProof/>
        <w:lang w:val="zh-CN"/>
      </w:rPr>
      <w:t>7</w:t>
    </w:r>
    <w:r>
      <w:fldChar w:fldCharType="end"/>
    </w:r>
  </w:p>
  <w:p w:rsidR="007E6944" w:rsidRDefault="007E69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5D8D" w:rsidRDefault="000E5D8D" w:rsidP="00074358">
      <w:r>
        <w:separator/>
      </w:r>
    </w:p>
  </w:footnote>
  <w:footnote w:type="continuationSeparator" w:id="0">
    <w:p w:rsidR="000E5D8D" w:rsidRDefault="000E5D8D" w:rsidP="00074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E9B" w:rsidRDefault="00415E9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5443E37"/>
    <w:multiLevelType w:val="multilevel"/>
    <w:tmpl w:val="213A3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A6E486D"/>
    <w:multiLevelType w:val="multilevel"/>
    <w:tmpl w:val="6EF4D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2C671F"/>
    <w:multiLevelType w:val="multilevel"/>
    <w:tmpl w:val="54B4E5FA"/>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EA5C2A"/>
    <w:multiLevelType w:val="multilevel"/>
    <w:tmpl w:val="E0781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49225C1E"/>
    <w:multiLevelType w:val="hybridMultilevel"/>
    <w:tmpl w:val="38823696"/>
    <w:lvl w:ilvl="0" w:tplc="899CB092">
      <w:start w:val="1"/>
      <w:numFmt w:val="decimal"/>
      <w:lvlText w:val="（%1）"/>
      <w:lvlJc w:val="left"/>
      <w:pPr>
        <w:ind w:left="737" w:hanging="397"/>
      </w:pPr>
      <w:rPr>
        <w:rFonts w:hint="default"/>
        <w:b w:val="0"/>
        <w:sz w:val="24"/>
        <w:szCs w:val="24"/>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95746E0"/>
    <w:multiLevelType w:val="hybridMultilevel"/>
    <w:tmpl w:val="AD7034A4"/>
    <w:lvl w:ilvl="0" w:tplc="FD400A44">
      <w:start w:val="1"/>
      <w:numFmt w:val="decimal"/>
      <w:lvlText w:val="（%1）"/>
      <w:lvlJc w:val="left"/>
      <w:pPr>
        <w:ind w:left="340" w:hanging="34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996C8D"/>
    <w:multiLevelType w:val="multilevel"/>
    <w:tmpl w:val="5964A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D1215"/>
    <w:multiLevelType w:val="multilevel"/>
    <w:tmpl w:val="AC525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77030B"/>
    <w:multiLevelType w:val="hybridMultilevel"/>
    <w:tmpl w:val="39A83E8E"/>
    <w:lvl w:ilvl="0" w:tplc="6BA28756">
      <w:start w:val="1"/>
      <w:numFmt w:val="decimal"/>
      <w:lvlText w:val="（%1）"/>
      <w:lvlJc w:val="left"/>
      <w:pPr>
        <w:ind w:left="340" w:hanging="34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EE598F"/>
    <w:multiLevelType w:val="hybridMultilevel"/>
    <w:tmpl w:val="6E2854B4"/>
    <w:lvl w:ilvl="0" w:tplc="FD400A44">
      <w:start w:val="1"/>
      <w:numFmt w:val="decimal"/>
      <w:lvlText w:val="（%1）"/>
      <w:lvlJc w:val="left"/>
      <w:pPr>
        <w:ind w:left="340" w:hanging="34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93D14AA"/>
    <w:multiLevelType w:val="hybridMultilevel"/>
    <w:tmpl w:val="D122BAA2"/>
    <w:lvl w:ilvl="0" w:tplc="FD400A44">
      <w:start w:val="1"/>
      <w:numFmt w:val="decimal"/>
      <w:lvlText w:val="（%1）"/>
      <w:lvlJc w:val="left"/>
      <w:pPr>
        <w:ind w:left="760" w:hanging="340"/>
      </w:pPr>
      <w:rPr>
        <w:rFonts w:hint="default"/>
        <w:b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780F59"/>
    <w:multiLevelType w:val="hybridMultilevel"/>
    <w:tmpl w:val="2604B552"/>
    <w:lvl w:ilvl="0" w:tplc="0409000F">
      <w:start w:val="1"/>
      <w:numFmt w:val="decimal"/>
      <w:lvlText w:val="%1."/>
      <w:lvlJc w:val="left"/>
      <w:pPr>
        <w:ind w:left="1138" w:hanging="360"/>
      </w:pPr>
      <w:rPr>
        <w:rFont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0"/>
  </w:num>
  <w:num w:numId="6">
    <w:abstractNumId w:val="32"/>
  </w:num>
  <w:num w:numId="7">
    <w:abstractNumId w:val="21"/>
  </w:num>
  <w:num w:numId="8">
    <w:abstractNumId w:val="22"/>
  </w:num>
  <w:num w:numId="9">
    <w:abstractNumId w:val="14"/>
  </w:num>
  <w:num w:numId="10">
    <w:abstractNumId w:val="18"/>
  </w:num>
  <w:num w:numId="11">
    <w:abstractNumId w:val="15"/>
  </w:num>
  <w:num w:numId="12">
    <w:abstractNumId w:val="11"/>
  </w:num>
  <w:num w:numId="13">
    <w:abstractNumId w:val="30"/>
  </w:num>
  <w:num w:numId="14">
    <w:abstractNumId w:val="13"/>
  </w:num>
  <w:num w:numId="15">
    <w:abstractNumId w:val="12"/>
  </w:num>
  <w:num w:numId="16">
    <w:abstractNumId w:val="8"/>
  </w:num>
  <w:num w:numId="17">
    <w:abstractNumId w:val="34"/>
  </w:num>
  <w:num w:numId="18">
    <w:abstractNumId w:val="33"/>
  </w:num>
  <w:num w:numId="19">
    <w:abstractNumId w:val="4"/>
  </w:num>
  <w:num w:numId="20">
    <w:abstractNumId w:val="6"/>
  </w:num>
  <w:num w:numId="21">
    <w:abstractNumId w:val="37"/>
  </w:num>
  <w:num w:numId="22">
    <w:abstractNumId w:val="36"/>
  </w:num>
  <w:num w:numId="23">
    <w:abstractNumId w:val="16"/>
  </w:num>
  <w:num w:numId="24">
    <w:abstractNumId w:val="27"/>
  </w:num>
  <w:num w:numId="25">
    <w:abstractNumId w:val="19"/>
  </w:num>
  <w:num w:numId="26">
    <w:abstractNumId w:val="5"/>
  </w:num>
  <w:num w:numId="27">
    <w:abstractNumId w:val="29"/>
  </w:num>
  <w:num w:numId="28">
    <w:abstractNumId w:val="20"/>
  </w:num>
  <w:num w:numId="29">
    <w:abstractNumId w:val="28"/>
  </w:num>
  <w:num w:numId="30">
    <w:abstractNumId w:val="31"/>
  </w:num>
  <w:num w:numId="31">
    <w:abstractNumId w:val="24"/>
  </w:num>
  <w:num w:numId="32">
    <w:abstractNumId w:val="35"/>
  </w:num>
  <w:num w:numId="33">
    <w:abstractNumId w:val="23"/>
  </w:num>
  <w:num w:numId="34">
    <w:abstractNumId w:val="38"/>
  </w:num>
  <w:num w:numId="35">
    <w:abstractNumId w:val="26"/>
  </w:num>
  <w:num w:numId="36">
    <w:abstractNumId w:val="7"/>
  </w:num>
  <w:num w:numId="37">
    <w:abstractNumId w:val="9"/>
  </w:num>
  <w:num w:numId="38">
    <w:abstractNumId w:val="2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F9"/>
    <w:rsid w:val="00002876"/>
    <w:rsid w:val="00020F1D"/>
    <w:rsid w:val="000321BC"/>
    <w:rsid w:val="00033EAA"/>
    <w:rsid w:val="00044E60"/>
    <w:rsid w:val="0005038A"/>
    <w:rsid w:val="00050BB1"/>
    <w:rsid w:val="00055F40"/>
    <w:rsid w:val="000605B7"/>
    <w:rsid w:val="0007038D"/>
    <w:rsid w:val="00070CC1"/>
    <w:rsid w:val="00073C69"/>
    <w:rsid w:val="00074358"/>
    <w:rsid w:val="00074972"/>
    <w:rsid w:val="000805E9"/>
    <w:rsid w:val="00081354"/>
    <w:rsid w:val="000829F7"/>
    <w:rsid w:val="00091DC1"/>
    <w:rsid w:val="00094F3F"/>
    <w:rsid w:val="000A090E"/>
    <w:rsid w:val="000A369E"/>
    <w:rsid w:val="000A73F4"/>
    <w:rsid w:val="000B1EB3"/>
    <w:rsid w:val="000C2A9B"/>
    <w:rsid w:val="000C5661"/>
    <w:rsid w:val="000E5D8D"/>
    <w:rsid w:val="000E7624"/>
    <w:rsid w:val="000F1DE5"/>
    <w:rsid w:val="00102D61"/>
    <w:rsid w:val="001122CC"/>
    <w:rsid w:val="00112E6A"/>
    <w:rsid w:val="0012044B"/>
    <w:rsid w:val="00124121"/>
    <w:rsid w:val="001727DD"/>
    <w:rsid w:val="00172A27"/>
    <w:rsid w:val="00177B7E"/>
    <w:rsid w:val="00185A45"/>
    <w:rsid w:val="0019267E"/>
    <w:rsid w:val="001B0B74"/>
    <w:rsid w:val="001B6356"/>
    <w:rsid w:val="001C1EEA"/>
    <w:rsid w:val="00204958"/>
    <w:rsid w:val="0021057C"/>
    <w:rsid w:val="00225845"/>
    <w:rsid w:val="00235E05"/>
    <w:rsid w:val="002529D1"/>
    <w:rsid w:val="002604D9"/>
    <w:rsid w:val="002620AD"/>
    <w:rsid w:val="00277E19"/>
    <w:rsid w:val="002870F1"/>
    <w:rsid w:val="0029780F"/>
    <w:rsid w:val="002B24D3"/>
    <w:rsid w:val="002B5EB5"/>
    <w:rsid w:val="002B71D1"/>
    <w:rsid w:val="002C0ED7"/>
    <w:rsid w:val="002C5C7B"/>
    <w:rsid w:val="002C68AB"/>
    <w:rsid w:val="002E1BEC"/>
    <w:rsid w:val="002F113C"/>
    <w:rsid w:val="00300300"/>
    <w:rsid w:val="003025DD"/>
    <w:rsid w:val="00302FAE"/>
    <w:rsid w:val="00313FC4"/>
    <w:rsid w:val="003165F3"/>
    <w:rsid w:val="00320A3C"/>
    <w:rsid w:val="00322A34"/>
    <w:rsid w:val="0032510B"/>
    <w:rsid w:val="00326FDF"/>
    <w:rsid w:val="003329B9"/>
    <w:rsid w:val="00336338"/>
    <w:rsid w:val="00340538"/>
    <w:rsid w:val="00342DFD"/>
    <w:rsid w:val="00343CF5"/>
    <w:rsid w:val="00360103"/>
    <w:rsid w:val="00365323"/>
    <w:rsid w:val="003733D0"/>
    <w:rsid w:val="00374127"/>
    <w:rsid w:val="00375C2F"/>
    <w:rsid w:val="00392DA9"/>
    <w:rsid w:val="0039496C"/>
    <w:rsid w:val="003A5657"/>
    <w:rsid w:val="003B061E"/>
    <w:rsid w:val="003B43C4"/>
    <w:rsid w:val="003B5AFE"/>
    <w:rsid w:val="003B68CD"/>
    <w:rsid w:val="003E692B"/>
    <w:rsid w:val="003F4739"/>
    <w:rsid w:val="003F6F9A"/>
    <w:rsid w:val="00401245"/>
    <w:rsid w:val="00411533"/>
    <w:rsid w:val="00415E9B"/>
    <w:rsid w:val="00421DD5"/>
    <w:rsid w:val="004375B6"/>
    <w:rsid w:val="00446369"/>
    <w:rsid w:val="00455203"/>
    <w:rsid w:val="0046745D"/>
    <w:rsid w:val="00496E2A"/>
    <w:rsid w:val="004A1727"/>
    <w:rsid w:val="004B089A"/>
    <w:rsid w:val="004B6FAD"/>
    <w:rsid w:val="004B7032"/>
    <w:rsid w:val="004F1C96"/>
    <w:rsid w:val="004F477C"/>
    <w:rsid w:val="00502876"/>
    <w:rsid w:val="0050754B"/>
    <w:rsid w:val="005149C1"/>
    <w:rsid w:val="00516448"/>
    <w:rsid w:val="00517DC1"/>
    <w:rsid w:val="005245F3"/>
    <w:rsid w:val="005265B3"/>
    <w:rsid w:val="005276E4"/>
    <w:rsid w:val="00533638"/>
    <w:rsid w:val="00533FC5"/>
    <w:rsid w:val="00534EFF"/>
    <w:rsid w:val="00543531"/>
    <w:rsid w:val="00553AC1"/>
    <w:rsid w:val="0055533A"/>
    <w:rsid w:val="00555C2D"/>
    <w:rsid w:val="005579FC"/>
    <w:rsid w:val="005754B7"/>
    <w:rsid w:val="005846D1"/>
    <w:rsid w:val="00593157"/>
    <w:rsid w:val="005A40A7"/>
    <w:rsid w:val="005B475A"/>
    <w:rsid w:val="005C0C76"/>
    <w:rsid w:val="005D044E"/>
    <w:rsid w:val="005D2388"/>
    <w:rsid w:val="005D714D"/>
    <w:rsid w:val="005E0AD2"/>
    <w:rsid w:val="005E5322"/>
    <w:rsid w:val="005F154C"/>
    <w:rsid w:val="005F2C8D"/>
    <w:rsid w:val="005F65ED"/>
    <w:rsid w:val="00605D95"/>
    <w:rsid w:val="00617595"/>
    <w:rsid w:val="0062003D"/>
    <w:rsid w:val="00623A08"/>
    <w:rsid w:val="006257D0"/>
    <w:rsid w:val="00627B67"/>
    <w:rsid w:val="00631EF3"/>
    <w:rsid w:val="00635BB9"/>
    <w:rsid w:val="00642215"/>
    <w:rsid w:val="006505D2"/>
    <w:rsid w:val="006516AF"/>
    <w:rsid w:val="006545E1"/>
    <w:rsid w:val="00663CB1"/>
    <w:rsid w:val="00667BC2"/>
    <w:rsid w:val="00677728"/>
    <w:rsid w:val="0069105D"/>
    <w:rsid w:val="00696CEB"/>
    <w:rsid w:val="00696D0E"/>
    <w:rsid w:val="006B262E"/>
    <w:rsid w:val="006B2E36"/>
    <w:rsid w:val="006D2383"/>
    <w:rsid w:val="006E6896"/>
    <w:rsid w:val="007015E5"/>
    <w:rsid w:val="007132BF"/>
    <w:rsid w:val="007143FC"/>
    <w:rsid w:val="0073286E"/>
    <w:rsid w:val="007424EA"/>
    <w:rsid w:val="00755910"/>
    <w:rsid w:val="00764E27"/>
    <w:rsid w:val="00784931"/>
    <w:rsid w:val="0079569A"/>
    <w:rsid w:val="007A7DF0"/>
    <w:rsid w:val="007B77A0"/>
    <w:rsid w:val="007C0267"/>
    <w:rsid w:val="007C3FBE"/>
    <w:rsid w:val="007C5EDB"/>
    <w:rsid w:val="007D7AFF"/>
    <w:rsid w:val="007E0267"/>
    <w:rsid w:val="007E02DA"/>
    <w:rsid w:val="007E08CE"/>
    <w:rsid w:val="007E6944"/>
    <w:rsid w:val="007F0F43"/>
    <w:rsid w:val="007F469E"/>
    <w:rsid w:val="0080111A"/>
    <w:rsid w:val="00804169"/>
    <w:rsid w:val="008119EA"/>
    <w:rsid w:val="00815A8B"/>
    <w:rsid w:val="008239C4"/>
    <w:rsid w:val="00833F65"/>
    <w:rsid w:val="00847F79"/>
    <w:rsid w:val="00855702"/>
    <w:rsid w:val="008619CF"/>
    <w:rsid w:val="00863398"/>
    <w:rsid w:val="00864C3B"/>
    <w:rsid w:val="00876089"/>
    <w:rsid w:val="00877029"/>
    <w:rsid w:val="00883C30"/>
    <w:rsid w:val="0088593D"/>
    <w:rsid w:val="0089302C"/>
    <w:rsid w:val="008A4F28"/>
    <w:rsid w:val="008B14D4"/>
    <w:rsid w:val="008B4560"/>
    <w:rsid w:val="008C5D9E"/>
    <w:rsid w:val="008E4350"/>
    <w:rsid w:val="008E6B6D"/>
    <w:rsid w:val="008F67E9"/>
    <w:rsid w:val="00903C02"/>
    <w:rsid w:val="00904AE7"/>
    <w:rsid w:val="0090773E"/>
    <w:rsid w:val="00916136"/>
    <w:rsid w:val="00916177"/>
    <w:rsid w:val="00917F7D"/>
    <w:rsid w:val="00927B6D"/>
    <w:rsid w:val="00935C00"/>
    <w:rsid w:val="009379EB"/>
    <w:rsid w:val="0094360F"/>
    <w:rsid w:val="00947B8E"/>
    <w:rsid w:val="00954EF7"/>
    <w:rsid w:val="0097070D"/>
    <w:rsid w:val="009721FF"/>
    <w:rsid w:val="0097451F"/>
    <w:rsid w:val="00976781"/>
    <w:rsid w:val="0097785D"/>
    <w:rsid w:val="009802C0"/>
    <w:rsid w:val="00983E4D"/>
    <w:rsid w:val="00984D7E"/>
    <w:rsid w:val="00990972"/>
    <w:rsid w:val="009A3BAD"/>
    <w:rsid w:val="009A43F5"/>
    <w:rsid w:val="009B434B"/>
    <w:rsid w:val="009B787D"/>
    <w:rsid w:val="009C13BC"/>
    <w:rsid w:val="009C1654"/>
    <w:rsid w:val="009D2414"/>
    <w:rsid w:val="009E3794"/>
    <w:rsid w:val="009F2E3A"/>
    <w:rsid w:val="009F4A23"/>
    <w:rsid w:val="00A1259B"/>
    <w:rsid w:val="00A1579E"/>
    <w:rsid w:val="00A323D0"/>
    <w:rsid w:val="00A35A1A"/>
    <w:rsid w:val="00A441CC"/>
    <w:rsid w:val="00A65D73"/>
    <w:rsid w:val="00A764D5"/>
    <w:rsid w:val="00A87AC5"/>
    <w:rsid w:val="00A97145"/>
    <w:rsid w:val="00AA342F"/>
    <w:rsid w:val="00AB5AF9"/>
    <w:rsid w:val="00AB6942"/>
    <w:rsid w:val="00AB7757"/>
    <w:rsid w:val="00AD66A9"/>
    <w:rsid w:val="00AE20A1"/>
    <w:rsid w:val="00AE39A9"/>
    <w:rsid w:val="00AF2AEF"/>
    <w:rsid w:val="00AF3597"/>
    <w:rsid w:val="00AF6F1B"/>
    <w:rsid w:val="00B052C2"/>
    <w:rsid w:val="00B1189A"/>
    <w:rsid w:val="00B13E22"/>
    <w:rsid w:val="00B16B3D"/>
    <w:rsid w:val="00B17A4A"/>
    <w:rsid w:val="00B26BEC"/>
    <w:rsid w:val="00B3664C"/>
    <w:rsid w:val="00B57E36"/>
    <w:rsid w:val="00B71D91"/>
    <w:rsid w:val="00B806A6"/>
    <w:rsid w:val="00B85009"/>
    <w:rsid w:val="00B93ED8"/>
    <w:rsid w:val="00B94534"/>
    <w:rsid w:val="00B951FA"/>
    <w:rsid w:val="00B96A81"/>
    <w:rsid w:val="00B96FE8"/>
    <w:rsid w:val="00BA266B"/>
    <w:rsid w:val="00BA6F7A"/>
    <w:rsid w:val="00BA7188"/>
    <w:rsid w:val="00BC109B"/>
    <w:rsid w:val="00BD00AA"/>
    <w:rsid w:val="00BD5769"/>
    <w:rsid w:val="00BE2216"/>
    <w:rsid w:val="00BE2480"/>
    <w:rsid w:val="00BE6D32"/>
    <w:rsid w:val="00BF23C2"/>
    <w:rsid w:val="00C13C05"/>
    <w:rsid w:val="00C20785"/>
    <w:rsid w:val="00C31C7B"/>
    <w:rsid w:val="00C361BD"/>
    <w:rsid w:val="00C36665"/>
    <w:rsid w:val="00C372D1"/>
    <w:rsid w:val="00C47AA1"/>
    <w:rsid w:val="00C5187D"/>
    <w:rsid w:val="00C54AFE"/>
    <w:rsid w:val="00C5533E"/>
    <w:rsid w:val="00C610C2"/>
    <w:rsid w:val="00C75BD3"/>
    <w:rsid w:val="00C9558A"/>
    <w:rsid w:val="00CA15FB"/>
    <w:rsid w:val="00CB315F"/>
    <w:rsid w:val="00CB721A"/>
    <w:rsid w:val="00CC1007"/>
    <w:rsid w:val="00CF0DFD"/>
    <w:rsid w:val="00CF2DFA"/>
    <w:rsid w:val="00CF69E0"/>
    <w:rsid w:val="00D079FA"/>
    <w:rsid w:val="00D17077"/>
    <w:rsid w:val="00D239FD"/>
    <w:rsid w:val="00D3336F"/>
    <w:rsid w:val="00D4524D"/>
    <w:rsid w:val="00D463C8"/>
    <w:rsid w:val="00D64EF2"/>
    <w:rsid w:val="00D734CB"/>
    <w:rsid w:val="00D7762C"/>
    <w:rsid w:val="00D85D12"/>
    <w:rsid w:val="00D9078A"/>
    <w:rsid w:val="00D941B6"/>
    <w:rsid w:val="00DA42BF"/>
    <w:rsid w:val="00DB4529"/>
    <w:rsid w:val="00DD0C9A"/>
    <w:rsid w:val="00DE6BD2"/>
    <w:rsid w:val="00DF43A3"/>
    <w:rsid w:val="00E00436"/>
    <w:rsid w:val="00E06B14"/>
    <w:rsid w:val="00E31033"/>
    <w:rsid w:val="00E362DB"/>
    <w:rsid w:val="00E413DF"/>
    <w:rsid w:val="00E41542"/>
    <w:rsid w:val="00E41F53"/>
    <w:rsid w:val="00E43949"/>
    <w:rsid w:val="00E440F0"/>
    <w:rsid w:val="00E56392"/>
    <w:rsid w:val="00E63A8F"/>
    <w:rsid w:val="00E75C4C"/>
    <w:rsid w:val="00E77C89"/>
    <w:rsid w:val="00E963FA"/>
    <w:rsid w:val="00EA0C2B"/>
    <w:rsid w:val="00EA0D39"/>
    <w:rsid w:val="00EB06D4"/>
    <w:rsid w:val="00EB5AB8"/>
    <w:rsid w:val="00ED3B99"/>
    <w:rsid w:val="00ED7792"/>
    <w:rsid w:val="00F0299E"/>
    <w:rsid w:val="00F10E2D"/>
    <w:rsid w:val="00F13732"/>
    <w:rsid w:val="00F14A3F"/>
    <w:rsid w:val="00F32E92"/>
    <w:rsid w:val="00F34BC2"/>
    <w:rsid w:val="00F66363"/>
    <w:rsid w:val="00F7794D"/>
    <w:rsid w:val="00F80ADA"/>
    <w:rsid w:val="00F96F40"/>
    <w:rsid w:val="00FA0EBB"/>
    <w:rsid w:val="00FB00E7"/>
    <w:rsid w:val="00FB17F7"/>
    <w:rsid w:val="00FB25FA"/>
    <w:rsid w:val="00FB6530"/>
    <w:rsid w:val="00FC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53DF14B8"/>
  <w15:docId w15:val="{DB367DF2-3EFB-4081-96FB-57A7362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F7A"/>
    <w:pPr>
      <w:widowControl w:val="0"/>
      <w:jc w:val="both"/>
    </w:pPr>
    <w:rPr>
      <w:kern w:val="2"/>
      <w:sz w:val="21"/>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5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a"/>
    <w:next w:val="a"/>
    <w:autoRedefine/>
    <w:uiPriority w:val="39"/>
    <w:unhideWhenUsed/>
    <w:qFormat/>
    <w:rsid w:val="00976781"/>
  </w:style>
  <w:style w:type="paragraph" w:styleId="TOC2">
    <w:name w:val="toc 2"/>
    <w:basedOn w:val="a"/>
    <w:next w:val="a"/>
    <w:autoRedefine/>
    <w:uiPriority w:val="39"/>
    <w:unhideWhenUsed/>
    <w:qFormat/>
    <w:rsid w:val="00976781"/>
    <w:pPr>
      <w:ind w:leftChars="200" w:left="420"/>
    </w:pPr>
  </w:style>
  <w:style w:type="paragraph" w:styleId="TOC3">
    <w:name w:val="toc 3"/>
    <w:basedOn w:val="a"/>
    <w:next w:val="a"/>
    <w:autoRedefine/>
    <w:uiPriority w:val="39"/>
    <w:unhideWhenUsed/>
    <w:qFormat/>
    <w:rsid w:val="00976781"/>
    <w:pPr>
      <w:ind w:leftChars="400" w:left="840"/>
    </w:pPr>
  </w:style>
  <w:style w:type="paragraph" w:styleId="af2">
    <w:name w:val="Title"/>
    <w:basedOn w:val="a"/>
    <w:next w:val="a"/>
    <w:link w:val="af3"/>
    <w:uiPriority w:val="10"/>
    <w:qFormat/>
    <w:rsid w:val="00A1579E"/>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A1579E"/>
    <w:rPr>
      <w:rFonts w:asciiTheme="majorHAnsi" w:eastAsiaTheme="majorEastAsia" w:hAnsiTheme="majorHAnsi" w:cstheme="majorBidi"/>
      <w:b/>
      <w:bCs/>
      <w:kern w:val="2"/>
      <w:sz w:val="32"/>
      <w:szCs w:val="32"/>
    </w:rPr>
  </w:style>
  <w:style w:type="paragraph" w:styleId="af4">
    <w:name w:val="No Spacing"/>
    <w:uiPriority w:val="1"/>
    <w:qFormat/>
    <w:rsid w:val="00073C69"/>
    <w:pPr>
      <w:widowControl w:val="0"/>
      <w:jc w:val="both"/>
    </w:pPr>
    <w:rPr>
      <w:kern w:val="2"/>
      <w:sz w:val="21"/>
    </w:rPr>
  </w:style>
  <w:style w:type="table" w:customStyle="1" w:styleId="11">
    <w:name w:val="网格型1"/>
    <w:basedOn w:val="a1"/>
    <w:next w:val="af1"/>
    <w:uiPriority w:val="59"/>
    <w:rsid w:val="008A4F2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f1"/>
    <w:uiPriority w:val="59"/>
    <w:rsid w:val="00627B6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1"/>
    <w:uiPriority w:val="59"/>
    <w:rsid w:val="009802C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f1"/>
    <w:uiPriority w:val="59"/>
    <w:rsid w:val="009802C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BE2216"/>
  </w:style>
  <w:style w:type="paragraph" w:customStyle="1" w:styleId="md-end-block">
    <w:name w:val="md-end-block"/>
    <w:basedOn w:val="a"/>
    <w:rsid w:val="00BE2216"/>
    <w:pPr>
      <w:widowControl/>
      <w:spacing w:before="100" w:beforeAutospacing="1" w:after="100" w:afterAutospacing="1"/>
      <w:jc w:val="left"/>
    </w:pPr>
    <w:rPr>
      <w:rFonts w:ascii="宋体" w:hAnsi="宋体" w:cs="宋体"/>
      <w:kern w:val="0"/>
      <w:sz w:val="24"/>
      <w:szCs w:val="24"/>
    </w:rPr>
  </w:style>
  <w:style w:type="paragraph" w:customStyle="1" w:styleId="md-list-item">
    <w:name w:val="md-list-item"/>
    <w:basedOn w:val="a"/>
    <w:rsid w:val="00BE221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60144">
      <w:bodyDiv w:val="1"/>
      <w:marLeft w:val="0"/>
      <w:marRight w:val="0"/>
      <w:marTop w:val="0"/>
      <w:marBottom w:val="0"/>
      <w:divBdr>
        <w:top w:val="none" w:sz="0" w:space="0" w:color="auto"/>
        <w:left w:val="none" w:sz="0" w:space="0" w:color="auto"/>
        <w:bottom w:val="none" w:sz="0" w:space="0" w:color="auto"/>
        <w:right w:val="none" w:sz="0" w:space="0" w:color="auto"/>
      </w:divBdr>
      <w:divsChild>
        <w:div w:id="759180178">
          <w:marLeft w:val="0"/>
          <w:marRight w:val="0"/>
          <w:marTop w:val="0"/>
          <w:marBottom w:val="0"/>
          <w:divBdr>
            <w:top w:val="none" w:sz="0" w:space="0" w:color="auto"/>
            <w:left w:val="none" w:sz="0" w:space="0" w:color="auto"/>
            <w:bottom w:val="none" w:sz="0" w:space="0" w:color="auto"/>
            <w:right w:val="none" w:sz="0" w:space="0" w:color="auto"/>
          </w:divBdr>
          <w:divsChild>
            <w:div w:id="18602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2258">
      <w:bodyDiv w:val="1"/>
      <w:marLeft w:val="0"/>
      <w:marRight w:val="0"/>
      <w:marTop w:val="0"/>
      <w:marBottom w:val="0"/>
      <w:divBdr>
        <w:top w:val="none" w:sz="0" w:space="0" w:color="auto"/>
        <w:left w:val="none" w:sz="0" w:space="0" w:color="auto"/>
        <w:bottom w:val="none" w:sz="0" w:space="0" w:color="auto"/>
        <w:right w:val="none" w:sz="0" w:space="0" w:color="auto"/>
      </w:divBdr>
    </w:div>
    <w:div w:id="307636736">
      <w:bodyDiv w:val="1"/>
      <w:marLeft w:val="0"/>
      <w:marRight w:val="0"/>
      <w:marTop w:val="0"/>
      <w:marBottom w:val="0"/>
      <w:divBdr>
        <w:top w:val="none" w:sz="0" w:space="0" w:color="auto"/>
        <w:left w:val="none" w:sz="0" w:space="0" w:color="auto"/>
        <w:bottom w:val="none" w:sz="0" w:space="0" w:color="auto"/>
        <w:right w:val="none" w:sz="0" w:space="0" w:color="auto"/>
      </w:divBdr>
      <w:divsChild>
        <w:div w:id="1646395793">
          <w:marLeft w:val="0"/>
          <w:marRight w:val="0"/>
          <w:marTop w:val="0"/>
          <w:marBottom w:val="0"/>
          <w:divBdr>
            <w:top w:val="none" w:sz="0" w:space="0" w:color="auto"/>
            <w:left w:val="none" w:sz="0" w:space="0" w:color="auto"/>
            <w:bottom w:val="none" w:sz="0" w:space="0" w:color="auto"/>
            <w:right w:val="none" w:sz="0" w:space="0" w:color="auto"/>
          </w:divBdr>
          <w:divsChild>
            <w:div w:id="2039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8078">
      <w:bodyDiv w:val="1"/>
      <w:marLeft w:val="0"/>
      <w:marRight w:val="0"/>
      <w:marTop w:val="0"/>
      <w:marBottom w:val="0"/>
      <w:divBdr>
        <w:top w:val="none" w:sz="0" w:space="0" w:color="auto"/>
        <w:left w:val="none" w:sz="0" w:space="0" w:color="auto"/>
        <w:bottom w:val="none" w:sz="0" w:space="0" w:color="auto"/>
        <w:right w:val="none" w:sz="0" w:space="0" w:color="auto"/>
      </w:divBdr>
      <w:divsChild>
        <w:div w:id="1656060437">
          <w:marLeft w:val="0"/>
          <w:marRight w:val="0"/>
          <w:marTop w:val="0"/>
          <w:marBottom w:val="0"/>
          <w:divBdr>
            <w:top w:val="none" w:sz="0" w:space="0" w:color="auto"/>
            <w:left w:val="none" w:sz="0" w:space="0" w:color="auto"/>
            <w:bottom w:val="none" w:sz="0" w:space="0" w:color="auto"/>
            <w:right w:val="none" w:sz="0" w:space="0" w:color="auto"/>
          </w:divBdr>
          <w:divsChild>
            <w:div w:id="5806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5376">
      <w:bodyDiv w:val="1"/>
      <w:marLeft w:val="0"/>
      <w:marRight w:val="0"/>
      <w:marTop w:val="0"/>
      <w:marBottom w:val="0"/>
      <w:divBdr>
        <w:top w:val="none" w:sz="0" w:space="0" w:color="auto"/>
        <w:left w:val="none" w:sz="0" w:space="0" w:color="auto"/>
        <w:bottom w:val="none" w:sz="0" w:space="0" w:color="auto"/>
        <w:right w:val="none" w:sz="0" w:space="0" w:color="auto"/>
      </w:divBdr>
    </w:div>
    <w:div w:id="1475365263">
      <w:bodyDiv w:val="1"/>
      <w:marLeft w:val="0"/>
      <w:marRight w:val="0"/>
      <w:marTop w:val="0"/>
      <w:marBottom w:val="0"/>
      <w:divBdr>
        <w:top w:val="none" w:sz="0" w:space="0" w:color="auto"/>
        <w:left w:val="none" w:sz="0" w:space="0" w:color="auto"/>
        <w:bottom w:val="none" w:sz="0" w:space="0" w:color="auto"/>
        <w:right w:val="none" w:sz="0" w:space="0" w:color="auto"/>
      </w:divBdr>
      <w:divsChild>
        <w:div w:id="739911525">
          <w:marLeft w:val="0"/>
          <w:marRight w:val="0"/>
          <w:marTop w:val="0"/>
          <w:marBottom w:val="0"/>
          <w:divBdr>
            <w:top w:val="none" w:sz="0" w:space="0" w:color="auto"/>
            <w:left w:val="none" w:sz="0" w:space="0" w:color="auto"/>
            <w:bottom w:val="none" w:sz="0" w:space="0" w:color="auto"/>
            <w:right w:val="none" w:sz="0" w:space="0" w:color="auto"/>
          </w:divBdr>
          <w:divsChild>
            <w:div w:id="875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877">
      <w:bodyDiv w:val="1"/>
      <w:marLeft w:val="0"/>
      <w:marRight w:val="0"/>
      <w:marTop w:val="0"/>
      <w:marBottom w:val="0"/>
      <w:divBdr>
        <w:top w:val="none" w:sz="0" w:space="0" w:color="auto"/>
        <w:left w:val="none" w:sz="0" w:space="0" w:color="auto"/>
        <w:bottom w:val="none" w:sz="0" w:space="0" w:color="auto"/>
        <w:right w:val="none" w:sz="0" w:space="0" w:color="auto"/>
      </w:divBdr>
      <w:divsChild>
        <w:div w:id="2111587765">
          <w:marLeft w:val="0"/>
          <w:marRight w:val="0"/>
          <w:marTop w:val="0"/>
          <w:marBottom w:val="0"/>
          <w:divBdr>
            <w:top w:val="none" w:sz="0" w:space="0" w:color="auto"/>
            <w:left w:val="none" w:sz="0" w:space="0" w:color="auto"/>
            <w:bottom w:val="none" w:sz="0" w:space="0" w:color="auto"/>
            <w:right w:val="none" w:sz="0" w:space="0" w:color="auto"/>
          </w:divBdr>
          <w:divsChild>
            <w:div w:id="13218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4928">
      <w:bodyDiv w:val="1"/>
      <w:marLeft w:val="0"/>
      <w:marRight w:val="0"/>
      <w:marTop w:val="0"/>
      <w:marBottom w:val="0"/>
      <w:divBdr>
        <w:top w:val="none" w:sz="0" w:space="0" w:color="auto"/>
        <w:left w:val="none" w:sz="0" w:space="0" w:color="auto"/>
        <w:bottom w:val="none" w:sz="0" w:space="0" w:color="auto"/>
        <w:right w:val="none" w:sz="0" w:space="0" w:color="auto"/>
      </w:divBdr>
      <w:divsChild>
        <w:div w:id="128671473">
          <w:marLeft w:val="0"/>
          <w:marRight w:val="0"/>
          <w:marTop w:val="0"/>
          <w:marBottom w:val="0"/>
          <w:divBdr>
            <w:top w:val="none" w:sz="0" w:space="0" w:color="auto"/>
            <w:left w:val="none" w:sz="0" w:space="0" w:color="auto"/>
            <w:bottom w:val="none" w:sz="0" w:space="0" w:color="auto"/>
            <w:right w:val="none" w:sz="0" w:space="0" w:color="auto"/>
          </w:divBdr>
          <w:divsChild>
            <w:div w:id="1284925330">
              <w:marLeft w:val="0"/>
              <w:marRight w:val="0"/>
              <w:marTop w:val="0"/>
              <w:marBottom w:val="0"/>
              <w:divBdr>
                <w:top w:val="none" w:sz="0" w:space="0" w:color="auto"/>
                <w:left w:val="none" w:sz="0" w:space="0" w:color="auto"/>
                <w:bottom w:val="none" w:sz="0" w:space="0" w:color="auto"/>
                <w:right w:val="none" w:sz="0" w:space="0" w:color="auto"/>
              </w:divBdr>
            </w:div>
            <w:div w:id="2021348634">
              <w:marLeft w:val="0"/>
              <w:marRight w:val="0"/>
              <w:marTop w:val="0"/>
              <w:marBottom w:val="0"/>
              <w:divBdr>
                <w:top w:val="none" w:sz="0" w:space="0" w:color="auto"/>
                <w:left w:val="none" w:sz="0" w:space="0" w:color="auto"/>
                <w:bottom w:val="none" w:sz="0" w:space="0" w:color="auto"/>
                <w:right w:val="none" w:sz="0" w:space="0" w:color="auto"/>
              </w:divBdr>
            </w:div>
            <w:div w:id="1986812781">
              <w:marLeft w:val="0"/>
              <w:marRight w:val="0"/>
              <w:marTop w:val="0"/>
              <w:marBottom w:val="0"/>
              <w:divBdr>
                <w:top w:val="none" w:sz="0" w:space="0" w:color="auto"/>
                <w:left w:val="none" w:sz="0" w:space="0" w:color="auto"/>
                <w:bottom w:val="none" w:sz="0" w:space="0" w:color="auto"/>
                <w:right w:val="none" w:sz="0" w:space="0" w:color="auto"/>
              </w:divBdr>
            </w:div>
            <w:div w:id="93938392">
              <w:marLeft w:val="0"/>
              <w:marRight w:val="0"/>
              <w:marTop w:val="0"/>
              <w:marBottom w:val="0"/>
              <w:divBdr>
                <w:top w:val="none" w:sz="0" w:space="0" w:color="auto"/>
                <w:left w:val="none" w:sz="0" w:space="0" w:color="auto"/>
                <w:bottom w:val="none" w:sz="0" w:space="0" w:color="auto"/>
                <w:right w:val="none" w:sz="0" w:space="0" w:color="auto"/>
              </w:divBdr>
            </w:div>
            <w:div w:id="332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8079">
      <w:bodyDiv w:val="1"/>
      <w:marLeft w:val="0"/>
      <w:marRight w:val="0"/>
      <w:marTop w:val="0"/>
      <w:marBottom w:val="0"/>
      <w:divBdr>
        <w:top w:val="none" w:sz="0" w:space="0" w:color="auto"/>
        <w:left w:val="none" w:sz="0" w:space="0" w:color="auto"/>
        <w:bottom w:val="none" w:sz="0" w:space="0" w:color="auto"/>
        <w:right w:val="none" w:sz="0" w:space="0" w:color="auto"/>
      </w:divBdr>
      <w:divsChild>
        <w:div w:id="1742096785">
          <w:marLeft w:val="0"/>
          <w:marRight w:val="0"/>
          <w:marTop w:val="0"/>
          <w:marBottom w:val="0"/>
          <w:divBdr>
            <w:top w:val="none" w:sz="0" w:space="0" w:color="auto"/>
            <w:left w:val="none" w:sz="0" w:space="0" w:color="auto"/>
            <w:bottom w:val="none" w:sz="0" w:space="0" w:color="auto"/>
            <w:right w:val="none" w:sz="0" w:space="0" w:color="auto"/>
          </w:divBdr>
          <w:divsChild>
            <w:div w:id="11072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6906">
      <w:bodyDiv w:val="1"/>
      <w:marLeft w:val="0"/>
      <w:marRight w:val="0"/>
      <w:marTop w:val="0"/>
      <w:marBottom w:val="0"/>
      <w:divBdr>
        <w:top w:val="none" w:sz="0" w:space="0" w:color="auto"/>
        <w:left w:val="none" w:sz="0" w:space="0" w:color="auto"/>
        <w:bottom w:val="none" w:sz="0" w:space="0" w:color="auto"/>
        <w:right w:val="none" w:sz="0" w:space="0" w:color="auto"/>
      </w:divBdr>
      <w:divsChild>
        <w:div w:id="556284818">
          <w:marLeft w:val="0"/>
          <w:marRight w:val="0"/>
          <w:marTop w:val="0"/>
          <w:marBottom w:val="0"/>
          <w:divBdr>
            <w:top w:val="none" w:sz="0" w:space="0" w:color="auto"/>
            <w:left w:val="none" w:sz="0" w:space="0" w:color="auto"/>
            <w:bottom w:val="none" w:sz="0" w:space="0" w:color="auto"/>
            <w:right w:val="none" w:sz="0" w:space="0" w:color="auto"/>
          </w:divBdr>
          <w:divsChild>
            <w:div w:id="1503206324">
              <w:marLeft w:val="0"/>
              <w:marRight w:val="0"/>
              <w:marTop w:val="0"/>
              <w:marBottom w:val="0"/>
              <w:divBdr>
                <w:top w:val="none" w:sz="0" w:space="0" w:color="auto"/>
                <w:left w:val="none" w:sz="0" w:space="0" w:color="auto"/>
                <w:bottom w:val="none" w:sz="0" w:space="0" w:color="auto"/>
                <w:right w:val="none" w:sz="0" w:space="0" w:color="auto"/>
              </w:divBdr>
            </w:div>
            <w:div w:id="1212232038">
              <w:marLeft w:val="0"/>
              <w:marRight w:val="0"/>
              <w:marTop w:val="0"/>
              <w:marBottom w:val="0"/>
              <w:divBdr>
                <w:top w:val="none" w:sz="0" w:space="0" w:color="auto"/>
                <w:left w:val="none" w:sz="0" w:space="0" w:color="auto"/>
                <w:bottom w:val="none" w:sz="0" w:space="0" w:color="auto"/>
                <w:right w:val="none" w:sz="0" w:space="0" w:color="auto"/>
              </w:divBdr>
            </w:div>
            <w:div w:id="484509846">
              <w:marLeft w:val="0"/>
              <w:marRight w:val="0"/>
              <w:marTop w:val="0"/>
              <w:marBottom w:val="0"/>
              <w:divBdr>
                <w:top w:val="none" w:sz="0" w:space="0" w:color="auto"/>
                <w:left w:val="none" w:sz="0" w:space="0" w:color="auto"/>
                <w:bottom w:val="none" w:sz="0" w:space="0" w:color="auto"/>
                <w:right w:val="none" w:sz="0" w:space="0" w:color="auto"/>
              </w:divBdr>
            </w:div>
            <w:div w:id="1624114291">
              <w:marLeft w:val="0"/>
              <w:marRight w:val="0"/>
              <w:marTop w:val="0"/>
              <w:marBottom w:val="0"/>
              <w:divBdr>
                <w:top w:val="none" w:sz="0" w:space="0" w:color="auto"/>
                <w:left w:val="none" w:sz="0" w:space="0" w:color="auto"/>
                <w:bottom w:val="none" w:sz="0" w:space="0" w:color="auto"/>
                <w:right w:val="none" w:sz="0" w:space="0" w:color="auto"/>
              </w:divBdr>
            </w:div>
            <w:div w:id="914628841">
              <w:marLeft w:val="0"/>
              <w:marRight w:val="0"/>
              <w:marTop w:val="0"/>
              <w:marBottom w:val="0"/>
              <w:divBdr>
                <w:top w:val="none" w:sz="0" w:space="0" w:color="auto"/>
                <w:left w:val="none" w:sz="0" w:space="0" w:color="auto"/>
                <w:bottom w:val="none" w:sz="0" w:space="0" w:color="auto"/>
                <w:right w:val="none" w:sz="0" w:space="0" w:color="auto"/>
              </w:divBdr>
            </w:div>
            <w:div w:id="457379180">
              <w:marLeft w:val="0"/>
              <w:marRight w:val="0"/>
              <w:marTop w:val="0"/>
              <w:marBottom w:val="0"/>
              <w:divBdr>
                <w:top w:val="none" w:sz="0" w:space="0" w:color="auto"/>
                <w:left w:val="none" w:sz="0" w:space="0" w:color="auto"/>
                <w:bottom w:val="none" w:sz="0" w:space="0" w:color="auto"/>
                <w:right w:val="none" w:sz="0" w:space="0" w:color="auto"/>
              </w:divBdr>
            </w:div>
            <w:div w:id="2038576748">
              <w:marLeft w:val="0"/>
              <w:marRight w:val="0"/>
              <w:marTop w:val="0"/>
              <w:marBottom w:val="0"/>
              <w:divBdr>
                <w:top w:val="none" w:sz="0" w:space="0" w:color="auto"/>
                <w:left w:val="none" w:sz="0" w:space="0" w:color="auto"/>
                <w:bottom w:val="none" w:sz="0" w:space="0" w:color="auto"/>
                <w:right w:val="none" w:sz="0" w:space="0" w:color="auto"/>
              </w:divBdr>
            </w:div>
            <w:div w:id="1564875429">
              <w:marLeft w:val="0"/>
              <w:marRight w:val="0"/>
              <w:marTop w:val="0"/>
              <w:marBottom w:val="0"/>
              <w:divBdr>
                <w:top w:val="none" w:sz="0" w:space="0" w:color="auto"/>
                <w:left w:val="none" w:sz="0" w:space="0" w:color="auto"/>
                <w:bottom w:val="none" w:sz="0" w:space="0" w:color="auto"/>
                <w:right w:val="none" w:sz="0" w:space="0" w:color="auto"/>
              </w:divBdr>
            </w:div>
            <w:div w:id="1269391305">
              <w:marLeft w:val="0"/>
              <w:marRight w:val="0"/>
              <w:marTop w:val="0"/>
              <w:marBottom w:val="0"/>
              <w:divBdr>
                <w:top w:val="none" w:sz="0" w:space="0" w:color="auto"/>
                <w:left w:val="none" w:sz="0" w:space="0" w:color="auto"/>
                <w:bottom w:val="none" w:sz="0" w:space="0" w:color="auto"/>
                <w:right w:val="none" w:sz="0" w:space="0" w:color="auto"/>
              </w:divBdr>
            </w:div>
            <w:div w:id="1046249148">
              <w:marLeft w:val="0"/>
              <w:marRight w:val="0"/>
              <w:marTop w:val="0"/>
              <w:marBottom w:val="0"/>
              <w:divBdr>
                <w:top w:val="none" w:sz="0" w:space="0" w:color="auto"/>
                <w:left w:val="none" w:sz="0" w:space="0" w:color="auto"/>
                <w:bottom w:val="none" w:sz="0" w:space="0" w:color="auto"/>
                <w:right w:val="none" w:sz="0" w:space="0" w:color="auto"/>
              </w:divBdr>
            </w:div>
            <w:div w:id="303001486">
              <w:marLeft w:val="0"/>
              <w:marRight w:val="0"/>
              <w:marTop w:val="0"/>
              <w:marBottom w:val="0"/>
              <w:divBdr>
                <w:top w:val="none" w:sz="0" w:space="0" w:color="auto"/>
                <w:left w:val="none" w:sz="0" w:space="0" w:color="auto"/>
                <w:bottom w:val="none" w:sz="0" w:space="0" w:color="auto"/>
                <w:right w:val="none" w:sz="0" w:space="0" w:color="auto"/>
              </w:divBdr>
            </w:div>
            <w:div w:id="11028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5793;&#21407;&#29702;\2020&#24180;2017&#32423;&#23454;&#3956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48EBD-D642-1D4B-A8AC-53916B06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D:\编译原理\2020年2017级实验\编译原理课设报告模板-徐丽萍.dotx</Template>
  <TotalTime>427</TotalTime>
  <Pages>60</Pages>
  <Words>8918</Words>
  <Characters>50836</Characters>
  <Application>Microsoft Office Word</Application>
  <DocSecurity>0</DocSecurity>
  <PresentationFormat/>
  <Lines>423</Lines>
  <Paragraphs>119</Paragraphs>
  <Slides>0</Slides>
  <Notes>0</Notes>
  <HiddenSlides>0</HiddenSlides>
  <MMClips>0</MMClips>
  <ScaleCrop>false</ScaleCrop>
  <Company/>
  <LinksUpToDate>false</LinksUpToDate>
  <CharactersWithSpaces>59635</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xlphu</dc:creator>
  <cp:lastModifiedBy>v15910</cp:lastModifiedBy>
  <cp:revision>168</cp:revision>
  <cp:lastPrinted>2013-01-07T03:28:00Z</cp:lastPrinted>
  <dcterms:created xsi:type="dcterms:W3CDTF">2020-04-06T23:54:00Z</dcterms:created>
  <dcterms:modified xsi:type="dcterms:W3CDTF">2020-07-28T16:14:00Z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